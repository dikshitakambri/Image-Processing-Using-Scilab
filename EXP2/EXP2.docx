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647FF" w14:textId="77777777" w:rsidR="006E71DC" w:rsidRPr="009B20A6" w:rsidRDefault="006E71DC" w:rsidP="006E71DC">
      <w:pPr>
        <w:pStyle w:val="Style1"/>
        <w:adjustRightInd/>
        <w:spacing w:before="240" w:line="360" w:lineRule="auto"/>
        <w:jc w:val="both"/>
        <w:rPr>
          <w:b/>
          <w:bCs/>
          <w:sz w:val="24"/>
          <w:szCs w:val="24"/>
        </w:rPr>
      </w:pPr>
    </w:p>
    <w:p w14:paraId="1164AC6D" w14:textId="77777777" w:rsidR="006E71DC" w:rsidRPr="009B20A6" w:rsidRDefault="006E71DC" w:rsidP="006E71DC">
      <w:pPr>
        <w:pStyle w:val="Style1"/>
        <w:adjustRightInd/>
        <w:spacing w:before="240" w:line="360" w:lineRule="auto"/>
        <w:jc w:val="both"/>
        <w:rPr>
          <w:b/>
          <w:bCs/>
          <w:sz w:val="24"/>
          <w:szCs w:val="24"/>
        </w:rPr>
      </w:pPr>
    </w:p>
    <w:p w14:paraId="5E378894" w14:textId="77777777" w:rsidR="006E71DC" w:rsidRPr="009B20A6" w:rsidRDefault="006E71DC" w:rsidP="006E71DC">
      <w:pPr>
        <w:pStyle w:val="Style1"/>
        <w:adjustRightInd/>
        <w:spacing w:before="240" w:line="360" w:lineRule="auto"/>
        <w:jc w:val="both"/>
        <w:rPr>
          <w:b/>
          <w:bCs/>
          <w:sz w:val="24"/>
          <w:szCs w:val="24"/>
        </w:rPr>
      </w:pPr>
    </w:p>
    <w:p w14:paraId="137F8B85" w14:textId="77777777" w:rsidR="006E71DC" w:rsidRPr="009B20A6" w:rsidRDefault="006E71DC" w:rsidP="006E71D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F181EC5" w14:textId="77777777" w:rsidR="006E71DC" w:rsidRPr="009B20A6" w:rsidRDefault="006E71DC" w:rsidP="006E71D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B6140E8" w14:textId="77777777" w:rsidR="006E71DC" w:rsidRPr="009B20A6" w:rsidRDefault="006E71DC" w:rsidP="006E71D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D040036" w14:textId="77777777" w:rsidR="006E71DC" w:rsidRPr="009B20A6" w:rsidRDefault="006E71DC" w:rsidP="006E71D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D89023D" w14:textId="77777777" w:rsidR="006E71DC" w:rsidRPr="009B20A6" w:rsidRDefault="006E71DC" w:rsidP="006E71D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C27CA36" w14:textId="77777777" w:rsidR="006E71DC" w:rsidRPr="009B20A6" w:rsidRDefault="006E71DC" w:rsidP="006E71D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D852A65" w14:textId="77777777" w:rsidR="006E71DC" w:rsidRPr="009B20A6" w:rsidRDefault="006E71DC" w:rsidP="006E71D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128DC97" w14:textId="1FD5953B" w:rsidR="006E71DC" w:rsidRDefault="006E71DC" w:rsidP="0091218B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7A35E01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15A1B57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8D79D51" w14:textId="77777777" w:rsidR="006E71DC" w:rsidRPr="009B20A6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9B20A6">
        <w:rPr>
          <w:rFonts w:ascii="Times New Roman" w:hAnsi="Times New Roman"/>
          <w:b/>
          <w:sz w:val="24"/>
          <w:szCs w:val="24"/>
        </w:rPr>
        <w:t xml:space="preserve">EXPERIMENT NO. </w:t>
      </w:r>
      <w:r>
        <w:rPr>
          <w:rFonts w:ascii="Times New Roman" w:hAnsi="Times New Roman"/>
          <w:b/>
          <w:sz w:val="24"/>
          <w:szCs w:val="24"/>
        </w:rPr>
        <w:t>2</w:t>
      </w:r>
    </w:p>
    <w:p w14:paraId="12BAF58F" w14:textId="77777777" w:rsidR="006E71DC" w:rsidRPr="009B20A6" w:rsidRDefault="006E71DC" w:rsidP="006E71DC">
      <w:pPr>
        <w:pStyle w:val="Style1"/>
        <w:adjustRightInd/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PERFORM AND COMPARE CONTRAST STRETCHING AND </w:t>
      </w:r>
      <w:r w:rsidRPr="009B20A6">
        <w:rPr>
          <w:b/>
          <w:bCs/>
          <w:color w:val="000000"/>
          <w:sz w:val="24"/>
          <w:szCs w:val="24"/>
        </w:rPr>
        <w:t>HISTOGRAM EQUALIZATION</w:t>
      </w:r>
    </w:p>
    <w:p w14:paraId="296B2D37" w14:textId="77777777" w:rsidR="006E71DC" w:rsidRDefault="006E71DC" w:rsidP="006E71DC">
      <w:pPr>
        <w:pStyle w:val="Style1"/>
        <w:adjustRightInd/>
        <w:spacing w:line="276" w:lineRule="auto"/>
        <w:jc w:val="both"/>
        <w:rPr>
          <w:b/>
          <w:bCs/>
          <w:sz w:val="24"/>
          <w:szCs w:val="24"/>
        </w:rPr>
      </w:pPr>
    </w:p>
    <w:p w14:paraId="0FB26EA6" w14:textId="77777777" w:rsidR="006E71DC" w:rsidRPr="009B20A6" w:rsidRDefault="006E71DC" w:rsidP="006E71DC">
      <w:pPr>
        <w:pStyle w:val="Style1"/>
        <w:adjustRightInd/>
        <w:spacing w:line="276" w:lineRule="auto"/>
        <w:jc w:val="both"/>
        <w:rPr>
          <w:b/>
          <w:bCs/>
          <w:sz w:val="24"/>
          <w:szCs w:val="24"/>
        </w:rPr>
      </w:pPr>
    </w:p>
    <w:p w14:paraId="4B4B9DB6" w14:textId="77777777" w:rsidR="006E71DC" w:rsidRPr="009B20A6" w:rsidRDefault="006E71DC" w:rsidP="006E71DC">
      <w:pPr>
        <w:pStyle w:val="Style1"/>
        <w:adjustRightInd/>
        <w:spacing w:line="276" w:lineRule="auto"/>
        <w:jc w:val="both"/>
        <w:rPr>
          <w:b/>
          <w:bCs/>
          <w:sz w:val="24"/>
          <w:szCs w:val="24"/>
        </w:rPr>
      </w:pPr>
    </w:p>
    <w:p w14:paraId="2EEE2CEE" w14:textId="77777777" w:rsidR="006E71DC" w:rsidRPr="009B20A6" w:rsidRDefault="006E71DC" w:rsidP="006E71DC">
      <w:pPr>
        <w:pStyle w:val="Style1"/>
        <w:adjustRightInd/>
        <w:spacing w:line="276" w:lineRule="auto"/>
        <w:jc w:val="both"/>
        <w:rPr>
          <w:b/>
          <w:bCs/>
          <w:sz w:val="24"/>
          <w:szCs w:val="24"/>
        </w:rPr>
      </w:pPr>
    </w:p>
    <w:p w14:paraId="023E69D3" w14:textId="77777777" w:rsidR="006E71DC" w:rsidRPr="009B20A6" w:rsidRDefault="006E71DC" w:rsidP="006E71DC">
      <w:pPr>
        <w:pStyle w:val="Style1"/>
        <w:adjustRightInd/>
        <w:spacing w:line="276" w:lineRule="auto"/>
        <w:jc w:val="both"/>
        <w:rPr>
          <w:b/>
          <w:bCs/>
          <w:sz w:val="24"/>
          <w:szCs w:val="24"/>
        </w:rPr>
      </w:pPr>
    </w:p>
    <w:p w14:paraId="2F6E8272" w14:textId="77777777" w:rsidR="006E71DC" w:rsidRPr="009B20A6" w:rsidRDefault="006E71DC" w:rsidP="006E71DC">
      <w:pPr>
        <w:pStyle w:val="Style1"/>
        <w:adjustRightInd/>
        <w:spacing w:line="276" w:lineRule="auto"/>
        <w:jc w:val="both"/>
        <w:rPr>
          <w:b/>
          <w:bCs/>
          <w:sz w:val="24"/>
          <w:szCs w:val="24"/>
        </w:rPr>
      </w:pPr>
    </w:p>
    <w:p w14:paraId="3D8F0B22" w14:textId="77777777" w:rsidR="006E71DC" w:rsidRPr="009B20A6" w:rsidRDefault="006E71DC" w:rsidP="006E71DC">
      <w:pPr>
        <w:pStyle w:val="Style1"/>
        <w:adjustRightInd/>
        <w:spacing w:line="276" w:lineRule="auto"/>
        <w:jc w:val="both"/>
        <w:rPr>
          <w:b/>
          <w:bCs/>
          <w:sz w:val="24"/>
          <w:szCs w:val="24"/>
        </w:rPr>
      </w:pPr>
    </w:p>
    <w:p w14:paraId="33AAFF47" w14:textId="77777777" w:rsidR="006E71DC" w:rsidRPr="009B20A6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2101E29" w14:textId="77777777" w:rsidR="006E71DC" w:rsidRPr="009B20A6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F61DCCA" w14:textId="77777777" w:rsidR="006E71DC" w:rsidRPr="009B20A6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8601FAD" w14:textId="77777777" w:rsidR="006E71DC" w:rsidRPr="009B20A6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AAC1813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7245DC7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92E8311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86712F7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54F8E3B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8105AFA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67F1816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4CBFA14" w14:textId="77777777" w:rsidR="006E71DC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045B54D" w14:textId="77777777" w:rsidR="006E71DC" w:rsidRPr="009B20A6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9B20A6">
        <w:rPr>
          <w:rFonts w:ascii="Times New Roman" w:hAnsi="Times New Roman"/>
          <w:b/>
          <w:sz w:val="24"/>
          <w:szCs w:val="24"/>
        </w:rPr>
        <w:lastRenderedPageBreak/>
        <w:t>EXPERIMENT NO.</w:t>
      </w:r>
      <w:r>
        <w:rPr>
          <w:rFonts w:ascii="Times New Roman" w:hAnsi="Times New Roman"/>
          <w:b/>
          <w:sz w:val="24"/>
          <w:szCs w:val="24"/>
        </w:rPr>
        <w:t xml:space="preserve"> 2</w:t>
      </w:r>
    </w:p>
    <w:p w14:paraId="0D48EAE5" w14:textId="77777777" w:rsidR="006E71DC" w:rsidRPr="009B20A6" w:rsidRDefault="006E71DC" w:rsidP="006E71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1681534" w14:textId="77777777" w:rsidR="006E71DC" w:rsidRPr="009B20A6" w:rsidRDefault="006E71DC" w:rsidP="006E71DC">
      <w:pPr>
        <w:spacing w:after="0"/>
        <w:jc w:val="left"/>
        <w:rPr>
          <w:rFonts w:ascii="Times New Roman" w:hAnsi="Times New Roman"/>
          <w:bCs/>
          <w:color w:val="000000"/>
          <w:sz w:val="24"/>
          <w:szCs w:val="24"/>
        </w:rPr>
      </w:pPr>
      <w:r w:rsidRPr="009B20A6">
        <w:rPr>
          <w:rFonts w:ascii="Times New Roman" w:hAnsi="Times New Roman"/>
          <w:b/>
          <w:sz w:val="24"/>
          <w:szCs w:val="24"/>
        </w:rPr>
        <w:t>AIM</w:t>
      </w:r>
      <w:r w:rsidRPr="009B20A6">
        <w:rPr>
          <w:rFonts w:ascii="Times New Roman" w:hAnsi="Times New Roman"/>
          <w:sz w:val="24"/>
          <w:szCs w:val="24"/>
        </w:rPr>
        <w:t xml:space="preserve">: </w:t>
      </w:r>
      <w:r w:rsidRPr="009B20A6">
        <w:rPr>
          <w:rFonts w:ascii="Cambria" w:hAnsi="Cambria"/>
          <w:sz w:val="24"/>
          <w:szCs w:val="24"/>
        </w:rPr>
        <w:t xml:space="preserve"> </w:t>
      </w:r>
      <w:r w:rsidRPr="00670151">
        <w:rPr>
          <w:rFonts w:ascii="Times New Roman" w:hAnsi="Times New Roman" w:cs="Times New Roman"/>
          <w:sz w:val="24"/>
          <w:szCs w:val="24"/>
        </w:rPr>
        <w:t>To perform</w:t>
      </w:r>
      <w:r>
        <w:rPr>
          <w:rFonts w:ascii="Times New Roman" w:hAnsi="Times New Roman" w:cs="Times New Roman"/>
          <w:sz w:val="24"/>
          <w:szCs w:val="24"/>
        </w:rPr>
        <w:t xml:space="preserve"> and compare</w:t>
      </w:r>
      <w:r w:rsidRPr="00670151">
        <w:rPr>
          <w:rFonts w:ascii="Times New Roman" w:hAnsi="Times New Roman" w:cs="Times New Roman"/>
          <w:sz w:val="24"/>
          <w:szCs w:val="24"/>
        </w:rPr>
        <w:t xml:space="preserve"> contrast stretching and h</w:t>
      </w:r>
      <w:r w:rsidRPr="00670151">
        <w:rPr>
          <w:rFonts w:ascii="Times New Roman" w:hAnsi="Times New Roman" w:cs="Times New Roman"/>
          <w:bCs/>
          <w:color w:val="000000"/>
          <w:sz w:val="24"/>
          <w:szCs w:val="24"/>
        </w:rPr>
        <w:t>istogram equalization</w:t>
      </w:r>
    </w:p>
    <w:p w14:paraId="51025514" w14:textId="77777777" w:rsidR="006E71DC" w:rsidRPr="009B20A6" w:rsidRDefault="006E71DC" w:rsidP="006E71DC">
      <w:pPr>
        <w:spacing w:after="0"/>
        <w:jc w:val="left"/>
        <w:rPr>
          <w:rFonts w:ascii="Times New Roman" w:hAnsi="Times New Roman"/>
          <w:b/>
          <w:sz w:val="24"/>
          <w:szCs w:val="24"/>
        </w:rPr>
      </w:pPr>
    </w:p>
    <w:p w14:paraId="6186D214" w14:textId="77777777" w:rsidR="006E71DC" w:rsidRPr="009B20A6" w:rsidRDefault="006E71DC" w:rsidP="006E71DC">
      <w:pPr>
        <w:tabs>
          <w:tab w:val="left" w:pos="3615"/>
        </w:tabs>
        <w:spacing w:after="0"/>
        <w:rPr>
          <w:rFonts w:ascii="Times New Roman" w:hAnsi="Times New Roman"/>
          <w:sz w:val="24"/>
          <w:szCs w:val="24"/>
        </w:rPr>
      </w:pPr>
      <w:r w:rsidRPr="009B20A6">
        <w:rPr>
          <w:rFonts w:ascii="Times New Roman" w:hAnsi="Times New Roman"/>
          <w:b/>
          <w:sz w:val="24"/>
          <w:szCs w:val="24"/>
        </w:rPr>
        <w:t xml:space="preserve">OBJECTIVES: </w:t>
      </w:r>
    </w:p>
    <w:p w14:paraId="0C36461A" w14:textId="77777777" w:rsidR="006E71DC" w:rsidRPr="009B20A6" w:rsidRDefault="006E71DC" w:rsidP="006E71DC">
      <w:pPr>
        <w:pStyle w:val="ListParagraph"/>
        <w:numPr>
          <w:ilvl w:val="0"/>
          <w:numId w:val="1"/>
        </w:numPr>
        <w:tabs>
          <w:tab w:val="left" w:pos="361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sz w:val="24"/>
          <w:szCs w:val="24"/>
        </w:rPr>
        <w:t xml:space="preserve">To understand concept of </w:t>
      </w:r>
      <w:r>
        <w:rPr>
          <w:rFonts w:ascii="Times New Roman" w:hAnsi="Times New Roman" w:cs="Times New Roman"/>
          <w:sz w:val="24"/>
          <w:szCs w:val="24"/>
        </w:rPr>
        <w:t>contrast enhancement</w:t>
      </w:r>
    </w:p>
    <w:p w14:paraId="192BF817" w14:textId="77777777" w:rsidR="006E71DC" w:rsidRPr="009B20A6" w:rsidRDefault="006E71DC" w:rsidP="006E71DC">
      <w:pPr>
        <w:pStyle w:val="ListParagraph"/>
        <w:numPr>
          <w:ilvl w:val="0"/>
          <w:numId w:val="1"/>
        </w:numPr>
        <w:tabs>
          <w:tab w:val="left" w:pos="361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sz w:val="24"/>
          <w:szCs w:val="24"/>
        </w:rPr>
        <w:t>To p</w:t>
      </w:r>
      <w:r>
        <w:rPr>
          <w:rFonts w:ascii="Times New Roman" w:hAnsi="Times New Roman" w:cs="Times New Roman"/>
          <w:sz w:val="24"/>
          <w:szCs w:val="24"/>
        </w:rPr>
        <w:t>erform enhancement of image using contrast stretching.</w:t>
      </w:r>
    </w:p>
    <w:p w14:paraId="46D93703" w14:textId="77777777" w:rsidR="006E71DC" w:rsidRPr="002F4C89" w:rsidRDefault="006E71DC" w:rsidP="006E71DC">
      <w:pPr>
        <w:pStyle w:val="ListParagraph"/>
        <w:numPr>
          <w:ilvl w:val="0"/>
          <w:numId w:val="1"/>
        </w:numPr>
        <w:tabs>
          <w:tab w:val="left" w:pos="3615"/>
        </w:tabs>
        <w:spacing w:after="0"/>
        <w:rPr>
          <w:rFonts w:ascii="Times New Roman" w:hAnsi="Times New Roman"/>
          <w:b/>
          <w:sz w:val="24"/>
          <w:szCs w:val="24"/>
        </w:rPr>
      </w:pPr>
      <w:r w:rsidRPr="009B20A6">
        <w:rPr>
          <w:rFonts w:ascii="Times New Roman" w:hAnsi="Times New Roman" w:cs="Times New Roman"/>
          <w:sz w:val="24"/>
          <w:szCs w:val="24"/>
        </w:rPr>
        <w:t>To p</w:t>
      </w:r>
      <w:r>
        <w:rPr>
          <w:rFonts w:ascii="Times New Roman" w:hAnsi="Times New Roman" w:cs="Times New Roman"/>
          <w:sz w:val="24"/>
          <w:szCs w:val="24"/>
        </w:rPr>
        <w:t xml:space="preserve">erform enhancement of image using </w:t>
      </w:r>
      <w:r w:rsidRPr="009B20A6">
        <w:rPr>
          <w:rFonts w:ascii="Times New Roman" w:hAnsi="Times New Roman" w:cs="Times New Roman"/>
          <w:sz w:val="24"/>
          <w:szCs w:val="24"/>
        </w:rPr>
        <w:t>histogram</w:t>
      </w:r>
      <w:r>
        <w:rPr>
          <w:rFonts w:ascii="Times New Roman" w:hAnsi="Times New Roman" w:cs="Times New Roman"/>
          <w:sz w:val="24"/>
          <w:szCs w:val="24"/>
        </w:rPr>
        <w:t xml:space="preserve"> equalization.</w:t>
      </w:r>
    </w:p>
    <w:p w14:paraId="162051D3" w14:textId="77777777" w:rsidR="006E71DC" w:rsidRPr="009B20A6" w:rsidRDefault="006E71DC" w:rsidP="006E71DC">
      <w:pPr>
        <w:pStyle w:val="ListParagraph"/>
        <w:numPr>
          <w:ilvl w:val="0"/>
          <w:numId w:val="1"/>
        </w:numPr>
        <w:tabs>
          <w:tab w:val="left" w:pos="3615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compare performance of both the methods.</w:t>
      </w:r>
    </w:p>
    <w:p w14:paraId="70EFB60F" w14:textId="77777777" w:rsidR="006E71DC" w:rsidRPr="009B20A6" w:rsidRDefault="006E71DC" w:rsidP="006E71DC">
      <w:pPr>
        <w:tabs>
          <w:tab w:val="left" w:pos="3615"/>
        </w:tabs>
        <w:spacing w:after="0"/>
        <w:rPr>
          <w:rFonts w:ascii="Times New Roman" w:hAnsi="Times New Roman"/>
          <w:b/>
          <w:sz w:val="24"/>
          <w:szCs w:val="24"/>
        </w:rPr>
      </w:pPr>
    </w:p>
    <w:p w14:paraId="3728564F" w14:textId="77777777" w:rsidR="006E71DC" w:rsidRPr="009B20A6" w:rsidRDefault="006E71DC" w:rsidP="006E71DC">
      <w:pPr>
        <w:tabs>
          <w:tab w:val="left" w:pos="3615"/>
        </w:tabs>
        <w:spacing w:after="0"/>
        <w:rPr>
          <w:rFonts w:ascii="Times New Roman" w:hAnsi="Times New Roman"/>
          <w:sz w:val="24"/>
          <w:szCs w:val="24"/>
        </w:rPr>
      </w:pPr>
      <w:r w:rsidRPr="009B20A6">
        <w:rPr>
          <w:rFonts w:ascii="Times New Roman" w:hAnsi="Times New Roman"/>
          <w:b/>
          <w:sz w:val="24"/>
          <w:szCs w:val="24"/>
        </w:rPr>
        <w:t xml:space="preserve">EQUIPMENTS/SOFTWARE: </w:t>
      </w:r>
      <w:r w:rsidRPr="009B20A6">
        <w:rPr>
          <w:rFonts w:ascii="Times New Roman" w:hAnsi="Times New Roman"/>
          <w:sz w:val="24"/>
          <w:szCs w:val="24"/>
        </w:rPr>
        <w:t xml:space="preserve">SCILAB </w:t>
      </w:r>
      <w:r>
        <w:rPr>
          <w:rFonts w:ascii="Times New Roman" w:hAnsi="Times New Roman"/>
          <w:sz w:val="24"/>
          <w:szCs w:val="24"/>
        </w:rPr>
        <w:t>6</w:t>
      </w:r>
      <w:r w:rsidRPr="009B20A6">
        <w:rPr>
          <w:rFonts w:ascii="Times New Roman" w:hAnsi="Times New Roman"/>
          <w:sz w:val="24"/>
          <w:szCs w:val="24"/>
        </w:rPr>
        <w:t>.0</w:t>
      </w:r>
      <w:r>
        <w:rPr>
          <w:rFonts w:ascii="Times New Roman" w:hAnsi="Times New Roman"/>
          <w:sz w:val="24"/>
          <w:szCs w:val="24"/>
        </w:rPr>
        <w:t>.0</w:t>
      </w:r>
      <w:r w:rsidRPr="009B20A6">
        <w:rPr>
          <w:rFonts w:ascii="Times New Roman" w:hAnsi="Times New Roman"/>
          <w:sz w:val="24"/>
          <w:szCs w:val="24"/>
        </w:rPr>
        <w:t xml:space="preserve"> </w:t>
      </w:r>
    </w:p>
    <w:p w14:paraId="2183EE17" w14:textId="77777777" w:rsidR="006E71DC" w:rsidRPr="009B20A6" w:rsidRDefault="006E71DC" w:rsidP="006E71DC">
      <w:pPr>
        <w:tabs>
          <w:tab w:val="left" w:pos="3615"/>
        </w:tabs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5D51B694" w14:textId="77777777" w:rsidR="006E71DC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  <w:r w:rsidRPr="009B20A6">
        <w:rPr>
          <w:rFonts w:ascii="Times New Roman" w:hAnsi="Times New Roman" w:cs="Times New Roman"/>
          <w:b/>
        </w:rPr>
        <w:t>THEORY:</w:t>
      </w:r>
      <w:r w:rsidRPr="009B20A6">
        <w:rPr>
          <w:rFonts w:ascii="Times New Roman" w:hAnsi="Times New Roman" w:cs="Times New Roman"/>
          <w:bCs/>
        </w:rPr>
        <w:t xml:space="preserve">  </w:t>
      </w:r>
    </w:p>
    <w:p w14:paraId="22D63DE2" w14:textId="77777777" w:rsidR="006E71DC" w:rsidRPr="009B20A6" w:rsidRDefault="006E71DC" w:rsidP="006E71DC">
      <w:pPr>
        <w:pStyle w:val="NormalWeb"/>
        <w:spacing w:before="0" w:after="0" w:line="276" w:lineRule="auto"/>
        <w:rPr>
          <w:rFonts w:cs="Times New Roman"/>
          <w:b/>
          <w:lang w:eastAsia="en-US"/>
        </w:rPr>
      </w:pPr>
      <w:r w:rsidRPr="009B20A6">
        <w:rPr>
          <w:rFonts w:cs="Times New Roman"/>
          <w:b/>
          <w:lang w:eastAsia="en-US"/>
        </w:rPr>
        <w:t>Contrast Stretching/Compression</w:t>
      </w:r>
    </w:p>
    <w:p w14:paraId="1010D315" w14:textId="77777777" w:rsidR="006E71DC" w:rsidRPr="009B20A6" w:rsidRDefault="006E71DC" w:rsidP="006E71D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B20A6">
        <w:rPr>
          <w:rFonts w:ascii="Times New Roman" w:hAnsi="Times New Roman" w:cs="Times New Roman"/>
          <w:bCs/>
          <w:sz w:val="24"/>
          <w:szCs w:val="24"/>
        </w:rPr>
        <w:t>Stretch gray-level ranges where we desire more information.</w:t>
      </w:r>
    </w:p>
    <w:p w14:paraId="707E8725" w14:textId="77777777" w:rsidR="006E71DC" w:rsidRPr="009B20A6" w:rsidRDefault="006E71DC" w:rsidP="006E71D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B20A6">
        <w:rPr>
          <w:rFonts w:ascii="Times New Roman" w:hAnsi="Times New Roman" w:cs="Times New Roman"/>
          <w:bCs/>
          <w:sz w:val="24"/>
          <w:szCs w:val="24"/>
        </w:rPr>
        <w:t>Low-contrast images can result from poor illumination, lack of dynamic range in the image sensor, or even wrong setting of a lens aperture during image acquisition.</w:t>
      </w:r>
    </w:p>
    <w:p w14:paraId="41139153" w14:textId="77777777" w:rsidR="006E71DC" w:rsidRPr="009B20A6" w:rsidRDefault="006E71DC" w:rsidP="006E71D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B20A6">
        <w:rPr>
          <w:rFonts w:ascii="Times New Roman" w:hAnsi="Times New Roman" w:cs="Times New Roman"/>
          <w:bCs/>
          <w:sz w:val="24"/>
          <w:szCs w:val="24"/>
        </w:rPr>
        <w:t>The idea behind contrast stretching is to increase the dynamic range of the gray levels in the image being processed.</w:t>
      </w:r>
    </w:p>
    <w:p w14:paraId="26BAF2CC" w14:textId="77777777" w:rsidR="006E71DC" w:rsidRPr="009B20A6" w:rsidRDefault="006E71DC" w:rsidP="006E71DC">
      <w:pPr>
        <w:tabs>
          <w:tab w:val="right" w:pos="8309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6D2CE" wp14:editId="0AF1F74A">
            <wp:extent cx="1981200" cy="1836348"/>
            <wp:effectExtent l="19050" t="0" r="0" b="0"/>
            <wp:docPr id="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512" cy="183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1472F" w14:textId="77777777" w:rsidR="006E71DC" w:rsidRPr="00A14862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A14862">
        <w:rPr>
          <w:rFonts w:ascii="Times New Roman" w:hAnsi="Times New Roman" w:cs="Times New Roman"/>
          <w:b/>
          <w:bCs/>
        </w:rPr>
        <w:t>Steps:</w:t>
      </w:r>
    </w:p>
    <w:p w14:paraId="6514D66D" w14:textId="77777777" w:rsidR="006E71DC" w:rsidRPr="00A14862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 w:rsidRPr="009B20A6">
        <w:t>Read the input image and its size.</w:t>
      </w:r>
    </w:p>
    <w:p w14:paraId="6B72F347" w14:textId="77777777" w:rsidR="006E71DC" w:rsidRPr="00A14862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>
        <w:t>Obtain values of a, b, v, w.</w:t>
      </w:r>
    </w:p>
    <w:p w14:paraId="33EBE946" w14:textId="77777777" w:rsidR="006E71DC" w:rsidRPr="00A14862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>
        <w:t>For every pixel of input image check its value and modify to new value accordingly.</w:t>
      </w:r>
    </w:p>
    <w:p w14:paraId="7C60ED48" w14:textId="77777777" w:rsidR="006E71DC" w:rsidRPr="009B20A6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>
        <w:t>Display input and output images with title.</w:t>
      </w:r>
    </w:p>
    <w:p w14:paraId="2D7BCE9B" w14:textId="77777777" w:rsidR="006E71DC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</w:p>
    <w:p w14:paraId="01B1D612" w14:textId="7255DDF1" w:rsidR="006E71DC" w:rsidRPr="000558F4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  <w:r w:rsidRPr="000558F4">
        <w:rPr>
          <w:rFonts w:ascii="Times New Roman" w:hAnsi="Times New Roman" w:cs="Times New Roman"/>
          <w:b/>
        </w:rPr>
        <w:t xml:space="preserve">Histogram </w:t>
      </w:r>
      <w:proofErr w:type="spellStart"/>
      <w:r w:rsidRPr="000558F4">
        <w:rPr>
          <w:rFonts w:ascii="Times New Roman" w:hAnsi="Times New Roman" w:cs="Times New Roman"/>
          <w:b/>
        </w:rPr>
        <w:t>Equalisation</w:t>
      </w:r>
      <w:proofErr w:type="spellEnd"/>
      <w:r w:rsidR="0091218B">
        <w:rPr>
          <w:rFonts w:ascii="Times New Roman" w:hAnsi="Times New Roman" w:cs="Times New Roman"/>
          <w:b/>
        </w:rPr>
        <w:t>:</w:t>
      </w:r>
    </w:p>
    <w:p w14:paraId="1E6E2823" w14:textId="77777777" w:rsidR="006E71DC" w:rsidRPr="009B20A6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9B20A6">
        <w:rPr>
          <w:rFonts w:ascii="Times New Roman" w:hAnsi="Times New Roman" w:cs="Times New Roman"/>
        </w:rPr>
        <w:t>Histogram of a digital image with gray levels in range [</w:t>
      </w:r>
      <w:proofErr w:type="gramStart"/>
      <w:r w:rsidRPr="009B20A6">
        <w:rPr>
          <w:rFonts w:ascii="Times New Roman" w:hAnsi="Times New Roman" w:cs="Times New Roman"/>
        </w:rPr>
        <w:t>0,L</w:t>
      </w:r>
      <w:proofErr w:type="gramEnd"/>
      <w:r w:rsidRPr="009B20A6">
        <w:rPr>
          <w:rFonts w:ascii="Times New Roman" w:hAnsi="Times New Roman" w:cs="Times New Roman"/>
        </w:rPr>
        <w:t>-1] is a discrete function h(</w:t>
      </w:r>
      <w:proofErr w:type="spellStart"/>
      <w:r w:rsidRPr="009B20A6">
        <w:rPr>
          <w:rFonts w:ascii="Times New Roman" w:hAnsi="Times New Roman" w:cs="Times New Roman"/>
        </w:rPr>
        <w:t>r</w:t>
      </w:r>
      <w:r w:rsidRPr="009B20A6">
        <w:rPr>
          <w:rFonts w:ascii="Times New Roman" w:hAnsi="Times New Roman" w:cs="Times New Roman"/>
          <w:vertAlign w:val="subscript"/>
        </w:rPr>
        <w:t>k</w:t>
      </w:r>
      <w:proofErr w:type="spellEnd"/>
      <w:r w:rsidRPr="009B20A6">
        <w:rPr>
          <w:rFonts w:ascii="Times New Roman" w:hAnsi="Times New Roman" w:cs="Times New Roman"/>
        </w:rPr>
        <w:t xml:space="preserve">) = </w:t>
      </w:r>
      <w:proofErr w:type="spellStart"/>
      <w:r w:rsidRPr="009B20A6">
        <w:rPr>
          <w:rFonts w:ascii="Times New Roman" w:hAnsi="Times New Roman" w:cs="Times New Roman"/>
        </w:rPr>
        <w:t>n</w:t>
      </w:r>
      <w:r w:rsidRPr="009B20A6">
        <w:rPr>
          <w:rFonts w:ascii="Times New Roman" w:hAnsi="Times New Roman" w:cs="Times New Roman"/>
          <w:vertAlign w:val="subscript"/>
        </w:rPr>
        <w:t>k</w:t>
      </w:r>
      <w:proofErr w:type="spellEnd"/>
      <w:r w:rsidRPr="009B20A6">
        <w:rPr>
          <w:rFonts w:ascii="Times New Roman" w:hAnsi="Times New Roman" w:cs="Times New Roman"/>
        </w:rPr>
        <w:t xml:space="preserve"> where </w:t>
      </w:r>
      <w:proofErr w:type="spellStart"/>
      <w:r w:rsidRPr="009B20A6">
        <w:rPr>
          <w:rFonts w:ascii="Times New Roman" w:hAnsi="Times New Roman" w:cs="Times New Roman"/>
        </w:rPr>
        <w:t>r</w:t>
      </w:r>
      <w:r w:rsidRPr="009B20A6">
        <w:rPr>
          <w:rFonts w:ascii="Times New Roman" w:hAnsi="Times New Roman" w:cs="Times New Roman"/>
          <w:vertAlign w:val="subscript"/>
        </w:rPr>
        <w:t>k</w:t>
      </w:r>
      <w:proofErr w:type="spellEnd"/>
      <w:r w:rsidRPr="009B20A6">
        <w:rPr>
          <w:rFonts w:ascii="Times New Roman" w:hAnsi="Times New Roman" w:cs="Times New Roman"/>
        </w:rPr>
        <w:t xml:space="preserve"> -kth gray level and </w:t>
      </w:r>
      <w:proofErr w:type="spellStart"/>
      <w:r w:rsidRPr="009B20A6">
        <w:rPr>
          <w:rFonts w:ascii="Times New Roman" w:hAnsi="Times New Roman" w:cs="Times New Roman"/>
        </w:rPr>
        <w:t>n</w:t>
      </w:r>
      <w:r w:rsidRPr="009B20A6">
        <w:rPr>
          <w:rFonts w:ascii="Times New Roman" w:hAnsi="Times New Roman" w:cs="Times New Roman"/>
          <w:vertAlign w:val="subscript"/>
        </w:rPr>
        <w:t>k</w:t>
      </w:r>
      <w:proofErr w:type="spellEnd"/>
      <w:r w:rsidRPr="009B20A6">
        <w:rPr>
          <w:rFonts w:ascii="Times New Roman" w:hAnsi="Times New Roman" w:cs="Times New Roman"/>
        </w:rPr>
        <w:t xml:space="preserve"> = no. of pixels of an image having gray level </w:t>
      </w:r>
      <w:proofErr w:type="spellStart"/>
      <w:r w:rsidRPr="009B20A6">
        <w:rPr>
          <w:rFonts w:ascii="Times New Roman" w:hAnsi="Times New Roman" w:cs="Times New Roman"/>
        </w:rPr>
        <w:t>r</w:t>
      </w:r>
      <w:r w:rsidRPr="009B20A6">
        <w:rPr>
          <w:rFonts w:ascii="Times New Roman" w:hAnsi="Times New Roman" w:cs="Times New Roman"/>
          <w:vertAlign w:val="subscript"/>
        </w:rPr>
        <w:t>k</w:t>
      </w:r>
      <w:proofErr w:type="spellEnd"/>
      <w:r w:rsidRPr="009B20A6">
        <w:rPr>
          <w:rFonts w:ascii="Times New Roman" w:hAnsi="Times New Roman" w:cs="Times New Roman"/>
        </w:rPr>
        <w:t xml:space="preserve">.  </w:t>
      </w:r>
    </w:p>
    <w:p w14:paraId="03069805" w14:textId="77777777" w:rsidR="006E71DC" w:rsidRPr="009B20A6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9B20A6">
        <w:rPr>
          <w:rFonts w:ascii="Times New Roman" w:hAnsi="Times New Roman" w:cs="Times New Roman"/>
        </w:rPr>
        <w:t xml:space="preserve">In histogram there are 3 possibilities as follows, </w:t>
      </w:r>
    </w:p>
    <w:p w14:paraId="2F029F01" w14:textId="77777777" w:rsidR="006E71DC" w:rsidRPr="009B20A6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9B20A6">
        <w:rPr>
          <w:rFonts w:ascii="Times New Roman" w:hAnsi="Times New Roman" w:cs="Times New Roman"/>
        </w:rPr>
        <w:t xml:space="preserve">1. For a dark image the components of histogram on the low (dark) side. </w:t>
      </w:r>
    </w:p>
    <w:p w14:paraId="129AC322" w14:textId="77777777" w:rsidR="006E71DC" w:rsidRPr="009B20A6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9B20A6">
        <w:rPr>
          <w:rFonts w:ascii="Times New Roman" w:hAnsi="Times New Roman" w:cs="Times New Roman"/>
        </w:rPr>
        <w:t xml:space="preserve">2. For a bright image the component are on high </w:t>
      </w:r>
      <w:proofErr w:type="gramStart"/>
      <w:r w:rsidRPr="009B20A6">
        <w:rPr>
          <w:rFonts w:ascii="Times New Roman" w:hAnsi="Times New Roman" w:cs="Times New Roman"/>
        </w:rPr>
        <w:t>( bright</w:t>
      </w:r>
      <w:proofErr w:type="gramEnd"/>
      <w:r w:rsidRPr="009B20A6">
        <w:rPr>
          <w:rFonts w:ascii="Times New Roman" w:hAnsi="Times New Roman" w:cs="Times New Roman"/>
        </w:rPr>
        <w:t xml:space="preserve"> ) side  </w:t>
      </w:r>
    </w:p>
    <w:p w14:paraId="563CAAB2" w14:textId="77777777" w:rsidR="006E71DC" w:rsidRPr="009B20A6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9B20A6">
        <w:rPr>
          <w:rFonts w:ascii="Times New Roman" w:hAnsi="Times New Roman" w:cs="Times New Roman"/>
        </w:rPr>
        <w:lastRenderedPageBreak/>
        <w:t xml:space="preserve">3. For an image with low contrast they are in the middle of gray side. </w:t>
      </w:r>
    </w:p>
    <w:p w14:paraId="706D431B" w14:textId="77777777" w:rsidR="006E71DC" w:rsidRPr="009B20A6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9B20A6">
        <w:rPr>
          <w:rFonts w:ascii="Times New Roman" w:hAnsi="Times New Roman" w:cs="Times New Roman"/>
        </w:rPr>
        <w:t xml:space="preserve">Histogram equalization is done to spread </w:t>
      </w:r>
      <w:proofErr w:type="spellStart"/>
      <w:r w:rsidRPr="009B20A6">
        <w:rPr>
          <w:rFonts w:ascii="Times New Roman" w:hAnsi="Times New Roman" w:cs="Times New Roman"/>
        </w:rPr>
        <w:t>there</w:t>
      </w:r>
      <w:proofErr w:type="spellEnd"/>
      <w:r w:rsidRPr="009B20A6">
        <w:rPr>
          <w:rFonts w:ascii="Times New Roman" w:hAnsi="Times New Roman" w:cs="Times New Roman"/>
        </w:rPr>
        <w:t xml:space="preserve"> component uniformly over the gray scale as far as possible. </w:t>
      </w:r>
    </w:p>
    <w:p w14:paraId="2AB457D9" w14:textId="77777777" w:rsidR="006E71DC" w:rsidRPr="009B20A6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9B20A6">
        <w:rPr>
          <w:rFonts w:ascii="Times New Roman" w:hAnsi="Times New Roman" w:cs="Times New Roman"/>
        </w:rPr>
        <w:t xml:space="preserve">This is obtained by function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ni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nary>
      </m:oMath>
    </w:p>
    <w:p w14:paraId="639AEF2E" w14:textId="77777777" w:rsidR="006E71DC" w:rsidRPr="009B20A6" w:rsidRDefault="006E71DC" w:rsidP="006E71D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9B20A6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k=0,1,2,…i-1</m:t>
        </m:r>
      </m:oMath>
    </w:p>
    <w:p w14:paraId="49D69F43" w14:textId="77777777" w:rsidR="006E71DC" w:rsidRPr="009B20A6" w:rsidRDefault="006E71DC" w:rsidP="006E71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20A6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9B20A6">
        <w:rPr>
          <w:rFonts w:ascii="Times New Roman" w:hAnsi="Times New Roman" w:cs="Times New Roman"/>
          <w:sz w:val="24"/>
          <w:szCs w:val="24"/>
        </w:rPr>
        <w:t xml:space="preserve"> processed image is obtained by mapping each pixel with level </w:t>
      </w:r>
      <w:proofErr w:type="spellStart"/>
      <w:r w:rsidRPr="009B20A6">
        <w:rPr>
          <w:rFonts w:ascii="Times New Roman" w:hAnsi="Times New Roman" w:cs="Times New Roman"/>
          <w:sz w:val="24"/>
          <w:szCs w:val="24"/>
        </w:rPr>
        <w:t>r</w:t>
      </w:r>
      <w:r w:rsidRPr="009B20A6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9B20A6">
        <w:rPr>
          <w:rFonts w:ascii="Times New Roman" w:hAnsi="Times New Roman" w:cs="Times New Roman"/>
          <w:sz w:val="24"/>
          <w:szCs w:val="24"/>
        </w:rPr>
        <w:t xml:space="preserve"> into a corresponding pixel with level </w:t>
      </w:r>
      <w:proofErr w:type="spellStart"/>
      <w:r w:rsidRPr="009B20A6">
        <w:rPr>
          <w:rFonts w:ascii="Times New Roman" w:hAnsi="Times New Roman" w:cs="Times New Roman"/>
          <w:sz w:val="24"/>
          <w:szCs w:val="24"/>
        </w:rPr>
        <w:t>S</w:t>
      </w:r>
      <w:r w:rsidRPr="009B20A6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9B20A6">
        <w:rPr>
          <w:rFonts w:ascii="Times New Roman" w:hAnsi="Times New Roman" w:cs="Times New Roman"/>
          <w:sz w:val="24"/>
          <w:szCs w:val="24"/>
        </w:rPr>
        <w:t xml:space="preserve"> in o</w:t>
      </w:r>
      <w:r>
        <w:rPr>
          <w:rFonts w:ascii="Times New Roman" w:hAnsi="Times New Roman" w:cs="Times New Roman"/>
          <w:sz w:val="24"/>
          <w:szCs w:val="24"/>
        </w:rPr>
        <w:t>ut</w:t>
      </w:r>
      <w:r w:rsidRPr="009B20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ut</w:t>
      </w:r>
      <w:r w:rsidRPr="009B20A6">
        <w:rPr>
          <w:rFonts w:ascii="Times New Roman" w:hAnsi="Times New Roman" w:cs="Times New Roman"/>
          <w:sz w:val="24"/>
          <w:szCs w:val="24"/>
        </w:rPr>
        <w:t xml:space="preserve"> image. This transformation is called Histogram equalization</w:t>
      </w:r>
    </w:p>
    <w:p w14:paraId="49A8A83A" w14:textId="77777777" w:rsidR="006E71DC" w:rsidRPr="009B20A6" w:rsidRDefault="006E71DC" w:rsidP="006E71DC">
      <w:pPr>
        <w:pStyle w:val="NormalWeb"/>
        <w:spacing w:before="0" w:after="0" w:line="276" w:lineRule="auto"/>
        <w:rPr>
          <w:rFonts w:cs="Times New Roman"/>
          <w:b/>
          <w:lang w:eastAsia="en-US"/>
        </w:rPr>
      </w:pPr>
      <w:r w:rsidRPr="009B20A6">
        <w:rPr>
          <w:rFonts w:cs="Times New Roman"/>
          <w:b/>
          <w:lang w:eastAsia="en-US"/>
        </w:rPr>
        <w:t>ALGORITHM:</w:t>
      </w:r>
    </w:p>
    <w:p w14:paraId="664A9F92" w14:textId="77777777" w:rsidR="006E71DC" w:rsidRPr="009B20A6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 w:rsidRPr="009B20A6">
        <w:t>Read the input image and its size.</w:t>
      </w:r>
    </w:p>
    <w:p w14:paraId="57D89076" w14:textId="77777777" w:rsidR="006E71DC" w:rsidRPr="00724F69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 w:rsidRPr="009B20A6">
        <w:t>Obtain</w:t>
      </w:r>
      <w:r>
        <w:t xml:space="preserve"> probability of each </w:t>
      </w:r>
      <w:r w:rsidRPr="009B20A6">
        <w:t xml:space="preserve">the gray level values of each pixel </w:t>
      </w:r>
      <w:r>
        <w:t>from the image.</w:t>
      </w:r>
    </w:p>
    <w:p w14:paraId="2A2AD257" w14:textId="77777777" w:rsidR="006E71DC" w:rsidRPr="003450FD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>
        <w:t>Compute CDF for each gray value.</w:t>
      </w:r>
    </w:p>
    <w:p w14:paraId="47D4146B" w14:textId="77777777" w:rsidR="006E71DC" w:rsidRPr="00724F69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>
        <w:t>Compute new value for each input grey level by multiplying its CDF by 255.</w:t>
      </w:r>
    </w:p>
    <w:p w14:paraId="2E202B48" w14:textId="77777777" w:rsidR="006E71DC" w:rsidRPr="00724F69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>
        <w:t xml:space="preserve">Replace the input gray values with corresponding new values </w:t>
      </w:r>
      <w:r w:rsidRPr="009B20A6">
        <w:t>Sk.</w:t>
      </w:r>
    </w:p>
    <w:p w14:paraId="23293DE7" w14:textId="77777777" w:rsidR="006E71DC" w:rsidRPr="009B20A6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 w:rsidRPr="009B20A6">
        <w:t>Plot the equalized histogram and original histogram</w:t>
      </w:r>
      <w:r w:rsidRPr="009B20A6">
        <w:rPr>
          <w:rFonts w:cs="Times New Roman"/>
          <w:lang w:eastAsia="en-US"/>
        </w:rPr>
        <w:t xml:space="preserve"> </w:t>
      </w:r>
    </w:p>
    <w:p w14:paraId="00388B1B" w14:textId="5FCABCEB" w:rsidR="006E71DC" w:rsidRPr="0091218B" w:rsidRDefault="006E71DC" w:rsidP="006E71DC">
      <w:pPr>
        <w:pStyle w:val="NormalWeb"/>
        <w:numPr>
          <w:ilvl w:val="0"/>
          <w:numId w:val="2"/>
        </w:numPr>
        <w:spacing w:before="0" w:after="0" w:line="276" w:lineRule="auto"/>
        <w:rPr>
          <w:rFonts w:cs="Times New Roman"/>
          <w:lang w:eastAsia="en-US"/>
        </w:rPr>
      </w:pPr>
      <w:r w:rsidRPr="009B20A6">
        <w:t>Display the original and the</w:t>
      </w:r>
      <w:r>
        <w:t xml:space="preserve"> equalized </w:t>
      </w:r>
      <w:r w:rsidRPr="009B20A6">
        <w:t xml:space="preserve">image. </w:t>
      </w:r>
    </w:p>
    <w:p w14:paraId="1526BD2F" w14:textId="0A345FB0" w:rsidR="0091218B" w:rsidRPr="0091218B" w:rsidRDefault="0091218B" w:rsidP="0091218B">
      <w:pPr>
        <w:pStyle w:val="NormalWeb"/>
        <w:spacing w:before="0" w:after="0" w:line="276" w:lineRule="auto"/>
        <w:rPr>
          <w:b/>
          <w:bCs/>
        </w:rPr>
      </w:pPr>
    </w:p>
    <w:p w14:paraId="16478B7A" w14:textId="07D24FBF" w:rsidR="0091218B" w:rsidRDefault="0091218B" w:rsidP="0091218B">
      <w:pPr>
        <w:pStyle w:val="NormalWeb"/>
        <w:spacing w:before="0" w:after="0" w:line="276" w:lineRule="auto"/>
        <w:rPr>
          <w:b/>
          <w:bCs/>
        </w:rPr>
      </w:pPr>
      <w:r w:rsidRPr="0091218B">
        <w:rPr>
          <w:b/>
          <w:bCs/>
        </w:rPr>
        <w:t xml:space="preserve">PROGRAM OF CONTRAST </w:t>
      </w:r>
      <w:r w:rsidRPr="009B20A6">
        <w:rPr>
          <w:rFonts w:cs="Times New Roman"/>
          <w:b/>
          <w:lang w:eastAsia="en-US"/>
        </w:rPr>
        <w:t>STRETCHING</w:t>
      </w:r>
      <w:r w:rsidRPr="0091218B">
        <w:rPr>
          <w:b/>
          <w:bCs/>
        </w:rPr>
        <w:t>:</w:t>
      </w:r>
    </w:p>
    <w:p w14:paraId="74DE978A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//Contrast stretching</w:t>
      </w:r>
    </w:p>
    <w:p w14:paraId="1A688A3D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378BF870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 xml:space="preserve">//118A2044 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Dikshita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 xml:space="preserve"> 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Kambri</w:t>
      </w:r>
      <w:proofErr w:type="spellEnd"/>
    </w:p>
    <w:p w14:paraId="0FC6B5F6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553F469A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clc</w:t>
      </w:r>
      <w:proofErr w:type="spellEnd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77847089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clear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all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2EDE3BDF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imread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')</w:t>
      </w:r>
    </w:p>
    <w:p w14:paraId="1EAB967B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91218B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imshow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37B8B690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double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44408FE6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[</w:t>
      </w:r>
      <w:proofErr w:type="spellStart"/>
      <w:proofErr w:type="gram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r,c</w:t>
      </w:r>
      <w:proofErr w:type="spellEnd"/>
      <w:proofErr w:type="gram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]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size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7BDD3F5F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71D51106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a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100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5FB1A94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b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170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D375BEE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2FCEB432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v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50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27E3A9DF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w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200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63F8A355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l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v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a;</w:t>
      </w:r>
    </w:p>
    <w:p w14:paraId="549ECD1E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m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w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v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b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a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6B2FDE8C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n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255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w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255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b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26799B38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22447EA6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End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</w:t>
      </w:r>
      <w:proofErr w:type="spellEnd"/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38BB6ED6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j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</w:t>
      </w:r>
    </w:p>
    <w:p w14:paraId="0997DAFE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if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i,j</w:t>
      </w:r>
      <w:proofErr w:type="spellEnd"/>
      <w:proofErr w:type="gram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&lt;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a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then</w:t>
      </w:r>
    </w:p>
    <w:p w14:paraId="21B8EE2F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    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jm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i,j</w:t>
      </w:r>
      <w:proofErr w:type="spellEnd"/>
      <w:proofErr w:type="gram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</w:p>
    <w:p w14:paraId="4E96457C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2A4A16A6" w14:textId="6E6AFD72" w:rsidR="0091218B" w:rsidRDefault="0091218B" w:rsidP="0091218B">
      <w:pPr>
        <w:pStyle w:val="NormalWeb"/>
        <w:spacing w:before="0" w:after="0" w:line="276" w:lineRule="auto"/>
        <w:rPr>
          <w:b/>
          <w:bCs/>
        </w:rPr>
      </w:pPr>
    </w:p>
    <w:p w14:paraId="198A03CA" w14:textId="76540D35" w:rsidR="0091218B" w:rsidRDefault="0091218B" w:rsidP="0091218B">
      <w:pPr>
        <w:pStyle w:val="NormalWeb"/>
        <w:spacing w:before="0" w:after="0" w:line="276" w:lineRule="auto"/>
        <w:rPr>
          <w:b/>
          <w:bCs/>
        </w:rPr>
      </w:pPr>
      <w:r>
        <w:rPr>
          <w:b/>
          <w:bCs/>
        </w:rPr>
        <w:t>PROGRAM OF HISTOGRAM EQUALIZATION:</w:t>
      </w:r>
    </w:p>
    <w:p w14:paraId="118B9016" w14:textId="77777777" w:rsidR="0091218B" w:rsidRPr="0091218B" w:rsidRDefault="0091218B" w:rsidP="0091218B">
      <w:pPr>
        <w:pStyle w:val="NormalWeb"/>
        <w:spacing w:before="0" w:after="0" w:line="276" w:lineRule="auto"/>
        <w:rPr>
          <w:b/>
          <w:bCs/>
        </w:rPr>
      </w:pPr>
    </w:p>
    <w:p w14:paraId="51DD7B8F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 Histogram Equalisation</w:t>
      </w:r>
    </w:p>
    <w:p w14:paraId="38D9ECE6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1B620621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 xml:space="preserve">//118A2044 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Dikshita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 xml:space="preserve"> 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Kambri</w:t>
      </w:r>
      <w:proofErr w:type="spellEnd"/>
    </w:p>
    <w:p w14:paraId="1A91D9E9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686182C7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clc</w:t>
      </w:r>
      <w:proofErr w:type="spellEnd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7FE302E7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clear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all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42F3465D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lastRenderedPageBreak/>
        <w:t>im</w:t>
      </w:r>
      <w:proofErr w:type="spellEnd"/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spellStart"/>
      <w:proofErr w:type="gramStart"/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imread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"C:\Users\hp\Documents\Image Processing-</w:t>
      </w:r>
      <w:proofErr w:type="spellStart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Scilab</w:t>
      </w:r>
      <w:proofErr w:type="spell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\Images\onion.png"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9DF2DBD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figure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</w:p>
    <w:p w14:paraId="51EA57DE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91218B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imshow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2639BFEF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91218B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</w:t>
      </w:r>
      <w:proofErr w:type="spellStart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Imput</w:t>
      </w:r>
      <w:proofErr w:type="spell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 xml:space="preserve"> image'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084F6F7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double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8030B9D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[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proofErr w:type="gram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]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gramEnd"/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size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7E1747C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jm</w:t>
      </w:r>
      <w:proofErr w:type="spellEnd"/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zeros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r,c</w:t>
      </w:r>
      <w:proofErr w:type="spellEnd"/>
      <w:proofErr w:type="gram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//output matrix</w:t>
      </w:r>
    </w:p>
    <w:p w14:paraId="6F3E627B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//input histogram</w:t>
      </w:r>
    </w:p>
    <w:p w14:paraId="4754F3AE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nk</w:t>
      </w:r>
      <w:proofErr w:type="spellEnd"/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gramStart"/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zeros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256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211542BD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 xml:space="preserve">//for 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lvl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=0:255</w:t>
      </w:r>
    </w:p>
    <w:p w14:paraId="47AE0F0C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    a=find(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==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lvl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);</w:t>
      </w:r>
    </w:p>
    <w:p w14:paraId="7B8416A6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    l=lvl+1;</w:t>
      </w:r>
    </w:p>
    <w:p w14:paraId="1565CF99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 xml:space="preserve">//    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nk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(l)=length(a);</w:t>
      </w:r>
    </w:p>
    <w:p w14:paraId="7DD9ECA1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//end</w:t>
      </w:r>
    </w:p>
    <w:p w14:paraId="2C57EAB4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43D3CBF0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p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gramStart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</w:t>
      </w:r>
      <w:proofErr w:type="gramEnd"/>
    </w:p>
    <w:p w14:paraId="2F439A25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q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</w:t>
      </w:r>
    </w:p>
    <w:p w14:paraId="4F7D3CC1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p,q</w:t>
      </w:r>
      <w:proofErr w:type="spellEnd"/>
      <w:proofErr w:type="gram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290A49D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nk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proofErr w:type="gramStart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spellStart"/>
      <w:proofErr w:type="gramEnd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nk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207CF1C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10A1483B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165CB7DC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figure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bar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nk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7E061DC7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91218B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'Original image histogram'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4BB15799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pdf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nk</w:t>
      </w:r>
      <w:proofErr w:type="spellEnd"/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6D7A6F9B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proofErr w:type="gram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cdf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pdf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D188426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</w:t>
      </w:r>
      <w:proofErr w:type="spellEnd"/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91218B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256</w:t>
      </w:r>
    </w:p>
    <w:p w14:paraId="00925C95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cdf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cdf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proofErr w:type="gramStart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proofErr w:type="gramEnd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pdf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9F66B24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4D790198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sk</w:t>
      </w:r>
      <w:proofErr w:type="spellEnd"/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round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255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cdf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363F0E6E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 xml:space="preserve">//for 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rk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=0:255</w:t>
      </w:r>
    </w:p>
    <w:p w14:paraId="2C196AD4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    b=find(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==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rk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);</w:t>
      </w:r>
    </w:p>
    <w:p w14:paraId="66240AD3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    r1=rk+1;</w:t>
      </w:r>
    </w:p>
    <w:p w14:paraId="0FC02941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 xml:space="preserve">//    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jm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(b)=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sk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(r1);</w:t>
      </w:r>
    </w:p>
    <w:p w14:paraId="59FB6BF8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//end</w:t>
      </w:r>
    </w:p>
    <w:p w14:paraId="1D69DC44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 Replacing the input pixels by new value</w:t>
      </w:r>
    </w:p>
    <w:p w14:paraId="0133E803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x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gramStart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</w:t>
      </w:r>
      <w:proofErr w:type="gramEnd"/>
    </w:p>
    <w:p w14:paraId="3F585D42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y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</w:t>
      </w:r>
    </w:p>
    <w:p w14:paraId="3BFE8039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temp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x,y</w:t>
      </w:r>
      <w:proofErr w:type="spellEnd"/>
      <w:proofErr w:type="gram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2D89E872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jm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x,y</w:t>
      </w:r>
      <w:proofErr w:type="spellEnd"/>
      <w:proofErr w:type="gram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sk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temp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EA719CF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0B95DD1D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0F505CE2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mk</w:t>
      </w:r>
      <w:proofErr w:type="spellEnd"/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zeros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r,c</w:t>
      </w:r>
      <w:proofErr w:type="spellEnd"/>
      <w:proofErr w:type="gram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907F82F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//for v=0:255</w:t>
      </w:r>
    </w:p>
    <w:p w14:paraId="61C8F1BF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    p=find(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jm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==v);</w:t>
      </w:r>
    </w:p>
    <w:p w14:paraId="74EF21F2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    v1=v+1;</w:t>
      </w:r>
    </w:p>
    <w:p w14:paraId="14F640E5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 xml:space="preserve">//    </w:t>
      </w:r>
      <w:proofErr w:type="spell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mk</w:t>
      </w:r>
      <w:proofErr w:type="spell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(v</w:t>
      </w:r>
      <w:proofErr w:type="gramStart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1)=</w:t>
      </w:r>
      <w:proofErr w:type="gramEnd"/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length(p);</w:t>
      </w:r>
    </w:p>
    <w:p w14:paraId="46244DF5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//end</w:t>
      </w:r>
    </w:p>
    <w:p w14:paraId="79CF95C1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 Histogram of the equalised image</w:t>
      </w:r>
    </w:p>
    <w:p w14:paraId="2BB10094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40700429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p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gramStart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</w:t>
      </w:r>
      <w:proofErr w:type="gramEnd"/>
    </w:p>
    <w:p w14:paraId="245C5CEE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q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</w:t>
      </w:r>
    </w:p>
    <w:p w14:paraId="0665ED9B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jm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proofErr w:type="gram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p,q</w:t>
      </w:r>
      <w:proofErr w:type="spellEnd"/>
      <w:proofErr w:type="gram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F59104E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mk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proofErr w:type="gramStart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proofErr w:type="spellStart"/>
      <w:proofErr w:type="gramEnd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mk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66D32E44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4EA2CDCE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91218B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56BE2F47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figure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proofErr w:type="spellStart"/>
      <w:r w:rsidRPr="0091218B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imshow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uint8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jm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9288FA8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91218B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'Equalised image'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41C0A35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91218B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figure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4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91218B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91218B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bar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spellStart"/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mk</w:t>
      </w:r>
      <w:proofErr w:type="spellEnd"/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42C0557E" w14:textId="77777777" w:rsidR="0091218B" w:rsidRPr="0091218B" w:rsidRDefault="0091218B" w:rsidP="00912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proofErr w:type="gramStart"/>
      <w:r w:rsidRPr="0091218B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IN" w:eastAsia="en-IN"/>
        </w:rPr>
        <w:t>title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proofErr w:type="gramEnd"/>
      <w:r w:rsidRPr="0091218B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'Equalised image Histogram'</w:t>
      </w:r>
      <w:r w:rsidRPr="0091218B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91218B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70C5E101" w14:textId="15589083" w:rsidR="0091218B" w:rsidRDefault="0091218B" w:rsidP="0091218B">
      <w:pPr>
        <w:pStyle w:val="NormalWeb"/>
        <w:spacing w:before="0" w:after="0" w:line="276" w:lineRule="auto"/>
        <w:rPr>
          <w:rFonts w:cs="Times New Roman"/>
          <w:lang w:eastAsia="en-US"/>
        </w:rPr>
      </w:pPr>
    </w:p>
    <w:p w14:paraId="01ACAECF" w14:textId="58BAFE09" w:rsidR="0091218B" w:rsidRDefault="0091218B" w:rsidP="0091218B">
      <w:pPr>
        <w:pStyle w:val="NormalWeb"/>
        <w:spacing w:before="0" w:after="0" w:line="276" w:lineRule="auto"/>
        <w:rPr>
          <w:rFonts w:cs="Times New Roman"/>
          <w:lang w:eastAsia="en-US"/>
        </w:rPr>
      </w:pPr>
    </w:p>
    <w:p w14:paraId="18B07A03" w14:textId="77777777" w:rsidR="0091218B" w:rsidRDefault="0091218B" w:rsidP="0091218B">
      <w:pPr>
        <w:pStyle w:val="NormalWeb"/>
        <w:spacing w:before="0" w:after="0" w:line="276" w:lineRule="auto"/>
        <w:rPr>
          <w:rFonts w:cs="Times New Roman"/>
          <w:lang w:eastAsia="en-US"/>
        </w:rPr>
      </w:pPr>
    </w:p>
    <w:p w14:paraId="54F5BC99" w14:textId="45458E4B" w:rsidR="0091218B" w:rsidRDefault="0091218B" w:rsidP="0091218B">
      <w:pPr>
        <w:pStyle w:val="NormalWeb"/>
        <w:spacing w:before="0" w:after="0" w:line="276" w:lineRule="auto"/>
        <w:rPr>
          <w:rFonts w:cs="Times New Roman"/>
          <w:b/>
          <w:bCs/>
          <w:lang w:eastAsia="en-US"/>
        </w:rPr>
      </w:pPr>
      <w:r w:rsidRPr="0091218B">
        <w:rPr>
          <w:rFonts w:cs="Times New Roman"/>
          <w:b/>
          <w:bCs/>
          <w:lang w:eastAsia="en-US"/>
        </w:rPr>
        <w:lastRenderedPageBreak/>
        <w:t>OUTPUT OF CONTRAST STRETCHING:</w:t>
      </w:r>
    </w:p>
    <w:p w14:paraId="1870BED9" w14:textId="5EAFB93C" w:rsidR="0091218B" w:rsidRDefault="0091218B" w:rsidP="0091218B">
      <w:pPr>
        <w:pStyle w:val="NormalWeb"/>
        <w:spacing w:before="0" w:after="0" w:line="276" w:lineRule="auto"/>
        <w:rPr>
          <w:rFonts w:cs="Times New Roman"/>
          <w:b/>
          <w:bCs/>
          <w:lang w:eastAsia="en-US"/>
        </w:rPr>
      </w:pPr>
    </w:p>
    <w:p w14:paraId="4A9CDA1C" w14:textId="439EAD17" w:rsidR="0091218B" w:rsidRDefault="0091218B" w:rsidP="0091218B">
      <w:pPr>
        <w:pStyle w:val="NormalWeb"/>
        <w:spacing w:before="0" w:after="0" w:line="276" w:lineRule="auto"/>
        <w:rPr>
          <w:rFonts w:cs="Times New Roman"/>
          <w:b/>
          <w:bCs/>
          <w:lang w:eastAsia="en-US"/>
        </w:rPr>
      </w:pPr>
      <w:r w:rsidRPr="0091218B">
        <w:rPr>
          <w:rFonts w:cs="Times New Roman"/>
          <w:b/>
          <w:bCs/>
          <w:lang w:eastAsia="en-US"/>
        </w:rPr>
        <w:t xml:space="preserve">OUTPUT OF </w:t>
      </w:r>
      <w:r>
        <w:rPr>
          <w:b/>
          <w:bCs/>
        </w:rPr>
        <w:t>HISTOGRAM EQUALIZATION</w:t>
      </w:r>
      <w:r w:rsidRPr="0091218B">
        <w:rPr>
          <w:rFonts w:cs="Times New Roman"/>
          <w:b/>
          <w:bCs/>
          <w:lang w:eastAsia="en-US"/>
        </w:rPr>
        <w:t>:</w:t>
      </w:r>
    </w:p>
    <w:p w14:paraId="39631FE0" w14:textId="1746E632" w:rsidR="0091218B" w:rsidRDefault="00E30729" w:rsidP="00E30729">
      <w:pPr>
        <w:pStyle w:val="NormalWeb"/>
        <w:numPr>
          <w:ilvl w:val="0"/>
          <w:numId w:val="43"/>
        </w:numPr>
        <w:spacing w:before="0" w:after="0" w:line="276" w:lineRule="auto"/>
        <w:rPr>
          <w:rFonts w:cs="Times New Roman"/>
          <w:b/>
          <w:bCs/>
          <w:lang w:eastAsia="en-US"/>
        </w:rPr>
      </w:pPr>
      <w:r>
        <w:rPr>
          <w:rFonts w:cs="Times New Roman"/>
          <w:b/>
          <w:bCs/>
          <w:lang w:eastAsia="en-US"/>
        </w:rPr>
        <w:t>Original image:</w:t>
      </w:r>
      <w:r>
        <w:rPr>
          <w:rFonts w:cs="Times New Roman"/>
          <w:b/>
          <w:bCs/>
          <w:lang w:eastAsia="en-US"/>
        </w:rPr>
        <w:br/>
      </w:r>
      <w:r>
        <w:rPr>
          <w:rFonts w:cs="Times New Roman"/>
          <w:b/>
          <w:bCs/>
          <w:noProof/>
          <w:lang w:eastAsia="en-US"/>
        </w:rPr>
        <w:drawing>
          <wp:inline distT="0" distB="0" distL="0" distR="0" wp14:anchorId="15F9C530" wp14:editId="091EB48D">
            <wp:extent cx="2415540" cy="2286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71DB" w14:textId="77777777" w:rsidR="00E30729" w:rsidRDefault="00E30729" w:rsidP="00E30729">
      <w:pPr>
        <w:pStyle w:val="NormalWeb"/>
        <w:numPr>
          <w:ilvl w:val="0"/>
          <w:numId w:val="43"/>
        </w:numPr>
        <w:spacing w:before="0" w:after="0" w:line="276" w:lineRule="auto"/>
        <w:rPr>
          <w:rFonts w:cs="Times New Roman"/>
          <w:b/>
          <w:bCs/>
          <w:lang w:eastAsia="en-US"/>
        </w:rPr>
      </w:pPr>
      <w:r>
        <w:rPr>
          <w:rFonts w:cs="Times New Roman"/>
          <w:b/>
          <w:bCs/>
          <w:lang w:eastAsia="en-US"/>
        </w:rPr>
        <w:t>Original image Histogram:</w:t>
      </w:r>
      <w:r>
        <w:rPr>
          <w:rFonts w:cs="Times New Roman"/>
          <w:b/>
          <w:bCs/>
          <w:lang w:eastAsia="en-US"/>
        </w:rPr>
        <w:br/>
      </w:r>
      <w:r>
        <w:rPr>
          <w:rFonts w:cs="Times New Roman"/>
          <w:b/>
          <w:bCs/>
          <w:noProof/>
          <w:lang w:eastAsia="en-US"/>
        </w:rPr>
        <w:drawing>
          <wp:inline distT="0" distB="0" distL="0" distR="0" wp14:anchorId="16351E8B" wp14:editId="287FDE1D">
            <wp:extent cx="5044000" cy="47999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371" cy="48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568A" w14:textId="47293CC8" w:rsidR="00E30729" w:rsidRDefault="00E30729" w:rsidP="00E30729">
      <w:pPr>
        <w:pStyle w:val="NormalWeb"/>
        <w:numPr>
          <w:ilvl w:val="0"/>
          <w:numId w:val="43"/>
        </w:numPr>
        <w:spacing w:before="0" w:after="0" w:line="276" w:lineRule="auto"/>
        <w:rPr>
          <w:rFonts w:cs="Times New Roman"/>
          <w:b/>
          <w:bCs/>
          <w:lang w:eastAsia="en-US"/>
        </w:rPr>
      </w:pPr>
      <w:r>
        <w:rPr>
          <w:rFonts w:cs="Times New Roman"/>
          <w:b/>
          <w:bCs/>
          <w:lang w:eastAsia="en-US"/>
        </w:rPr>
        <w:lastRenderedPageBreak/>
        <w:t>Equalized image:</w:t>
      </w:r>
      <w:r>
        <w:rPr>
          <w:rFonts w:cs="Times New Roman"/>
          <w:b/>
          <w:bCs/>
          <w:lang w:eastAsia="en-US"/>
        </w:rPr>
        <w:br/>
      </w:r>
      <w:r>
        <w:rPr>
          <w:rFonts w:cs="Times New Roman"/>
          <w:b/>
          <w:bCs/>
          <w:noProof/>
          <w:lang w:eastAsia="en-US"/>
        </w:rPr>
        <w:drawing>
          <wp:inline distT="0" distB="0" distL="0" distR="0" wp14:anchorId="140DADEF" wp14:editId="1AF3F711">
            <wp:extent cx="2415540" cy="233934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9C02" w14:textId="183F3533" w:rsidR="00E30729" w:rsidRDefault="00E30729" w:rsidP="00E30729">
      <w:pPr>
        <w:pStyle w:val="NormalWeb"/>
        <w:numPr>
          <w:ilvl w:val="0"/>
          <w:numId w:val="43"/>
        </w:numPr>
        <w:spacing w:before="0" w:after="0" w:line="276" w:lineRule="auto"/>
        <w:rPr>
          <w:rFonts w:cs="Times New Roman"/>
          <w:b/>
          <w:bCs/>
          <w:lang w:eastAsia="en-US"/>
        </w:rPr>
      </w:pPr>
      <w:r>
        <w:rPr>
          <w:rFonts w:cs="Times New Roman"/>
          <w:b/>
          <w:bCs/>
          <w:lang w:eastAsia="en-US"/>
        </w:rPr>
        <w:t>Equalized image histogram:</w:t>
      </w:r>
      <w:r>
        <w:rPr>
          <w:rFonts w:cs="Times New Roman"/>
          <w:b/>
          <w:bCs/>
          <w:lang w:eastAsia="en-US"/>
        </w:rPr>
        <w:br/>
      </w:r>
      <w:r>
        <w:rPr>
          <w:rFonts w:cs="Times New Roman"/>
          <w:b/>
          <w:bCs/>
          <w:noProof/>
          <w:lang w:eastAsia="en-US"/>
        </w:rPr>
        <w:drawing>
          <wp:inline distT="0" distB="0" distL="0" distR="0" wp14:anchorId="4BE8A2AB" wp14:editId="30871B7E">
            <wp:extent cx="5042403" cy="47656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058" cy="477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E120" w14:textId="77777777" w:rsidR="00E30729" w:rsidRDefault="00E30729" w:rsidP="0091218B">
      <w:pPr>
        <w:pStyle w:val="NormalWeb"/>
        <w:spacing w:before="0" w:after="0" w:line="276" w:lineRule="auto"/>
        <w:rPr>
          <w:rFonts w:cs="Times New Roman"/>
          <w:b/>
          <w:bCs/>
          <w:lang w:eastAsia="en-US"/>
        </w:rPr>
      </w:pPr>
    </w:p>
    <w:p w14:paraId="143D4987" w14:textId="77777777" w:rsidR="006E71DC" w:rsidRPr="009B20A6" w:rsidRDefault="006E71DC" w:rsidP="006E71DC">
      <w:pPr>
        <w:pStyle w:val="NormalWeb"/>
        <w:spacing w:before="0" w:after="0" w:line="276" w:lineRule="auto"/>
        <w:rPr>
          <w:rStyle w:val="CharacterStyle1"/>
          <w:b/>
          <w:bCs/>
          <w:sz w:val="24"/>
          <w:szCs w:val="24"/>
        </w:rPr>
      </w:pPr>
    </w:p>
    <w:p w14:paraId="5B832801" w14:textId="0A3E15F4" w:rsidR="006E71DC" w:rsidRPr="0091218B" w:rsidRDefault="006E71DC" w:rsidP="0091218B">
      <w:pPr>
        <w:pStyle w:val="Style1"/>
        <w:adjustRightInd/>
        <w:spacing w:line="276" w:lineRule="auto"/>
        <w:jc w:val="both"/>
        <w:rPr>
          <w:b/>
          <w:bCs/>
          <w:sz w:val="24"/>
          <w:szCs w:val="24"/>
        </w:rPr>
      </w:pPr>
      <w:r w:rsidRPr="009B20A6">
        <w:rPr>
          <w:b/>
          <w:bCs/>
          <w:sz w:val="24"/>
          <w:szCs w:val="24"/>
        </w:rPr>
        <w:t>CONCLUSION:</w:t>
      </w:r>
    </w:p>
    <w:sectPr w:rsidR="006E71DC" w:rsidRPr="0091218B" w:rsidSect="009C5FB3">
      <w:headerReference w:type="even" r:id="rId13"/>
      <w:headerReference w:type="default" r:id="rId14"/>
      <w:footerReference w:type="default" r:id="rId15"/>
      <w:headerReference w:type="first" r:id="rId16"/>
      <w:pgSz w:w="11909" w:h="16834" w:code="9"/>
      <w:pgMar w:top="1440" w:right="1440" w:bottom="1170" w:left="2160" w:header="720" w:footer="720" w:gutter="0"/>
      <w:pgBorders>
        <w:top w:val="single" w:sz="4" w:space="15" w:color="auto"/>
        <w:left w:val="single" w:sz="4" w:space="15" w:color="auto"/>
        <w:bottom w:val="single" w:sz="4" w:space="10" w:color="auto"/>
        <w:right w:val="single" w:sz="4" w:space="1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EC9C8" w14:textId="77777777" w:rsidR="007619A5" w:rsidRDefault="007619A5" w:rsidP="006C6875">
      <w:pPr>
        <w:spacing w:after="0" w:line="240" w:lineRule="auto"/>
      </w:pPr>
      <w:r>
        <w:separator/>
      </w:r>
    </w:p>
  </w:endnote>
  <w:endnote w:type="continuationSeparator" w:id="0">
    <w:p w14:paraId="22C3B9C8" w14:textId="77777777" w:rsidR="007619A5" w:rsidRDefault="007619A5" w:rsidP="006C6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367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C4308" w14:textId="77777777" w:rsidR="002E7704" w:rsidRDefault="002E7704" w:rsidP="006B57AE">
    <w:pPr>
      <w:pStyle w:val="Footer"/>
      <w:jc w:val="lef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Image Processing and Machine Vision Lab Manual-FH2021</w:t>
    </w:r>
  </w:p>
  <w:p w14:paraId="36F43631" w14:textId="77777777" w:rsidR="002E7704" w:rsidRDefault="002E7704" w:rsidP="005754BD">
    <w:pPr>
      <w:pStyle w:val="Footer"/>
      <w:jc w:val="right"/>
      <w:rPr>
        <w:rFonts w:ascii="Times New Roman" w:hAnsi="Times New Roman" w:cs="Times New Roman"/>
        <w:sz w:val="20"/>
        <w:szCs w:val="20"/>
      </w:rPr>
    </w:pPr>
  </w:p>
  <w:p w14:paraId="51CFB6B0" w14:textId="77777777" w:rsidR="002E7704" w:rsidRDefault="002E7704" w:rsidP="005754BD">
    <w:pPr>
      <w:pStyle w:val="Footer"/>
      <w:jc w:val="right"/>
      <w:rPr>
        <w:rFonts w:ascii="Times New Roman" w:hAnsi="Times New Roman" w:cs="Times New Roman"/>
        <w:sz w:val="20"/>
        <w:szCs w:val="20"/>
      </w:rPr>
    </w:pPr>
  </w:p>
  <w:p w14:paraId="28A06351" w14:textId="77777777" w:rsidR="002E7704" w:rsidRPr="005754BD" w:rsidRDefault="002E7704" w:rsidP="005754BD">
    <w:pPr>
      <w:pStyle w:val="Footer"/>
      <w:jc w:val="right"/>
      <w:rPr>
        <w:rFonts w:ascii="Times New Roman" w:hAnsi="Times New Roman" w:cs="Times New Roman"/>
        <w:i/>
        <w:sz w:val="20"/>
        <w:szCs w:val="20"/>
      </w:rPr>
    </w:pPr>
    <w:r w:rsidRPr="005754BD">
      <w:rPr>
        <w:rFonts w:ascii="Times New Roman" w:hAnsi="Times New Roman" w:cs="Times New Roman"/>
        <w:i/>
        <w:sz w:val="20"/>
        <w:szCs w:val="20"/>
      </w:rPr>
      <w:t>Department of EXTC, SIES GST</w:t>
    </w:r>
  </w:p>
  <w:p w14:paraId="2C0EEB0D" w14:textId="77777777" w:rsidR="002E7704" w:rsidRDefault="002E77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5DFA1" w14:textId="77777777" w:rsidR="007619A5" w:rsidRDefault="007619A5" w:rsidP="006C6875">
      <w:pPr>
        <w:spacing w:after="0" w:line="240" w:lineRule="auto"/>
      </w:pPr>
      <w:r>
        <w:separator/>
      </w:r>
    </w:p>
  </w:footnote>
  <w:footnote w:type="continuationSeparator" w:id="0">
    <w:p w14:paraId="0459CDC7" w14:textId="77777777" w:rsidR="007619A5" w:rsidRDefault="007619A5" w:rsidP="006C6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84009" w14:textId="77777777" w:rsidR="002E7704" w:rsidRDefault="002E7704">
    <w:pPr>
      <w:pStyle w:val="Header"/>
    </w:pPr>
    <w:r>
      <w:rPr>
        <w:noProof/>
      </w:rPr>
      <w:pict w14:anchorId="23ABE2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813" o:spid="_x0000_s2050" type="#_x0000_t75" style="position:absolute;left:0;text-align:left;margin-left:0;margin-top:0;width:401.6pt;height:418.5pt;z-index:-251657216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937A5" w14:textId="77777777" w:rsidR="002E7704" w:rsidRDefault="002E7704" w:rsidP="006151CF">
    <w:pPr>
      <w:pStyle w:val="Header"/>
      <w:tabs>
        <w:tab w:val="clear" w:pos="4680"/>
        <w:tab w:val="clear" w:pos="9360"/>
        <w:tab w:val="center" w:pos="3960"/>
        <w:tab w:val="right" w:pos="8100"/>
      </w:tabs>
      <w:ind w:right="299"/>
    </w:pPr>
    <w:r>
      <w:t>IPMV Manual</w:t>
    </w:r>
    <w:r>
      <w:tab/>
      <w:t xml:space="preserve">Class-TE EXTC </w:t>
    </w:r>
    <w:r>
      <w:tab/>
      <w:t>Sem-VI</w:t>
    </w:r>
  </w:p>
  <w:p w14:paraId="67A8A6AE" w14:textId="77777777" w:rsidR="002E7704" w:rsidRDefault="002E7704">
    <w:pPr>
      <w:pStyle w:val="Header"/>
    </w:pPr>
    <w:r>
      <w:rPr>
        <w:rFonts w:ascii="Times New Roman" w:hAnsi="Times New Roman" w:cs="Times New Roman"/>
        <w:i/>
        <w:noProof/>
        <w:sz w:val="20"/>
        <w:szCs w:val="20"/>
      </w:rPr>
      <w:pict w14:anchorId="141BCF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814" o:spid="_x0000_s2051" type="#_x0000_t75" style="position:absolute;left:0;text-align:left;margin-left:0;margin-top:0;width:401.6pt;height:418.5pt;z-index:-251656192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FA9B7" w14:textId="77777777" w:rsidR="002E7704" w:rsidRDefault="002E7704">
    <w:pPr>
      <w:pStyle w:val="Header"/>
    </w:pPr>
    <w:r>
      <w:rPr>
        <w:noProof/>
      </w:rPr>
      <w:pict w14:anchorId="0A05FD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812" o:spid="_x0000_s2049" type="#_x0000_t75" style="position:absolute;left:0;text-align:left;margin-left:0;margin-top:0;width:401.6pt;height:418.5pt;z-index:-251658240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846D13"/>
    <w:multiLevelType w:val="hybridMultilevel"/>
    <w:tmpl w:val="0D80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22075B"/>
    <w:multiLevelType w:val="hybridMultilevel"/>
    <w:tmpl w:val="470E7154"/>
    <w:lvl w:ilvl="0" w:tplc="EBA49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4C403D"/>
    <w:multiLevelType w:val="hybridMultilevel"/>
    <w:tmpl w:val="3E9E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FB7AB9"/>
    <w:multiLevelType w:val="hybridMultilevel"/>
    <w:tmpl w:val="D9843146"/>
    <w:lvl w:ilvl="0" w:tplc="8354C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6826DF"/>
    <w:multiLevelType w:val="hybridMultilevel"/>
    <w:tmpl w:val="E33A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C6704"/>
    <w:multiLevelType w:val="hybridMultilevel"/>
    <w:tmpl w:val="35CC4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5262A9"/>
    <w:multiLevelType w:val="hybridMultilevel"/>
    <w:tmpl w:val="8318C5D0"/>
    <w:lvl w:ilvl="0" w:tplc="15EA2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AC3992"/>
    <w:multiLevelType w:val="hybridMultilevel"/>
    <w:tmpl w:val="8318C5D0"/>
    <w:lvl w:ilvl="0" w:tplc="15EA2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134D1E"/>
    <w:multiLevelType w:val="hybridMultilevel"/>
    <w:tmpl w:val="900218D0"/>
    <w:lvl w:ilvl="0" w:tplc="763C5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BE1843"/>
    <w:multiLevelType w:val="hybridMultilevel"/>
    <w:tmpl w:val="D60E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27423D"/>
    <w:multiLevelType w:val="hybridMultilevel"/>
    <w:tmpl w:val="ACFA7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B62D3D"/>
    <w:multiLevelType w:val="multilevel"/>
    <w:tmpl w:val="5088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6C5556"/>
    <w:multiLevelType w:val="hybridMultilevel"/>
    <w:tmpl w:val="2CF29C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1C576519"/>
    <w:multiLevelType w:val="hybridMultilevel"/>
    <w:tmpl w:val="EF1A6810"/>
    <w:lvl w:ilvl="0" w:tplc="9EF212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50568D"/>
    <w:multiLevelType w:val="hybridMultilevel"/>
    <w:tmpl w:val="55AE578C"/>
    <w:lvl w:ilvl="0" w:tplc="C4B4B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0452BC"/>
    <w:multiLevelType w:val="hybridMultilevel"/>
    <w:tmpl w:val="90F48692"/>
    <w:lvl w:ilvl="0" w:tplc="D9BA4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B23825"/>
    <w:multiLevelType w:val="hybridMultilevel"/>
    <w:tmpl w:val="3182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3E41EB"/>
    <w:multiLevelType w:val="hybridMultilevel"/>
    <w:tmpl w:val="C730F16A"/>
    <w:lvl w:ilvl="0" w:tplc="FE98CD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127F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FEC3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5645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A030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CA3F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4AF1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106D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40D5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2DC11339"/>
    <w:multiLevelType w:val="hybridMultilevel"/>
    <w:tmpl w:val="27928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D14746"/>
    <w:multiLevelType w:val="hybridMultilevel"/>
    <w:tmpl w:val="2B907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D47887"/>
    <w:multiLevelType w:val="hybridMultilevel"/>
    <w:tmpl w:val="2E6428C0"/>
    <w:lvl w:ilvl="0" w:tplc="E436A8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93AC7"/>
    <w:multiLevelType w:val="hybridMultilevel"/>
    <w:tmpl w:val="155E2A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A94821"/>
    <w:multiLevelType w:val="hybridMultilevel"/>
    <w:tmpl w:val="F0B4D60A"/>
    <w:lvl w:ilvl="0" w:tplc="629448E6">
      <w:start w:val="1"/>
      <w:numFmt w:val="decimal"/>
      <w:lvlText w:val="%1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4EC2201F"/>
    <w:multiLevelType w:val="hybridMultilevel"/>
    <w:tmpl w:val="1FB4BA78"/>
    <w:lvl w:ilvl="0" w:tplc="10D8A0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2233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E678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F6F0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5CEC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7EED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8E44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76BB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C6B8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5025604F"/>
    <w:multiLevelType w:val="hybridMultilevel"/>
    <w:tmpl w:val="9BF0C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792088"/>
    <w:multiLevelType w:val="hybridMultilevel"/>
    <w:tmpl w:val="574463BE"/>
    <w:lvl w:ilvl="0" w:tplc="073E2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339D3"/>
    <w:multiLevelType w:val="hybridMultilevel"/>
    <w:tmpl w:val="3C447EC6"/>
    <w:lvl w:ilvl="0" w:tplc="EBA49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CF3D6A"/>
    <w:multiLevelType w:val="hybridMultilevel"/>
    <w:tmpl w:val="AA96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05599"/>
    <w:multiLevelType w:val="hybridMultilevel"/>
    <w:tmpl w:val="0CE61C60"/>
    <w:lvl w:ilvl="0" w:tplc="7DEEA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46620F"/>
    <w:multiLevelType w:val="hybridMultilevel"/>
    <w:tmpl w:val="6AC09DF0"/>
    <w:lvl w:ilvl="0" w:tplc="3D86A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CB1EBD"/>
    <w:multiLevelType w:val="hybridMultilevel"/>
    <w:tmpl w:val="05D05A6A"/>
    <w:lvl w:ilvl="0" w:tplc="FA0895AC">
      <w:numFmt w:val="bullet"/>
      <w:lvlText w:val=""/>
      <w:lvlJc w:val="left"/>
      <w:pPr>
        <w:ind w:left="832" w:hanging="360"/>
      </w:pPr>
      <w:rPr>
        <w:rFonts w:hint="default"/>
        <w:w w:val="100"/>
        <w:lang w:val="en-US" w:eastAsia="en-US" w:bidi="en-US"/>
      </w:rPr>
    </w:lvl>
    <w:lvl w:ilvl="1" w:tplc="6A0A652C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CBD65CF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9276351A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8DAEEB9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2C36609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929AB95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0B5E517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C934532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38" w15:restartNumberingAfterBreak="0">
    <w:nsid w:val="5D1B123C"/>
    <w:multiLevelType w:val="hybridMultilevel"/>
    <w:tmpl w:val="97A04F32"/>
    <w:lvl w:ilvl="0" w:tplc="931056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62E3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42C0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D0AA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9C3E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AA1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A20B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AC9B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FA4E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 w15:restartNumberingAfterBreak="0">
    <w:nsid w:val="69CB5287"/>
    <w:multiLevelType w:val="hybridMultilevel"/>
    <w:tmpl w:val="8C0634C2"/>
    <w:lvl w:ilvl="0" w:tplc="9E047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045E4B"/>
    <w:multiLevelType w:val="hybridMultilevel"/>
    <w:tmpl w:val="7ED4F66A"/>
    <w:lvl w:ilvl="0" w:tplc="4009000F">
      <w:start w:val="1"/>
      <w:numFmt w:val="decimal"/>
      <w:lvlText w:val="%1."/>
      <w:lvlJc w:val="left"/>
      <w:pPr>
        <w:ind w:left="832" w:hanging="360"/>
      </w:pPr>
      <w:rPr>
        <w:rFonts w:hint="default"/>
        <w:w w:val="100"/>
        <w:lang w:val="en-US" w:eastAsia="en-US" w:bidi="en-US"/>
      </w:rPr>
    </w:lvl>
    <w:lvl w:ilvl="1" w:tplc="6A0A652C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CBD65CF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9276351A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8DAEEB9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2C36609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929AB95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0B5E517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C934532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41" w15:restartNumberingAfterBreak="0">
    <w:nsid w:val="6ADA0CF6"/>
    <w:multiLevelType w:val="hybridMultilevel"/>
    <w:tmpl w:val="EAEAB6FE"/>
    <w:lvl w:ilvl="0" w:tplc="B7D05F8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6BD21EA2"/>
    <w:multiLevelType w:val="hybridMultilevel"/>
    <w:tmpl w:val="6810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773C7C"/>
    <w:multiLevelType w:val="hybridMultilevel"/>
    <w:tmpl w:val="D38653D4"/>
    <w:lvl w:ilvl="0" w:tplc="780253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B01FA0"/>
    <w:multiLevelType w:val="hybridMultilevel"/>
    <w:tmpl w:val="9BF0C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B69B8"/>
    <w:multiLevelType w:val="hybridMultilevel"/>
    <w:tmpl w:val="0DC8F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F2026A"/>
    <w:multiLevelType w:val="hybridMultilevel"/>
    <w:tmpl w:val="DDBAE61C"/>
    <w:lvl w:ilvl="0" w:tplc="337444EE">
      <w:start w:val="1"/>
      <w:numFmt w:val="upp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9BA1898"/>
    <w:multiLevelType w:val="hybridMultilevel"/>
    <w:tmpl w:val="FFCE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462EF3"/>
    <w:multiLevelType w:val="hybridMultilevel"/>
    <w:tmpl w:val="D38653D4"/>
    <w:lvl w:ilvl="0" w:tplc="780253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322C0A"/>
    <w:multiLevelType w:val="hybridMultilevel"/>
    <w:tmpl w:val="900218D0"/>
    <w:lvl w:ilvl="0" w:tplc="763C5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6"/>
  </w:num>
  <w:num w:numId="3">
    <w:abstractNumId w:val="21"/>
  </w:num>
  <w:num w:numId="4">
    <w:abstractNumId w:val="48"/>
  </w:num>
  <w:num w:numId="5">
    <w:abstractNumId w:val="49"/>
  </w:num>
  <w:num w:numId="6">
    <w:abstractNumId w:val="13"/>
  </w:num>
  <w:num w:numId="7">
    <w:abstractNumId w:val="32"/>
  </w:num>
  <w:num w:numId="8">
    <w:abstractNumId w:val="35"/>
  </w:num>
  <w:num w:numId="9">
    <w:abstractNumId w:val="43"/>
  </w:num>
  <w:num w:numId="10">
    <w:abstractNumId w:val="15"/>
  </w:num>
  <w:num w:numId="11">
    <w:abstractNumId w:val="14"/>
  </w:num>
  <w:num w:numId="12">
    <w:abstractNumId w:val="7"/>
  </w:num>
  <w:num w:numId="13">
    <w:abstractNumId w:val="27"/>
  </w:num>
  <w:num w:numId="14">
    <w:abstractNumId w:val="20"/>
  </w:num>
  <w:num w:numId="15">
    <w:abstractNumId w:val="39"/>
  </w:num>
  <w:num w:numId="16">
    <w:abstractNumId w:val="19"/>
  </w:num>
  <w:num w:numId="17">
    <w:abstractNumId w:val="34"/>
  </w:num>
  <w:num w:numId="18">
    <w:abstractNumId w:val="42"/>
  </w:num>
  <w:num w:numId="19">
    <w:abstractNumId w:val="22"/>
  </w:num>
  <w:num w:numId="20">
    <w:abstractNumId w:val="10"/>
  </w:num>
  <w:num w:numId="21">
    <w:abstractNumId w:val="46"/>
  </w:num>
  <w:num w:numId="22">
    <w:abstractNumId w:val="24"/>
  </w:num>
  <w:num w:numId="23">
    <w:abstractNumId w:val="41"/>
  </w:num>
  <w:num w:numId="24">
    <w:abstractNumId w:val="25"/>
  </w:num>
  <w:num w:numId="25">
    <w:abstractNumId w:val="45"/>
  </w:num>
  <w:num w:numId="26">
    <w:abstractNumId w:val="44"/>
  </w:num>
  <w:num w:numId="27">
    <w:abstractNumId w:val="18"/>
  </w:num>
  <w:num w:numId="28">
    <w:abstractNumId w:val="29"/>
  </w:num>
  <w:num w:numId="29">
    <w:abstractNumId w:val="26"/>
  </w:num>
  <w:num w:numId="30">
    <w:abstractNumId w:val="33"/>
  </w:num>
  <w:num w:numId="31">
    <w:abstractNumId w:val="8"/>
  </w:num>
  <w:num w:numId="32">
    <w:abstractNumId w:val="23"/>
  </w:num>
  <w:num w:numId="33">
    <w:abstractNumId w:val="30"/>
  </w:num>
  <w:num w:numId="34">
    <w:abstractNumId w:val="11"/>
  </w:num>
  <w:num w:numId="35">
    <w:abstractNumId w:val="38"/>
  </w:num>
  <w:num w:numId="36">
    <w:abstractNumId w:val="9"/>
  </w:num>
  <w:num w:numId="37">
    <w:abstractNumId w:val="31"/>
  </w:num>
  <w:num w:numId="38">
    <w:abstractNumId w:val="47"/>
  </w:num>
  <w:num w:numId="39">
    <w:abstractNumId w:val="37"/>
  </w:num>
  <w:num w:numId="40">
    <w:abstractNumId w:val="40"/>
  </w:num>
  <w:num w:numId="41">
    <w:abstractNumId w:val="17"/>
  </w:num>
  <w:num w:numId="42">
    <w:abstractNumId w:val="16"/>
  </w:num>
  <w:num w:numId="43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E3A"/>
    <w:rsid w:val="00011C7C"/>
    <w:rsid w:val="0005533A"/>
    <w:rsid w:val="000558F4"/>
    <w:rsid w:val="0007600A"/>
    <w:rsid w:val="000904E7"/>
    <w:rsid w:val="00093D28"/>
    <w:rsid w:val="000B4F1F"/>
    <w:rsid w:val="000B6639"/>
    <w:rsid w:val="000C475D"/>
    <w:rsid w:val="000D0FE9"/>
    <w:rsid w:val="000D287C"/>
    <w:rsid w:val="000D3516"/>
    <w:rsid w:val="000D398A"/>
    <w:rsid w:val="000E2C34"/>
    <w:rsid w:val="000E4C6C"/>
    <w:rsid w:val="000E774B"/>
    <w:rsid w:val="000F0609"/>
    <w:rsid w:val="000F4F8C"/>
    <w:rsid w:val="000F7B7E"/>
    <w:rsid w:val="00110B59"/>
    <w:rsid w:val="00121FDB"/>
    <w:rsid w:val="00124DAC"/>
    <w:rsid w:val="001260EB"/>
    <w:rsid w:val="0015033B"/>
    <w:rsid w:val="001514B5"/>
    <w:rsid w:val="00154225"/>
    <w:rsid w:val="00156EF1"/>
    <w:rsid w:val="0016048A"/>
    <w:rsid w:val="00161DE1"/>
    <w:rsid w:val="00166AAD"/>
    <w:rsid w:val="001727BE"/>
    <w:rsid w:val="00176F9F"/>
    <w:rsid w:val="00183A7A"/>
    <w:rsid w:val="001C06A2"/>
    <w:rsid w:val="001C4F90"/>
    <w:rsid w:val="001C7597"/>
    <w:rsid w:val="001D3F66"/>
    <w:rsid w:val="001D4935"/>
    <w:rsid w:val="001E6D97"/>
    <w:rsid w:val="002028D8"/>
    <w:rsid w:val="00203D93"/>
    <w:rsid w:val="0023769A"/>
    <w:rsid w:val="00237DD9"/>
    <w:rsid w:val="0024098D"/>
    <w:rsid w:val="00245051"/>
    <w:rsid w:val="00247BA0"/>
    <w:rsid w:val="00252462"/>
    <w:rsid w:val="00253723"/>
    <w:rsid w:val="0026102C"/>
    <w:rsid w:val="00266FDA"/>
    <w:rsid w:val="0028007B"/>
    <w:rsid w:val="002822B5"/>
    <w:rsid w:val="002C1176"/>
    <w:rsid w:val="002C4827"/>
    <w:rsid w:val="002D29DD"/>
    <w:rsid w:val="002E7704"/>
    <w:rsid w:val="002F4C89"/>
    <w:rsid w:val="002F78D1"/>
    <w:rsid w:val="00301E21"/>
    <w:rsid w:val="0030230D"/>
    <w:rsid w:val="00322112"/>
    <w:rsid w:val="003250DB"/>
    <w:rsid w:val="003336E5"/>
    <w:rsid w:val="00334B00"/>
    <w:rsid w:val="00340F03"/>
    <w:rsid w:val="00341645"/>
    <w:rsid w:val="003450FD"/>
    <w:rsid w:val="0036133C"/>
    <w:rsid w:val="00383C1D"/>
    <w:rsid w:val="00386244"/>
    <w:rsid w:val="003A00CC"/>
    <w:rsid w:val="003B48C2"/>
    <w:rsid w:val="003E6A39"/>
    <w:rsid w:val="003F0D63"/>
    <w:rsid w:val="0040642F"/>
    <w:rsid w:val="00421A63"/>
    <w:rsid w:val="00425234"/>
    <w:rsid w:val="00433AC6"/>
    <w:rsid w:val="0044159B"/>
    <w:rsid w:val="00443472"/>
    <w:rsid w:val="00445278"/>
    <w:rsid w:val="00450329"/>
    <w:rsid w:val="00454257"/>
    <w:rsid w:val="00460594"/>
    <w:rsid w:val="00461BC2"/>
    <w:rsid w:val="00462C39"/>
    <w:rsid w:val="00470DBE"/>
    <w:rsid w:val="00477249"/>
    <w:rsid w:val="00484260"/>
    <w:rsid w:val="004A7E88"/>
    <w:rsid w:val="004B2EC4"/>
    <w:rsid w:val="004C423D"/>
    <w:rsid w:val="004C5916"/>
    <w:rsid w:val="004D4786"/>
    <w:rsid w:val="004D758C"/>
    <w:rsid w:val="004D771D"/>
    <w:rsid w:val="004E1302"/>
    <w:rsid w:val="004E7283"/>
    <w:rsid w:val="004E7EDA"/>
    <w:rsid w:val="004F510F"/>
    <w:rsid w:val="00506A8A"/>
    <w:rsid w:val="00506B03"/>
    <w:rsid w:val="005302CE"/>
    <w:rsid w:val="005311D3"/>
    <w:rsid w:val="00531C7A"/>
    <w:rsid w:val="005375A2"/>
    <w:rsid w:val="00542125"/>
    <w:rsid w:val="0054366D"/>
    <w:rsid w:val="00547254"/>
    <w:rsid w:val="00573004"/>
    <w:rsid w:val="005754BD"/>
    <w:rsid w:val="005766EA"/>
    <w:rsid w:val="00591DC6"/>
    <w:rsid w:val="00595C24"/>
    <w:rsid w:val="00596BCF"/>
    <w:rsid w:val="005B5101"/>
    <w:rsid w:val="005C62DF"/>
    <w:rsid w:val="005D1C30"/>
    <w:rsid w:val="005F241B"/>
    <w:rsid w:val="005F5F2A"/>
    <w:rsid w:val="006151CF"/>
    <w:rsid w:val="006160AC"/>
    <w:rsid w:val="00627B3F"/>
    <w:rsid w:val="00630B38"/>
    <w:rsid w:val="0063785A"/>
    <w:rsid w:val="00640CA2"/>
    <w:rsid w:val="006577F0"/>
    <w:rsid w:val="00670151"/>
    <w:rsid w:val="00670B95"/>
    <w:rsid w:val="006839D5"/>
    <w:rsid w:val="006862FC"/>
    <w:rsid w:val="00686D2B"/>
    <w:rsid w:val="006928F4"/>
    <w:rsid w:val="006934BD"/>
    <w:rsid w:val="006A0B3F"/>
    <w:rsid w:val="006A7E76"/>
    <w:rsid w:val="006B57AE"/>
    <w:rsid w:val="006C514C"/>
    <w:rsid w:val="006C6875"/>
    <w:rsid w:val="006E71DC"/>
    <w:rsid w:val="006F19FE"/>
    <w:rsid w:val="006F7D16"/>
    <w:rsid w:val="00703157"/>
    <w:rsid w:val="00705F97"/>
    <w:rsid w:val="00715C34"/>
    <w:rsid w:val="00716134"/>
    <w:rsid w:val="00724F69"/>
    <w:rsid w:val="00725117"/>
    <w:rsid w:val="007258F9"/>
    <w:rsid w:val="00736F56"/>
    <w:rsid w:val="007413D9"/>
    <w:rsid w:val="00743313"/>
    <w:rsid w:val="007476AB"/>
    <w:rsid w:val="00754650"/>
    <w:rsid w:val="00755C0C"/>
    <w:rsid w:val="00756601"/>
    <w:rsid w:val="007619A5"/>
    <w:rsid w:val="00770B62"/>
    <w:rsid w:val="00771476"/>
    <w:rsid w:val="00773832"/>
    <w:rsid w:val="00782AB6"/>
    <w:rsid w:val="00783302"/>
    <w:rsid w:val="00791A39"/>
    <w:rsid w:val="00793C56"/>
    <w:rsid w:val="007A7F94"/>
    <w:rsid w:val="007C0836"/>
    <w:rsid w:val="007C08FA"/>
    <w:rsid w:val="007C6662"/>
    <w:rsid w:val="007D2070"/>
    <w:rsid w:val="007D56FD"/>
    <w:rsid w:val="007D742D"/>
    <w:rsid w:val="007E1183"/>
    <w:rsid w:val="007E3BE8"/>
    <w:rsid w:val="007F6B44"/>
    <w:rsid w:val="0081354D"/>
    <w:rsid w:val="00817B27"/>
    <w:rsid w:val="00822374"/>
    <w:rsid w:val="00833A2A"/>
    <w:rsid w:val="00840CF1"/>
    <w:rsid w:val="008446FC"/>
    <w:rsid w:val="00860C4B"/>
    <w:rsid w:val="00862699"/>
    <w:rsid w:val="00865EF6"/>
    <w:rsid w:val="00866FC6"/>
    <w:rsid w:val="00867577"/>
    <w:rsid w:val="00872443"/>
    <w:rsid w:val="00876EFD"/>
    <w:rsid w:val="00886F82"/>
    <w:rsid w:val="008A1C39"/>
    <w:rsid w:val="008A5F02"/>
    <w:rsid w:val="008B3581"/>
    <w:rsid w:val="008E2A3B"/>
    <w:rsid w:val="008E64BE"/>
    <w:rsid w:val="008F225D"/>
    <w:rsid w:val="0090000F"/>
    <w:rsid w:val="00906AF2"/>
    <w:rsid w:val="0091218B"/>
    <w:rsid w:val="00913572"/>
    <w:rsid w:val="00917925"/>
    <w:rsid w:val="00934725"/>
    <w:rsid w:val="00956D05"/>
    <w:rsid w:val="00963133"/>
    <w:rsid w:val="009644E5"/>
    <w:rsid w:val="00982932"/>
    <w:rsid w:val="009919B7"/>
    <w:rsid w:val="00993452"/>
    <w:rsid w:val="00993FB0"/>
    <w:rsid w:val="00994033"/>
    <w:rsid w:val="009A1865"/>
    <w:rsid w:val="009B20A6"/>
    <w:rsid w:val="009C2B26"/>
    <w:rsid w:val="009C3ECB"/>
    <w:rsid w:val="009C5FB3"/>
    <w:rsid w:val="009D6E0D"/>
    <w:rsid w:val="009F340B"/>
    <w:rsid w:val="009F6FB9"/>
    <w:rsid w:val="00A13A72"/>
    <w:rsid w:val="00A14862"/>
    <w:rsid w:val="00A21408"/>
    <w:rsid w:val="00A22594"/>
    <w:rsid w:val="00A231D5"/>
    <w:rsid w:val="00A23D9A"/>
    <w:rsid w:val="00A255A9"/>
    <w:rsid w:val="00A3615B"/>
    <w:rsid w:val="00A57B26"/>
    <w:rsid w:val="00A608B3"/>
    <w:rsid w:val="00A6685B"/>
    <w:rsid w:val="00A710FE"/>
    <w:rsid w:val="00A76457"/>
    <w:rsid w:val="00A9027E"/>
    <w:rsid w:val="00A972F3"/>
    <w:rsid w:val="00AA22EF"/>
    <w:rsid w:val="00AA7968"/>
    <w:rsid w:val="00AB569D"/>
    <w:rsid w:val="00AC14C5"/>
    <w:rsid w:val="00AC6AC7"/>
    <w:rsid w:val="00AD3C0F"/>
    <w:rsid w:val="00AF2BCF"/>
    <w:rsid w:val="00AF65FC"/>
    <w:rsid w:val="00B27CDB"/>
    <w:rsid w:val="00B368A9"/>
    <w:rsid w:val="00B5762F"/>
    <w:rsid w:val="00B62E45"/>
    <w:rsid w:val="00B676A2"/>
    <w:rsid w:val="00B70D15"/>
    <w:rsid w:val="00B82277"/>
    <w:rsid w:val="00B8345F"/>
    <w:rsid w:val="00B83986"/>
    <w:rsid w:val="00B94F24"/>
    <w:rsid w:val="00BA072D"/>
    <w:rsid w:val="00BA1F0E"/>
    <w:rsid w:val="00BB02F5"/>
    <w:rsid w:val="00BB0867"/>
    <w:rsid w:val="00BB74BB"/>
    <w:rsid w:val="00BC7355"/>
    <w:rsid w:val="00BD6A86"/>
    <w:rsid w:val="00BE050E"/>
    <w:rsid w:val="00BE3164"/>
    <w:rsid w:val="00BF5D0D"/>
    <w:rsid w:val="00C01519"/>
    <w:rsid w:val="00C1631E"/>
    <w:rsid w:val="00C253E7"/>
    <w:rsid w:val="00C32CF1"/>
    <w:rsid w:val="00C35571"/>
    <w:rsid w:val="00C356F7"/>
    <w:rsid w:val="00C5116E"/>
    <w:rsid w:val="00C60815"/>
    <w:rsid w:val="00C66009"/>
    <w:rsid w:val="00C744F6"/>
    <w:rsid w:val="00C84645"/>
    <w:rsid w:val="00C86863"/>
    <w:rsid w:val="00CA247D"/>
    <w:rsid w:val="00CA7775"/>
    <w:rsid w:val="00CC34CF"/>
    <w:rsid w:val="00CD3013"/>
    <w:rsid w:val="00CD6609"/>
    <w:rsid w:val="00CF266A"/>
    <w:rsid w:val="00CF6F4B"/>
    <w:rsid w:val="00D101A5"/>
    <w:rsid w:val="00D17622"/>
    <w:rsid w:val="00D305CA"/>
    <w:rsid w:val="00D323A5"/>
    <w:rsid w:val="00D33015"/>
    <w:rsid w:val="00D4441C"/>
    <w:rsid w:val="00D4709D"/>
    <w:rsid w:val="00D47755"/>
    <w:rsid w:val="00D501DA"/>
    <w:rsid w:val="00D524DF"/>
    <w:rsid w:val="00D5250A"/>
    <w:rsid w:val="00D53470"/>
    <w:rsid w:val="00D67C47"/>
    <w:rsid w:val="00D73E0B"/>
    <w:rsid w:val="00D8348A"/>
    <w:rsid w:val="00DC2873"/>
    <w:rsid w:val="00DC6564"/>
    <w:rsid w:val="00DD734B"/>
    <w:rsid w:val="00DE3151"/>
    <w:rsid w:val="00E04175"/>
    <w:rsid w:val="00E146E0"/>
    <w:rsid w:val="00E15A4D"/>
    <w:rsid w:val="00E30729"/>
    <w:rsid w:val="00E3457C"/>
    <w:rsid w:val="00E347CC"/>
    <w:rsid w:val="00E376BE"/>
    <w:rsid w:val="00E456A6"/>
    <w:rsid w:val="00E510CD"/>
    <w:rsid w:val="00E5630C"/>
    <w:rsid w:val="00E6397C"/>
    <w:rsid w:val="00E8515D"/>
    <w:rsid w:val="00E925D6"/>
    <w:rsid w:val="00E95D34"/>
    <w:rsid w:val="00EB37BC"/>
    <w:rsid w:val="00EB3E7A"/>
    <w:rsid w:val="00EB45B6"/>
    <w:rsid w:val="00EB72D6"/>
    <w:rsid w:val="00EC2397"/>
    <w:rsid w:val="00ED1ECE"/>
    <w:rsid w:val="00ED7862"/>
    <w:rsid w:val="00EF42A6"/>
    <w:rsid w:val="00F17F0F"/>
    <w:rsid w:val="00F2531D"/>
    <w:rsid w:val="00F32D42"/>
    <w:rsid w:val="00F379B5"/>
    <w:rsid w:val="00F40A84"/>
    <w:rsid w:val="00F414AF"/>
    <w:rsid w:val="00F43890"/>
    <w:rsid w:val="00F47DE9"/>
    <w:rsid w:val="00F52FF5"/>
    <w:rsid w:val="00F65BF1"/>
    <w:rsid w:val="00F66EE9"/>
    <w:rsid w:val="00F93924"/>
    <w:rsid w:val="00FA064E"/>
    <w:rsid w:val="00FA21CF"/>
    <w:rsid w:val="00FA4BCB"/>
    <w:rsid w:val="00FA4F40"/>
    <w:rsid w:val="00FB1ED9"/>
    <w:rsid w:val="00FB5397"/>
    <w:rsid w:val="00FD22C6"/>
    <w:rsid w:val="00FD3E3A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04D6464"/>
  <w15:docId w15:val="{75ACB2DC-BB6F-4403-BEC4-D2227184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015"/>
  </w:style>
  <w:style w:type="paragraph" w:styleId="Heading1">
    <w:name w:val="heading 1"/>
    <w:basedOn w:val="Normal"/>
    <w:link w:val="Heading1Char"/>
    <w:uiPriority w:val="1"/>
    <w:qFormat/>
    <w:rsid w:val="006B57AE"/>
    <w:pPr>
      <w:widowControl w:val="0"/>
      <w:autoSpaceDE w:val="0"/>
      <w:autoSpaceDN w:val="0"/>
      <w:spacing w:after="0" w:line="240" w:lineRule="auto"/>
      <w:ind w:left="32" w:right="49"/>
      <w:jc w:val="center"/>
      <w:outlineLvl w:val="0"/>
    </w:pPr>
    <w:rPr>
      <w:rFonts w:ascii="Cambria" w:eastAsia="Cambria" w:hAnsi="Cambria" w:cs="Cambria"/>
      <w:b/>
      <w:bCs/>
      <w:sz w:val="36"/>
      <w:szCs w:val="36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6B57AE"/>
    <w:pPr>
      <w:widowControl w:val="0"/>
      <w:autoSpaceDE w:val="0"/>
      <w:autoSpaceDN w:val="0"/>
      <w:spacing w:after="0" w:line="240" w:lineRule="auto"/>
      <w:ind w:left="112"/>
      <w:jc w:val="left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rsid w:val="00FD3E3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Style2">
    <w:name w:val="Style 2"/>
    <w:uiPriority w:val="99"/>
    <w:rsid w:val="00FD3E3A"/>
    <w:pPr>
      <w:widowControl w:val="0"/>
      <w:autoSpaceDE w:val="0"/>
      <w:autoSpaceDN w:val="0"/>
      <w:spacing w:after="0" w:line="240" w:lineRule="auto"/>
      <w:ind w:left="2016"/>
      <w:jc w:val="left"/>
    </w:pPr>
    <w:rPr>
      <w:rFonts w:ascii="Times New Roman" w:eastAsiaTheme="minorEastAsia" w:hAnsi="Times New Roman" w:cs="Times New Roman"/>
      <w:sz w:val="42"/>
      <w:szCs w:val="42"/>
    </w:rPr>
  </w:style>
  <w:style w:type="character" w:customStyle="1" w:styleId="CharacterStyle1">
    <w:name w:val="Character Style 1"/>
    <w:uiPriority w:val="99"/>
    <w:rsid w:val="00FD3E3A"/>
    <w:rPr>
      <w:sz w:val="42"/>
      <w:szCs w:val="4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875"/>
  </w:style>
  <w:style w:type="paragraph" w:styleId="Footer">
    <w:name w:val="footer"/>
    <w:basedOn w:val="Normal"/>
    <w:link w:val="FooterChar"/>
    <w:uiPriority w:val="99"/>
    <w:unhideWhenUsed/>
    <w:rsid w:val="006C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875"/>
  </w:style>
  <w:style w:type="character" w:styleId="PlaceholderText">
    <w:name w:val="Placeholder Text"/>
    <w:basedOn w:val="DefaultParagraphFont"/>
    <w:uiPriority w:val="99"/>
    <w:semiHidden/>
    <w:rsid w:val="00791A39"/>
    <w:rPr>
      <w:color w:val="808080"/>
    </w:rPr>
  </w:style>
  <w:style w:type="paragraph" w:styleId="ListParagraph">
    <w:name w:val="List Paragraph"/>
    <w:basedOn w:val="Normal"/>
    <w:uiPriority w:val="1"/>
    <w:qFormat/>
    <w:rsid w:val="00B27CDB"/>
    <w:pPr>
      <w:suppressAutoHyphens/>
      <w:ind w:left="720"/>
    </w:pPr>
    <w:rPr>
      <w:rFonts w:ascii="Calibri" w:eastAsia="Arial Unicode MS" w:hAnsi="Calibri" w:cs="font367"/>
      <w:kern w:val="1"/>
      <w:lang w:eastAsia="ar-SA"/>
    </w:rPr>
  </w:style>
  <w:style w:type="character" w:customStyle="1" w:styleId="WW8Num8z0">
    <w:name w:val="WW8Num8z0"/>
    <w:rsid w:val="00866FC6"/>
    <w:rPr>
      <w:b/>
    </w:rPr>
  </w:style>
  <w:style w:type="paragraph" w:customStyle="1" w:styleId="Default">
    <w:name w:val="Default"/>
    <w:rsid w:val="004C5916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433AC6"/>
    <w:pPr>
      <w:suppressAutoHyphens/>
      <w:spacing w:before="280" w:after="280" w:line="240" w:lineRule="auto"/>
      <w:jc w:val="left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styleId="HTMLVariable">
    <w:name w:val="HTML Variable"/>
    <w:basedOn w:val="DefaultParagraphFont"/>
    <w:uiPriority w:val="99"/>
    <w:semiHidden/>
    <w:unhideWhenUsed/>
    <w:rsid w:val="00433AC6"/>
    <w:rPr>
      <w:i/>
      <w:iCs/>
    </w:rPr>
  </w:style>
  <w:style w:type="character" w:customStyle="1" w:styleId="eqn">
    <w:name w:val="eqn"/>
    <w:basedOn w:val="DefaultParagraphFont"/>
    <w:uiPriority w:val="99"/>
    <w:rsid w:val="00433AC6"/>
  </w:style>
  <w:style w:type="character" w:styleId="Hyperlink">
    <w:name w:val="Hyperlink"/>
    <w:basedOn w:val="DefaultParagraphFont"/>
    <w:uiPriority w:val="99"/>
    <w:semiHidden/>
    <w:rsid w:val="00AC14C5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AC14C5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1604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0F7B7E"/>
  </w:style>
  <w:style w:type="paragraph" w:customStyle="1" w:styleId="bodytext">
    <w:name w:val="bodytext"/>
    <w:basedOn w:val="Normal"/>
    <w:rsid w:val="00736F5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heading10">
    <w:name w:val="heading1"/>
    <w:basedOn w:val="DefaultParagraphFont"/>
    <w:rsid w:val="00736F56"/>
    <w:rPr>
      <w:rFonts w:ascii="Arial" w:hAnsi="Arial" w:cs="Arial" w:hint="default"/>
      <w:b/>
      <w:bCs/>
      <w:i w:val="0"/>
      <w:iCs w:val="0"/>
      <w:color w:val="993300"/>
      <w:sz w:val="24"/>
      <w:szCs w:val="24"/>
    </w:rPr>
  </w:style>
  <w:style w:type="character" w:customStyle="1" w:styleId="msonormal0">
    <w:name w:val="msonormal"/>
    <w:basedOn w:val="DefaultParagraphFont"/>
    <w:rsid w:val="00736F56"/>
  </w:style>
  <w:style w:type="character" w:customStyle="1" w:styleId="c">
    <w:name w:val="c"/>
    <w:basedOn w:val="DefaultParagraphFont"/>
    <w:rsid w:val="00542125"/>
  </w:style>
  <w:style w:type="character" w:customStyle="1" w:styleId="d">
    <w:name w:val="d"/>
    <w:basedOn w:val="DefaultParagraphFont"/>
    <w:rsid w:val="00542125"/>
  </w:style>
  <w:style w:type="character" w:customStyle="1" w:styleId="e">
    <w:name w:val="e"/>
    <w:basedOn w:val="DefaultParagraphFont"/>
    <w:rsid w:val="00542125"/>
  </w:style>
  <w:style w:type="paragraph" w:styleId="HTMLPreformatted">
    <w:name w:val="HTML Preformatted"/>
    <w:basedOn w:val="Normal"/>
    <w:link w:val="HTMLPreformattedChar"/>
    <w:uiPriority w:val="99"/>
    <w:rsid w:val="00630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0B38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_"/>
    <w:basedOn w:val="DefaultParagraphFont"/>
    <w:rsid w:val="00630B38"/>
  </w:style>
  <w:style w:type="character" w:styleId="HTMLCode">
    <w:name w:val="HTML Code"/>
    <w:basedOn w:val="DefaultParagraphFont"/>
    <w:uiPriority w:val="99"/>
    <w:semiHidden/>
    <w:unhideWhenUsed/>
    <w:rsid w:val="00630B3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6B57AE"/>
    <w:rPr>
      <w:rFonts w:ascii="Cambria" w:eastAsia="Cambria" w:hAnsi="Cambria" w:cs="Cambria"/>
      <w:b/>
      <w:bCs/>
      <w:sz w:val="36"/>
      <w:szCs w:val="3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B57AE"/>
    <w:rPr>
      <w:rFonts w:ascii="Verdana" w:eastAsia="Verdana" w:hAnsi="Verdana" w:cs="Verdana"/>
      <w:b/>
      <w:bCs/>
      <w:sz w:val="24"/>
      <w:szCs w:val="24"/>
      <w:lang w:bidi="en-US"/>
    </w:rPr>
  </w:style>
  <w:style w:type="paragraph" w:styleId="BodyText0">
    <w:name w:val="Body Text"/>
    <w:basedOn w:val="Normal"/>
    <w:link w:val="BodyTextChar"/>
    <w:uiPriority w:val="1"/>
    <w:qFormat/>
    <w:rsid w:val="006B57AE"/>
    <w:pPr>
      <w:widowControl w:val="0"/>
      <w:autoSpaceDE w:val="0"/>
      <w:autoSpaceDN w:val="0"/>
      <w:spacing w:after="0" w:line="240" w:lineRule="auto"/>
      <w:jc w:val="left"/>
    </w:pPr>
    <w:rPr>
      <w:rFonts w:ascii="Verdana" w:eastAsia="Verdana" w:hAnsi="Verdana" w:cs="Verdan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0"/>
    <w:uiPriority w:val="1"/>
    <w:rsid w:val="006B57AE"/>
    <w:rPr>
      <w:rFonts w:ascii="Verdana" w:eastAsia="Verdana" w:hAnsi="Verdana" w:cs="Verdana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56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9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7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33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35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1B77A-5C10-413F-9065-794F8CB6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tejas kambari</cp:lastModifiedBy>
  <cp:revision>5</cp:revision>
  <dcterms:created xsi:type="dcterms:W3CDTF">2021-03-22T05:20:00Z</dcterms:created>
  <dcterms:modified xsi:type="dcterms:W3CDTF">2021-04-08T04:28:00Z</dcterms:modified>
</cp:coreProperties>
</file>