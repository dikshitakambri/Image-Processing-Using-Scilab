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7A69A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548F33FE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4CA6D25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4C9DE10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3F58D970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E9A7E6B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17F0BBD2" w14:textId="77777777" w:rsidR="008E2A3B" w:rsidRPr="009B20A6" w:rsidRDefault="008E2A3B" w:rsidP="00AF65FC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09621ED1" w14:textId="77777777" w:rsidR="008E2A3B" w:rsidRDefault="008E2A3B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444DBE5" w14:textId="77777777" w:rsidR="00A23D9A" w:rsidRDefault="00A23D9A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0B49ADD" w14:textId="77777777" w:rsidR="00A23D9A" w:rsidRDefault="00A23D9A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1BA5CC61" w14:textId="77777777" w:rsidR="00A23D9A" w:rsidRDefault="00A23D9A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29E72A4" w14:textId="77777777" w:rsidR="00A23D9A" w:rsidRDefault="00A23D9A" w:rsidP="00AF65FC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E8CDE51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39C2CE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BF362EE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327154F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D695129" w14:textId="77777777" w:rsidR="00A23D9A" w:rsidRDefault="00A23D9A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5B8D73" w14:textId="77777777" w:rsidR="008E2A3B" w:rsidRPr="009B20A6" w:rsidRDefault="008E2A3B" w:rsidP="00AF6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EXPERIMENT NO. </w:t>
      </w:r>
      <w:r>
        <w:rPr>
          <w:rFonts w:ascii="Times New Roman" w:hAnsi="Times New Roman" w:cs="Times New Roman"/>
          <w:b/>
          <w:sz w:val="24"/>
          <w:szCs w:val="24"/>
        </w:rPr>
        <w:t>7</w:t>
      </w:r>
    </w:p>
    <w:p w14:paraId="6F4E62D8" w14:textId="77777777" w:rsidR="008E2A3B" w:rsidRPr="009B20A6" w:rsidRDefault="00F65BF1" w:rsidP="00AF65FC">
      <w:pPr>
        <w:pStyle w:val="Style1"/>
        <w:spacing w:before="240" w:line="276" w:lineRule="auto"/>
        <w:jc w:val="center"/>
        <w:rPr>
          <w:b/>
          <w:bCs/>
          <w:sz w:val="24"/>
          <w:szCs w:val="24"/>
        </w:rPr>
      </w:pPr>
      <w:r w:rsidRPr="00F65BF1">
        <w:rPr>
          <w:b/>
          <w:bCs/>
          <w:sz w:val="24"/>
          <w:szCs w:val="24"/>
        </w:rPr>
        <w:t>TO DETECT EDGES IN THE IMAGE WITH THE HELP OF PREWITT’S AND SOBEL’S EDGE DETECTORS AND COMPARE THEIR PERFORMANCES</w:t>
      </w:r>
    </w:p>
    <w:p w14:paraId="2D32F227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16809B69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5ED6CB6E" w14:textId="77777777" w:rsidR="008E2A3B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71473551" w14:textId="77777777" w:rsidR="008A1C39" w:rsidRPr="009B20A6" w:rsidRDefault="008A1C39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53D55604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3A51BF61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6D27C39A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2987E335" w14:textId="77777777" w:rsidR="008E2A3B" w:rsidRPr="009B20A6" w:rsidRDefault="008E2A3B" w:rsidP="00AF65FC">
      <w:pPr>
        <w:pStyle w:val="Style1"/>
        <w:spacing w:before="240" w:line="276" w:lineRule="auto"/>
        <w:jc w:val="both"/>
        <w:rPr>
          <w:b/>
          <w:bCs/>
          <w:sz w:val="24"/>
          <w:szCs w:val="24"/>
        </w:rPr>
      </w:pPr>
    </w:p>
    <w:p w14:paraId="5D243042" w14:textId="77777777" w:rsidR="008E2A3B" w:rsidRPr="009B20A6" w:rsidRDefault="008E2A3B" w:rsidP="00AF65FC">
      <w:pPr>
        <w:rPr>
          <w:rFonts w:ascii="Times New Roman" w:eastAsia="Arial" w:hAnsi="Times New Roman" w:cs="Times New Roman"/>
          <w:b/>
          <w:bCs/>
          <w:sz w:val="24"/>
          <w:szCs w:val="24"/>
        </w:rPr>
      </w:pPr>
    </w:p>
    <w:p w14:paraId="505C432B" w14:textId="77777777" w:rsidR="00A23D9A" w:rsidRDefault="00A23D9A" w:rsidP="00AF65FC">
      <w:pPr>
        <w:ind w:left="2880"/>
        <w:rPr>
          <w:rFonts w:ascii="Times New Roman" w:hAnsi="Times New Roman" w:cs="Times New Roman"/>
          <w:b/>
          <w:sz w:val="24"/>
          <w:szCs w:val="24"/>
        </w:rPr>
      </w:pPr>
    </w:p>
    <w:p w14:paraId="7E89B7BC" w14:textId="77777777" w:rsidR="008E2A3B" w:rsidRPr="008E2A3B" w:rsidRDefault="008E2A3B" w:rsidP="00AF65FC">
      <w:pPr>
        <w:ind w:left="2880"/>
        <w:rPr>
          <w:rFonts w:ascii="Times New Roman" w:hAnsi="Times New Roman" w:cs="Times New Roman"/>
          <w:b/>
          <w:sz w:val="24"/>
          <w:szCs w:val="24"/>
        </w:rPr>
      </w:pPr>
      <w:r w:rsidRPr="008E2A3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EXPERIMENT NO.:7  </w:t>
      </w:r>
    </w:p>
    <w:p w14:paraId="045AB5D1" w14:textId="77777777" w:rsidR="00F65BF1" w:rsidRDefault="008E2A3B" w:rsidP="00AF65FC">
      <w:pPr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 xml:space="preserve"> </w:t>
      </w:r>
      <w:r w:rsidRPr="009B20A6">
        <w:rPr>
          <w:rFonts w:ascii="Times New Roman" w:hAnsi="Times New Roman" w:cs="Times New Roman"/>
          <w:b/>
          <w:sz w:val="24"/>
          <w:szCs w:val="24"/>
        </w:rPr>
        <w:t>AIM: -</w:t>
      </w:r>
      <w:r w:rsidRPr="009B20A6">
        <w:rPr>
          <w:rFonts w:ascii="Times New Roman" w:hAnsi="Times New Roman" w:cs="Times New Roman"/>
          <w:sz w:val="24"/>
          <w:szCs w:val="24"/>
        </w:rPr>
        <w:t xml:space="preserve"> </w:t>
      </w:r>
      <w:r w:rsidR="00F65BF1" w:rsidRPr="00F65BF1">
        <w:rPr>
          <w:rFonts w:ascii="Times New Roman" w:hAnsi="Times New Roman" w:cs="Times New Roman"/>
          <w:sz w:val="24"/>
          <w:szCs w:val="24"/>
        </w:rPr>
        <w:t>To detect edges in the image with the help of Prewitt’s and Sobel’s edge detectors and compare their performances.</w:t>
      </w:r>
    </w:p>
    <w:p w14:paraId="26FDB29F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OBJECTIVE:</w:t>
      </w:r>
    </w:p>
    <w:p w14:paraId="6DBA513B" w14:textId="77777777" w:rsidR="008E2A3B" w:rsidRPr="009B20A6" w:rsidRDefault="008E2A3B" w:rsidP="00AF65FC">
      <w:pPr>
        <w:pStyle w:val="ListParagraph"/>
        <w:numPr>
          <w:ilvl w:val="0"/>
          <w:numId w:val="23"/>
        </w:numPr>
        <w:suppressAutoHyphens w:val="0"/>
        <w:spacing w:after="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To</w:t>
      </w:r>
      <w:r w:rsidRPr="009B20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20A6">
        <w:rPr>
          <w:rFonts w:ascii="Times New Roman" w:hAnsi="Times New Roman" w:cs="Times New Roman"/>
          <w:sz w:val="24"/>
          <w:szCs w:val="24"/>
        </w:rPr>
        <w:t>understand concept of edge detection operators.</w:t>
      </w:r>
    </w:p>
    <w:p w14:paraId="1FCB2B9D" w14:textId="77777777" w:rsidR="008E2A3B" w:rsidRPr="009B20A6" w:rsidRDefault="008E2A3B" w:rsidP="00AF65FC">
      <w:pPr>
        <w:pStyle w:val="ListParagraph"/>
        <w:ind w:left="644"/>
        <w:rPr>
          <w:rFonts w:ascii="Times New Roman" w:hAnsi="Times New Roman" w:cs="Times New Roman"/>
          <w:b/>
          <w:sz w:val="24"/>
          <w:szCs w:val="24"/>
        </w:rPr>
      </w:pPr>
    </w:p>
    <w:p w14:paraId="5054DE28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EQUIPMENTS/SOFTWARE: Scilab</w:t>
      </w:r>
      <w:r>
        <w:rPr>
          <w:rFonts w:ascii="Times New Roman" w:hAnsi="Times New Roman" w:cs="Times New Roman"/>
          <w:b/>
          <w:sz w:val="24"/>
          <w:szCs w:val="24"/>
        </w:rPr>
        <w:t>6.0.0</w:t>
      </w:r>
    </w:p>
    <w:p w14:paraId="62DB803E" w14:textId="77777777" w:rsidR="008E2A3B" w:rsidRPr="009B20A6" w:rsidRDefault="008E2A3B" w:rsidP="00AF65FC">
      <w:pPr>
        <w:tabs>
          <w:tab w:val="left" w:pos="1095"/>
        </w:tabs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THEORY: - </w:t>
      </w:r>
    </w:p>
    <w:p w14:paraId="19D3B0F4" w14:textId="77777777" w:rsidR="008E2A3B" w:rsidRPr="00A23D9A" w:rsidRDefault="008E2A3B" w:rsidP="00A23D9A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A23D9A">
        <w:rPr>
          <w:rFonts w:ascii="Times New Roman" w:hAnsi="Times New Roman" w:cs="Times New Roman"/>
          <w:sz w:val="24"/>
          <w:szCs w:val="24"/>
        </w:rPr>
        <w:t>Technically speaking, image segmentation refers to the decomposition of a scene into different components (thus to facilitate the task at higher levels such as object detection and recognition)</w:t>
      </w:r>
    </w:p>
    <w:p w14:paraId="69383FBA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</w:rPr>
        <w:t xml:space="preserve">Segmentation subdivides an image to regions or 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objects</w:t>
      </w:r>
    </w:p>
    <w:p w14:paraId="2DF1C087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</w:rPr>
        <w:t>Two basic properties of intensity values</w:t>
      </w:r>
    </w:p>
    <w:p w14:paraId="2E73BB7C" w14:textId="77777777" w:rsidR="008E2A3B" w:rsidRPr="009B20A6" w:rsidRDefault="008E2A3B" w:rsidP="00AF65FC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B20A6">
        <w:rPr>
          <w:rFonts w:ascii="Times New Roman" w:eastAsiaTheme="minorHAnsi" w:hAnsi="Times New Roman" w:cs="Times New Roman"/>
          <w:sz w:val="24"/>
          <w:szCs w:val="24"/>
        </w:rPr>
        <w:t xml:space="preserve"> Discontinuity</w:t>
      </w:r>
    </w:p>
    <w:p w14:paraId="28EC3F9E" w14:textId="77777777" w:rsidR="008E2A3B" w:rsidRPr="009B20A6" w:rsidRDefault="008E2A3B" w:rsidP="00AF65FC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9B20A6">
        <w:rPr>
          <w:rFonts w:ascii="Times New Roman" w:eastAsiaTheme="minorHAnsi" w:hAnsi="Times New Roman" w:cs="Times New Roman"/>
          <w:sz w:val="24"/>
          <w:szCs w:val="24"/>
        </w:rPr>
        <w:t>– Edge detection</w:t>
      </w:r>
    </w:p>
    <w:p w14:paraId="0A515363" w14:textId="77777777" w:rsidR="008E2A3B" w:rsidRPr="009B20A6" w:rsidRDefault="008E2A3B" w:rsidP="00AF65FC">
      <w:pPr>
        <w:pStyle w:val="ListParagraph"/>
        <w:numPr>
          <w:ilvl w:val="0"/>
          <w:numId w:val="25"/>
        </w:numPr>
        <w:suppressAutoHyphens w:val="0"/>
        <w:autoSpaceDE w:val="0"/>
        <w:autoSpaceDN w:val="0"/>
        <w:adjustRightInd w:val="0"/>
        <w:spacing w:after="0"/>
        <w:contextualSpacing/>
        <w:jc w:val="left"/>
        <w:rPr>
          <w:rFonts w:ascii="Times New Roman" w:eastAsiaTheme="minorHAnsi" w:hAnsi="Times New Roman" w:cs="Times New Roman"/>
          <w:sz w:val="24"/>
          <w:szCs w:val="24"/>
        </w:rPr>
      </w:pPr>
      <w:r w:rsidRPr="009B20A6">
        <w:rPr>
          <w:rFonts w:ascii="Times New Roman" w:eastAsiaTheme="minorHAnsi" w:hAnsi="Times New Roman" w:cs="Times New Roman"/>
          <w:sz w:val="24"/>
          <w:szCs w:val="24"/>
        </w:rPr>
        <w:t>Similarity</w:t>
      </w:r>
    </w:p>
    <w:p w14:paraId="6CF8BF46" w14:textId="77777777" w:rsidR="008E2A3B" w:rsidRPr="009B20A6" w:rsidRDefault="008E2A3B" w:rsidP="00AF65FC">
      <w:pPr>
        <w:pStyle w:val="ListParagraph"/>
        <w:autoSpaceDE w:val="0"/>
        <w:autoSpaceDN w:val="0"/>
        <w:adjustRightInd w:val="0"/>
        <w:rPr>
          <w:rFonts w:ascii="Times New Roman" w:eastAsiaTheme="minorHAnsi" w:hAnsi="Times New Roman" w:cs="Times New Roman"/>
          <w:sz w:val="24"/>
          <w:szCs w:val="24"/>
        </w:rPr>
      </w:pPr>
      <w:r w:rsidRPr="009B20A6">
        <w:rPr>
          <w:rFonts w:ascii="Times New Roman" w:eastAsiaTheme="minorHAnsi" w:hAnsi="Times New Roman" w:cs="Times New Roman"/>
          <w:sz w:val="24"/>
          <w:szCs w:val="24"/>
        </w:rPr>
        <w:t>– Thresholding</w:t>
      </w:r>
    </w:p>
    <w:p w14:paraId="1DCED71E" w14:textId="77777777" w:rsidR="008E2A3B" w:rsidRPr="009B20A6" w:rsidRDefault="008E2A3B" w:rsidP="00AF65FC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  <w:r w:rsidRPr="009B20A6">
        <w:rPr>
          <w:rFonts w:ascii="Times New Roman" w:eastAsiaTheme="minorHAnsi" w:hAnsi="Times New Roman" w:cs="Times New Roman"/>
          <w:sz w:val="24"/>
          <w:szCs w:val="24"/>
        </w:rPr>
        <w:t>– Region growing/splitting/merging</w:t>
      </w:r>
    </w:p>
    <w:p w14:paraId="231F68F3" w14:textId="77777777" w:rsidR="008E2A3B" w:rsidRPr="009B20A6" w:rsidRDefault="008E2A3B" w:rsidP="00AF65FC">
      <w:pPr>
        <w:pStyle w:val="ListParagraph"/>
        <w:rPr>
          <w:rFonts w:ascii="Times New Roman" w:eastAsiaTheme="minorHAnsi" w:hAnsi="Times New Roman" w:cs="Times New Roman"/>
          <w:sz w:val="24"/>
          <w:szCs w:val="24"/>
        </w:rPr>
      </w:pPr>
    </w:p>
    <w:p w14:paraId="0709FDF5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Detection of Discontinuities: Point Detection </w:t>
      </w:r>
    </w:p>
    <w:p w14:paraId="25606504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b/>
          <w:sz w:val="24"/>
          <w:szCs w:val="24"/>
          <w:lang w:val="en-IN"/>
        </w:rPr>
        <w:t>Mask operation</w:t>
      </w:r>
    </w:p>
    <w:p w14:paraId="7E100917" w14:textId="77777777" w:rsidR="00A23D9A" w:rsidRDefault="00A23D9A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</w:p>
    <w:p w14:paraId="4839B1DD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• Point detection  </w:t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1E6BD0" wp14:editId="111AD3D8">
            <wp:extent cx="790575" cy="495300"/>
            <wp:effectExtent l="19050" t="0" r="9525" b="0"/>
            <wp:docPr id="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                            </w:t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3DD1AC" wp14:editId="57A182E8">
            <wp:extent cx="1504950" cy="1101343"/>
            <wp:effectExtent l="19050" t="0" r="0" b="0"/>
            <wp:docPr id="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2400" cy="110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694486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   Isolated point </w:t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27ECCC" wp14:editId="18B44B3E">
            <wp:extent cx="575469" cy="276225"/>
            <wp:effectExtent l="19050" t="0" r="0" b="0"/>
            <wp:docPr id="3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69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 whose gray value is significantly different from its background</w:t>
      </w:r>
    </w:p>
    <w:p w14:paraId="2976AF55" w14:textId="77777777" w:rsidR="008E2A3B" w:rsidRPr="009B20A6" w:rsidRDefault="008E2A3B" w:rsidP="00AF65FC">
      <w:pPr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7B74A09" wp14:editId="2DA0242C">
            <wp:extent cx="1057275" cy="952500"/>
            <wp:effectExtent l="19050" t="0" r="9525" b="0"/>
            <wp:docPr id="3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3123E0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</w:rPr>
      </w:pPr>
    </w:p>
    <w:p w14:paraId="7D3A1399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>Edge Detection: Gradient Operators</w:t>
      </w:r>
    </w:p>
    <w:p w14:paraId="380EE2DF" w14:textId="77777777" w:rsidR="008E2A3B" w:rsidRPr="009B20A6" w:rsidRDefault="008E2A3B" w:rsidP="00AF65F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Gradient</w:t>
      </w:r>
    </w:p>
    <w:p w14:paraId="2E225C74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– </w:t>
      </w:r>
      <w:r w:rsidRPr="009B20A6">
        <w:rPr>
          <w:rFonts w:ascii="Times New Roman" w:hAnsi="Times New Roman" w:cs="Times New Roman"/>
          <w:bCs/>
          <w:sz w:val="24"/>
          <w:szCs w:val="24"/>
          <w:lang w:val="en-IN"/>
        </w:rPr>
        <w:t xml:space="preserve">Vector 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pointing to the direction of maximum rate of change of 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f 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at coordinates (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>x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>y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)                         </w:t>
      </w:r>
    </w:p>
    <w:p w14:paraId="7741A701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– </w:t>
      </w:r>
      <w:r w:rsidRPr="009B20A6">
        <w:rPr>
          <w:rFonts w:ascii="Times New Roman" w:hAnsi="Times New Roman" w:cs="Times New Roman"/>
          <w:bCs/>
          <w:sz w:val="24"/>
          <w:szCs w:val="24"/>
          <w:lang w:val="en-IN"/>
        </w:rPr>
        <w:t>Magnitude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: gives the quantity of the increase (sometimes referred to as 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 xml:space="preserve">gradient 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too)</w:t>
      </w:r>
    </w:p>
    <w:p w14:paraId="2CB0BB8A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 xml:space="preserve">– </w:t>
      </w:r>
      <w:r w:rsidRPr="009B20A6">
        <w:rPr>
          <w:rFonts w:ascii="Times New Roman" w:hAnsi="Times New Roman" w:cs="Times New Roman"/>
          <w:bCs/>
          <w:sz w:val="24"/>
          <w:szCs w:val="24"/>
          <w:lang w:val="en-IN"/>
        </w:rPr>
        <w:t>Direction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: perpendicular to the direction of the edge at (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>x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,</w:t>
      </w:r>
      <w:r w:rsidRPr="009B20A6">
        <w:rPr>
          <w:rFonts w:ascii="Times New Roman" w:hAnsi="Times New Roman" w:cs="Times New Roman"/>
          <w:i/>
          <w:iCs/>
          <w:sz w:val="24"/>
          <w:szCs w:val="24"/>
          <w:lang w:val="en-IN"/>
        </w:rPr>
        <w:t>y</w:t>
      </w:r>
      <w:r w:rsidRPr="009B20A6">
        <w:rPr>
          <w:rFonts w:ascii="Times New Roman" w:hAnsi="Times New Roman" w:cs="Times New Roman"/>
          <w:sz w:val="24"/>
          <w:szCs w:val="24"/>
          <w:lang w:val="en-IN"/>
        </w:rPr>
        <w:t>)</w:t>
      </w:r>
    </w:p>
    <w:p w14:paraId="13175F73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>– Partial derivatives computed through 2x2 or 3x3 masks</w:t>
      </w:r>
    </w:p>
    <w:p w14:paraId="02B568BE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sz w:val="24"/>
          <w:szCs w:val="24"/>
          <w:lang w:val="en-IN"/>
        </w:rPr>
        <w:t>•Sobel operators introduce some smoothing and give more importance to the center point</w:t>
      </w:r>
    </w:p>
    <w:p w14:paraId="047FE9B7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986AD9" wp14:editId="3947EFE2">
            <wp:extent cx="1181100" cy="819150"/>
            <wp:effectExtent l="19050" t="0" r="0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83" cy="819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35B6CC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CA7E0E" wp14:editId="4E52A777">
            <wp:extent cx="3343275" cy="304800"/>
            <wp:effectExtent l="19050" t="0" r="9525" b="0"/>
            <wp:docPr id="4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sz w:val="24"/>
          <w:szCs w:val="24"/>
        </w:rPr>
        <w:t xml:space="preserve">   (Magnitude)        </w:t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EF6BE7" wp14:editId="230B576F">
            <wp:extent cx="1781175" cy="485775"/>
            <wp:effectExtent l="19050" t="0" r="9525" b="0"/>
            <wp:docPr id="4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8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sz w:val="24"/>
          <w:szCs w:val="24"/>
        </w:rPr>
        <w:t xml:space="preserve"> (Direction)                                                    </w:t>
      </w:r>
      <w:r w:rsidRPr="009B20A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52600FD" wp14:editId="1E009E36">
            <wp:extent cx="1866900" cy="1532648"/>
            <wp:effectExtent l="19050" t="0" r="0" b="0"/>
            <wp:docPr id="4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188" cy="1535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sz w:val="24"/>
          <w:szCs w:val="24"/>
        </w:rPr>
        <w:t xml:space="preserve"> </w:t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C24F38" wp14:editId="7165C366">
            <wp:extent cx="2775554" cy="1533525"/>
            <wp:effectExtent l="19050" t="0" r="5746" b="0"/>
            <wp:docPr id="4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5554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B20A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0618C3" wp14:editId="4CF0E2A8">
            <wp:extent cx="2009775" cy="1085850"/>
            <wp:effectExtent l="19050" t="0" r="9525" b="0"/>
            <wp:docPr id="4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B28C1D" w14:textId="77777777" w:rsidR="008E2A3B" w:rsidRPr="009B20A6" w:rsidRDefault="008E2A3B" w:rsidP="00AF65FC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</w:p>
    <w:p w14:paraId="11B60131" w14:textId="77777777" w:rsidR="008E2A3B" w:rsidRPr="009B20A6" w:rsidRDefault="008E2A3B" w:rsidP="00AF65FC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9B20A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Detecting diagonal edges</w:t>
      </w:r>
    </w:p>
    <w:p w14:paraId="0E586150" w14:textId="77777777" w:rsidR="008E2A3B" w:rsidRPr="009B20A6" w:rsidRDefault="008E2A3B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341D7F" wp14:editId="7A5C8280">
            <wp:extent cx="3333750" cy="1847850"/>
            <wp:effectExtent l="19050" t="0" r="0" b="0"/>
            <wp:docPr id="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F99E97D" w14:textId="77777777" w:rsidR="008E2A3B" w:rsidRPr="009B20A6" w:rsidRDefault="008E2A3B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9F5FC9" w14:textId="77777777" w:rsidR="008E2A3B" w:rsidRPr="009B20A6" w:rsidRDefault="008E2A3B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ALGORITHM</w:t>
      </w:r>
    </w:p>
    <w:p w14:paraId="432A9A21" w14:textId="77777777" w:rsidR="008E2A3B" w:rsidRPr="009B20A6" w:rsidRDefault="008E2A3B" w:rsidP="00AF65FC">
      <w:pPr>
        <w:pStyle w:val="ListParagraph"/>
        <w:numPr>
          <w:ilvl w:val="0"/>
          <w:numId w:val="26"/>
        </w:numPr>
        <w:suppressAutoHyphens w:val="0"/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Read input image</w:t>
      </w:r>
    </w:p>
    <w:p w14:paraId="5467C46C" w14:textId="77777777" w:rsidR="008E2A3B" w:rsidRPr="009B20A6" w:rsidRDefault="008E2A3B" w:rsidP="00AF65FC">
      <w:pPr>
        <w:pStyle w:val="ListParagraph"/>
        <w:numPr>
          <w:ilvl w:val="0"/>
          <w:numId w:val="26"/>
        </w:numPr>
        <w:suppressAutoHyphens w:val="0"/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Define mask for particular operator</w:t>
      </w:r>
    </w:p>
    <w:p w14:paraId="2BE7344F" w14:textId="77777777" w:rsidR="008E2A3B" w:rsidRPr="009B20A6" w:rsidRDefault="008E2A3B" w:rsidP="00AF65FC">
      <w:pPr>
        <w:pStyle w:val="ListParagraph"/>
        <w:numPr>
          <w:ilvl w:val="0"/>
          <w:numId w:val="26"/>
        </w:numPr>
        <w:suppressAutoHyphens w:val="0"/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 xml:space="preserve">Move mask over image and calculate horizontal and vertical edges from the image </w:t>
      </w:r>
    </w:p>
    <w:p w14:paraId="5FCE82B4" w14:textId="77777777" w:rsidR="008E2A3B" w:rsidRPr="009B20A6" w:rsidRDefault="008E2A3B" w:rsidP="00AF65FC">
      <w:pPr>
        <w:pStyle w:val="ListParagraph"/>
        <w:numPr>
          <w:ilvl w:val="0"/>
          <w:numId w:val="26"/>
        </w:numPr>
        <w:suppressAutoHyphens w:val="0"/>
        <w:spacing w:after="0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9B20A6">
        <w:rPr>
          <w:rFonts w:ascii="Times New Roman" w:hAnsi="Times New Roman" w:cs="Times New Roman"/>
          <w:bCs/>
          <w:sz w:val="24"/>
          <w:szCs w:val="24"/>
        </w:rPr>
        <w:t>Display all detected edges.</w:t>
      </w:r>
    </w:p>
    <w:p w14:paraId="4D4A6E83" w14:textId="77777777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92296" w14:textId="0480690B" w:rsidR="008E2A3B" w:rsidRPr="009B20A6" w:rsidRDefault="008E2A3B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FUCTIONS</w:t>
      </w:r>
    </w:p>
    <w:p w14:paraId="12309D40" w14:textId="77777777" w:rsidR="008E2A3B" w:rsidRPr="009B20A6" w:rsidRDefault="008E2A3B" w:rsidP="00AF65FC">
      <w:pPr>
        <w:pStyle w:val="ListParagraph"/>
        <w:numPr>
          <w:ilvl w:val="0"/>
          <w:numId w:val="24"/>
        </w:numPr>
        <w:suppressAutoHyphens w:val="0"/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imread()</w:t>
      </w:r>
    </w:p>
    <w:p w14:paraId="6E0D6209" w14:textId="77777777" w:rsidR="008E2A3B" w:rsidRPr="009B20A6" w:rsidRDefault="008E2A3B" w:rsidP="00AF65FC">
      <w:pPr>
        <w:pStyle w:val="ListParagraph"/>
        <w:numPr>
          <w:ilvl w:val="0"/>
          <w:numId w:val="24"/>
        </w:numPr>
        <w:suppressAutoHyphens w:val="0"/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imshow()</w:t>
      </w:r>
    </w:p>
    <w:p w14:paraId="1276DF8B" w14:textId="77777777" w:rsidR="008E2A3B" w:rsidRPr="009B20A6" w:rsidRDefault="008E2A3B" w:rsidP="00AF65FC">
      <w:pPr>
        <w:pStyle w:val="ListParagraph"/>
        <w:numPr>
          <w:ilvl w:val="0"/>
          <w:numId w:val="24"/>
        </w:numPr>
        <w:suppressAutoHyphens w:val="0"/>
        <w:spacing w:after="0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  <w:r w:rsidRPr="009B20A6">
        <w:rPr>
          <w:rFonts w:ascii="Times New Roman" w:hAnsi="Times New Roman" w:cs="Times New Roman"/>
          <w:b/>
          <w:bCs/>
          <w:sz w:val="24"/>
          <w:szCs w:val="24"/>
        </w:rPr>
        <w:t>double()</w:t>
      </w:r>
    </w:p>
    <w:p w14:paraId="756A9D1A" w14:textId="15093EAB" w:rsidR="008E2A3B" w:rsidRDefault="008E2A3B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5EC7B" w14:textId="1B856EE4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PROGRAM: </w:t>
      </w:r>
    </w:p>
    <w:p w14:paraId="6463A09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//EXP 7</w:t>
      </w:r>
    </w:p>
    <w:p w14:paraId="5D1487E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77ADF0CB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//Dikshita Kambri 118A2044</w:t>
      </w:r>
    </w:p>
    <w:p w14:paraId="66FB9A1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D52AE55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clc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7F6CE24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clear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all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24F1E0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imread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"C:\Users\hp\Documents\Image Processing-Scilab\Images\toyobjects.png"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040FD45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2840EF0C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size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E1F74ED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double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7D59291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prex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6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764C92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prey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6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085960A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sobx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FD9D24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soby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[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0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]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265B78D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//Z=zeros(r+2,c+2);</w:t>
      </w:r>
    </w:p>
    <w:p w14:paraId="233F856D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i/>
          <w:iCs/>
          <w:color w:val="64AE64"/>
          <w:sz w:val="18"/>
          <w:szCs w:val="18"/>
          <w:lang w:val="en-IN" w:eastAsia="en-IN"/>
        </w:rPr>
        <w:t>//Z(2:r+1,2:c+1)=im;</w:t>
      </w:r>
    </w:p>
    <w:p w14:paraId="56EE5AF9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124DB07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4DF3437B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8709868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zeros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r,c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29395A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52E06F79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r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</w:p>
    <w:p w14:paraId="072145F5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135BB6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for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c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</w:p>
    <w:p w14:paraId="2285890B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x1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-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FFAA00"/>
          <w:sz w:val="18"/>
          <w:szCs w:val="18"/>
          <w:lang w:val="en-IN" w:eastAsia="en-IN"/>
        </w:rPr>
        <w:t>: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j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7E737F2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sum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7C5A2DA8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outprey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sum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2A9671DB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sum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689AA0B8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    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outsoby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i,j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sum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.*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x1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0F149B99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   </w:t>
      </w:r>
      <w:r w:rsidRPr="00135BB6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24A1ED8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A020F0"/>
          <w:sz w:val="18"/>
          <w:szCs w:val="18"/>
          <w:lang w:val="en-IN" w:eastAsia="en-IN"/>
        </w:rPr>
        <w:t>end</w:t>
      </w:r>
    </w:p>
    <w:p w14:paraId="73218584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680C0B5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prewitt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outprey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311CFD1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sobel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=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+</w:t>
      </w:r>
      <w:r w:rsidRPr="00135BB6">
        <w:rPr>
          <w:rFonts w:ascii="Monospaced" w:eastAsia="Times New Roman" w:hAnsi="Monospaced" w:cs="Courier New"/>
          <w:sz w:val="18"/>
          <w:szCs w:val="18"/>
          <w:lang w:val="en-IN" w:eastAsia="en-IN"/>
        </w:rPr>
        <w:t xml:space="preserve"> 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outsoby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40259945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7D75BDF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90574AA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'Original Image'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1595F9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6CB623A3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22820BF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212D8C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'Prewitt X-gradient'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8132B6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7274D17A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69524F8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'Prewitt Y-gradient'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22B7E41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03B5D6FE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prewitt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prewitt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72058E2F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'Prewitt Final'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A2C9EF4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</w:p>
    <w:p w14:paraId="7CDAD678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figure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</w:p>
    <w:p w14:paraId="7262C602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525323DA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outsobx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A93360A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'Sobel X-gradient'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5C8D0149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28773DB0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abs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outsoby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outprex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1865F8F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'Sobel Y-gradient'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1B0CA387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subplot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1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3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,</w:t>
      </w:r>
    </w:p>
    <w:p w14:paraId="4EEA3CD2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imshow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uint8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255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*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sobel</w:t>
      </w:r>
      <w:r w:rsidRPr="00135BB6">
        <w:rPr>
          <w:rFonts w:ascii="Monospaced" w:eastAsia="Times New Roman" w:hAnsi="Monospaced" w:cs="Courier New"/>
          <w:color w:val="5C5C5C"/>
          <w:sz w:val="18"/>
          <w:szCs w:val="18"/>
          <w:lang w:val="en-IN" w:eastAsia="en-IN"/>
        </w:rPr>
        <w:t>/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32B9B9"/>
          <w:sz w:val="18"/>
          <w:szCs w:val="18"/>
          <w:lang w:val="en-IN" w:eastAsia="en-IN"/>
        </w:rPr>
        <w:t>max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sobel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))))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0B2C3446" w14:textId="77777777" w:rsidR="00135BB6" w:rsidRPr="00135BB6" w:rsidRDefault="00135BB6" w:rsidP="00135B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Monospaced" w:eastAsia="Times New Roman" w:hAnsi="Monospaced" w:cs="Courier New"/>
          <w:sz w:val="18"/>
          <w:szCs w:val="18"/>
          <w:lang w:val="en-IN" w:eastAsia="en-IN"/>
        </w:rPr>
      </w:pP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title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(</w:t>
      </w:r>
      <w:r w:rsidRPr="00135BB6">
        <w:rPr>
          <w:rFonts w:ascii="Monospaced" w:eastAsia="Times New Roman" w:hAnsi="Monospaced" w:cs="Courier New"/>
          <w:color w:val="BC8F8F"/>
          <w:sz w:val="18"/>
          <w:szCs w:val="18"/>
          <w:lang w:val="en-IN" w:eastAsia="en-IN"/>
        </w:rPr>
        <w:t>'Sobel final'</w:t>
      </w:r>
      <w:r w:rsidRPr="00135BB6">
        <w:rPr>
          <w:rFonts w:ascii="Monospaced" w:eastAsia="Times New Roman" w:hAnsi="Monospaced" w:cs="Courier New"/>
          <w:color w:val="4A55DB"/>
          <w:sz w:val="18"/>
          <w:szCs w:val="18"/>
          <w:lang w:val="en-IN" w:eastAsia="en-IN"/>
        </w:rPr>
        <w:t>)</w:t>
      </w:r>
      <w:r w:rsidRPr="00135BB6">
        <w:rPr>
          <w:rFonts w:ascii="Monospaced" w:eastAsia="Times New Roman" w:hAnsi="Monospaced" w:cs="Courier New"/>
          <w:color w:val="000000"/>
          <w:sz w:val="18"/>
          <w:szCs w:val="18"/>
          <w:lang w:val="en-IN" w:eastAsia="en-IN"/>
        </w:rPr>
        <w:t>;</w:t>
      </w:r>
    </w:p>
    <w:p w14:paraId="68FBD25B" w14:textId="3B7E752D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62142A" w14:textId="36AC80C6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2D50CF7" w14:textId="6D05432A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OUTPUT:</w:t>
      </w:r>
    </w:p>
    <w:p w14:paraId="7DEE8443" w14:textId="31D3A529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Original Image:</w:t>
      </w:r>
    </w:p>
    <w:p w14:paraId="1F73D450" w14:textId="5518A973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71CCB1D" wp14:editId="1E9F01E6">
            <wp:extent cx="5276215" cy="50069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0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972E6" w14:textId="46175C8B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Prewitt x and y gradient. And final Image:</w:t>
      </w:r>
    </w:p>
    <w:p w14:paraId="1B0C25C3" w14:textId="77777777" w:rsidR="00135BB6" w:rsidRDefault="00135BB6" w:rsidP="00AF65F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32CB82" w14:textId="264D733B" w:rsidR="00135BB6" w:rsidRDefault="00135BB6" w:rsidP="00AF65F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251317A6" wp14:editId="4B5359C2">
            <wp:extent cx="5276215" cy="50006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A6C70" w14:textId="3BFFBD8C" w:rsidR="00135BB6" w:rsidRDefault="00135BB6" w:rsidP="00AF65FC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22024652" w14:textId="77777777" w:rsidR="00135BB6" w:rsidRDefault="00135BB6" w:rsidP="00135BB6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Sobel X and Y gradient. And final Image</w:t>
      </w:r>
    </w:p>
    <w:p w14:paraId="71E9575F" w14:textId="0337A53F" w:rsidR="00135BB6" w:rsidRDefault="00135BB6" w:rsidP="00135BB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45F8ECD0" wp14:editId="15ABACF7">
            <wp:extent cx="5276215" cy="501396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72119" w14:textId="5A88356E" w:rsidR="00ED7862" w:rsidRDefault="00135BB6" w:rsidP="00135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8E2A3B" w:rsidRPr="009B20A6">
        <w:rPr>
          <w:rFonts w:ascii="Times New Roman" w:hAnsi="Times New Roman" w:cs="Times New Roman"/>
          <w:b/>
          <w:bCs/>
          <w:sz w:val="24"/>
          <w:szCs w:val="24"/>
        </w:rPr>
        <w:t>NCLUSION</w:t>
      </w:r>
      <w:r w:rsidR="008E2A3B" w:rsidRPr="009B20A6">
        <w:rPr>
          <w:rFonts w:ascii="Times New Roman" w:hAnsi="Times New Roman" w:cs="Times New Roman"/>
          <w:sz w:val="24"/>
          <w:szCs w:val="24"/>
        </w:rPr>
        <w:t>:</w:t>
      </w:r>
    </w:p>
    <w:p w14:paraId="3676B11A" w14:textId="723F51A5" w:rsidR="00135BB6" w:rsidRDefault="00135BB6" w:rsidP="00135B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studied and observed that:</w:t>
      </w:r>
    </w:p>
    <w:p w14:paraId="022C0F3F" w14:textId="3943CAF7" w:rsidR="00135BB6" w:rsidRPr="00DD4418" w:rsidRDefault="00DD4418" w:rsidP="00DD44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Sobel edge detector</w:t>
      </w:r>
      <w:r w:rsidR="00135BB6"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is based on convolving the image with a small, separable, and integer valued filter in horizontal and vertical direction</w:t>
      </w:r>
      <w:r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. </w:t>
      </w:r>
    </w:p>
    <w:p w14:paraId="191E44D8" w14:textId="27AAA658" w:rsidR="00DD4418" w:rsidRPr="00DD4418" w:rsidRDefault="00DD4418" w:rsidP="00DD4418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While, </w:t>
      </w:r>
      <w:r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unlike the Sobel,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prewitt’s</w:t>
      </w:r>
      <w:r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edge detector</w:t>
      </w:r>
      <w:r w:rsidRPr="00DD4418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does not place any emphasis on the pixels that are closer to the center of the mask.</w:t>
      </w:r>
    </w:p>
    <w:sectPr w:rsidR="00DD4418" w:rsidRPr="00DD4418" w:rsidSect="009C5FB3">
      <w:headerReference w:type="even" r:id="rId22"/>
      <w:headerReference w:type="default" r:id="rId23"/>
      <w:footerReference w:type="default" r:id="rId24"/>
      <w:headerReference w:type="first" r:id="rId25"/>
      <w:pgSz w:w="11909" w:h="16834" w:code="9"/>
      <w:pgMar w:top="1440" w:right="1440" w:bottom="1170" w:left="2160" w:header="720" w:footer="720" w:gutter="0"/>
      <w:pgBorders>
        <w:top w:val="single" w:sz="4" w:space="15" w:color="auto"/>
        <w:left w:val="single" w:sz="4" w:space="15" w:color="auto"/>
        <w:bottom w:val="single" w:sz="4" w:space="10" w:color="auto"/>
        <w:right w:val="single" w:sz="4" w:space="15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27C306" w14:textId="77777777" w:rsidR="008A5263" w:rsidRDefault="008A5263" w:rsidP="006C6875">
      <w:pPr>
        <w:spacing w:after="0" w:line="240" w:lineRule="auto"/>
      </w:pPr>
      <w:r>
        <w:separator/>
      </w:r>
    </w:p>
  </w:endnote>
  <w:endnote w:type="continuationSeparator" w:id="0">
    <w:p w14:paraId="77AA8448" w14:textId="77777777" w:rsidR="008A5263" w:rsidRDefault="008A5263" w:rsidP="006C68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ont367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26487" w14:textId="77777777" w:rsidR="00982932" w:rsidRDefault="006B57AE" w:rsidP="006B57AE">
    <w:pPr>
      <w:pStyle w:val="Footer"/>
      <w:jc w:val="left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Image Processing and Machine Vision Lab Manual-FH2021</w:t>
    </w:r>
  </w:p>
  <w:p w14:paraId="29877FC6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4E3DA060" w14:textId="77777777" w:rsidR="00982932" w:rsidRDefault="00982932" w:rsidP="005754BD">
    <w:pPr>
      <w:pStyle w:val="Footer"/>
      <w:jc w:val="right"/>
      <w:rPr>
        <w:rFonts w:ascii="Times New Roman" w:hAnsi="Times New Roman" w:cs="Times New Roman"/>
        <w:sz w:val="20"/>
        <w:szCs w:val="20"/>
      </w:rPr>
    </w:pPr>
  </w:p>
  <w:p w14:paraId="2D3E6DB9" w14:textId="77777777" w:rsidR="00982932" w:rsidRPr="005754BD" w:rsidRDefault="00982932" w:rsidP="005754BD">
    <w:pPr>
      <w:pStyle w:val="Footer"/>
      <w:jc w:val="right"/>
      <w:rPr>
        <w:rFonts w:ascii="Times New Roman" w:hAnsi="Times New Roman" w:cs="Times New Roman"/>
        <w:i/>
        <w:sz w:val="20"/>
        <w:szCs w:val="20"/>
      </w:rPr>
    </w:pPr>
    <w:r w:rsidRPr="005754BD">
      <w:rPr>
        <w:rFonts w:ascii="Times New Roman" w:hAnsi="Times New Roman" w:cs="Times New Roman"/>
        <w:i/>
        <w:sz w:val="20"/>
        <w:szCs w:val="20"/>
      </w:rPr>
      <w:t>Department of EXTC, SIES GST</w:t>
    </w:r>
  </w:p>
  <w:p w14:paraId="4F042CCB" w14:textId="77777777" w:rsidR="00982932" w:rsidRDefault="009829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86E2" w14:textId="77777777" w:rsidR="008A5263" w:rsidRDefault="008A5263" w:rsidP="006C6875">
      <w:pPr>
        <w:spacing w:after="0" w:line="240" w:lineRule="auto"/>
      </w:pPr>
      <w:r>
        <w:separator/>
      </w:r>
    </w:p>
  </w:footnote>
  <w:footnote w:type="continuationSeparator" w:id="0">
    <w:p w14:paraId="1E710C1B" w14:textId="77777777" w:rsidR="008A5263" w:rsidRDefault="008A5263" w:rsidP="006C68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D63F7" w14:textId="77777777" w:rsidR="00982932" w:rsidRDefault="008A5263">
    <w:pPr>
      <w:pStyle w:val="Header"/>
    </w:pPr>
    <w:r>
      <w:rPr>
        <w:noProof/>
      </w:rPr>
      <w:pict w14:anchorId="52FE93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3" o:spid="_x0000_s2050" type="#_x0000_t75" style="position:absolute;left:0;text-align:left;margin-left:0;margin-top:0;width:401.6pt;height:418.5pt;z-index:-251657216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7E678" w14:textId="77777777" w:rsidR="006151CF" w:rsidRDefault="006151CF" w:rsidP="006151CF">
    <w:pPr>
      <w:pStyle w:val="Header"/>
      <w:tabs>
        <w:tab w:val="clear" w:pos="4680"/>
        <w:tab w:val="clear" w:pos="9360"/>
        <w:tab w:val="center" w:pos="3960"/>
        <w:tab w:val="right" w:pos="8100"/>
      </w:tabs>
      <w:ind w:right="299"/>
    </w:pPr>
    <w:r>
      <w:t>IPMV Manual</w:t>
    </w:r>
    <w:r>
      <w:tab/>
      <w:t xml:space="preserve">Class-TE EXTC </w:t>
    </w:r>
    <w:r>
      <w:tab/>
      <w:t>Sem-VI</w:t>
    </w:r>
  </w:p>
  <w:p w14:paraId="00C186BA" w14:textId="77777777" w:rsidR="00982932" w:rsidRDefault="008A5263">
    <w:pPr>
      <w:pStyle w:val="Header"/>
    </w:pPr>
    <w:r>
      <w:rPr>
        <w:rFonts w:ascii="Times New Roman" w:hAnsi="Times New Roman" w:cs="Times New Roman"/>
        <w:i/>
        <w:noProof/>
        <w:sz w:val="20"/>
        <w:szCs w:val="20"/>
      </w:rPr>
      <w:pict w14:anchorId="0B5CE72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4" o:spid="_x0000_s2051" type="#_x0000_t75" style="position:absolute;left:0;text-align:left;margin-left:0;margin-top:0;width:401.6pt;height:418.5pt;z-index:-251656192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42133" w14:textId="77777777" w:rsidR="00982932" w:rsidRDefault="008A5263">
    <w:pPr>
      <w:pStyle w:val="Header"/>
    </w:pPr>
    <w:r>
      <w:rPr>
        <w:noProof/>
      </w:rPr>
      <w:pict w14:anchorId="061D16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40812" o:spid="_x0000_s2049" type="#_x0000_t75" style="position:absolute;left:0;text-align:left;margin-left:0;margin-top:0;width:401.6pt;height:418.5pt;z-index:-251658240;mso-position-horizontal:center;mso-position-horizontal-relative:margin;mso-position-vertical:center;mso-position-vertical-relative:margin" o:allowincell="f">
          <v:imagedata r:id="rId1" o:title="logo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00846D13"/>
    <w:multiLevelType w:val="hybridMultilevel"/>
    <w:tmpl w:val="0D80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222075B"/>
    <w:multiLevelType w:val="hybridMultilevel"/>
    <w:tmpl w:val="470E7154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24C403D"/>
    <w:multiLevelType w:val="hybridMultilevel"/>
    <w:tmpl w:val="3E9EB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2FB7AB9"/>
    <w:multiLevelType w:val="hybridMultilevel"/>
    <w:tmpl w:val="D9843146"/>
    <w:lvl w:ilvl="0" w:tplc="8354C9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46826DF"/>
    <w:multiLevelType w:val="hybridMultilevel"/>
    <w:tmpl w:val="E33A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2C6704"/>
    <w:multiLevelType w:val="hybridMultilevel"/>
    <w:tmpl w:val="35CC4D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C5262A9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DAC3992"/>
    <w:multiLevelType w:val="hybridMultilevel"/>
    <w:tmpl w:val="8318C5D0"/>
    <w:lvl w:ilvl="0" w:tplc="15EA2D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0134D1E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3BE1843"/>
    <w:multiLevelType w:val="hybridMultilevel"/>
    <w:tmpl w:val="D60E6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27423D"/>
    <w:multiLevelType w:val="hybridMultilevel"/>
    <w:tmpl w:val="ACFA7F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B62D3D"/>
    <w:multiLevelType w:val="multilevel"/>
    <w:tmpl w:val="5088D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6C5556"/>
    <w:multiLevelType w:val="hybridMultilevel"/>
    <w:tmpl w:val="2CF29C5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1C576519"/>
    <w:multiLevelType w:val="hybridMultilevel"/>
    <w:tmpl w:val="EF1A6810"/>
    <w:lvl w:ilvl="0" w:tplc="9EF2123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50568D"/>
    <w:multiLevelType w:val="hybridMultilevel"/>
    <w:tmpl w:val="55AE578C"/>
    <w:lvl w:ilvl="0" w:tplc="C4B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50452BC"/>
    <w:multiLevelType w:val="hybridMultilevel"/>
    <w:tmpl w:val="90F48692"/>
    <w:lvl w:ilvl="0" w:tplc="D9BA47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B23825"/>
    <w:multiLevelType w:val="hybridMultilevel"/>
    <w:tmpl w:val="3182C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A3E41EB"/>
    <w:multiLevelType w:val="hybridMultilevel"/>
    <w:tmpl w:val="C730F16A"/>
    <w:lvl w:ilvl="0" w:tplc="FE98CD7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E127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8FEC33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A5645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FA030A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CA3F8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4AF1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106D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C40D5C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2DC11339"/>
    <w:multiLevelType w:val="hybridMultilevel"/>
    <w:tmpl w:val="27928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5D14746"/>
    <w:multiLevelType w:val="hybridMultilevel"/>
    <w:tmpl w:val="2B90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BD47887"/>
    <w:multiLevelType w:val="hybridMultilevel"/>
    <w:tmpl w:val="2E6428C0"/>
    <w:lvl w:ilvl="0" w:tplc="E436A8A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A94821"/>
    <w:multiLevelType w:val="hybridMultilevel"/>
    <w:tmpl w:val="F0B4D60A"/>
    <w:lvl w:ilvl="0" w:tplc="629448E6">
      <w:start w:val="1"/>
      <w:numFmt w:val="decimal"/>
      <w:lvlText w:val="%1"/>
      <w:lvlJc w:val="left"/>
      <w:pPr>
        <w:ind w:left="644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4EC2201F"/>
    <w:multiLevelType w:val="hybridMultilevel"/>
    <w:tmpl w:val="1FB4BA78"/>
    <w:lvl w:ilvl="0" w:tplc="10D8A09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822330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6E6788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8F6F03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B5CEC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C7EED8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E441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76BBD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6C6B8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0" w15:restartNumberingAfterBreak="0">
    <w:nsid w:val="5025604F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2792088"/>
    <w:multiLevelType w:val="hybridMultilevel"/>
    <w:tmpl w:val="574463BE"/>
    <w:lvl w:ilvl="0" w:tplc="073E27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32339D3"/>
    <w:multiLevelType w:val="hybridMultilevel"/>
    <w:tmpl w:val="3C447EC6"/>
    <w:lvl w:ilvl="0" w:tplc="EBA49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CF3D6A"/>
    <w:multiLevelType w:val="hybridMultilevel"/>
    <w:tmpl w:val="AA96A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B05599"/>
    <w:multiLevelType w:val="hybridMultilevel"/>
    <w:tmpl w:val="0CE61C60"/>
    <w:lvl w:ilvl="0" w:tplc="7DEEA4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46620F"/>
    <w:multiLevelType w:val="hybridMultilevel"/>
    <w:tmpl w:val="6AC09DF0"/>
    <w:lvl w:ilvl="0" w:tplc="3D86A3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CCB1EBD"/>
    <w:multiLevelType w:val="hybridMultilevel"/>
    <w:tmpl w:val="05D05A6A"/>
    <w:lvl w:ilvl="0" w:tplc="FA0895AC">
      <w:numFmt w:val="bullet"/>
      <w:lvlText w:val="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37" w15:restartNumberingAfterBreak="0">
    <w:nsid w:val="5D1B123C"/>
    <w:multiLevelType w:val="hybridMultilevel"/>
    <w:tmpl w:val="97A04F32"/>
    <w:lvl w:ilvl="0" w:tplc="931056C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62E3A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842C04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D0AA3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79C3E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3AA1C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0A20B1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DAC9BA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5FA4E8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8" w15:restartNumberingAfterBreak="0">
    <w:nsid w:val="69CB5287"/>
    <w:multiLevelType w:val="hybridMultilevel"/>
    <w:tmpl w:val="8C0634C2"/>
    <w:lvl w:ilvl="0" w:tplc="9E0472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045E4B"/>
    <w:multiLevelType w:val="hybridMultilevel"/>
    <w:tmpl w:val="7ED4F66A"/>
    <w:lvl w:ilvl="0" w:tplc="4009000F">
      <w:start w:val="1"/>
      <w:numFmt w:val="decimal"/>
      <w:lvlText w:val="%1."/>
      <w:lvlJc w:val="left"/>
      <w:pPr>
        <w:ind w:left="832" w:hanging="360"/>
      </w:pPr>
      <w:rPr>
        <w:rFonts w:hint="default"/>
        <w:w w:val="100"/>
        <w:lang w:val="en-US" w:eastAsia="en-US" w:bidi="en-US"/>
      </w:rPr>
    </w:lvl>
    <w:lvl w:ilvl="1" w:tplc="6A0A652C">
      <w:numFmt w:val="bullet"/>
      <w:lvlText w:val="•"/>
      <w:lvlJc w:val="left"/>
      <w:pPr>
        <w:ind w:left="1824" w:hanging="360"/>
      </w:pPr>
      <w:rPr>
        <w:rFonts w:hint="default"/>
        <w:lang w:val="en-US" w:eastAsia="en-US" w:bidi="en-US"/>
      </w:rPr>
    </w:lvl>
    <w:lvl w:ilvl="2" w:tplc="CBD65CF4">
      <w:numFmt w:val="bullet"/>
      <w:lvlText w:val="•"/>
      <w:lvlJc w:val="left"/>
      <w:pPr>
        <w:ind w:left="2808" w:hanging="360"/>
      </w:pPr>
      <w:rPr>
        <w:rFonts w:hint="default"/>
        <w:lang w:val="en-US" w:eastAsia="en-US" w:bidi="en-US"/>
      </w:rPr>
    </w:lvl>
    <w:lvl w:ilvl="3" w:tplc="9276351A">
      <w:numFmt w:val="bullet"/>
      <w:lvlText w:val="•"/>
      <w:lvlJc w:val="left"/>
      <w:pPr>
        <w:ind w:left="3792" w:hanging="360"/>
      </w:pPr>
      <w:rPr>
        <w:rFonts w:hint="default"/>
        <w:lang w:val="en-US" w:eastAsia="en-US" w:bidi="en-US"/>
      </w:rPr>
    </w:lvl>
    <w:lvl w:ilvl="4" w:tplc="8DAEEB9A">
      <w:numFmt w:val="bullet"/>
      <w:lvlText w:val="•"/>
      <w:lvlJc w:val="left"/>
      <w:pPr>
        <w:ind w:left="4776" w:hanging="360"/>
      </w:pPr>
      <w:rPr>
        <w:rFonts w:hint="default"/>
        <w:lang w:val="en-US" w:eastAsia="en-US" w:bidi="en-US"/>
      </w:rPr>
    </w:lvl>
    <w:lvl w:ilvl="5" w:tplc="2C36609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en-US"/>
      </w:rPr>
    </w:lvl>
    <w:lvl w:ilvl="6" w:tplc="929AB958">
      <w:numFmt w:val="bullet"/>
      <w:lvlText w:val="•"/>
      <w:lvlJc w:val="left"/>
      <w:pPr>
        <w:ind w:left="6744" w:hanging="360"/>
      </w:pPr>
      <w:rPr>
        <w:rFonts w:hint="default"/>
        <w:lang w:val="en-US" w:eastAsia="en-US" w:bidi="en-US"/>
      </w:rPr>
    </w:lvl>
    <w:lvl w:ilvl="7" w:tplc="0B5E517E">
      <w:numFmt w:val="bullet"/>
      <w:lvlText w:val="•"/>
      <w:lvlJc w:val="left"/>
      <w:pPr>
        <w:ind w:left="7728" w:hanging="360"/>
      </w:pPr>
      <w:rPr>
        <w:rFonts w:hint="default"/>
        <w:lang w:val="en-US" w:eastAsia="en-US" w:bidi="en-US"/>
      </w:rPr>
    </w:lvl>
    <w:lvl w:ilvl="8" w:tplc="C9345320">
      <w:numFmt w:val="bullet"/>
      <w:lvlText w:val="•"/>
      <w:lvlJc w:val="left"/>
      <w:pPr>
        <w:ind w:left="8712" w:hanging="360"/>
      </w:pPr>
      <w:rPr>
        <w:rFonts w:hint="default"/>
        <w:lang w:val="en-US" w:eastAsia="en-US" w:bidi="en-US"/>
      </w:rPr>
    </w:lvl>
  </w:abstractNum>
  <w:abstractNum w:abstractNumId="40" w15:restartNumberingAfterBreak="0">
    <w:nsid w:val="6ADA0CF6"/>
    <w:multiLevelType w:val="hybridMultilevel"/>
    <w:tmpl w:val="EAEAB6FE"/>
    <w:lvl w:ilvl="0" w:tplc="B7D05F84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BD21EA2"/>
    <w:multiLevelType w:val="hybridMultilevel"/>
    <w:tmpl w:val="6810B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773C7C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2B01FA0"/>
    <w:multiLevelType w:val="hybridMultilevel"/>
    <w:tmpl w:val="9BF0C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EB69B8"/>
    <w:multiLevelType w:val="hybridMultilevel"/>
    <w:tmpl w:val="0DC8F1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6F2026A"/>
    <w:multiLevelType w:val="hybridMultilevel"/>
    <w:tmpl w:val="DDBAE61C"/>
    <w:lvl w:ilvl="0" w:tplc="337444EE">
      <w:start w:val="1"/>
      <w:numFmt w:val="upp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6" w15:restartNumberingAfterBreak="0">
    <w:nsid w:val="78CD1B2A"/>
    <w:multiLevelType w:val="hybridMultilevel"/>
    <w:tmpl w:val="2B6E72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BA1898"/>
    <w:multiLevelType w:val="hybridMultilevel"/>
    <w:tmpl w:val="FFCE4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A462EF3"/>
    <w:multiLevelType w:val="hybridMultilevel"/>
    <w:tmpl w:val="D38653D4"/>
    <w:lvl w:ilvl="0" w:tplc="780253B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322C0A"/>
    <w:multiLevelType w:val="hybridMultilevel"/>
    <w:tmpl w:val="900218D0"/>
    <w:lvl w:ilvl="0" w:tplc="763C5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5"/>
  </w:num>
  <w:num w:numId="3">
    <w:abstractNumId w:val="21"/>
  </w:num>
  <w:num w:numId="4">
    <w:abstractNumId w:val="48"/>
  </w:num>
  <w:num w:numId="5">
    <w:abstractNumId w:val="49"/>
  </w:num>
  <w:num w:numId="6">
    <w:abstractNumId w:val="13"/>
  </w:num>
  <w:num w:numId="7">
    <w:abstractNumId w:val="31"/>
  </w:num>
  <w:num w:numId="8">
    <w:abstractNumId w:val="34"/>
  </w:num>
  <w:num w:numId="9">
    <w:abstractNumId w:val="42"/>
  </w:num>
  <w:num w:numId="10">
    <w:abstractNumId w:val="15"/>
  </w:num>
  <w:num w:numId="11">
    <w:abstractNumId w:val="14"/>
  </w:num>
  <w:num w:numId="12">
    <w:abstractNumId w:val="7"/>
  </w:num>
  <w:num w:numId="13">
    <w:abstractNumId w:val="27"/>
  </w:num>
  <w:num w:numId="14">
    <w:abstractNumId w:val="20"/>
  </w:num>
  <w:num w:numId="15">
    <w:abstractNumId w:val="38"/>
  </w:num>
  <w:num w:numId="16">
    <w:abstractNumId w:val="19"/>
  </w:num>
  <w:num w:numId="17">
    <w:abstractNumId w:val="33"/>
  </w:num>
  <w:num w:numId="18">
    <w:abstractNumId w:val="41"/>
  </w:num>
  <w:num w:numId="19">
    <w:abstractNumId w:val="22"/>
  </w:num>
  <w:num w:numId="20">
    <w:abstractNumId w:val="10"/>
  </w:num>
  <w:num w:numId="21">
    <w:abstractNumId w:val="45"/>
  </w:num>
  <w:num w:numId="22">
    <w:abstractNumId w:val="24"/>
  </w:num>
  <w:num w:numId="23">
    <w:abstractNumId w:val="40"/>
  </w:num>
  <w:num w:numId="24">
    <w:abstractNumId w:val="25"/>
  </w:num>
  <w:num w:numId="25">
    <w:abstractNumId w:val="44"/>
  </w:num>
  <w:num w:numId="26">
    <w:abstractNumId w:val="43"/>
  </w:num>
  <w:num w:numId="27">
    <w:abstractNumId w:val="18"/>
  </w:num>
  <w:num w:numId="28">
    <w:abstractNumId w:val="28"/>
  </w:num>
  <w:num w:numId="29">
    <w:abstractNumId w:val="26"/>
  </w:num>
  <w:num w:numId="30">
    <w:abstractNumId w:val="32"/>
  </w:num>
  <w:num w:numId="31">
    <w:abstractNumId w:val="8"/>
  </w:num>
  <w:num w:numId="32">
    <w:abstractNumId w:val="23"/>
  </w:num>
  <w:num w:numId="33">
    <w:abstractNumId w:val="29"/>
  </w:num>
  <w:num w:numId="34">
    <w:abstractNumId w:val="11"/>
  </w:num>
  <w:num w:numId="35">
    <w:abstractNumId w:val="37"/>
  </w:num>
  <w:num w:numId="36">
    <w:abstractNumId w:val="9"/>
  </w:num>
  <w:num w:numId="37">
    <w:abstractNumId w:val="30"/>
  </w:num>
  <w:num w:numId="38">
    <w:abstractNumId w:val="47"/>
  </w:num>
  <w:num w:numId="39">
    <w:abstractNumId w:val="36"/>
  </w:num>
  <w:num w:numId="40">
    <w:abstractNumId w:val="39"/>
  </w:num>
  <w:num w:numId="41">
    <w:abstractNumId w:val="17"/>
  </w:num>
  <w:num w:numId="42">
    <w:abstractNumId w:val="16"/>
  </w:num>
  <w:num w:numId="43">
    <w:abstractNumId w:val="4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3E3A"/>
    <w:rsid w:val="00011C7C"/>
    <w:rsid w:val="0005533A"/>
    <w:rsid w:val="000558F4"/>
    <w:rsid w:val="0007600A"/>
    <w:rsid w:val="000904E7"/>
    <w:rsid w:val="00093D28"/>
    <w:rsid w:val="000B4F1F"/>
    <w:rsid w:val="000B6639"/>
    <w:rsid w:val="000C475D"/>
    <w:rsid w:val="000D0FE9"/>
    <w:rsid w:val="000D287C"/>
    <w:rsid w:val="000D3516"/>
    <w:rsid w:val="000D398A"/>
    <w:rsid w:val="000E2C34"/>
    <w:rsid w:val="000E4C6C"/>
    <w:rsid w:val="000E774B"/>
    <w:rsid w:val="000F0609"/>
    <w:rsid w:val="000F4F8C"/>
    <w:rsid w:val="000F7B7E"/>
    <w:rsid w:val="00110B59"/>
    <w:rsid w:val="00121FDB"/>
    <w:rsid w:val="00124DAC"/>
    <w:rsid w:val="001260EB"/>
    <w:rsid w:val="00135BB6"/>
    <w:rsid w:val="0015033B"/>
    <w:rsid w:val="001514B5"/>
    <w:rsid w:val="00154225"/>
    <w:rsid w:val="00156EF1"/>
    <w:rsid w:val="0016048A"/>
    <w:rsid w:val="00161DE1"/>
    <w:rsid w:val="00166AAD"/>
    <w:rsid w:val="001727BE"/>
    <w:rsid w:val="00176F9F"/>
    <w:rsid w:val="00183A7A"/>
    <w:rsid w:val="001C06A2"/>
    <w:rsid w:val="001C4F90"/>
    <w:rsid w:val="001C7597"/>
    <w:rsid w:val="001D3F66"/>
    <w:rsid w:val="001D4935"/>
    <w:rsid w:val="001E6D97"/>
    <w:rsid w:val="002028D8"/>
    <w:rsid w:val="00203D93"/>
    <w:rsid w:val="0023769A"/>
    <w:rsid w:val="00237DD9"/>
    <w:rsid w:val="0024098D"/>
    <w:rsid w:val="00245051"/>
    <w:rsid w:val="00247BA0"/>
    <w:rsid w:val="00252462"/>
    <w:rsid w:val="00253723"/>
    <w:rsid w:val="0026102C"/>
    <w:rsid w:val="00266FDA"/>
    <w:rsid w:val="0028007B"/>
    <w:rsid w:val="002822B5"/>
    <w:rsid w:val="002C1176"/>
    <w:rsid w:val="002C4827"/>
    <w:rsid w:val="002D29DD"/>
    <w:rsid w:val="002F4C89"/>
    <w:rsid w:val="002F78D1"/>
    <w:rsid w:val="00301E21"/>
    <w:rsid w:val="0030230D"/>
    <w:rsid w:val="00322112"/>
    <w:rsid w:val="003250DB"/>
    <w:rsid w:val="003336E5"/>
    <w:rsid w:val="00334B00"/>
    <w:rsid w:val="00340F03"/>
    <w:rsid w:val="00341645"/>
    <w:rsid w:val="003450FD"/>
    <w:rsid w:val="0036133C"/>
    <w:rsid w:val="00383C1D"/>
    <w:rsid w:val="00386244"/>
    <w:rsid w:val="003A00CC"/>
    <w:rsid w:val="003B48C2"/>
    <w:rsid w:val="003E6A39"/>
    <w:rsid w:val="003F0D63"/>
    <w:rsid w:val="0040642F"/>
    <w:rsid w:val="00421A63"/>
    <w:rsid w:val="00425234"/>
    <w:rsid w:val="00433AC6"/>
    <w:rsid w:val="0044159B"/>
    <w:rsid w:val="00443472"/>
    <w:rsid w:val="00445278"/>
    <w:rsid w:val="00450329"/>
    <w:rsid w:val="00454257"/>
    <w:rsid w:val="00460594"/>
    <w:rsid w:val="00461BC2"/>
    <w:rsid w:val="00462C39"/>
    <w:rsid w:val="00470DBE"/>
    <w:rsid w:val="00477249"/>
    <w:rsid w:val="00484260"/>
    <w:rsid w:val="004A7E88"/>
    <w:rsid w:val="004B2EC4"/>
    <w:rsid w:val="004C423D"/>
    <w:rsid w:val="004C5916"/>
    <w:rsid w:val="004D4786"/>
    <w:rsid w:val="004D758C"/>
    <w:rsid w:val="004D771D"/>
    <w:rsid w:val="004E1302"/>
    <w:rsid w:val="004E7283"/>
    <w:rsid w:val="004E7EDA"/>
    <w:rsid w:val="004F510F"/>
    <w:rsid w:val="00506A8A"/>
    <w:rsid w:val="00506B03"/>
    <w:rsid w:val="005302CE"/>
    <w:rsid w:val="005311D3"/>
    <w:rsid w:val="00531C7A"/>
    <w:rsid w:val="005375A2"/>
    <w:rsid w:val="00542125"/>
    <w:rsid w:val="0054366D"/>
    <w:rsid w:val="00547254"/>
    <w:rsid w:val="00573004"/>
    <w:rsid w:val="005754BD"/>
    <w:rsid w:val="005766EA"/>
    <w:rsid w:val="00591DC6"/>
    <w:rsid w:val="00595C24"/>
    <w:rsid w:val="00596BCF"/>
    <w:rsid w:val="005B5101"/>
    <w:rsid w:val="005C62DF"/>
    <w:rsid w:val="005D1C30"/>
    <w:rsid w:val="005F241B"/>
    <w:rsid w:val="005F5F2A"/>
    <w:rsid w:val="006151CF"/>
    <w:rsid w:val="006160AC"/>
    <w:rsid w:val="00627B3F"/>
    <w:rsid w:val="00630B38"/>
    <w:rsid w:val="0063785A"/>
    <w:rsid w:val="00640CA2"/>
    <w:rsid w:val="006577F0"/>
    <w:rsid w:val="00670151"/>
    <w:rsid w:val="00670B95"/>
    <w:rsid w:val="006839D5"/>
    <w:rsid w:val="006862FC"/>
    <w:rsid w:val="00686D2B"/>
    <w:rsid w:val="006928F4"/>
    <w:rsid w:val="006934BD"/>
    <w:rsid w:val="006A0B3F"/>
    <w:rsid w:val="006A7E76"/>
    <w:rsid w:val="006B57AE"/>
    <w:rsid w:val="006C514C"/>
    <w:rsid w:val="006C6875"/>
    <w:rsid w:val="006E71DC"/>
    <w:rsid w:val="006F19FE"/>
    <w:rsid w:val="006F7D16"/>
    <w:rsid w:val="00703157"/>
    <w:rsid w:val="00705F97"/>
    <w:rsid w:val="00715C34"/>
    <w:rsid w:val="00716134"/>
    <w:rsid w:val="00724F69"/>
    <w:rsid w:val="00725117"/>
    <w:rsid w:val="007258F9"/>
    <w:rsid w:val="00736F56"/>
    <w:rsid w:val="007413D9"/>
    <w:rsid w:val="00743313"/>
    <w:rsid w:val="007476AB"/>
    <w:rsid w:val="00754650"/>
    <w:rsid w:val="00755C0C"/>
    <w:rsid w:val="00756601"/>
    <w:rsid w:val="00770B62"/>
    <w:rsid w:val="00771476"/>
    <w:rsid w:val="00773832"/>
    <w:rsid w:val="00782AB6"/>
    <w:rsid w:val="00783302"/>
    <w:rsid w:val="00791A39"/>
    <w:rsid w:val="00793C56"/>
    <w:rsid w:val="007A7F94"/>
    <w:rsid w:val="007C0836"/>
    <w:rsid w:val="007C08FA"/>
    <w:rsid w:val="007C6662"/>
    <w:rsid w:val="007D2070"/>
    <w:rsid w:val="007D56FD"/>
    <w:rsid w:val="007D742D"/>
    <w:rsid w:val="007E1183"/>
    <w:rsid w:val="007E3BE8"/>
    <w:rsid w:val="007F6B44"/>
    <w:rsid w:val="0081354D"/>
    <w:rsid w:val="00817B27"/>
    <w:rsid w:val="00822374"/>
    <w:rsid w:val="00833A2A"/>
    <w:rsid w:val="00840CF1"/>
    <w:rsid w:val="008446FC"/>
    <w:rsid w:val="00860C4B"/>
    <w:rsid w:val="00862699"/>
    <w:rsid w:val="00865EF6"/>
    <w:rsid w:val="00866FC6"/>
    <w:rsid w:val="00867577"/>
    <w:rsid w:val="00872443"/>
    <w:rsid w:val="00876EFD"/>
    <w:rsid w:val="00886F82"/>
    <w:rsid w:val="008A1C39"/>
    <w:rsid w:val="008A5263"/>
    <w:rsid w:val="008A5F02"/>
    <w:rsid w:val="008B3581"/>
    <w:rsid w:val="008E2A3B"/>
    <w:rsid w:val="008E64BE"/>
    <w:rsid w:val="008F225D"/>
    <w:rsid w:val="0090000F"/>
    <w:rsid w:val="00906AF2"/>
    <w:rsid w:val="00913572"/>
    <w:rsid w:val="00917925"/>
    <w:rsid w:val="00934725"/>
    <w:rsid w:val="00956D05"/>
    <w:rsid w:val="00963133"/>
    <w:rsid w:val="009644E5"/>
    <w:rsid w:val="00982932"/>
    <w:rsid w:val="009919B7"/>
    <w:rsid w:val="00993452"/>
    <w:rsid w:val="00993FB0"/>
    <w:rsid w:val="00994033"/>
    <w:rsid w:val="009A1865"/>
    <w:rsid w:val="009B20A6"/>
    <w:rsid w:val="009C2B26"/>
    <w:rsid w:val="009C3ECB"/>
    <w:rsid w:val="009C5FB3"/>
    <w:rsid w:val="009D6E0D"/>
    <w:rsid w:val="009F340B"/>
    <w:rsid w:val="009F6FB9"/>
    <w:rsid w:val="00A13A72"/>
    <w:rsid w:val="00A14862"/>
    <w:rsid w:val="00A21408"/>
    <w:rsid w:val="00A22594"/>
    <w:rsid w:val="00A231D5"/>
    <w:rsid w:val="00A23D9A"/>
    <w:rsid w:val="00A255A9"/>
    <w:rsid w:val="00A3615B"/>
    <w:rsid w:val="00A57B26"/>
    <w:rsid w:val="00A608B3"/>
    <w:rsid w:val="00A6685B"/>
    <w:rsid w:val="00A710FE"/>
    <w:rsid w:val="00A76457"/>
    <w:rsid w:val="00A9027E"/>
    <w:rsid w:val="00A972F3"/>
    <w:rsid w:val="00AA22EF"/>
    <w:rsid w:val="00AA7968"/>
    <w:rsid w:val="00AB569D"/>
    <w:rsid w:val="00AC14C5"/>
    <w:rsid w:val="00AC6AC7"/>
    <w:rsid w:val="00AD3C0F"/>
    <w:rsid w:val="00AF2BCF"/>
    <w:rsid w:val="00AF65FC"/>
    <w:rsid w:val="00B27CDB"/>
    <w:rsid w:val="00B368A9"/>
    <w:rsid w:val="00B5762F"/>
    <w:rsid w:val="00B62E45"/>
    <w:rsid w:val="00B676A2"/>
    <w:rsid w:val="00B70D15"/>
    <w:rsid w:val="00B82277"/>
    <w:rsid w:val="00B8345F"/>
    <w:rsid w:val="00B83986"/>
    <w:rsid w:val="00B94F24"/>
    <w:rsid w:val="00BA072D"/>
    <w:rsid w:val="00BA1F0E"/>
    <w:rsid w:val="00BB02F5"/>
    <w:rsid w:val="00BB0867"/>
    <w:rsid w:val="00BB74BB"/>
    <w:rsid w:val="00BC7355"/>
    <w:rsid w:val="00BD6A86"/>
    <w:rsid w:val="00BE050E"/>
    <w:rsid w:val="00BE3164"/>
    <w:rsid w:val="00BF5D0D"/>
    <w:rsid w:val="00C01519"/>
    <w:rsid w:val="00C1631E"/>
    <w:rsid w:val="00C253E7"/>
    <w:rsid w:val="00C32CF1"/>
    <w:rsid w:val="00C35571"/>
    <w:rsid w:val="00C356F7"/>
    <w:rsid w:val="00C5116E"/>
    <w:rsid w:val="00C60815"/>
    <w:rsid w:val="00C66009"/>
    <w:rsid w:val="00C744F6"/>
    <w:rsid w:val="00C84645"/>
    <w:rsid w:val="00C86863"/>
    <w:rsid w:val="00CA247D"/>
    <w:rsid w:val="00CA7775"/>
    <w:rsid w:val="00CC34CF"/>
    <w:rsid w:val="00CD3013"/>
    <w:rsid w:val="00CD6609"/>
    <w:rsid w:val="00CF266A"/>
    <w:rsid w:val="00CF6F4B"/>
    <w:rsid w:val="00D101A5"/>
    <w:rsid w:val="00D17622"/>
    <w:rsid w:val="00D305CA"/>
    <w:rsid w:val="00D323A5"/>
    <w:rsid w:val="00D33015"/>
    <w:rsid w:val="00D4441C"/>
    <w:rsid w:val="00D4709D"/>
    <w:rsid w:val="00D47755"/>
    <w:rsid w:val="00D501DA"/>
    <w:rsid w:val="00D524DF"/>
    <w:rsid w:val="00D5250A"/>
    <w:rsid w:val="00D53470"/>
    <w:rsid w:val="00D67C47"/>
    <w:rsid w:val="00D73E0B"/>
    <w:rsid w:val="00D8348A"/>
    <w:rsid w:val="00DC2873"/>
    <w:rsid w:val="00DC6564"/>
    <w:rsid w:val="00DD4418"/>
    <w:rsid w:val="00DD734B"/>
    <w:rsid w:val="00DE3151"/>
    <w:rsid w:val="00E04175"/>
    <w:rsid w:val="00E146E0"/>
    <w:rsid w:val="00E15A4D"/>
    <w:rsid w:val="00E3457C"/>
    <w:rsid w:val="00E347CC"/>
    <w:rsid w:val="00E376BE"/>
    <w:rsid w:val="00E456A6"/>
    <w:rsid w:val="00E510CD"/>
    <w:rsid w:val="00E5630C"/>
    <w:rsid w:val="00E6397C"/>
    <w:rsid w:val="00E8515D"/>
    <w:rsid w:val="00E925D6"/>
    <w:rsid w:val="00E95D34"/>
    <w:rsid w:val="00EB37BC"/>
    <w:rsid w:val="00EB3E7A"/>
    <w:rsid w:val="00EB45B6"/>
    <w:rsid w:val="00EB72D6"/>
    <w:rsid w:val="00EC2397"/>
    <w:rsid w:val="00ED1ECE"/>
    <w:rsid w:val="00ED7862"/>
    <w:rsid w:val="00EF42A6"/>
    <w:rsid w:val="00F17F0F"/>
    <w:rsid w:val="00F2531D"/>
    <w:rsid w:val="00F32D42"/>
    <w:rsid w:val="00F379B5"/>
    <w:rsid w:val="00F40A84"/>
    <w:rsid w:val="00F414AF"/>
    <w:rsid w:val="00F43890"/>
    <w:rsid w:val="00F47DE9"/>
    <w:rsid w:val="00F52FF5"/>
    <w:rsid w:val="00F65BF1"/>
    <w:rsid w:val="00F66EE9"/>
    <w:rsid w:val="00F93924"/>
    <w:rsid w:val="00FA064E"/>
    <w:rsid w:val="00FA21CF"/>
    <w:rsid w:val="00FA4BCB"/>
    <w:rsid w:val="00FA4F40"/>
    <w:rsid w:val="00FB1ED9"/>
    <w:rsid w:val="00FB5397"/>
    <w:rsid w:val="00FD22C6"/>
    <w:rsid w:val="00FD3E3A"/>
    <w:rsid w:val="00FF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23AE849F"/>
  <w15:docId w15:val="{E3FC838A-EE09-47F0-9C6C-B073AE626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15"/>
  </w:style>
  <w:style w:type="paragraph" w:styleId="Heading1">
    <w:name w:val="heading 1"/>
    <w:basedOn w:val="Normal"/>
    <w:link w:val="Heading1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32" w:right="49"/>
      <w:jc w:val="center"/>
      <w:outlineLvl w:val="0"/>
    </w:pPr>
    <w:rPr>
      <w:rFonts w:ascii="Cambria" w:eastAsia="Cambria" w:hAnsi="Cambria" w:cs="Cambria"/>
      <w:b/>
      <w:bCs/>
      <w:sz w:val="36"/>
      <w:szCs w:val="36"/>
      <w:lang w:bidi="en-US"/>
    </w:rPr>
  </w:style>
  <w:style w:type="paragraph" w:styleId="Heading2">
    <w:name w:val="heading 2"/>
    <w:basedOn w:val="Normal"/>
    <w:link w:val="Heading2Char"/>
    <w:uiPriority w:val="1"/>
    <w:qFormat/>
    <w:rsid w:val="006B57AE"/>
    <w:pPr>
      <w:widowControl w:val="0"/>
      <w:autoSpaceDE w:val="0"/>
      <w:autoSpaceDN w:val="0"/>
      <w:spacing w:after="0" w:line="240" w:lineRule="auto"/>
      <w:ind w:left="112"/>
      <w:jc w:val="left"/>
      <w:outlineLvl w:val="1"/>
    </w:pPr>
    <w:rPr>
      <w:rFonts w:ascii="Verdana" w:eastAsia="Verdana" w:hAnsi="Verdana" w:cs="Verdana"/>
      <w:b/>
      <w:bCs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 1"/>
    <w:rsid w:val="00FD3E3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Times New Roman" w:eastAsiaTheme="minorEastAsia" w:hAnsi="Times New Roman" w:cs="Times New Roman"/>
      <w:sz w:val="20"/>
      <w:szCs w:val="20"/>
    </w:rPr>
  </w:style>
  <w:style w:type="paragraph" w:customStyle="1" w:styleId="Style2">
    <w:name w:val="Style 2"/>
    <w:uiPriority w:val="99"/>
    <w:rsid w:val="00FD3E3A"/>
    <w:pPr>
      <w:widowControl w:val="0"/>
      <w:autoSpaceDE w:val="0"/>
      <w:autoSpaceDN w:val="0"/>
      <w:spacing w:after="0" w:line="240" w:lineRule="auto"/>
      <w:ind w:left="2016"/>
      <w:jc w:val="left"/>
    </w:pPr>
    <w:rPr>
      <w:rFonts w:ascii="Times New Roman" w:eastAsiaTheme="minorEastAsia" w:hAnsi="Times New Roman" w:cs="Times New Roman"/>
      <w:sz w:val="42"/>
      <w:szCs w:val="42"/>
    </w:rPr>
  </w:style>
  <w:style w:type="character" w:customStyle="1" w:styleId="CharacterStyle1">
    <w:name w:val="Character Style 1"/>
    <w:uiPriority w:val="99"/>
    <w:rsid w:val="00FD3E3A"/>
    <w:rPr>
      <w:sz w:val="42"/>
      <w:szCs w:val="4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5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D0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875"/>
  </w:style>
  <w:style w:type="paragraph" w:styleId="Footer">
    <w:name w:val="footer"/>
    <w:basedOn w:val="Normal"/>
    <w:link w:val="FooterChar"/>
    <w:uiPriority w:val="99"/>
    <w:unhideWhenUsed/>
    <w:rsid w:val="006C68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75"/>
  </w:style>
  <w:style w:type="character" w:styleId="PlaceholderText">
    <w:name w:val="Placeholder Text"/>
    <w:basedOn w:val="DefaultParagraphFont"/>
    <w:uiPriority w:val="99"/>
    <w:semiHidden/>
    <w:rsid w:val="00791A39"/>
    <w:rPr>
      <w:color w:val="808080"/>
    </w:rPr>
  </w:style>
  <w:style w:type="paragraph" w:styleId="ListParagraph">
    <w:name w:val="List Paragraph"/>
    <w:basedOn w:val="Normal"/>
    <w:uiPriority w:val="1"/>
    <w:qFormat/>
    <w:rsid w:val="00B27CDB"/>
    <w:pPr>
      <w:suppressAutoHyphens/>
      <w:ind w:left="720"/>
    </w:pPr>
    <w:rPr>
      <w:rFonts w:ascii="Calibri" w:eastAsia="Arial Unicode MS" w:hAnsi="Calibri" w:cs="font367"/>
      <w:kern w:val="1"/>
      <w:lang w:eastAsia="ar-SA"/>
    </w:rPr>
  </w:style>
  <w:style w:type="character" w:customStyle="1" w:styleId="WW8Num8z0">
    <w:name w:val="WW8Num8z0"/>
    <w:rsid w:val="00866FC6"/>
    <w:rPr>
      <w:b/>
    </w:rPr>
  </w:style>
  <w:style w:type="paragraph" w:customStyle="1" w:styleId="Default">
    <w:name w:val="Default"/>
    <w:rsid w:val="004C5916"/>
    <w:pPr>
      <w:autoSpaceDE w:val="0"/>
      <w:autoSpaceDN w:val="0"/>
      <w:adjustRightInd w:val="0"/>
      <w:spacing w:after="0" w:line="240" w:lineRule="auto"/>
      <w:jc w:val="left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433AC6"/>
    <w:pPr>
      <w:suppressAutoHyphens/>
      <w:spacing w:before="280" w:after="280" w:line="240" w:lineRule="auto"/>
      <w:jc w:val="left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styleId="HTMLVariable">
    <w:name w:val="HTML Variable"/>
    <w:basedOn w:val="DefaultParagraphFont"/>
    <w:uiPriority w:val="99"/>
    <w:semiHidden/>
    <w:unhideWhenUsed/>
    <w:rsid w:val="00433AC6"/>
    <w:rPr>
      <w:i/>
      <w:iCs/>
    </w:rPr>
  </w:style>
  <w:style w:type="character" w:customStyle="1" w:styleId="eqn">
    <w:name w:val="eqn"/>
    <w:basedOn w:val="DefaultParagraphFont"/>
    <w:uiPriority w:val="99"/>
    <w:rsid w:val="00433AC6"/>
  </w:style>
  <w:style w:type="character" w:styleId="Hyperlink">
    <w:name w:val="Hyperlink"/>
    <w:basedOn w:val="DefaultParagraphFont"/>
    <w:uiPriority w:val="99"/>
    <w:semiHidden/>
    <w:rsid w:val="00AC14C5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AC14C5"/>
    <w:rPr>
      <w:rFonts w:cs="Times New Roman"/>
      <w:i/>
      <w:iCs/>
    </w:rPr>
  </w:style>
  <w:style w:type="table" w:styleId="TableGrid">
    <w:name w:val="Table Grid"/>
    <w:basedOn w:val="TableNormal"/>
    <w:uiPriority w:val="59"/>
    <w:rsid w:val="0016048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0F7B7E"/>
  </w:style>
  <w:style w:type="paragraph" w:customStyle="1" w:styleId="bodytext">
    <w:name w:val="bodytext"/>
    <w:basedOn w:val="Normal"/>
    <w:rsid w:val="00736F56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character" w:customStyle="1" w:styleId="heading10">
    <w:name w:val="heading1"/>
    <w:basedOn w:val="DefaultParagraphFont"/>
    <w:rsid w:val="00736F56"/>
    <w:rPr>
      <w:rFonts w:ascii="Arial" w:hAnsi="Arial" w:cs="Arial" w:hint="default"/>
      <w:b/>
      <w:bCs/>
      <w:i w:val="0"/>
      <w:iCs w:val="0"/>
      <w:color w:val="993300"/>
      <w:sz w:val="24"/>
      <w:szCs w:val="24"/>
    </w:rPr>
  </w:style>
  <w:style w:type="character" w:customStyle="1" w:styleId="msonormal0">
    <w:name w:val="msonormal"/>
    <w:basedOn w:val="DefaultParagraphFont"/>
    <w:rsid w:val="00736F56"/>
  </w:style>
  <w:style w:type="character" w:customStyle="1" w:styleId="c">
    <w:name w:val="c"/>
    <w:basedOn w:val="DefaultParagraphFont"/>
    <w:rsid w:val="00542125"/>
  </w:style>
  <w:style w:type="character" w:customStyle="1" w:styleId="d">
    <w:name w:val="d"/>
    <w:basedOn w:val="DefaultParagraphFont"/>
    <w:rsid w:val="00542125"/>
  </w:style>
  <w:style w:type="character" w:customStyle="1" w:styleId="e">
    <w:name w:val="e"/>
    <w:basedOn w:val="DefaultParagraphFont"/>
    <w:rsid w:val="00542125"/>
  </w:style>
  <w:style w:type="paragraph" w:styleId="HTMLPreformatted">
    <w:name w:val="HTML Preformatted"/>
    <w:basedOn w:val="Normal"/>
    <w:link w:val="HTMLPreformattedChar"/>
    <w:uiPriority w:val="99"/>
    <w:rsid w:val="00630B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a">
    <w:name w:val="_"/>
    <w:basedOn w:val="DefaultParagraphFont"/>
    <w:rsid w:val="00630B38"/>
  </w:style>
  <w:style w:type="character" w:styleId="HTMLCode">
    <w:name w:val="HTML Code"/>
    <w:basedOn w:val="DefaultParagraphFont"/>
    <w:uiPriority w:val="99"/>
    <w:semiHidden/>
    <w:unhideWhenUsed/>
    <w:rsid w:val="00630B38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1"/>
    <w:rsid w:val="006B57AE"/>
    <w:rPr>
      <w:rFonts w:ascii="Cambria" w:eastAsia="Cambria" w:hAnsi="Cambria" w:cs="Cambria"/>
      <w:b/>
      <w:bCs/>
      <w:sz w:val="36"/>
      <w:szCs w:val="36"/>
      <w:lang w:bidi="en-US"/>
    </w:rPr>
  </w:style>
  <w:style w:type="character" w:customStyle="1" w:styleId="Heading2Char">
    <w:name w:val="Heading 2 Char"/>
    <w:basedOn w:val="DefaultParagraphFont"/>
    <w:link w:val="Heading2"/>
    <w:uiPriority w:val="1"/>
    <w:rsid w:val="006B57AE"/>
    <w:rPr>
      <w:rFonts w:ascii="Verdana" w:eastAsia="Verdana" w:hAnsi="Verdana" w:cs="Verdana"/>
      <w:b/>
      <w:bCs/>
      <w:sz w:val="24"/>
      <w:szCs w:val="24"/>
      <w:lang w:bidi="en-US"/>
    </w:rPr>
  </w:style>
  <w:style w:type="paragraph" w:styleId="BodyText0">
    <w:name w:val="Body Text"/>
    <w:basedOn w:val="Normal"/>
    <w:link w:val="BodyTextChar"/>
    <w:uiPriority w:val="1"/>
    <w:qFormat/>
    <w:rsid w:val="006B57AE"/>
    <w:pPr>
      <w:widowControl w:val="0"/>
      <w:autoSpaceDE w:val="0"/>
      <w:autoSpaceDN w:val="0"/>
      <w:spacing w:after="0" w:line="240" w:lineRule="auto"/>
      <w:jc w:val="left"/>
    </w:pPr>
    <w:rPr>
      <w:rFonts w:ascii="Verdana" w:eastAsia="Verdana" w:hAnsi="Verdana" w:cs="Verdana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0"/>
    <w:uiPriority w:val="1"/>
    <w:rsid w:val="006B57AE"/>
    <w:rPr>
      <w:rFonts w:ascii="Verdana" w:eastAsia="Verdana" w:hAnsi="Verdana" w:cs="Verdana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5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778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6562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2799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5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3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7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3353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3596">
          <w:marLeft w:val="43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9.emf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D1B77A-5C10-413F-9065-794F8CB6B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y1</dc:creator>
  <cp:lastModifiedBy>tejas kambari</cp:lastModifiedBy>
  <cp:revision>5</cp:revision>
  <dcterms:created xsi:type="dcterms:W3CDTF">2021-03-22T05:20:00Z</dcterms:created>
  <dcterms:modified xsi:type="dcterms:W3CDTF">2021-04-27T03:53:00Z</dcterms:modified>
</cp:coreProperties>
</file>