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DAE1B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B6D0E4F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1CAD800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DCD2FAC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3AAB1C1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72028A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ED868A3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F32FC66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099DF6" w14:textId="77777777" w:rsidR="006E71DC" w:rsidRDefault="006E71DC" w:rsidP="006E71DC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BE2A9D" w14:textId="77777777" w:rsidR="006E71DC" w:rsidRDefault="006E71DC" w:rsidP="00066973">
      <w:pPr>
        <w:rPr>
          <w:rFonts w:ascii="Times New Roman" w:hAnsi="Times New Roman" w:cs="Times New Roman"/>
          <w:b/>
          <w:sz w:val="24"/>
          <w:szCs w:val="24"/>
        </w:rPr>
      </w:pPr>
    </w:p>
    <w:p w14:paraId="7A75AA37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FF060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55808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8F1DD9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78D9E2" w14:textId="77777777" w:rsidR="006E71DC" w:rsidRDefault="006E71DC" w:rsidP="006E7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B9AF3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E84530A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EXPERIMENT NO. </w:t>
      </w:r>
      <w:r>
        <w:rPr>
          <w:rFonts w:ascii="Times New Roman" w:hAnsi="Times New Roman"/>
          <w:b/>
          <w:sz w:val="24"/>
          <w:szCs w:val="24"/>
        </w:rPr>
        <w:t>3</w:t>
      </w:r>
    </w:p>
    <w:p w14:paraId="45727CBA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A1C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PERFORM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 COMPARE FREQUENCY DOMAIN FILTER</w:t>
      </w:r>
      <w:r w:rsidR="00F65B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5427BA18" w14:textId="77777777" w:rsidR="006E71DC" w:rsidRDefault="006E71DC" w:rsidP="006E71D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31B1259" w14:textId="77777777" w:rsidR="006E71DC" w:rsidRDefault="006E71DC" w:rsidP="006E71D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lastRenderedPageBreak/>
        <w:t xml:space="preserve">EXPERIMENT NO. </w:t>
      </w:r>
      <w:r>
        <w:rPr>
          <w:rFonts w:ascii="Times New Roman" w:hAnsi="Times New Roman"/>
          <w:b/>
          <w:sz w:val="24"/>
          <w:szCs w:val="24"/>
        </w:rPr>
        <w:t>3</w:t>
      </w:r>
    </w:p>
    <w:p w14:paraId="109B9BD4" w14:textId="77777777" w:rsidR="006E71DC" w:rsidRPr="008A1C39" w:rsidRDefault="006E71DC" w:rsidP="006E71DC">
      <w:pPr>
        <w:spacing w:after="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B5D009" w14:textId="77777777" w:rsidR="006E71DC" w:rsidRPr="00670151" w:rsidRDefault="006E71DC" w:rsidP="006E71DC">
      <w:pPr>
        <w:spacing w:after="0"/>
        <w:rPr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b/>
          <w:sz w:val="24"/>
          <w:szCs w:val="24"/>
        </w:rPr>
        <w:t xml:space="preserve"> </w:t>
      </w:r>
      <w:r w:rsidRPr="006E71DC">
        <w:rPr>
          <w:rFonts w:ascii="Times New Roman" w:hAnsi="Times New Roman" w:cs="Times New Roman"/>
          <w:bCs/>
          <w:sz w:val="24"/>
          <w:szCs w:val="24"/>
        </w:rPr>
        <w:t xml:space="preserve">To implement ideal, </w:t>
      </w:r>
      <w:proofErr w:type="spellStart"/>
      <w:r w:rsidRPr="006E71DC">
        <w:rPr>
          <w:rFonts w:ascii="Times New Roman" w:hAnsi="Times New Roman" w:cs="Times New Roman"/>
          <w:bCs/>
          <w:sz w:val="24"/>
          <w:szCs w:val="24"/>
        </w:rPr>
        <w:t>butterworth</w:t>
      </w:r>
      <w:proofErr w:type="spellEnd"/>
      <w:r w:rsidRPr="006E71DC">
        <w:rPr>
          <w:rFonts w:ascii="Times New Roman" w:hAnsi="Times New Roman" w:cs="Times New Roman"/>
          <w:bCs/>
          <w:sz w:val="24"/>
          <w:szCs w:val="24"/>
        </w:rPr>
        <w:t>, Gaussian low pass filters in frequency domain and compare their performances</w:t>
      </w:r>
    </w:p>
    <w:p w14:paraId="25FAAFB4" w14:textId="77777777" w:rsidR="006E71DC" w:rsidRDefault="006E71DC" w:rsidP="006E71DC">
      <w:pPr>
        <w:pStyle w:val="Style1"/>
        <w:adjustRightInd/>
        <w:spacing w:line="276" w:lineRule="auto"/>
        <w:rPr>
          <w:b/>
          <w:sz w:val="24"/>
          <w:szCs w:val="24"/>
        </w:rPr>
      </w:pPr>
    </w:p>
    <w:p w14:paraId="1D335C57" w14:textId="77777777" w:rsidR="006E71DC" w:rsidRPr="009B20A6" w:rsidRDefault="006E71DC" w:rsidP="006E71DC">
      <w:pPr>
        <w:tabs>
          <w:tab w:val="left" w:pos="3615"/>
        </w:tabs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OBJECTIVES: </w:t>
      </w:r>
    </w:p>
    <w:p w14:paraId="566A482D" w14:textId="77777777" w:rsidR="006E71DC" w:rsidRDefault="006E71DC" w:rsidP="006E71DC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apply and compare performance averaging filters of various size and cutoff frequency</w:t>
      </w:r>
    </w:p>
    <w:p w14:paraId="465FC6A1" w14:textId="77777777" w:rsidR="006E71DC" w:rsidRPr="009B20A6" w:rsidRDefault="006E71DC" w:rsidP="006E71DC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understand to convert image from spatial domain to frequency domain.</w:t>
      </w:r>
    </w:p>
    <w:p w14:paraId="6353F7FC" w14:textId="77777777" w:rsidR="006E71DC" w:rsidRPr="009B20A6" w:rsidRDefault="006E71DC" w:rsidP="006E71DC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see the frequency spectrum of the image.</w:t>
      </w:r>
    </w:p>
    <w:p w14:paraId="275D7529" w14:textId="77777777" w:rsidR="006E71DC" w:rsidRPr="009B20A6" w:rsidRDefault="006E71DC" w:rsidP="006E71DC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understand the concept of frequency domain filtering.</w:t>
      </w:r>
    </w:p>
    <w:p w14:paraId="47646DFA" w14:textId="77777777" w:rsidR="006E71DC" w:rsidRPr="009B20A6" w:rsidRDefault="006E71DC" w:rsidP="006E71DC">
      <w:pPr>
        <w:tabs>
          <w:tab w:val="left" w:pos="3615"/>
        </w:tabs>
        <w:rPr>
          <w:rFonts w:ascii="Times New Roman" w:hAnsi="Times New Roman"/>
          <w:b/>
          <w:sz w:val="24"/>
          <w:szCs w:val="24"/>
        </w:rPr>
      </w:pPr>
    </w:p>
    <w:p w14:paraId="72DBDF9E" w14:textId="77777777" w:rsidR="006E71DC" w:rsidRPr="009B20A6" w:rsidRDefault="006E71DC" w:rsidP="006E71DC">
      <w:pPr>
        <w:tabs>
          <w:tab w:val="left" w:pos="3615"/>
        </w:tabs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EQUIPMENTS/SOFTWARE: </w:t>
      </w:r>
      <w:r w:rsidRPr="009B20A6">
        <w:rPr>
          <w:rFonts w:ascii="Times New Roman" w:hAnsi="Times New Roman"/>
          <w:sz w:val="24"/>
          <w:szCs w:val="24"/>
        </w:rPr>
        <w:t xml:space="preserve">SCILAB </w:t>
      </w:r>
      <w:r>
        <w:rPr>
          <w:rFonts w:ascii="Times New Roman" w:hAnsi="Times New Roman"/>
          <w:sz w:val="24"/>
          <w:szCs w:val="24"/>
        </w:rPr>
        <w:t>6.0.</w:t>
      </w:r>
      <w:r w:rsidRPr="009B20A6">
        <w:rPr>
          <w:rFonts w:ascii="Times New Roman" w:hAnsi="Times New Roman"/>
          <w:sz w:val="24"/>
          <w:szCs w:val="24"/>
        </w:rPr>
        <w:t xml:space="preserve">0 </w:t>
      </w:r>
    </w:p>
    <w:p w14:paraId="781E9B65" w14:textId="77777777" w:rsidR="006E71DC" w:rsidRPr="009B20A6" w:rsidRDefault="006E71DC" w:rsidP="006E71DC">
      <w:pPr>
        <w:tabs>
          <w:tab w:val="left" w:pos="3615"/>
        </w:tabs>
        <w:rPr>
          <w:rFonts w:ascii="Times New Roman" w:hAnsi="Times New Roman"/>
          <w:b/>
          <w:bCs/>
          <w:sz w:val="24"/>
          <w:szCs w:val="24"/>
        </w:rPr>
      </w:pPr>
    </w:p>
    <w:p w14:paraId="493C5A37" w14:textId="77777777" w:rsidR="006E71DC" w:rsidRPr="009B20A6" w:rsidRDefault="006E71DC" w:rsidP="006E71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>THEORY:</w:t>
      </w:r>
      <w:r w:rsidRPr="009B20A6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Using low pass filters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2970"/>
        <w:gridCol w:w="900"/>
        <w:gridCol w:w="1350"/>
      </w:tblGrid>
      <w:tr w:rsidR="006E71DC" w:rsidRPr="009B20A6" w14:paraId="1E33EC2B" w14:textId="77777777" w:rsidTr="005E6BF7">
        <w:tc>
          <w:tcPr>
            <w:tcW w:w="828" w:type="dxa"/>
          </w:tcPr>
          <w:p w14:paraId="2B5DD8CF" w14:textId="77777777" w:rsidR="006E71DC" w:rsidRPr="009B20A6" w:rsidRDefault="00D50ED0" w:rsidP="005E6BF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×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29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</w:tblGrid>
            <w:tr w:rsidR="006E71DC" w:rsidRPr="009B20A6" w14:paraId="4501D2F1" w14:textId="77777777" w:rsidTr="005E6BF7">
              <w:trPr>
                <w:trHeight w:val="350"/>
              </w:trPr>
              <w:tc>
                <w:tcPr>
                  <w:tcW w:w="0" w:type="auto"/>
                </w:tcPr>
                <w:p w14:paraId="4A533518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528C6E3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862E541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E71DC" w:rsidRPr="009B20A6" w14:paraId="76E84901" w14:textId="77777777" w:rsidTr="005E6BF7">
              <w:tc>
                <w:tcPr>
                  <w:tcW w:w="0" w:type="auto"/>
                </w:tcPr>
                <w:p w14:paraId="720649B4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67CA4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928A255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E71DC" w:rsidRPr="009B20A6" w14:paraId="33747B5A" w14:textId="77777777" w:rsidTr="005E6BF7">
              <w:tc>
                <w:tcPr>
                  <w:tcW w:w="0" w:type="auto"/>
                </w:tcPr>
                <w:p w14:paraId="4845990F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10DAB4B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47123BA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6ACEB03" w14:textId="77777777" w:rsidR="006E71DC" w:rsidRPr="009B20A6" w:rsidRDefault="006E71DC" w:rsidP="005E6BF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C0983A" w14:textId="77777777" w:rsidR="006E71DC" w:rsidRPr="009B20A6" w:rsidRDefault="006E71DC" w:rsidP="005E6BF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20A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</m:oMath>
          </w:p>
        </w:tc>
        <w:tc>
          <w:tcPr>
            <w:tcW w:w="1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</w:tblGrid>
            <w:tr w:rsidR="006E71DC" w:rsidRPr="009B20A6" w14:paraId="5DC2A441" w14:textId="77777777" w:rsidTr="005E6BF7">
              <w:tc>
                <w:tcPr>
                  <w:tcW w:w="0" w:type="auto"/>
                </w:tcPr>
                <w:p w14:paraId="319C9D26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045777F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40638EC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E71DC" w:rsidRPr="009B20A6" w14:paraId="1D37DC8E" w14:textId="77777777" w:rsidTr="005E6BF7">
              <w:tc>
                <w:tcPr>
                  <w:tcW w:w="0" w:type="auto"/>
                </w:tcPr>
                <w:p w14:paraId="0F242862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92DF81D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394596F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6E71DC" w:rsidRPr="009B20A6" w14:paraId="0D1A3F49" w14:textId="77777777" w:rsidTr="005E6BF7">
              <w:tc>
                <w:tcPr>
                  <w:tcW w:w="0" w:type="auto"/>
                </w:tcPr>
                <w:p w14:paraId="0314F65A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3B881A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4E12A22" w14:textId="77777777" w:rsidR="006E71DC" w:rsidRPr="009B20A6" w:rsidRDefault="006E71DC" w:rsidP="005E6BF7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20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2FA7A55" w14:textId="77777777" w:rsidR="006E71DC" w:rsidRPr="009B20A6" w:rsidRDefault="006E71DC" w:rsidP="005E6BF7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1DC" w:rsidRPr="009B20A6" w14:paraId="59C18D0C" w14:textId="77777777" w:rsidTr="005E6BF7">
        <w:tc>
          <w:tcPr>
            <w:tcW w:w="828" w:type="dxa"/>
          </w:tcPr>
          <w:p w14:paraId="48F7E691" w14:textId="77777777" w:rsidR="006E71DC" w:rsidRPr="00D37659" w:rsidRDefault="006E71DC" w:rsidP="005E6BF7">
            <w:pPr>
              <w:spacing w:before="100" w:beforeAutospacing="1" w:after="100" w:afterAutospacing="1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9552450" w14:textId="77777777" w:rsidR="006E71DC" w:rsidRPr="009B20A6" w:rsidRDefault="006E71DC" w:rsidP="005E6BF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5EF086" w14:textId="77777777" w:rsidR="006E71DC" w:rsidRPr="009B20A6" w:rsidRDefault="006E71DC" w:rsidP="005E6BF7">
            <w:pPr>
              <w:spacing w:before="100" w:beforeAutospacing="1" w:after="100" w:afterAutospacing="1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F3E07E5" w14:textId="77777777" w:rsidR="006E71DC" w:rsidRPr="009B20A6" w:rsidRDefault="006E71DC" w:rsidP="005E6BF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4CE052" w14:textId="77777777" w:rsidR="006E71DC" w:rsidRPr="009B20A6" w:rsidRDefault="006E71DC" w:rsidP="006E71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The second mask, shown in Figure, yields a so-called weight average, thus giving more importance (weight) to some pixels at the expense of others.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69743" w14:textId="77777777" w:rsidR="006E71DC" w:rsidRDefault="006E71DC" w:rsidP="006E71DC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14:paraId="0825A75B" w14:textId="77777777" w:rsidR="006E71DC" w:rsidRPr="009B20A6" w:rsidRDefault="006E71DC" w:rsidP="006E71DC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domain filtering-</w:t>
      </w:r>
    </w:p>
    <w:p w14:paraId="27920283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reason for doing the filtering in the frequency domain is generally because it is computationally faster to perform two 2D Fourier transforms and filter multip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ication in this domain than to perform convolution in the image (spatial) domain. </w:t>
      </w:r>
      <w:proofErr w:type="gramStart"/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Also</w:t>
      </w:r>
      <w:proofErr w:type="gramEnd"/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convolution becomes more complex in spatial domain as filter size increases.</w:t>
      </w:r>
    </w:p>
    <w:p w14:paraId="277714C3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transfer function of a Butterworth LPF of order ‘n’, and with cutoff frequency at a distance D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o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its origin is defined as</w:t>
      </w:r>
    </w:p>
    <w:p w14:paraId="1E644705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u,v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u,v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2n</m:t>
                  </m:r>
                </m:sup>
              </m:sSup>
            </m:den>
          </m:f>
        </m:oMath>
      </m:oMathPara>
    </w:p>
    <w:p w14:paraId="08055DEA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 transfer function of a Gaussian LPF with cutoff frequency at a distance D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o</w:t>
      </w:r>
      <w:r w:rsidRPr="009B20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its origin is defined as</w:t>
      </w:r>
    </w:p>
    <w:p w14:paraId="50F09E57" w14:textId="77777777" w:rsidR="006E71DC" w:rsidRPr="009B20A6" w:rsidRDefault="006E71DC" w:rsidP="006E71D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u,v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{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-D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u,v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Do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}</m:t>
              </m:r>
            </m:sup>
          </m:sSup>
        </m:oMath>
      </m:oMathPara>
    </w:p>
    <w:p w14:paraId="39F7629F" w14:textId="77777777" w:rsidR="006E71DC" w:rsidRDefault="006E71DC" w:rsidP="006E71DC">
      <w:pPr>
        <w:pStyle w:val="NormalWeb"/>
        <w:spacing w:line="276" w:lineRule="auto"/>
        <w:rPr>
          <w:rFonts w:cs="Times New Roman"/>
          <w:b/>
          <w:lang w:eastAsia="en-US"/>
        </w:rPr>
      </w:pPr>
      <w:r w:rsidRPr="009B20A6">
        <w:rPr>
          <w:rFonts w:cs="Times New Roman"/>
          <w:b/>
          <w:lang w:eastAsia="en-US"/>
        </w:rPr>
        <w:t>ALGORITHM:</w:t>
      </w:r>
    </w:p>
    <w:p w14:paraId="628F40A1" w14:textId="77777777" w:rsidR="006E71DC" w:rsidRPr="00ED7862" w:rsidRDefault="006E71DC" w:rsidP="006E71DC">
      <w:p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ED7862">
        <w:rPr>
          <w:rFonts w:ascii="Times New Roman" w:hAnsi="Times New Roman"/>
          <w:b/>
          <w:sz w:val="24"/>
          <w:szCs w:val="24"/>
        </w:rPr>
        <w:t>Spatial domain filtering-</w:t>
      </w:r>
    </w:p>
    <w:p w14:paraId="2CAF5CA5" w14:textId="77777777" w:rsidR="006E71DC" w:rsidRPr="009B20A6" w:rsidRDefault="006E71DC" w:rsidP="006E71DC">
      <w:pPr>
        <w:pStyle w:val="NormalWeb"/>
        <w:numPr>
          <w:ilvl w:val="0"/>
          <w:numId w:val="19"/>
        </w:numPr>
        <w:spacing w:line="276" w:lineRule="auto"/>
        <w:rPr>
          <w:rFonts w:cs="Times New Roman"/>
          <w:lang w:eastAsia="en-US"/>
        </w:rPr>
      </w:pPr>
      <w:r w:rsidRPr="009B20A6">
        <w:rPr>
          <w:rFonts w:cs="Times New Roman"/>
          <w:lang w:eastAsia="en-US"/>
        </w:rPr>
        <w:t>Read the image.</w:t>
      </w:r>
    </w:p>
    <w:p w14:paraId="5E81FEF4" w14:textId="77777777" w:rsidR="006E71DC" w:rsidRPr="009B20A6" w:rsidRDefault="006E71DC" w:rsidP="006E71DC">
      <w:pPr>
        <w:pStyle w:val="NormalWeb"/>
        <w:numPr>
          <w:ilvl w:val="0"/>
          <w:numId w:val="19"/>
        </w:numPr>
        <w:spacing w:line="276" w:lineRule="auto"/>
        <w:rPr>
          <w:rFonts w:cs="Times New Roman"/>
          <w:lang w:eastAsia="en-US"/>
        </w:rPr>
      </w:pPr>
      <w:r w:rsidRPr="009B20A6">
        <w:rPr>
          <w:rFonts w:cs="Times New Roman"/>
          <w:lang w:eastAsia="en-US"/>
        </w:rPr>
        <w:t>Define LPF masks</w:t>
      </w:r>
    </w:p>
    <w:p w14:paraId="3C1ECEC0" w14:textId="77777777" w:rsidR="006E71DC" w:rsidRPr="009B20A6" w:rsidRDefault="006E71DC" w:rsidP="006E71DC">
      <w:pPr>
        <w:pStyle w:val="NormalWeb"/>
        <w:numPr>
          <w:ilvl w:val="0"/>
          <w:numId w:val="19"/>
        </w:numPr>
        <w:spacing w:line="276" w:lineRule="auto"/>
        <w:rPr>
          <w:rFonts w:cs="Times New Roman"/>
          <w:lang w:eastAsia="en-US"/>
        </w:rPr>
      </w:pPr>
      <w:r w:rsidRPr="009B20A6">
        <w:rPr>
          <w:rFonts w:cs="Times New Roman"/>
          <w:lang w:eastAsia="en-US"/>
        </w:rPr>
        <w:t>Run the mask on the image.</w:t>
      </w:r>
    </w:p>
    <w:p w14:paraId="04EE7C1D" w14:textId="77777777" w:rsidR="006E71DC" w:rsidRPr="009B20A6" w:rsidRDefault="006E71DC" w:rsidP="006E71DC">
      <w:pPr>
        <w:pStyle w:val="NormalWeb"/>
        <w:numPr>
          <w:ilvl w:val="0"/>
          <w:numId w:val="19"/>
        </w:numPr>
        <w:spacing w:line="276" w:lineRule="auto"/>
        <w:rPr>
          <w:rFonts w:cs="Times New Roman"/>
          <w:lang w:eastAsia="en-US"/>
        </w:rPr>
      </w:pPr>
      <w:r w:rsidRPr="009B20A6">
        <w:rPr>
          <w:rFonts w:cs="Times New Roman"/>
          <w:lang w:eastAsia="en-US"/>
        </w:rPr>
        <w:t>See result of the filtering</w:t>
      </w:r>
    </w:p>
    <w:p w14:paraId="4C1C0847" w14:textId="77777777" w:rsidR="006E71DC" w:rsidRDefault="006E71DC" w:rsidP="006E71DC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14:paraId="6A7657EB" w14:textId="77777777" w:rsidR="006E71DC" w:rsidRPr="009B20A6" w:rsidRDefault="006E71DC" w:rsidP="006E71DC">
      <w:pPr>
        <w:spacing w:before="100" w:beforeAutospacing="1" w:after="100" w:afterAutospacing="1"/>
        <w:rPr>
          <w:rFonts w:cs="Times New Roman"/>
          <w:b/>
        </w:rPr>
      </w:pPr>
      <w:r w:rsidRPr="00ED7862">
        <w:rPr>
          <w:rFonts w:ascii="Times New Roman" w:hAnsi="Times New Roman"/>
          <w:b/>
          <w:sz w:val="24"/>
          <w:szCs w:val="24"/>
        </w:rPr>
        <w:t>Frequency domain filtering-</w:t>
      </w:r>
    </w:p>
    <w:p w14:paraId="5917C130" w14:textId="77777777" w:rsidR="006E71DC" w:rsidRPr="009B20A6" w:rsidRDefault="006E71DC" w:rsidP="006E71DC">
      <w:pPr>
        <w:pStyle w:val="NormalWeb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76" w:lineRule="auto"/>
        <w:contextualSpacing/>
        <w:rPr>
          <w:rFonts w:cs="Times New Roman"/>
          <w:color w:val="000000"/>
        </w:rPr>
      </w:pPr>
      <w:r w:rsidRPr="009B20A6">
        <w:rPr>
          <w:rFonts w:cs="Times New Roman"/>
        </w:rPr>
        <w:t>Read the input image and its size.</w:t>
      </w:r>
    </w:p>
    <w:p w14:paraId="7F5B4113" w14:textId="77777777" w:rsidR="006E71DC" w:rsidRPr="009B20A6" w:rsidRDefault="006E71DC" w:rsidP="006E71DC">
      <w:pPr>
        <w:pStyle w:val="NormalWeb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76" w:lineRule="auto"/>
        <w:contextualSpacing/>
        <w:rPr>
          <w:rFonts w:cs="Times New Roman"/>
          <w:color w:val="000000"/>
        </w:rPr>
      </w:pPr>
      <w:r w:rsidRPr="009B20A6">
        <w:rPr>
          <w:rFonts w:cs="Times New Roman"/>
          <w:color w:val="000000"/>
        </w:rPr>
        <w:t xml:space="preserve">Obtain the padding </w:t>
      </w:r>
      <w:proofErr w:type="gramStart"/>
      <w:r w:rsidRPr="009B20A6">
        <w:rPr>
          <w:rFonts w:cs="Times New Roman"/>
          <w:color w:val="000000"/>
        </w:rPr>
        <w:t>parameters  P</w:t>
      </w:r>
      <w:proofErr w:type="gramEnd"/>
      <w:r w:rsidRPr="009B20A6">
        <w:rPr>
          <w:rFonts w:cs="Times New Roman"/>
          <w:color w:val="000000"/>
        </w:rPr>
        <w:t xml:space="preserve"> and Q. Typically, we select P=2M and Q=2N</w:t>
      </w:r>
    </w:p>
    <w:p w14:paraId="6ADC72A8" w14:textId="77777777" w:rsidR="006E71DC" w:rsidRPr="009B20A6" w:rsidRDefault="006E71DC" w:rsidP="006E71D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 a padded image, 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of size 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PxQ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appending the necessary number of zeroes to f(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6278182" w14:textId="77777777" w:rsidR="006E71DC" w:rsidRPr="009B20A6" w:rsidRDefault="006E71DC" w:rsidP="006E71D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Multiply 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) by (-1)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x+y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center its transform</w:t>
      </w:r>
    </w:p>
    <w:p w14:paraId="54A0100C" w14:textId="77777777" w:rsidR="006E71DC" w:rsidRPr="009B20A6" w:rsidRDefault="006E71DC" w:rsidP="006E71DC">
      <w:pPr>
        <w:numPr>
          <w:ilvl w:val="0"/>
          <w:numId w:val="14"/>
        </w:numPr>
        <w:shd w:val="clear" w:color="auto" w:fill="FFFFFF"/>
        <w:spacing w:before="100" w:beforeAutospacing="1" w:after="27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Obtain the Fourier transform of the image</w:t>
      </w:r>
    </w:p>
    <w:p w14:paraId="1B948290" w14:textId="77777777" w:rsidR="006E71DC" w:rsidRPr="009B20A6" w:rsidRDefault="006E71DC" w:rsidP="006E71DC">
      <w:pPr>
        <w:numPr>
          <w:ilvl w:val="0"/>
          <w:numId w:val="14"/>
        </w:numPr>
        <w:shd w:val="clear" w:color="auto" w:fill="FFFFFF"/>
        <w:spacing w:before="100" w:beforeAutospacing="1" w:after="27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a Butterworth and Gaussian filter function, </w:t>
      </w:r>
      <w:r w:rsidRPr="009B20A6">
        <w:rPr>
          <w:rFonts w:ascii="Times New Roman" w:eastAsia="Times New Roman" w:hAnsi="Times New Roman" w:cs="Times New Roman"/>
          <w:color w:val="0000FF"/>
          <w:sz w:val="24"/>
          <w:szCs w:val="24"/>
        </w:rPr>
        <w:t>H1 and H2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, the same size as the image (</w:t>
      </w:r>
      <w:proofErr w:type="spellStart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PxQ</w:t>
      </w:r>
      <w:proofErr w:type="spellEnd"/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619EDD" w14:textId="77777777" w:rsidR="006E71DC" w:rsidRPr="009B20A6" w:rsidRDefault="006E71DC" w:rsidP="006E71DC">
      <w:pPr>
        <w:numPr>
          <w:ilvl w:val="0"/>
          <w:numId w:val="14"/>
        </w:numPr>
        <w:shd w:val="clear" w:color="auto" w:fill="FFFFFF"/>
        <w:spacing w:before="100" w:beforeAutospacing="1" w:after="27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Multiply the transformed image by the filter: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B20A6">
        <w:rPr>
          <w:rFonts w:ascii="Times New Roman" w:eastAsia="Times New Roman" w:hAnsi="Times New Roman" w:cs="Times New Roman"/>
          <w:color w:val="0000FF"/>
          <w:sz w:val="24"/>
          <w:szCs w:val="24"/>
        </w:rPr>
        <w:t>G1=H</w:t>
      </w:r>
      <w:proofErr w:type="gramStart"/>
      <w:r w:rsidRPr="009B20A6">
        <w:rPr>
          <w:rFonts w:ascii="Times New Roman" w:eastAsia="Times New Roman" w:hAnsi="Times New Roman" w:cs="Times New Roman"/>
          <w:color w:val="0000FF"/>
          <w:sz w:val="24"/>
          <w:szCs w:val="24"/>
        </w:rPr>
        <w:t>1.*</w:t>
      </w:r>
      <w:proofErr w:type="gramEnd"/>
      <w:r w:rsidRPr="009B20A6">
        <w:rPr>
          <w:rFonts w:ascii="Times New Roman" w:eastAsia="Times New Roman" w:hAnsi="Times New Roman" w:cs="Times New Roman"/>
          <w:color w:val="0000FF"/>
          <w:sz w:val="24"/>
          <w:szCs w:val="24"/>
        </w:rPr>
        <w:t>F;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G2=H2.*F;</w:t>
      </w:r>
    </w:p>
    <w:p w14:paraId="5B1841E0" w14:textId="77777777" w:rsidR="006E71DC" w:rsidRPr="009B20A6" w:rsidRDefault="006E71DC" w:rsidP="006E71DC">
      <w:pPr>
        <w:numPr>
          <w:ilvl w:val="0"/>
          <w:numId w:val="14"/>
        </w:numPr>
        <w:shd w:val="clear" w:color="auto" w:fill="FFFFFF"/>
        <w:spacing w:before="100" w:beforeAutospacing="1" w:after="270"/>
        <w:jc w:val="left"/>
        <w:rPr>
          <w:rStyle w:val="CharacterStyle1"/>
          <w:b/>
          <w:bCs/>
          <w:sz w:val="24"/>
          <w:szCs w:val="24"/>
        </w:rPr>
      </w:pP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t>Obtain the real part of the inverse FFT of G.</w:t>
      </w:r>
      <w:r w:rsidRPr="009B20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CA4140D" w14:textId="77777777" w:rsidR="006E71DC" w:rsidRPr="009B20A6" w:rsidRDefault="006E71DC" w:rsidP="006E71DC">
      <w:pPr>
        <w:shd w:val="clear" w:color="auto" w:fill="FFFFFF"/>
        <w:spacing w:before="100" w:beforeAutospacing="1" w:after="270"/>
        <w:jc w:val="left"/>
        <w:rPr>
          <w:rStyle w:val="CharacterStyle1"/>
          <w:rFonts w:ascii="Times New Roman" w:hAnsi="Times New Roman" w:cs="Times New Roman"/>
          <w:b/>
          <w:bCs/>
          <w:sz w:val="24"/>
          <w:szCs w:val="24"/>
        </w:rPr>
      </w:pPr>
      <w:r w:rsidRPr="009B20A6">
        <w:rPr>
          <w:rStyle w:val="CharacterStyle1"/>
          <w:rFonts w:ascii="Times New Roman" w:hAnsi="Times New Roman" w:cs="Times New Roman"/>
          <w:b/>
          <w:bCs/>
          <w:sz w:val="24"/>
          <w:szCs w:val="24"/>
        </w:rPr>
        <w:t>FUNCTIONS USED (MATLAB / SCILAB):</w:t>
      </w:r>
    </w:p>
    <w:p w14:paraId="4DA22338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proofErr w:type="spellStart"/>
      <w:r w:rsidRPr="009B20A6">
        <w:rPr>
          <w:rStyle w:val="CharacterStyle1"/>
          <w:rFonts w:cs="Times New Roman"/>
          <w:bCs/>
          <w:sz w:val="24"/>
          <w:szCs w:val="24"/>
        </w:rPr>
        <w:t>imread</w:t>
      </w:r>
      <w:proofErr w:type="spellEnd"/>
    </w:p>
    <w:p w14:paraId="602DF5C8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r w:rsidRPr="009B20A6">
        <w:rPr>
          <w:rStyle w:val="CharacterStyle1"/>
          <w:rFonts w:cs="Times New Roman"/>
          <w:bCs/>
          <w:sz w:val="24"/>
          <w:szCs w:val="24"/>
        </w:rPr>
        <w:t>double</w:t>
      </w:r>
    </w:p>
    <w:p w14:paraId="5E3ADCB6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r w:rsidRPr="009B20A6">
        <w:rPr>
          <w:rStyle w:val="CharacterStyle1"/>
          <w:rFonts w:cs="Times New Roman"/>
          <w:bCs/>
          <w:sz w:val="24"/>
          <w:szCs w:val="24"/>
        </w:rPr>
        <w:lastRenderedPageBreak/>
        <w:t>fft2</w:t>
      </w:r>
    </w:p>
    <w:p w14:paraId="133210E8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r w:rsidRPr="009B20A6">
        <w:rPr>
          <w:rStyle w:val="CharacterStyle1"/>
          <w:rFonts w:cs="Times New Roman"/>
          <w:bCs/>
          <w:sz w:val="24"/>
          <w:szCs w:val="24"/>
        </w:rPr>
        <w:t>ifft2</w:t>
      </w:r>
    </w:p>
    <w:p w14:paraId="02BF3F25" w14:textId="77777777" w:rsidR="006E71DC" w:rsidRPr="009B20A6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rFonts w:cs="Times New Roman"/>
          <w:bCs/>
          <w:sz w:val="24"/>
          <w:szCs w:val="24"/>
        </w:rPr>
      </w:pPr>
      <w:r w:rsidRPr="009B20A6">
        <w:rPr>
          <w:rStyle w:val="CharacterStyle1"/>
          <w:rFonts w:cs="Times New Roman"/>
          <w:bCs/>
          <w:sz w:val="24"/>
          <w:szCs w:val="24"/>
        </w:rPr>
        <w:t>real</w:t>
      </w:r>
    </w:p>
    <w:p w14:paraId="7DE61E04" w14:textId="218FA805" w:rsidR="006E71DC" w:rsidRPr="003C048C" w:rsidRDefault="006E71DC" w:rsidP="006E71DC">
      <w:pPr>
        <w:pStyle w:val="NormalWeb"/>
        <w:numPr>
          <w:ilvl w:val="0"/>
          <w:numId w:val="15"/>
        </w:numPr>
        <w:spacing w:line="276" w:lineRule="auto"/>
        <w:rPr>
          <w:rStyle w:val="CharacterStyle1"/>
          <w:bCs/>
          <w:sz w:val="24"/>
          <w:szCs w:val="24"/>
        </w:rPr>
      </w:pPr>
      <w:proofErr w:type="spellStart"/>
      <w:r w:rsidRPr="009B20A6">
        <w:rPr>
          <w:rStyle w:val="CharacterStyle1"/>
          <w:rFonts w:cs="Times New Roman"/>
          <w:bCs/>
          <w:sz w:val="24"/>
          <w:szCs w:val="24"/>
        </w:rPr>
        <w:t>imshow</w:t>
      </w:r>
      <w:proofErr w:type="spellEnd"/>
      <w:r w:rsidRPr="009B20A6">
        <w:rPr>
          <w:rStyle w:val="CharacterStyle1"/>
          <w:b/>
          <w:bCs/>
          <w:sz w:val="24"/>
          <w:szCs w:val="24"/>
        </w:rPr>
        <w:t xml:space="preserve"> </w:t>
      </w:r>
    </w:p>
    <w:p w14:paraId="50F40FA4" w14:textId="77777777" w:rsidR="001218CD" w:rsidRDefault="001218CD" w:rsidP="003C048C">
      <w:pPr>
        <w:pStyle w:val="NormalWeb"/>
        <w:spacing w:line="276" w:lineRule="auto"/>
        <w:rPr>
          <w:rStyle w:val="CharacterStyle1"/>
          <w:b/>
          <w:bCs/>
          <w:sz w:val="24"/>
          <w:szCs w:val="24"/>
        </w:rPr>
      </w:pPr>
    </w:p>
    <w:p w14:paraId="1F2D937F" w14:textId="23F6DFCA" w:rsidR="003C048C" w:rsidRDefault="003C048C" w:rsidP="003C048C">
      <w:pPr>
        <w:pStyle w:val="NormalWeb"/>
        <w:spacing w:line="276" w:lineRule="auto"/>
        <w:rPr>
          <w:rStyle w:val="CharacterStyle1"/>
          <w:b/>
          <w:bCs/>
          <w:sz w:val="24"/>
          <w:szCs w:val="24"/>
        </w:rPr>
      </w:pPr>
      <w:r>
        <w:rPr>
          <w:rStyle w:val="CharacterStyle1"/>
          <w:b/>
          <w:bCs/>
          <w:sz w:val="24"/>
          <w:szCs w:val="24"/>
        </w:rPr>
        <w:t>PROGRAM:</w:t>
      </w:r>
    </w:p>
    <w:p w14:paraId="472741C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/// Frequency Domain Filters</w:t>
      </w:r>
    </w:p>
    <w:p w14:paraId="4814444B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4C8CBD86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///</w:t>
      </w:r>
      <w:proofErr w:type="spellStart"/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Dikshita</w:t>
      </w:r>
      <w:proofErr w:type="spellEnd"/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 </w:t>
      </w:r>
      <w:proofErr w:type="spellStart"/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Kambri</w:t>
      </w:r>
      <w:proofErr w:type="spellEnd"/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 118A2044 A</w:t>
      </w:r>
    </w:p>
    <w:p w14:paraId="4E4F9412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5DF060F0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clc</w:t>
      </w:r>
      <w:proofErr w:type="spellEnd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9C3AE54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clear</w:t>
      </w: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all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303AFE0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imread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"C:\Users\hp\Documents\Image Processing-</w:t>
      </w:r>
      <w:proofErr w:type="spellStart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Scilab</w:t>
      </w:r>
      <w:proofErr w:type="spell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\Images\coins.png"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F7ED24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double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F56E171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End"/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size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3135D22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I1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fft2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8E893DA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Is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fftshift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I1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D7CFC5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7EEA8AB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Defining filters</w:t>
      </w:r>
    </w:p>
    <w:p w14:paraId="06D9B11C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D0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30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86C2C0D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5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8E2E75C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Hi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3D278D5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Hb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C725700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Hg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98069C0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proofErr w:type="gramEnd"/>
    </w:p>
    <w:p w14:paraId="2E65C0EB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10A6CCD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D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sqrt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(((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^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((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^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A0E1DCA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/// IDEAL LOW PASS FILTER</w:t>
      </w:r>
    </w:p>
    <w:p w14:paraId="3A99B09D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if</w:t>
      </w: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D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&lt;=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D0</w:t>
      </w: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3C048C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then</w:t>
      </w:r>
    </w:p>
    <w:p w14:paraId="351955E5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Hi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8010A62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else</w:t>
      </w:r>
    </w:p>
    <w:p w14:paraId="4AF8236C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Hi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C73CD90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71A1D34B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</w:p>
    <w:p w14:paraId="6833D71C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/// BUTTERWORTH LOW PASS FILTER</w:t>
      </w:r>
    </w:p>
    <w:p w14:paraId="27D0388C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Hb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D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D0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^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A16117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/// GAUSSIAN LOW PASS FILTER</w:t>
      </w:r>
    </w:p>
    <w:p w14:paraId="3BAA2FA5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Hg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exp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D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^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D0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^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AF2A62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19DE195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787FD8C7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5BAC3BE2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Gi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Is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Hi;</w:t>
      </w:r>
    </w:p>
    <w:p w14:paraId="79823506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Gb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Is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Hb;</w:t>
      </w:r>
    </w:p>
    <w:p w14:paraId="133924EA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Gg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Is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Hg;</w:t>
      </w:r>
    </w:p>
    <w:p w14:paraId="1249D0B2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gi</w:t>
      </w:r>
      <w:proofErr w:type="spellEnd"/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ifft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Gi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4D7EC2B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gb</w:t>
      </w:r>
      <w:proofErr w:type="spellEnd"/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ifft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Gb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A8C0D9A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gg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ifft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Gg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9F2C0E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00E07190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3D714188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mesh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Hi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CEBDC4B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'3-D Ideal low pass Filter'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F6EFF0A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203AFBA6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lastRenderedPageBreak/>
        <w:t>mesh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Hb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1D4E10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'3-D Butterworth low pass Filter'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ECA9015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2C063FBC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mesh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Hg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6C7DB6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'3-D Gaussian low pass Filter'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C39AD0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0BB0BE5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1683CC2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593CC4B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Hi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B54AA88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'2-D Ideal low pass Filter'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A1EE066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1D937D5A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Hb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E3CA66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'2-D Butterworth low pass Filter'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7C9C7C4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53018311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3C048C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Hg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C0E0D59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'2-D Gaussian low pass Filter'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222F7E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528E552E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396698E2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3003E168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Gi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FEB1B50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'FT of ILPF Filtered Output'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9839F4F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69836BF8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Gb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1D1F3DD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'FT of BLPF Filtered Output'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E855F45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7DA4A8D0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Gg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0ED3018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'FT of GLPF Filtered Output'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65ADE5D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371160DD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4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30BDD846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7E1ED509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gi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FDFB1C7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'ILPF Filtered image'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3B414B5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6E8B2F81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gb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CAA5A34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'BLPF Filtered image'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E535DEC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subplot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3F470944" w14:textId="77777777" w:rsidR="003C048C" w:rsidRP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gg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33B4A13" w14:textId="3E08D674" w:rsidR="003C048C" w:rsidRDefault="003C048C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</w:pPr>
      <w:proofErr w:type="gramStart"/>
      <w:r w:rsidRPr="003C048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3C048C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'GLPF Filtered image'</w:t>
      </w:r>
      <w:r w:rsidRPr="003C048C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3C048C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417EBBE" w14:textId="54BBBC6D" w:rsidR="001218CD" w:rsidRDefault="001218CD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</w:pPr>
    </w:p>
    <w:p w14:paraId="41388AB9" w14:textId="77777777" w:rsidR="001218CD" w:rsidRPr="003C048C" w:rsidRDefault="001218CD" w:rsidP="003C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469473A4" w14:textId="43EE7E3E" w:rsidR="003C048C" w:rsidRDefault="003C048C" w:rsidP="003C048C">
      <w:pPr>
        <w:pStyle w:val="NormalWeb"/>
        <w:spacing w:line="276" w:lineRule="auto"/>
        <w:rPr>
          <w:rStyle w:val="CharacterStyle1"/>
          <w:b/>
          <w:sz w:val="24"/>
          <w:szCs w:val="24"/>
        </w:rPr>
      </w:pPr>
      <w:r w:rsidRPr="003C048C">
        <w:rPr>
          <w:rStyle w:val="CharacterStyle1"/>
          <w:b/>
          <w:sz w:val="24"/>
          <w:szCs w:val="24"/>
        </w:rPr>
        <w:t>OUTPUT:</w:t>
      </w:r>
    </w:p>
    <w:p w14:paraId="1EBA174A" w14:textId="333C1771" w:rsidR="001218CD" w:rsidRDefault="00ED36D6" w:rsidP="003C048C">
      <w:pPr>
        <w:pStyle w:val="NormalWeb"/>
        <w:spacing w:line="276" w:lineRule="auto"/>
        <w:rPr>
          <w:rStyle w:val="CharacterStyle1"/>
          <w:b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235C0AF1" wp14:editId="7DABBB87">
            <wp:extent cx="5276215" cy="5008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FE6" w14:textId="77777777" w:rsidR="001218CD" w:rsidRDefault="001218CD" w:rsidP="003C048C">
      <w:pPr>
        <w:pStyle w:val="NormalWeb"/>
        <w:spacing w:line="276" w:lineRule="auto"/>
        <w:rPr>
          <w:b/>
          <w:noProof/>
        </w:rPr>
      </w:pPr>
    </w:p>
    <w:p w14:paraId="62DE6D37" w14:textId="0809B70E" w:rsidR="00EB57CE" w:rsidRDefault="00ED36D6" w:rsidP="003C048C">
      <w:pPr>
        <w:pStyle w:val="NormalWeb"/>
        <w:spacing w:line="276" w:lineRule="auto"/>
        <w:rPr>
          <w:rStyle w:val="CharacterStyle1"/>
          <w:b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77C04D2E" wp14:editId="17E5807E">
            <wp:extent cx="5276215" cy="5008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F41B" w14:textId="1B442844" w:rsidR="003C048C" w:rsidRDefault="003C048C" w:rsidP="003C048C">
      <w:pPr>
        <w:pStyle w:val="NormalWeb"/>
        <w:spacing w:line="276" w:lineRule="auto"/>
        <w:rPr>
          <w:b/>
          <w:noProof/>
        </w:rPr>
      </w:pPr>
    </w:p>
    <w:p w14:paraId="20C9685C" w14:textId="6D235A91" w:rsidR="00ED36D6" w:rsidRPr="003C048C" w:rsidRDefault="00ED36D6" w:rsidP="003C048C">
      <w:pPr>
        <w:pStyle w:val="NormalWeb"/>
        <w:spacing w:line="276" w:lineRule="auto"/>
        <w:rPr>
          <w:rStyle w:val="CharacterStyle1"/>
          <w:b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00564E29" wp14:editId="4C6E2921">
            <wp:extent cx="5276215" cy="5014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8CC6" w14:textId="392CA789" w:rsidR="006E71DC" w:rsidRDefault="006E71DC" w:rsidP="006E71DC">
      <w:pPr>
        <w:pStyle w:val="Style1"/>
        <w:adjustRightInd/>
        <w:spacing w:before="240" w:line="276" w:lineRule="auto"/>
        <w:jc w:val="both"/>
        <w:rPr>
          <w:b/>
          <w:bCs/>
          <w:sz w:val="24"/>
          <w:szCs w:val="24"/>
        </w:rPr>
      </w:pPr>
    </w:p>
    <w:p w14:paraId="012416BA" w14:textId="73F77699" w:rsidR="00ED36D6" w:rsidRPr="009B20A6" w:rsidRDefault="00ED36D6" w:rsidP="006E71DC">
      <w:pPr>
        <w:pStyle w:val="Style1"/>
        <w:adjustRightInd/>
        <w:spacing w:before="24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78DB17B" wp14:editId="5033273A">
            <wp:extent cx="5276215" cy="498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CE20" w14:textId="77777777" w:rsidR="00ED36D6" w:rsidRDefault="00ED36D6" w:rsidP="006E71DC">
      <w:pPr>
        <w:pStyle w:val="Style1"/>
        <w:adjustRightInd/>
        <w:spacing w:before="240" w:line="276" w:lineRule="auto"/>
        <w:jc w:val="both"/>
        <w:rPr>
          <w:b/>
          <w:bCs/>
          <w:sz w:val="24"/>
          <w:szCs w:val="24"/>
        </w:rPr>
      </w:pPr>
    </w:p>
    <w:p w14:paraId="15974227" w14:textId="5574AC2B" w:rsidR="006E71DC" w:rsidRDefault="006E71DC" w:rsidP="006E71DC">
      <w:pPr>
        <w:pStyle w:val="Style1"/>
        <w:adjustRightInd/>
        <w:spacing w:before="240" w:line="276" w:lineRule="auto"/>
        <w:jc w:val="both"/>
        <w:rPr>
          <w:b/>
          <w:bCs/>
          <w:sz w:val="24"/>
          <w:szCs w:val="24"/>
        </w:rPr>
      </w:pPr>
      <w:r w:rsidRPr="009B20A6">
        <w:rPr>
          <w:b/>
          <w:bCs/>
          <w:sz w:val="24"/>
          <w:szCs w:val="24"/>
        </w:rPr>
        <w:t>CONCLUSION:</w:t>
      </w:r>
    </w:p>
    <w:p w14:paraId="0865E24A" w14:textId="0EA565A9" w:rsidR="00EB57CE" w:rsidRPr="00EB57CE" w:rsidRDefault="00EB57CE" w:rsidP="006E71DC">
      <w:pPr>
        <w:pStyle w:val="Style1"/>
        <w:adjustRightInd/>
        <w:spacing w:before="240" w:line="276" w:lineRule="auto"/>
        <w:jc w:val="both"/>
        <w:rPr>
          <w:sz w:val="24"/>
          <w:szCs w:val="24"/>
        </w:rPr>
      </w:pPr>
      <w:r w:rsidRPr="00EB57CE">
        <w:rPr>
          <w:sz w:val="24"/>
          <w:szCs w:val="24"/>
        </w:rPr>
        <w:t>We converted the image from spatial domain to frequency domain and observed the frequency spectrum of image.</w:t>
      </w:r>
    </w:p>
    <w:p w14:paraId="035C2ED2" w14:textId="6C4944F7" w:rsidR="00ED7862" w:rsidRPr="00EB57CE" w:rsidRDefault="00ED7862" w:rsidP="00066973">
      <w:pPr>
        <w:rPr>
          <w:rFonts w:ascii="Times New Roman" w:hAnsi="Times New Roman"/>
          <w:sz w:val="24"/>
          <w:szCs w:val="24"/>
        </w:rPr>
      </w:pPr>
    </w:p>
    <w:sectPr w:rsidR="00ED7862" w:rsidRPr="00EB57CE" w:rsidSect="009C5FB3">
      <w:headerReference w:type="even" r:id="rId12"/>
      <w:headerReference w:type="default" r:id="rId13"/>
      <w:footerReference w:type="default" r:id="rId14"/>
      <w:headerReference w:type="first" r:id="rId15"/>
      <w:pgSz w:w="11909" w:h="16834" w:code="9"/>
      <w:pgMar w:top="1440" w:right="1440" w:bottom="1170" w:left="2160" w:header="720" w:footer="720" w:gutter="0"/>
      <w:pgBorders>
        <w:top w:val="single" w:sz="4" w:space="15" w:color="auto"/>
        <w:left w:val="single" w:sz="4" w:space="15" w:color="auto"/>
        <w:bottom w:val="single" w:sz="4" w:space="10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E5B1D" w14:textId="77777777" w:rsidR="00D50ED0" w:rsidRDefault="00D50ED0" w:rsidP="006C6875">
      <w:pPr>
        <w:spacing w:after="0" w:line="240" w:lineRule="auto"/>
      </w:pPr>
      <w:r>
        <w:separator/>
      </w:r>
    </w:p>
  </w:endnote>
  <w:endnote w:type="continuationSeparator" w:id="0">
    <w:p w14:paraId="72128721" w14:textId="77777777" w:rsidR="00D50ED0" w:rsidRDefault="00D50ED0" w:rsidP="006C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6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74ACB" w14:textId="77777777" w:rsidR="00982932" w:rsidRDefault="006B57AE" w:rsidP="006B57AE">
    <w:pPr>
      <w:pStyle w:val="Footer"/>
      <w:jc w:val="lef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Image Processing and Machine Vision Lab Manual-FH2021</w:t>
    </w:r>
  </w:p>
  <w:p w14:paraId="0BAD40C4" w14:textId="77777777" w:rsidR="00982932" w:rsidRDefault="00982932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109A4BCA" w14:textId="77777777" w:rsidR="00982932" w:rsidRDefault="00982932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0A5A3AC9" w14:textId="77777777" w:rsidR="00982932" w:rsidRPr="005754BD" w:rsidRDefault="00982932" w:rsidP="005754BD">
    <w:pPr>
      <w:pStyle w:val="Footer"/>
      <w:jc w:val="right"/>
      <w:rPr>
        <w:rFonts w:ascii="Times New Roman" w:hAnsi="Times New Roman" w:cs="Times New Roman"/>
        <w:i/>
        <w:sz w:val="20"/>
        <w:szCs w:val="20"/>
      </w:rPr>
    </w:pPr>
    <w:r w:rsidRPr="005754BD">
      <w:rPr>
        <w:rFonts w:ascii="Times New Roman" w:hAnsi="Times New Roman" w:cs="Times New Roman"/>
        <w:i/>
        <w:sz w:val="20"/>
        <w:szCs w:val="20"/>
      </w:rPr>
      <w:t>Department of EXTC, SIES GST</w:t>
    </w:r>
  </w:p>
  <w:p w14:paraId="428DDF8D" w14:textId="77777777" w:rsidR="00982932" w:rsidRDefault="0098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85527" w14:textId="77777777" w:rsidR="00D50ED0" w:rsidRDefault="00D50ED0" w:rsidP="006C6875">
      <w:pPr>
        <w:spacing w:after="0" w:line="240" w:lineRule="auto"/>
      </w:pPr>
      <w:r>
        <w:separator/>
      </w:r>
    </w:p>
  </w:footnote>
  <w:footnote w:type="continuationSeparator" w:id="0">
    <w:p w14:paraId="26828C88" w14:textId="77777777" w:rsidR="00D50ED0" w:rsidRDefault="00D50ED0" w:rsidP="006C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1EB1E" w14:textId="77777777" w:rsidR="00982932" w:rsidRDefault="00D50ED0">
    <w:pPr>
      <w:pStyle w:val="Header"/>
    </w:pPr>
    <w:r>
      <w:rPr>
        <w:noProof/>
      </w:rPr>
      <w:pict w14:anchorId="117A8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3" o:spid="_x0000_s2050" type="#_x0000_t75" style="position:absolute;left:0;text-align:left;margin-left:0;margin-top:0;width:401.6pt;height:418.5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BFDA7" w14:textId="77777777" w:rsidR="006151CF" w:rsidRDefault="006151CF" w:rsidP="006151CF">
    <w:pPr>
      <w:pStyle w:val="Header"/>
      <w:tabs>
        <w:tab w:val="clear" w:pos="4680"/>
        <w:tab w:val="clear" w:pos="9360"/>
        <w:tab w:val="center" w:pos="3960"/>
        <w:tab w:val="right" w:pos="8100"/>
      </w:tabs>
      <w:ind w:right="299"/>
    </w:pPr>
    <w:r>
      <w:t>IPMV Manual</w:t>
    </w:r>
    <w:r>
      <w:tab/>
      <w:t xml:space="preserve">Class-TE EXTC </w:t>
    </w:r>
    <w:r>
      <w:tab/>
      <w:t>Sem-VI</w:t>
    </w:r>
  </w:p>
  <w:p w14:paraId="223EB9D9" w14:textId="77777777" w:rsidR="00982932" w:rsidRDefault="00D50ED0">
    <w:pPr>
      <w:pStyle w:val="Header"/>
    </w:pPr>
    <w:r>
      <w:rPr>
        <w:rFonts w:ascii="Times New Roman" w:hAnsi="Times New Roman" w:cs="Times New Roman"/>
        <w:i/>
        <w:noProof/>
        <w:sz w:val="20"/>
        <w:szCs w:val="20"/>
      </w:rPr>
      <w:pict w14:anchorId="23F9DE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4" o:spid="_x0000_s2051" type="#_x0000_t75" style="position:absolute;left:0;text-align:left;margin-left:0;margin-top:0;width:401.6pt;height:418.5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86ACE" w14:textId="77777777" w:rsidR="00982932" w:rsidRDefault="00D50ED0">
    <w:pPr>
      <w:pStyle w:val="Header"/>
    </w:pPr>
    <w:r>
      <w:rPr>
        <w:noProof/>
      </w:rPr>
      <w:pict w14:anchorId="43D2F1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2" o:spid="_x0000_s2049" type="#_x0000_t75" style="position:absolute;left:0;text-align:left;margin-left:0;margin-top:0;width:401.6pt;height:418.5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846D13"/>
    <w:multiLevelType w:val="hybridMultilevel"/>
    <w:tmpl w:val="0D80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22075B"/>
    <w:multiLevelType w:val="hybridMultilevel"/>
    <w:tmpl w:val="470E7154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4C403D"/>
    <w:multiLevelType w:val="hybridMultilevel"/>
    <w:tmpl w:val="3E9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B7AB9"/>
    <w:multiLevelType w:val="hybridMultilevel"/>
    <w:tmpl w:val="D9843146"/>
    <w:lvl w:ilvl="0" w:tplc="8354C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826DF"/>
    <w:multiLevelType w:val="hybridMultilevel"/>
    <w:tmpl w:val="E33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C6704"/>
    <w:multiLevelType w:val="hybridMultilevel"/>
    <w:tmpl w:val="35CC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262A9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C3992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34D1E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7423D"/>
    <w:multiLevelType w:val="hybridMultilevel"/>
    <w:tmpl w:val="ACFA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B62D3D"/>
    <w:multiLevelType w:val="multilevel"/>
    <w:tmpl w:val="5088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6C5556"/>
    <w:multiLevelType w:val="hybridMultilevel"/>
    <w:tmpl w:val="2CF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1C576519"/>
    <w:multiLevelType w:val="hybridMultilevel"/>
    <w:tmpl w:val="EF1A6810"/>
    <w:lvl w:ilvl="0" w:tplc="9EF21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50568D"/>
    <w:multiLevelType w:val="hybridMultilevel"/>
    <w:tmpl w:val="55AE578C"/>
    <w:lvl w:ilvl="0" w:tplc="C4B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452BC"/>
    <w:multiLevelType w:val="hybridMultilevel"/>
    <w:tmpl w:val="90F48692"/>
    <w:lvl w:ilvl="0" w:tplc="D9BA4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B23825"/>
    <w:multiLevelType w:val="hybridMultilevel"/>
    <w:tmpl w:val="3182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E41EB"/>
    <w:multiLevelType w:val="hybridMultilevel"/>
    <w:tmpl w:val="C730F16A"/>
    <w:lvl w:ilvl="0" w:tplc="FE98CD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7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EC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645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A030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A3F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F1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06D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0D5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2DC11339"/>
    <w:multiLevelType w:val="hybridMultilevel"/>
    <w:tmpl w:val="27928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4746"/>
    <w:multiLevelType w:val="hybridMultilevel"/>
    <w:tmpl w:val="2B90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47887"/>
    <w:multiLevelType w:val="hybridMultilevel"/>
    <w:tmpl w:val="2E6428C0"/>
    <w:lvl w:ilvl="0" w:tplc="E436A8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94821"/>
    <w:multiLevelType w:val="hybridMultilevel"/>
    <w:tmpl w:val="F0B4D60A"/>
    <w:lvl w:ilvl="0" w:tplc="629448E6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EC2201F"/>
    <w:multiLevelType w:val="hybridMultilevel"/>
    <w:tmpl w:val="1FB4BA78"/>
    <w:lvl w:ilvl="0" w:tplc="10D8A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233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E678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F6F0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EC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7EED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E44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76BB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6B8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025604F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92088"/>
    <w:multiLevelType w:val="hybridMultilevel"/>
    <w:tmpl w:val="574463BE"/>
    <w:lvl w:ilvl="0" w:tplc="073E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339D3"/>
    <w:multiLevelType w:val="hybridMultilevel"/>
    <w:tmpl w:val="3C447EC6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F3D6A"/>
    <w:multiLevelType w:val="hybridMultilevel"/>
    <w:tmpl w:val="AA96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05599"/>
    <w:multiLevelType w:val="hybridMultilevel"/>
    <w:tmpl w:val="0CE61C60"/>
    <w:lvl w:ilvl="0" w:tplc="7DEEA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6620F"/>
    <w:multiLevelType w:val="hybridMultilevel"/>
    <w:tmpl w:val="6AC09DF0"/>
    <w:lvl w:ilvl="0" w:tplc="3D86A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B1EBD"/>
    <w:multiLevelType w:val="hybridMultilevel"/>
    <w:tmpl w:val="05D05A6A"/>
    <w:lvl w:ilvl="0" w:tplc="FA0895AC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5D1B123C"/>
    <w:multiLevelType w:val="hybridMultilevel"/>
    <w:tmpl w:val="97A04F32"/>
    <w:lvl w:ilvl="0" w:tplc="931056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2E3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42C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D0A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9C3E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AA1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A20B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AC9B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A4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69CB5287"/>
    <w:multiLevelType w:val="hybridMultilevel"/>
    <w:tmpl w:val="8C0634C2"/>
    <w:lvl w:ilvl="0" w:tplc="9E047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45E4B"/>
    <w:multiLevelType w:val="hybridMultilevel"/>
    <w:tmpl w:val="7ED4F66A"/>
    <w:lvl w:ilvl="0" w:tplc="4009000F">
      <w:start w:val="1"/>
      <w:numFmt w:val="decimal"/>
      <w:lvlText w:val="%1.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40" w15:restartNumberingAfterBreak="0">
    <w:nsid w:val="6ADA0CF6"/>
    <w:multiLevelType w:val="hybridMultilevel"/>
    <w:tmpl w:val="EAEAB6FE"/>
    <w:lvl w:ilvl="0" w:tplc="B7D05F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BD21EA2"/>
    <w:multiLevelType w:val="hybridMultilevel"/>
    <w:tmpl w:val="6810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73C7C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01FA0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B69B8"/>
    <w:multiLevelType w:val="hybridMultilevel"/>
    <w:tmpl w:val="0DC8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2026A"/>
    <w:multiLevelType w:val="hybridMultilevel"/>
    <w:tmpl w:val="DDBAE61C"/>
    <w:lvl w:ilvl="0" w:tplc="337444EE">
      <w:start w:val="1"/>
      <w:numFmt w:val="upp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9BA1898"/>
    <w:multiLevelType w:val="hybridMultilevel"/>
    <w:tmpl w:val="FFCE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62EF3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322C0A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21"/>
  </w:num>
  <w:num w:numId="4">
    <w:abstractNumId w:val="47"/>
  </w:num>
  <w:num w:numId="5">
    <w:abstractNumId w:val="48"/>
  </w:num>
  <w:num w:numId="6">
    <w:abstractNumId w:val="13"/>
  </w:num>
  <w:num w:numId="7">
    <w:abstractNumId w:val="31"/>
  </w:num>
  <w:num w:numId="8">
    <w:abstractNumId w:val="34"/>
  </w:num>
  <w:num w:numId="9">
    <w:abstractNumId w:val="42"/>
  </w:num>
  <w:num w:numId="10">
    <w:abstractNumId w:val="15"/>
  </w:num>
  <w:num w:numId="11">
    <w:abstractNumId w:val="14"/>
  </w:num>
  <w:num w:numId="12">
    <w:abstractNumId w:val="7"/>
  </w:num>
  <w:num w:numId="13">
    <w:abstractNumId w:val="27"/>
  </w:num>
  <w:num w:numId="14">
    <w:abstractNumId w:val="20"/>
  </w:num>
  <w:num w:numId="15">
    <w:abstractNumId w:val="38"/>
  </w:num>
  <w:num w:numId="16">
    <w:abstractNumId w:val="19"/>
  </w:num>
  <w:num w:numId="17">
    <w:abstractNumId w:val="33"/>
  </w:num>
  <w:num w:numId="18">
    <w:abstractNumId w:val="41"/>
  </w:num>
  <w:num w:numId="19">
    <w:abstractNumId w:val="22"/>
  </w:num>
  <w:num w:numId="20">
    <w:abstractNumId w:val="10"/>
  </w:num>
  <w:num w:numId="21">
    <w:abstractNumId w:val="45"/>
  </w:num>
  <w:num w:numId="22">
    <w:abstractNumId w:val="24"/>
  </w:num>
  <w:num w:numId="23">
    <w:abstractNumId w:val="40"/>
  </w:num>
  <w:num w:numId="24">
    <w:abstractNumId w:val="25"/>
  </w:num>
  <w:num w:numId="25">
    <w:abstractNumId w:val="44"/>
  </w:num>
  <w:num w:numId="26">
    <w:abstractNumId w:val="43"/>
  </w:num>
  <w:num w:numId="27">
    <w:abstractNumId w:val="18"/>
  </w:num>
  <w:num w:numId="28">
    <w:abstractNumId w:val="28"/>
  </w:num>
  <w:num w:numId="29">
    <w:abstractNumId w:val="26"/>
  </w:num>
  <w:num w:numId="30">
    <w:abstractNumId w:val="32"/>
  </w:num>
  <w:num w:numId="31">
    <w:abstractNumId w:val="8"/>
  </w:num>
  <w:num w:numId="32">
    <w:abstractNumId w:val="23"/>
  </w:num>
  <w:num w:numId="33">
    <w:abstractNumId w:val="29"/>
  </w:num>
  <w:num w:numId="34">
    <w:abstractNumId w:val="11"/>
  </w:num>
  <w:num w:numId="35">
    <w:abstractNumId w:val="37"/>
  </w:num>
  <w:num w:numId="36">
    <w:abstractNumId w:val="9"/>
  </w:num>
  <w:num w:numId="37">
    <w:abstractNumId w:val="30"/>
  </w:num>
  <w:num w:numId="38">
    <w:abstractNumId w:val="46"/>
  </w:num>
  <w:num w:numId="39">
    <w:abstractNumId w:val="36"/>
  </w:num>
  <w:num w:numId="40">
    <w:abstractNumId w:val="39"/>
  </w:num>
  <w:num w:numId="41">
    <w:abstractNumId w:val="17"/>
  </w:num>
  <w:num w:numId="4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3A"/>
    <w:rsid w:val="00011C7C"/>
    <w:rsid w:val="0005533A"/>
    <w:rsid w:val="000558F4"/>
    <w:rsid w:val="00066973"/>
    <w:rsid w:val="0007600A"/>
    <w:rsid w:val="000904E7"/>
    <w:rsid w:val="00093D28"/>
    <w:rsid w:val="000B4F1F"/>
    <w:rsid w:val="000B6639"/>
    <w:rsid w:val="000C475D"/>
    <w:rsid w:val="000D0FE9"/>
    <w:rsid w:val="000D287C"/>
    <w:rsid w:val="000D3516"/>
    <w:rsid w:val="000D398A"/>
    <w:rsid w:val="000E2C34"/>
    <w:rsid w:val="000E4C6C"/>
    <w:rsid w:val="000E774B"/>
    <w:rsid w:val="000F0609"/>
    <w:rsid w:val="000F4F8C"/>
    <w:rsid w:val="000F7B7E"/>
    <w:rsid w:val="00110B59"/>
    <w:rsid w:val="001218CD"/>
    <w:rsid w:val="00121FDB"/>
    <w:rsid w:val="00124DAC"/>
    <w:rsid w:val="001260EB"/>
    <w:rsid w:val="0015033B"/>
    <w:rsid w:val="001514B5"/>
    <w:rsid w:val="00154225"/>
    <w:rsid w:val="00156EF1"/>
    <w:rsid w:val="0016048A"/>
    <w:rsid w:val="00161DE1"/>
    <w:rsid w:val="00166AAD"/>
    <w:rsid w:val="001727BE"/>
    <w:rsid w:val="00176F9F"/>
    <w:rsid w:val="00183A7A"/>
    <w:rsid w:val="001C06A2"/>
    <w:rsid w:val="001C4F90"/>
    <w:rsid w:val="001C7597"/>
    <w:rsid w:val="001D3F66"/>
    <w:rsid w:val="001D4935"/>
    <w:rsid w:val="001E6D97"/>
    <w:rsid w:val="002028D8"/>
    <w:rsid w:val="00203D93"/>
    <w:rsid w:val="0023769A"/>
    <w:rsid w:val="00237DD9"/>
    <w:rsid w:val="0024098D"/>
    <w:rsid w:val="00245051"/>
    <w:rsid w:val="00247BA0"/>
    <w:rsid w:val="00252462"/>
    <w:rsid w:val="00253723"/>
    <w:rsid w:val="0026102C"/>
    <w:rsid w:val="00266FDA"/>
    <w:rsid w:val="0028007B"/>
    <w:rsid w:val="002822B5"/>
    <w:rsid w:val="002C1176"/>
    <w:rsid w:val="002C4827"/>
    <w:rsid w:val="002D29DD"/>
    <w:rsid w:val="002F4C89"/>
    <w:rsid w:val="002F78D1"/>
    <w:rsid w:val="00301E21"/>
    <w:rsid w:val="0030230D"/>
    <w:rsid w:val="00322112"/>
    <w:rsid w:val="003250DB"/>
    <w:rsid w:val="003336E5"/>
    <w:rsid w:val="00334B00"/>
    <w:rsid w:val="00340F03"/>
    <w:rsid w:val="00341645"/>
    <w:rsid w:val="003450FD"/>
    <w:rsid w:val="0036133C"/>
    <w:rsid w:val="00383C1D"/>
    <w:rsid w:val="00386244"/>
    <w:rsid w:val="003A00CC"/>
    <w:rsid w:val="003B48C2"/>
    <w:rsid w:val="003C048C"/>
    <w:rsid w:val="003E6A39"/>
    <w:rsid w:val="003F0D63"/>
    <w:rsid w:val="0040642F"/>
    <w:rsid w:val="00421A63"/>
    <w:rsid w:val="00425234"/>
    <w:rsid w:val="00433AC6"/>
    <w:rsid w:val="0044159B"/>
    <w:rsid w:val="00443472"/>
    <w:rsid w:val="00445278"/>
    <w:rsid w:val="00450329"/>
    <w:rsid w:val="00454257"/>
    <w:rsid w:val="00460594"/>
    <w:rsid w:val="00461BC2"/>
    <w:rsid w:val="00462C39"/>
    <w:rsid w:val="00470DBE"/>
    <w:rsid w:val="00477249"/>
    <w:rsid w:val="00484260"/>
    <w:rsid w:val="004A7E88"/>
    <w:rsid w:val="004B2EC4"/>
    <w:rsid w:val="004C423D"/>
    <w:rsid w:val="004C5916"/>
    <w:rsid w:val="004D4786"/>
    <w:rsid w:val="004D758C"/>
    <w:rsid w:val="004D771D"/>
    <w:rsid w:val="004E1302"/>
    <w:rsid w:val="004E7283"/>
    <w:rsid w:val="004E7EDA"/>
    <w:rsid w:val="004F510F"/>
    <w:rsid w:val="00506A8A"/>
    <w:rsid w:val="00506B03"/>
    <w:rsid w:val="005302CE"/>
    <w:rsid w:val="005311D3"/>
    <w:rsid w:val="00531C7A"/>
    <w:rsid w:val="00533D40"/>
    <w:rsid w:val="005375A2"/>
    <w:rsid w:val="00542125"/>
    <w:rsid w:val="0054366D"/>
    <w:rsid w:val="00547254"/>
    <w:rsid w:val="00573004"/>
    <w:rsid w:val="005754BD"/>
    <w:rsid w:val="005766EA"/>
    <w:rsid w:val="00591DC6"/>
    <w:rsid w:val="00595C24"/>
    <w:rsid w:val="00596BCF"/>
    <w:rsid w:val="005B5101"/>
    <w:rsid w:val="005C62DF"/>
    <w:rsid w:val="005D1C30"/>
    <w:rsid w:val="005F241B"/>
    <w:rsid w:val="005F5F2A"/>
    <w:rsid w:val="006151CF"/>
    <w:rsid w:val="006160AC"/>
    <w:rsid w:val="00627B3F"/>
    <w:rsid w:val="00630B38"/>
    <w:rsid w:val="0063785A"/>
    <w:rsid w:val="00640CA2"/>
    <w:rsid w:val="006577F0"/>
    <w:rsid w:val="00670151"/>
    <w:rsid w:val="00670B95"/>
    <w:rsid w:val="006839D5"/>
    <w:rsid w:val="006862FC"/>
    <w:rsid w:val="00686D2B"/>
    <w:rsid w:val="006928F4"/>
    <w:rsid w:val="006934BD"/>
    <w:rsid w:val="006A0B3F"/>
    <w:rsid w:val="006A7E76"/>
    <w:rsid w:val="006B57AE"/>
    <w:rsid w:val="006C514C"/>
    <w:rsid w:val="006C6875"/>
    <w:rsid w:val="006E71DC"/>
    <w:rsid w:val="006F19FE"/>
    <w:rsid w:val="006F7D16"/>
    <w:rsid w:val="00703157"/>
    <w:rsid w:val="00705F97"/>
    <w:rsid w:val="00715C34"/>
    <w:rsid w:val="00716134"/>
    <w:rsid w:val="00724F69"/>
    <w:rsid w:val="00725117"/>
    <w:rsid w:val="007258F9"/>
    <w:rsid w:val="00736F56"/>
    <w:rsid w:val="007413D9"/>
    <w:rsid w:val="00743313"/>
    <w:rsid w:val="007476AB"/>
    <w:rsid w:val="00754650"/>
    <w:rsid w:val="00755C0C"/>
    <w:rsid w:val="00756601"/>
    <w:rsid w:val="00770B62"/>
    <w:rsid w:val="00771476"/>
    <w:rsid w:val="00773832"/>
    <w:rsid w:val="00782AB6"/>
    <w:rsid w:val="00783302"/>
    <w:rsid w:val="00791A39"/>
    <w:rsid w:val="00793C56"/>
    <w:rsid w:val="007A7F94"/>
    <w:rsid w:val="007C0836"/>
    <w:rsid w:val="007C08FA"/>
    <w:rsid w:val="007C6662"/>
    <w:rsid w:val="007D2070"/>
    <w:rsid w:val="007D56FD"/>
    <w:rsid w:val="007D742D"/>
    <w:rsid w:val="007E1183"/>
    <w:rsid w:val="007E3BE8"/>
    <w:rsid w:val="007F6B44"/>
    <w:rsid w:val="0081354D"/>
    <w:rsid w:val="00817B27"/>
    <w:rsid w:val="00822374"/>
    <w:rsid w:val="00833A2A"/>
    <w:rsid w:val="00840CF1"/>
    <w:rsid w:val="008446FC"/>
    <w:rsid w:val="00860C4B"/>
    <w:rsid w:val="00862699"/>
    <w:rsid w:val="00865EF6"/>
    <w:rsid w:val="00866FC6"/>
    <w:rsid w:val="00867577"/>
    <w:rsid w:val="00872443"/>
    <w:rsid w:val="00876EFD"/>
    <w:rsid w:val="00886F82"/>
    <w:rsid w:val="008A1C39"/>
    <w:rsid w:val="008A5F02"/>
    <w:rsid w:val="008B3581"/>
    <w:rsid w:val="008E2A3B"/>
    <w:rsid w:val="008E64BE"/>
    <w:rsid w:val="008F225D"/>
    <w:rsid w:val="0090000F"/>
    <w:rsid w:val="00906AF2"/>
    <w:rsid w:val="00913572"/>
    <w:rsid w:val="00917925"/>
    <w:rsid w:val="00934725"/>
    <w:rsid w:val="00956D05"/>
    <w:rsid w:val="00963133"/>
    <w:rsid w:val="009644E5"/>
    <w:rsid w:val="00982932"/>
    <w:rsid w:val="009919B7"/>
    <w:rsid w:val="00993452"/>
    <w:rsid w:val="00993FB0"/>
    <w:rsid w:val="00994033"/>
    <w:rsid w:val="009A1865"/>
    <w:rsid w:val="009B20A6"/>
    <w:rsid w:val="009C2B26"/>
    <w:rsid w:val="009C3ECB"/>
    <w:rsid w:val="009C5FB3"/>
    <w:rsid w:val="009D6E0D"/>
    <w:rsid w:val="009F340B"/>
    <w:rsid w:val="009F6FB9"/>
    <w:rsid w:val="00A13A72"/>
    <w:rsid w:val="00A14862"/>
    <w:rsid w:val="00A21408"/>
    <w:rsid w:val="00A22594"/>
    <w:rsid w:val="00A231D5"/>
    <w:rsid w:val="00A23D9A"/>
    <w:rsid w:val="00A255A9"/>
    <w:rsid w:val="00A3615B"/>
    <w:rsid w:val="00A57B26"/>
    <w:rsid w:val="00A608B3"/>
    <w:rsid w:val="00A6685B"/>
    <w:rsid w:val="00A710FE"/>
    <w:rsid w:val="00A76457"/>
    <w:rsid w:val="00A9027E"/>
    <w:rsid w:val="00A972F3"/>
    <w:rsid w:val="00AA22EF"/>
    <w:rsid w:val="00AA7968"/>
    <w:rsid w:val="00AB569D"/>
    <w:rsid w:val="00AC14C5"/>
    <w:rsid w:val="00AC6AC7"/>
    <w:rsid w:val="00AD3C0F"/>
    <w:rsid w:val="00AF2BCF"/>
    <w:rsid w:val="00AF65FC"/>
    <w:rsid w:val="00B27CDB"/>
    <w:rsid w:val="00B368A9"/>
    <w:rsid w:val="00B5762F"/>
    <w:rsid w:val="00B62E45"/>
    <w:rsid w:val="00B676A2"/>
    <w:rsid w:val="00B70D15"/>
    <w:rsid w:val="00B82277"/>
    <w:rsid w:val="00B8345F"/>
    <w:rsid w:val="00B83986"/>
    <w:rsid w:val="00B94F24"/>
    <w:rsid w:val="00BA072D"/>
    <w:rsid w:val="00BA1F0E"/>
    <w:rsid w:val="00BB02F5"/>
    <w:rsid w:val="00BB0867"/>
    <w:rsid w:val="00BB74BB"/>
    <w:rsid w:val="00BC7355"/>
    <w:rsid w:val="00BD6A86"/>
    <w:rsid w:val="00BE050E"/>
    <w:rsid w:val="00BE3164"/>
    <w:rsid w:val="00BF3E04"/>
    <w:rsid w:val="00BF5D0D"/>
    <w:rsid w:val="00C01519"/>
    <w:rsid w:val="00C1631E"/>
    <w:rsid w:val="00C253E7"/>
    <w:rsid w:val="00C32CF1"/>
    <w:rsid w:val="00C35571"/>
    <w:rsid w:val="00C356F7"/>
    <w:rsid w:val="00C5116E"/>
    <w:rsid w:val="00C60815"/>
    <w:rsid w:val="00C66009"/>
    <w:rsid w:val="00C744F6"/>
    <w:rsid w:val="00C84645"/>
    <w:rsid w:val="00C86863"/>
    <w:rsid w:val="00CA247D"/>
    <w:rsid w:val="00CA7775"/>
    <w:rsid w:val="00CC34CF"/>
    <w:rsid w:val="00CD3013"/>
    <w:rsid w:val="00CD6609"/>
    <w:rsid w:val="00CF266A"/>
    <w:rsid w:val="00CF6F4B"/>
    <w:rsid w:val="00D101A5"/>
    <w:rsid w:val="00D17622"/>
    <w:rsid w:val="00D305CA"/>
    <w:rsid w:val="00D323A5"/>
    <w:rsid w:val="00D33015"/>
    <w:rsid w:val="00D4441C"/>
    <w:rsid w:val="00D4709D"/>
    <w:rsid w:val="00D47755"/>
    <w:rsid w:val="00D501DA"/>
    <w:rsid w:val="00D50ED0"/>
    <w:rsid w:val="00D524DF"/>
    <w:rsid w:val="00D5250A"/>
    <w:rsid w:val="00D53470"/>
    <w:rsid w:val="00D67C47"/>
    <w:rsid w:val="00D73E0B"/>
    <w:rsid w:val="00D8348A"/>
    <w:rsid w:val="00DC2873"/>
    <w:rsid w:val="00DC6564"/>
    <w:rsid w:val="00DD734B"/>
    <w:rsid w:val="00DE3151"/>
    <w:rsid w:val="00E04175"/>
    <w:rsid w:val="00E146E0"/>
    <w:rsid w:val="00E15A4D"/>
    <w:rsid w:val="00E3457C"/>
    <w:rsid w:val="00E347CC"/>
    <w:rsid w:val="00E376BE"/>
    <w:rsid w:val="00E456A6"/>
    <w:rsid w:val="00E510CD"/>
    <w:rsid w:val="00E5630C"/>
    <w:rsid w:val="00E6397C"/>
    <w:rsid w:val="00E8515D"/>
    <w:rsid w:val="00E925D6"/>
    <w:rsid w:val="00E95D34"/>
    <w:rsid w:val="00EB37BC"/>
    <w:rsid w:val="00EB3E7A"/>
    <w:rsid w:val="00EB45B6"/>
    <w:rsid w:val="00EB57CE"/>
    <w:rsid w:val="00EB72D6"/>
    <w:rsid w:val="00EC2397"/>
    <w:rsid w:val="00ED1ECE"/>
    <w:rsid w:val="00ED36D6"/>
    <w:rsid w:val="00ED7862"/>
    <w:rsid w:val="00EF42A6"/>
    <w:rsid w:val="00F17F0F"/>
    <w:rsid w:val="00F2531D"/>
    <w:rsid w:val="00F32D42"/>
    <w:rsid w:val="00F379B5"/>
    <w:rsid w:val="00F40A84"/>
    <w:rsid w:val="00F414AF"/>
    <w:rsid w:val="00F43890"/>
    <w:rsid w:val="00F47DE9"/>
    <w:rsid w:val="00F52FF5"/>
    <w:rsid w:val="00F65BF1"/>
    <w:rsid w:val="00F66EE9"/>
    <w:rsid w:val="00F93924"/>
    <w:rsid w:val="00FA064E"/>
    <w:rsid w:val="00FA21CF"/>
    <w:rsid w:val="00FA4BCB"/>
    <w:rsid w:val="00FA4F40"/>
    <w:rsid w:val="00FB1ED9"/>
    <w:rsid w:val="00FB5397"/>
    <w:rsid w:val="00FD22C6"/>
    <w:rsid w:val="00FD3E3A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CF2A43"/>
  <w15:docId w15:val="{E3164D78-1E9E-45EF-9127-A5D822B5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5"/>
  </w:style>
  <w:style w:type="paragraph" w:styleId="Heading1">
    <w:name w:val="heading 1"/>
    <w:basedOn w:val="Normal"/>
    <w:link w:val="Heading1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112"/>
      <w:jc w:val="left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rsid w:val="00FD3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spacing w:after="0" w:line="240" w:lineRule="auto"/>
      <w:ind w:left="2016"/>
      <w:jc w:val="left"/>
    </w:pPr>
    <w:rPr>
      <w:rFonts w:ascii="Times New Roman" w:eastAsiaTheme="minorEastAsia" w:hAnsi="Times New Roman" w:cs="Times New Roman"/>
      <w:sz w:val="42"/>
      <w:szCs w:val="42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basedOn w:val="DefaultParagraphFon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1"/>
    <w:qFormat/>
    <w:rsid w:val="00B27CDB"/>
    <w:pPr>
      <w:suppressAutoHyphens/>
      <w:ind w:left="720"/>
    </w:pPr>
    <w:rPr>
      <w:rFonts w:ascii="Calibri" w:eastAsia="Arial Unicode MS" w:hAnsi="Calibri" w:cs="font367"/>
      <w:kern w:val="1"/>
      <w:lang w:eastAsia="ar-SA"/>
    </w:rPr>
  </w:style>
  <w:style w:type="character" w:customStyle="1" w:styleId="WW8Num8z0">
    <w:name w:val="WW8Num8z0"/>
    <w:rsid w:val="00866FC6"/>
    <w:rPr>
      <w:b/>
    </w:rPr>
  </w:style>
  <w:style w:type="paragraph" w:customStyle="1" w:styleId="Default">
    <w:name w:val="Default"/>
    <w:rsid w:val="004C5916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33AC6"/>
    <w:pPr>
      <w:suppressAutoHyphens/>
      <w:spacing w:before="280" w:after="280" w:line="240" w:lineRule="auto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HTMLVariable">
    <w:name w:val="HTML Variable"/>
    <w:basedOn w:val="DefaultParagraphFont"/>
    <w:uiPriority w:val="99"/>
    <w:semiHidden/>
    <w:unhideWhenUsed/>
    <w:rsid w:val="00433AC6"/>
    <w:rPr>
      <w:i/>
      <w:iCs/>
    </w:rPr>
  </w:style>
  <w:style w:type="character" w:customStyle="1" w:styleId="eqn">
    <w:name w:val="eqn"/>
    <w:basedOn w:val="DefaultParagraphFont"/>
    <w:uiPriority w:val="99"/>
    <w:rsid w:val="00433AC6"/>
  </w:style>
  <w:style w:type="character" w:styleId="Hyperlink">
    <w:name w:val="Hyperlink"/>
    <w:basedOn w:val="DefaultParagraphFont"/>
    <w:uiPriority w:val="99"/>
    <w:semiHidden/>
    <w:rsid w:val="00AC14C5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AC14C5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604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F7B7E"/>
  </w:style>
  <w:style w:type="paragraph" w:customStyle="1" w:styleId="bodytext">
    <w:name w:val="bodytext"/>
    <w:basedOn w:val="Normal"/>
    <w:rsid w:val="00736F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10">
    <w:name w:val="heading1"/>
    <w:basedOn w:val="DefaultParagraphFont"/>
    <w:rsid w:val="00736F56"/>
    <w:rPr>
      <w:rFonts w:ascii="Arial" w:hAnsi="Arial" w:cs="Arial" w:hint="default"/>
      <w:b/>
      <w:bCs/>
      <w:i w:val="0"/>
      <w:iCs w:val="0"/>
      <w:color w:val="993300"/>
      <w:sz w:val="24"/>
      <w:szCs w:val="24"/>
    </w:rPr>
  </w:style>
  <w:style w:type="character" w:customStyle="1" w:styleId="msonormal0">
    <w:name w:val="msonormal"/>
    <w:basedOn w:val="DefaultParagraphFont"/>
    <w:rsid w:val="00736F56"/>
  </w:style>
  <w:style w:type="character" w:customStyle="1" w:styleId="c">
    <w:name w:val="c"/>
    <w:basedOn w:val="DefaultParagraphFont"/>
    <w:rsid w:val="00542125"/>
  </w:style>
  <w:style w:type="character" w:customStyle="1" w:styleId="d">
    <w:name w:val="d"/>
    <w:basedOn w:val="DefaultParagraphFont"/>
    <w:rsid w:val="00542125"/>
  </w:style>
  <w:style w:type="character" w:customStyle="1" w:styleId="e">
    <w:name w:val="e"/>
    <w:basedOn w:val="DefaultParagraphFont"/>
    <w:rsid w:val="00542125"/>
  </w:style>
  <w:style w:type="paragraph" w:styleId="HTMLPreformatted">
    <w:name w:val="HTML Preformatted"/>
    <w:basedOn w:val="Normal"/>
    <w:link w:val="HTMLPreformattedChar"/>
    <w:uiPriority w:val="99"/>
    <w:rsid w:val="0063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630B38"/>
  </w:style>
  <w:style w:type="character" w:styleId="HTMLCode">
    <w:name w:val="HTML Code"/>
    <w:basedOn w:val="DefaultParagraphFont"/>
    <w:uiPriority w:val="99"/>
    <w:semiHidden/>
    <w:unhideWhenUsed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6B57AE"/>
    <w:rPr>
      <w:rFonts w:ascii="Cambria" w:eastAsia="Cambria" w:hAnsi="Cambria" w:cs="Cambria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B57AE"/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BodyText0">
    <w:name w:val="Body Text"/>
    <w:basedOn w:val="Normal"/>
    <w:link w:val="BodyTextChar"/>
    <w:uiPriority w:val="1"/>
    <w:qFormat/>
    <w:rsid w:val="006B57AE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6B57AE"/>
    <w:rPr>
      <w:rFonts w:ascii="Verdana" w:eastAsia="Verdana" w:hAnsi="Verdana" w:cs="Verdan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9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3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B77A-5C10-413F-9065-794F8CB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tejas kambari</cp:lastModifiedBy>
  <cp:revision>7</cp:revision>
  <dcterms:created xsi:type="dcterms:W3CDTF">2021-03-22T05:20:00Z</dcterms:created>
  <dcterms:modified xsi:type="dcterms:W3CDTF">2021-04-18T11:10:00Z</dcterms:modified>
</cp:coreProperties>
</file>