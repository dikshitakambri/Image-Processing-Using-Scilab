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7AE" w:rsidRPr="005D1CFB" w:rsidRDefault="006B57AE" w:rsidP="006B57AE">
      <w:pPr>
        <w:pStyle w:val="BodyText0"/>
        <w:spacing w:line="276" w:lineRule="auto"/>
        <w:rPr>
          <w:rFonts w:ascii="Times New Roman" w:hAnsi="Times New Roman" w:cs="Times New Roman"/>
          <w:sz w:val="8"/>
        </w:rPr>
      </w:pPr>
    </w:p>
    <w:p w:rsidR="006B57AE" w:rsidRPr="005D1CFB" w:rsidRDefault="006B57AE" w:rsidP="006B57AE">
      <w:pPr>
        <w:pStyle w:val="BodyText0"/>
        <w:spacing w:line="276" w:lineRule="auto"/>
        <w:ind w:left="3217"/>
        <w:rPr>
          <w:rFonts w:ascii="Times New Roman" w:hAnsi="Times New Roman" w:cs="Times New Roman"/>
          <w:sz w:val="20"/>
        </w:rPr>
      </w:pPr>
      <w:r w:rsidRPr="005D1CFB">
        <w:rPr>
          <w:rFonts w:ascii="Times New Roman" w:hAnsi="Times New Roman" w:cs="Times New Roman"/>
          <w:noProof/>
          <w:sz w:val="20"/>
          <w:lang w:bidi="ar-SA"/>
        </w:rPr>
        <w:drawing>
          <wp:inline distT="0" distB="0" distL="0" distR="0">
            <wp:extent cx="3427058" cy="1257300"/>
            <wp:effectExtent l="0" t="0" r="0" b="0"/>
            <wp:docPr id="5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427058" cy="1257300"/>
                    </a:xfrm>
                    <a:prstGeom prst="rect">
                      <a:avLst/>
                    </a:prstGeom>
                  </pic:spPr>
                </pic:pic>
              </a:graphicData>
            </a:graphic>
          </wp:inline>
        </w:drawing>
      </w:r>
    </w:p>
    <w:p w:rsidR="006B57AE" w:rsidRPr="005D1CFB" w:rsidRDefault="006B57AE" w:rsidP="006B57AE">
      <w:pPr>
        <w:pStyle w:val="BodyText0"/>
        <w:spacing w:line="276" w:lineRule="auto"/>
        <w:rPr>
          <w:rFonts w:ascii="Times New Roman" w:hAnsi="Times New Roman" w:cs="Times New Roman"/>
          <w:sz w:val="20"/>
        </w:rPr>
      </w:pPr>
    </w:p>
    <w:p w:rsidR="006B57AE" w:rsidRPr="005D1CFB" w:rsidRDefault="006B57AE" w:rsidP="006B57AE">
      <w:pPr>
        <w:pStyle w:val="BodyText0"/>
        <w:spacing w:line="276" w:lineRule="auto"/>
        <w:rPr>
          <w:rFonts w:ascii="Times New Roman" w:hAnsi="Times New Roman" w:cs="Times New Roman"/>
          <w:sz w:val="20"/>
        </w:rPr>
      </w:pPr>
    </w:p>
    <w:p w:rsidR="006B57AE" w:rsidRPr="005D1CFB" w:rsidRDefault="006B57AE" w:rsidP="006B57AE">
      <w:pPr>
        <w:pStyle w:val="BodyText0"/>
        <w:spacing w:line="276" w:lineRule="auto"/>
        <w:rPr>
          <w:rFonts w:ascii="Times New Roman" w:hAnsi="Times New Roman" w:cs="Times New Roman"/>
          <w:sz w:val="20"/>
        </w:rPr>
      </w:pPr>
    </w:p>
    <w:p w:rsidR="006B57AE" w:rsidRPr="005D1CFB" w:rsidRDefault="006B57AE" w:rsidP="006B57AE">
      <w:pPr>
        <w:ind w:left="32" w:right="54"/>
        <w:jc w:val="center"/>
        <w:rPr>
          <w:rFonts w:ascii="Times New Roman" w:hAnsi="Times New Roman" w:cs="Times New Roman"/>
          <w:b/>
          <w:sz w:val="72"/>
        </w:rPr>
      </w:pPr>
      <w:r w:rsidRPr="005D1CFB">
        <w:rPr>
          <w:rFonts w:ascii="Times New Roman" w:hAnsi="Times New Roman" w:cs="Times New Roman"/>
          <w:b/>
          <w:sz w:val="72"/>
        </w:rPr>
        <w:t>LAB MANUAL</w:t>
      </w:r>
    </w:p>
    <w:p w:rsidR="006B57AE" w:rsidRPr="005D1CFB" w:rsidRDefault="006B57AE" w:rsidP="006B57AE">
      <w:pPr>
        <w:ind w:left="32" w:right="45"/>
        <w:jc w:val="center"/>
        <w:rPr>
          <w:rFonts w:ascii="Times New Roman" w:hAnsi="Times New Roman" w:cs="Times New Roman"/>
          <w:b/>
          <w:sz w:val="56"/>
        </w:rPr>
      </w:pPr>
      <w:r>
        <w:rPr>
          <w:rFonts w:ascii="Times New Roman" w:hAnsi="Times New Roman" w:cs="Times New Roman"/>
          <w:b/>
          <w:sz w:val="56"/>
        </w:rPr>
        <w:t>Image Processing and Machine Vision Lab</w:t>
      </w:r>
    </w:p>
    <w:p w:rsidR="006B57AE" w:rsidRPr="005D1CFB" w:rsidRDefault="006B57AE" w:rsidP="006B57AE">
      <w:pPr>
        <w:pStyle w:val="Heading1"/>
        <w:spacing w:line="276" w:lineRule="auto"/>
        <w:ind w:right="58"/>
        <w:rPr>
          <w:rFonts w:ascii="Times New Roman" w:hAnsi="Times New Roman" w:cs="Times New Roman"/>
        </w:rPr>
      </w:pPr>
      <w:r>
        <w:rPr>
          <w:rFonts w:ascii="Times New Roman" w:hAnsi="Times New Roman" w:cs="Times New Roman"/>
        </w:rPr>
        <w:t>ECL604</w:t>
      </w:r>
    </w:p>
    <w:p w:rsidR="006B57AE" w:rsidRPr="005D1CFB" w:rsidRDefault="006B57AE" w:rsidP="006B57AE">
      <w:pPr>
        <w:pStyle w:val="BodyText0"/>
        <w:spacing w:line="276" w:lineRule="auto"/>
        <w:rPr>
          <w:rFonts w:ascii="Times New Roman" w:hAnsi="Times New Roman" w:cs="Times New Roman"/>
          <w:b/>
          <w:sz w:val="54"/>
        </w:rPr>
      </w:pPr>
    </w:p>
    <w:p w:rsidR="006B57AE" w:rsidRPr="005D1CFB" w:rsidRDefault="006B57AE" w:rsidP="006B57AE">
      <w:pPr>
        <w:ind w:left="32" w:right="54"/>
        <w:jc w:val="center"/>
        <w:rPr>
          <w:rFonts w:ascii="Times New Roman" w:hAnsi="Times New Roman" w:cs="Times New Roman"/>
          <w:b/>
          <w:sz w:val="32"/>
        </w:rPr>
      </w:pPr>
    </w:p>
    <w:p w:rsidR="006B57AE" w:rsidRPr="005D1CFB" w:rsidRDefault="006B57AE" w:rsidP="006B57AE">
      <w:pPr>
        <w:ind w:left="32" w:right="54"/>
        <w:jc w:val="center"/>
        <w:rPr>
          <w:rFonts w:ascii="Times New Roman" w:hAnsi="Times New Roman" w:cs="Times New Roman"/>
          <w:b/>
          <w:sz w:val="32"/>
        </w:rPr>
      </w:pPr>
    </w:p>
    <w:p w:rsidR="006B57AE" w:rsidRPr="005D1CFB" w:rsidRDefault="006B57AE" w:rsidP="006B57AE">
      <w:pPr>
        <w:ind w:left="32" w:right="54"/>
        <w:jc w:val="center"/>
        <w:rPr>
          <w:rFonts w:ascii="Times New Roman" w:hAnsi="Times New Roman" w:cs="Times New Roman"/>
          <w:b/>
          <w:sz w:val="32"/>
        </w:rPr>
      </w:pPr>
    </w:p>
    <w:p w:rsidR="006B57AE" w:rsidRPr="005D1CFB" w:rsidRDefault="006B57AE" w:rsidP="006B57AE">
      <w:pPr>
        <w:ind w:left="32" w:right="54"/>
        <w:jc w:val="center"/>
        <w:rPr>
          <w:rFonts w:ascii="Times New Roman" w:hAnsi="Times New Roman" w:cs="Times New Roman"/>
          <w:b/>
          <w:sz w:val="32"/>
        </w:rPr>
      </w:pPr>
      <w:r w:rsidRPr="005D1CFB">
        <w:rPr>
          <w:rFonts w:ascii="Times New Roman" w:hAnsi="Times New Roman" w:cs="Times New Roman"/>
          <w:b/>
          <w:sz w:val="32"/>
        </w:rPr>
        <w:t>Semester-V</w:t>
      </w:r>
      <w:r>
        <w:rPr>
          <w:rFonts w:ascii="Times New Roman" w:hAnsi="Times New Roman" w:cs="Times New Roman"/>
          <w:b/>
          <w:sz w:val="32"/>
        </w:rPr>
        <w:t>I</w:t>
      </w:r>
    </w:p>
    <w:p w:rsidR="006B57AE" w:rsidRPr="005D1CFB" w:rsidRDefault="006B57AE" w:rsidP="006B57AE">
      <w:pPr>
        <w:ind w:left="32" w:right="54"/>
        <w:jc w:val="center"/>
        <w:rPr>
          <w:rFonts w:ascii="Times New Roman" w:hAnsi="Times New Roman" w:cs="Times New Roman"/>
          <w:b/>
          <w:sz w:val="32"/>
        </w:rPr>
      </w:pPr>
    </w:p>
    <w:p w:rsidR="006B57AE" w:rsidRPr="005D1CFB" w:rsidRDefault="006B57AE" w:rsidP="006B57AE">
      <w:pPr>
        <w:ind w:left="32" w:right="49"/>
        <w:jc w:val="center"/>
        <w:rPr>
          <w:rFonts w:ascii="Times New Roman" w:hAnsi="Times New Roman" w:cs="Times New Roman"/>
          <w:b/>
          <w:sz w:val="36"/>
        </w:rPr>
      </w:pPr>
      <w:r>
        <w:rPr>
          <w:rFonts w:ascii="Times New Roman" w:hAnsi="Times New Roman" w:cs="Times New Roman"/>
          <w:b/>
          <w:sz w:val="36"/>
        </w:rPr>
        <w:t>Third</w:t>
      </w:r>
      <w:r w:rsidRPr="005D1CFB">
        <w:rPr>
          <w:rFonts w:ascii="Times New Roman" w:hAnsi="Times New Roman" w:cs="Times New Roman"/>
          <w:b/>
          <w:sz w:val="36"/>
        </w:rPr>
        <w:t xml:space="preserve"> Year Engineering</w:t>
      </w:r>
    </w:p>
    <w:p w:rsidR="006B57AE" w:rsidRPr="005D1CFB" w:rsidRDefault="006B57AE" w:rsidP="006B57AE">
      <w:pPr>
        <w:pStyle w:val="BodyText0"/>
        <w:spacing w:line="276" w:lineRule="auto"/>
        <w:rPr>
          <w:rFonts w:ascii="Times New Roman" w:hAnsi="Times New Roman" w:cs="Times New Roman"/>
          <w:b/>
          <w:sz w:val="35"/>
        </w:rPr>
      </w:pPr>
    </w:p>
    <w:p w:rsidR="006B57AE" w:rsidRPr="005D1CFB" w:rsidRDefault="006B57AE" w:rsidP="006B57AE">
      <w:pPr>
        <w:ind w:left="32" w:right="54"/>
        <w:jc w:val="center"/>
        <w:rPr>
          <w:rFonts w:ascii="Times New Roman" w:hAnsi="Times New Roman" w:cs="Times New Roman"/>
          <w:b/>
          <w:sz w:val="36"/>
        </w:rPr>
      </w:pPr>
      <w:r w:rsidRPr="005D1CFB">
        <w:rPr>
          <w:rFonts w:ascii="Times New Roman" w:hAnsi="Times New Roman" w:cs="Times New Roman"/>
          <w:b/>
          <w:sz w:val="36"/>
        </w:rPr>
        <w:t>Department of Electronics and Telecommunication.</w:t>
      </w:r>
    </w:p>
    <w:p w:rsidR="006B57AE" w:rsidRPr="005D1CFB" w:rsidRDefault="006B57AE" w:rsidP="006B57AE">
      <w:pPr>
        <w:pStyle w:val="BodyText0"/>
        <w:spacing w:line="276" w:lineRule="auto"/>
        <w:rPr>
          <w:rFonts w:ascii="Times New Roman" w:hAnsi="Times New Roman" w:cs="Times New Roman"/>
          <w:b/>
          <w:sz w:val="40"/>
        </w:rPr>
      </w:pPr>
    </w:p>
    <w:p w:rsidR="006B57AE" w:rsidRPr="005D1CFB" w:rsidRDefault="006B57AE" w:rsidP="006B57AE">
      <w:pPr>
        <w:ind w:left="32" w:right="52"/>
        <w:jc w:val="center"/>
        <w:rPr>
          <w:rFonts w:ascii="Times New Roman" w:hAnsi="Times New Roman" w:cs="Times New Roman"/>
          <w:b/>
          <w:sz w:val="36"/>
        </w:rPr>
      </w:pPr>
      <w:r w:rsidRPr="005D1CFB">
        <w:rPr>
          <w:rFonts w:ascii="Times New Roman" w:hAnsi="Times New Roman" w:cs="Times New Roman"/>
          <w:b/>
          <w:sz w:val="36"/>
        </w:rPr>
        <w:t>SIES GST, Nerul, Navi Mumbai</w:t>
      </w:r>
    </w:p>
    <w:p w:rsidR="006B57AE" w:rsidRDefault="006B57AE" w:rsidP="006B57AE">
      <w:pPr>
        <w:tabs>
          <w:tab w:val="left" w:pos="3396"/>
        </w:tabs>
        <w:rPr>
          <w:rFonts w:ascii="Times New Roman" w:hAnsi="Times New Roman" w:cs="Times New Roman"/>
          <w:b/>
          <w:sz w:val="26"/>
        </w:rPr>
      </w:pPr>
      <w:r>
        <w:rPr>
          <w:rFonts w:ascii="Times New Roman" w:hAnsi="Times New Roman" w:cs="Times New Roman"/>
          <w:b/>
          <w:sz w:val="26"/>
        </w:rPr>
        <w:br w:type="page"/>
      </w:r>
      <w:r>
        <w:rPr>
          <w:rFonts w:ascii="Times New Roman" w:hAnsi="Times New Roman" w:cs="Times New Roman"/>
          <w:b/>
          <w:sz w:val="26"/>
        </w:rPr>
        <w:lastRenderedPageBreak/>
        <w:tab/>
      </w:r>
    </w:p>
    <w:p w:rsidR="006B57AE" w:rsidRPr="00401958" w:rsidRDefault="006B57AE" w:rsidP="006B57AE">
      <w:pPr>
        <w:spacing w:before="72"/>
        <w:ind w:left="90" w:right="-61"/>
        <w:jc w:val="center"/>
        <w:rPr>
          <w:rFonts w:ascii="Times New Roman" w:hAnsi="Times New Roman" w:cs="Times New Roman"/>
          <w:b/>
          <w:sz w:val="26"/>
        </w:rPr>
      </w:pPr>
      <w:r w:rsidRPr="00401958">
        <w:rPr>
          <w:rFonts w:ascii="Times New Roman" w:hAnsi="Times New Roman" w:cs="Times New Roman"/>
          <w:b/>
          <w:sz w:val="26"/>
        </w:rPr>
        <w:t>VISION OF SIESGST</w:t>
      </w:r>
    </w:p>
    <w:p w:rsidR="006B57AE" w:rsidRPr="006B57AE" w:rsidRDefault="006B57AE" w:rsidP="006B57AE">
      <w:pPr>
        <w:widowControl w:val="0"/>
        <w:tabs>
          <w:tab w:val="left" w:pos="831"/>
          <w:tab w:val="left" w:pos="832"/>
        </w:tabs>
        <w:autoSpaceDE w:val="0"/>
        <w:autoSpaceDN w:val="0"/>
        <w:spacing w:after="0"/>
        <w:ind w:left="472" w:right="-151"/>
        <w:jc w:val="left"/>
        <w:rPr>
          <w:rFonts w:ascii="Times New Roman" w:hAnsi="Times New Roman" w:cs="Times New Roman"/>
          <w:sz w:val="32"/>
        </w:rPr>
      </w:pPr>
      <w:r w:rsidRPr="006B57AE">
        <w:rPr>
          <w:rFonts w:ascii="Times New Roman" w:hAnsi="Times New Roman" w:cs="Times New Roman"/>
          <w:spacing w:val="-3"/>
          <w:sz w:val="32"/>
        </w:rPr>
        <w:t xml:space="preserve">"To </w:t>
      </w:r>
      <w:r w:rsidRPr="006B57AE">
        <w:rPr>
          <w:rFonts w:ascii="Times New Roman" w:hAnsi="Times New Roman" w:cs="Times New Roman"/>
          <w:sz w:val="32"/>
        </w:rPr>
        <w:t xml:space="preserve">be a centre of excellence in Education </w:t>
      </w:r>
      <w:r w:rsidRPr="006B57AE">
        <w:rPr>
          <w:rFonts w:ascii="Times New Roman" w:hAnsi="Times New Roman" w:cs="Times New Roman"/>
          <w:spacing w:val="-3"/>
          <w:sz w:val="32"/>
        </w:rPr>
        <w:t xml:space="preserve">and </w:t>
      </w:r>
      <w:r w:rsidRPr="006B57AE">
        <w:rPr>
          <w:rFonts w:ascii="Times New Roman" w:hAnsi="Times New Roman" w:cs="Times New Roman"/>
          <w:sz w:val="32"/>
        </w:rPr>
        <w:t>Technology committed towards Socio-Economic advancement of the</w:t>
      </w:r>
      <w:r w:rsidRPr="006B57AE">
        <w:rPr>
          <w:rFonts w:ascii="Times New Roman" w:hAnsi="Times New Roman" w:cs="Times New Roman"/>
          <w:spacing w:val="-6"/>
          <w:sz w:val="32"/>
        </w:rPr>
        <w:t xml:space="preserve"> </w:t>
      </w:r>
      <w:r w:rsidRPr="006B57AE">
        <w:rPr>
          <w:rFonts w:ascii="Times New Roman" w:hAnsi="Times New Roman" w:cs="Times New Roman"/>
          <w:sz w:val="32"/>
        </w:rPr>
        <w:t>country"</w:t>
      </w:r>
    </w:p>
    <w:p w:rsidR="006B57AE" w:rsidRPr="005D1CFB" w:rsidRDefault="006B57AE" w:rsidP="006B57AE">
      <w:pPr>
        <w:pStyle w:val="BodyText0"/>
        <w:spacing w:line="276" w:lineRule="auto"/>
        <w:rPr>
          <w:rFonts w:ascii="Times New Roman" w:hAnsi="Times New Roman" w:cs="Times New Roman"/>
          <w:sz w:val="20"/>
        </w:rPr>
      </w:pPr>
    </w:p>
    <w:p w:rsidR="006B57AE" w:rsidRPr="005D1CFB" w:rsidRDefault="006B57AE" w:rsidP="006B57AE">
      <w:pPr>
        <w:pStyle w:val="BodyText0"/>
        <w:spacing w:line="276" w:lineRule="auto"/>
        <w:rPr>
          <w:rFonts w:ascii="Times New Roman" w:hAnsi="Times New Roman" w:cs="Times New Roman"/>
          <w:sz w:val="20"/>
        </w:rPr>
      </w:pPr>
    </w:p>
    <w:p w:rsidR="006B57AE" w:rsidRPr="006B57AE" w:rsidRDefault="006B57AE" w:rsidP="006B57AE">
      <w:pPr>
        <w:pStyle w:val="BodyText0"/>
        <w:spacing w:line="276" w:lineRule="auto"/>
        <w:jc w:val="center"/>
        <w:rPr>
          <w:rFonts w:ascii="Times New Roman" w:hAnsi="Times New Roman" w:cs="Times New Roman"/>
          <w:b/>
          <w:sz w:val="8"/>
        </w:rPr>
      </w:pPr>
      <w:r w:rsidRPr="00401958">
        <w:rPr>
          <w:rFonts w:ascii="Times New Roman" w:hAnsi="Times New Roman" w:cs="Times New Roman"/>
          <w:b/>
          <w:sz w:val="26"/>
        </w:rPr>
        <w:t>MISSION OF SIESGST</w:t>
      </w:r>
    </w:p>
    <w:p w:rsidR="006B57AE" w:rsidRPr="005D1CFB" w:rsidRDefault="006B57AE" w:rsidP="006B57AE">
      <w:pPr>
        <w:pStyle w:val="BodyText0"/>
        <w:spacing w:line="276" w:lineRule="auto"/>
        <w:rPr>
          <w:rFonts w:ascii="Times New Roman" w:hAnsi="Times New Roman" w:cs="Times New Roman"/>
          <w:sz w:val="36"/>
        </w:rPr>
      </w:pPr>
    </w:p>
    <w:p w:rsidR="006B57AE" w:rsidRPr="005D1CFB" w:rsidRDefault="006B57AE" w:rsidP="006B57AE">
      <w:pPr>
        <w:pStyle w:val="ListParagraph"/>
        <w:widowControl w:val="0"/>
        <w:numPr>
          <w:ilvl w:val="0"/>
          <w:numId w:val="40"/>
        </w:numPr>
        <w:tabs>
          <w:tab w:val="left" w:pos="831"/>
          <w:tab w:val="left" w:pos="832"/>
        </w:tabs>
        <w:suppressAutoHyphens w:val="0"/>
        <w:autoSpaceDE w:val="0"/>
        <w:autoSpaceDN w:val="0"/>
        <w:spacing w:after="0"/>
        <w:ind w:right="29"/>
        <w:jc w:val="left"/>
        <w:rPr>
          <w:rFonts w:ascii="Times New Roman" w:hAnsi="Times New Roman" w:cs="Times New Roman"/>
          <w:sz w:val="28"/>
        </w:rPr>
      </w:pPr>
      <w:r w:rsidRPr="005D1CFB">
        <w:rPr>
          <w:rFonts w:ascii="Times New Roman" w:hAnsi="Times New Roman" w:cs="Times New Roman"/>
          <w:sz w:val="28"/>
        </w:rPr>
        <w:t>To impart advanced knowledge in Engineering and</w:t>
      </w:r>
      <w:r w:rsidRPr="005D1CFB">
        <w:rPr>
          <w:rFonts w:ascii="Times New Roman" w:hAnsi="Times New Roman" w:cs="Times New Roman"/>
          <w:spacing w:val="8"/>
          <w:sz w:val="28"/>
        </w:rPr>
        <w:t xml:space="preserve"> </w:t>
      </w:r>
      <w:r w:rsidRPr="005D1CFB">
        <w:rPr>
          <w:rFonts w:ascii="Times New Roman" w:hAnsi="Times New Roman" w:cs="Times New Roman"/>
          <w:sz w:val="28"/>
        </w:rPr>
        <w:t>Technology.</w:t>
      </w:r>
    </w:p>
    <w:p w:rsidR="006B57AE" w:rsidRPr="005D1CFB" w:rsidRDefault="006B57AE" w:rsidP="006B57AE">
      <w:pPr>
        <w:pStyle w:val="ListParagraph"/>
        <w:widowControl w:val="0"/>
        <w:numPr>
          <w:ilvl w:val="0"/>
          <w:numId w:val="40"/>
        </w:numPr>
        <w:tabs>
          <w:tab w:val="left" w:pos="831"/>
          <w:tab w:val="left" w:pos="832"/>
        </w:tabs>
        <w:suppressAutoHyphens w:val="0"/>
        <w:autoSpaceDE w:val="0"/>
        <w:autoSpaceDN w:val="0"/>
        <w:spacing w:after="0"/>
        <w:ind w:right="29"/>
        <w:jc w:val="left"/>
        <w:rPr>
          <w:rFonts w:ascii="Times New Roman" w:hAnsi="Times New Roman" w:cs="Times New Roman"/>
          <w:sz w:val="28"/>
        </w:rPr>
      </w:pPr>
      <w:r w:rsidRPr="005D1CFB">
        <w:rPr>
          <w:rFonts w:ascii="Times New Roman" w:hAnsi="Times New Roman" w:cs="Times New Roman"/>
          <w:sz w:val="28"/>
        </w:rPr>
        <w:t xml:space="preserve">To transform young minds towards professional </w:t>
      </w:r>
      <w:r>
        <w:rPr>
          <w:rFonts w:ascii="Times New Roman" w:hAnsi="Times New Roman" w:cs="Times New Roman"/>
          <w:sz w:val="28"/>
        </w:rPr>
        <w:t>c</w:t>
      </w:r>
      <w:r w:rsidRPr="005D1CFB">
        <w:rPr>
          <w:rFonts w:ascii="Times New Roman" w:hAnsi="Times New Roman" w:cs="Times New Roman"/>
          <w:sz w:val="28"/>
        </w:rPr>
        <w:t>ompetence by</w:t>
      </w:r>
      <w:r w:rsidRPr="005D1CFB">
        <w:rPr>
          <w:rFonts w:ascii="Times New Roman" w:hAnsi="Times New Roman" w:cs="Times New Roman"/>
          <w:spacing w:val="-33"/>
          <w:sz w:val="28"/>
        </w:rPr>
        <w:t xml:space="preserve"> </w:t>
      </w:r>
      <w:r w:rsidRPr="005D1CFB">
        <w:rPr>
          <w:rFonts w:ascii="Times New Roman" w:hAnsi="Times New Roman" w:cs="Times New Roman"/>
          <w:sz w:val="28"/>
        </w:rPr>
        <w:t>inculcating values and developing skills.</w:t>
      </w:r>
    </w:p>
    <w:p w:rsidR="006B57AE" w:rsidRPr="005D1CFB" w:rsidRDefault="006B57AE" w:rsidP="006B57AE">
      <w:pPr>
        <w:pStyle w:val="ListParagraph"/>
        <w:widowControl w:val="0"/>
        <w:numPr>
          <w:ilvl w:val="0"/>
          <w:numId w:val="40"/>
        </w:numPr>
        <w:tabs>
          <w:tab w:val="left" w:pos="831"/>
          <w:tab w:val="left" w:pos="832"/>
        </w:tabs>
        <w:suppressAutoHyphens w:val="0"/>
        <w:autoSpaceDE w:val="0"/>
        <w:autoSpaceDN w:val="0"/>
        <w:spacing w:after="0"/>
        <w:ind w:right="29"/>
        <w:jc w:val="left"/>
        <w:rPr>
          <w:rFonts w:ascii="Times New Roman" w:hAnsi="Times New Roman" w:cs="Times New Roman"/>
          <w:sz w:val="28"/>
        </w:rPr>
      </w:pPr>
      <w:r w:rsidRPr="005D1CFB">
        <w:rPr>
          <w:rFonts w:ascii="Times New Roman" w:hAnsi="Times New Roman" w:cs="Times New Roman"/>
          <w:sz w:val="28"/>
        </w:rPr>
        <w:t>To promote research and ensure continuous value addition among</w:t>
      </w:r>
      <w:r w:rsidRPr="005D1CFB">
        <w:rPr>
          <w:rFonts w:ascii="Times New Roman" w:hAnsi="Times New Roman" w:cs="Times New Roman"/>
          <w:spacing w:val="-37"/>
          <w:sz w:val="28"/>
        </w:rPr>
        <w:t xml:space="preserve"> </w:t>
      </w:r>
      <w:r w:rsidRPr="005D1CFB">
        <w:rPr>
          <w:rFonts w:ascii="Times New Roman" w:hAnsi="Times New Roman" w:cs="Times New Roman"/>
          <w:sz w:val="28"/>
        </w:rPr>
        <w:t>students and employees.</w:t>
      </w:r>
    </w:p>
    <w:p w:rsidR="006B57AE" w:rsidRPr="005D1CFB" w:rsidRDefault="006B57AE" w:rsidP="006B57AE">
      <w:pPr>
        <w:pStyle w:val="ListParagraph"/>
        <w:widowControl w:val="0"/>
        <w:numPr>
          <w:ilvl w:val="0"/>
          <w:numId w:val="40"/>
        </w:numPr>
        <w:tabs>
          <w:tab w:val="left" w:pos="831"/>
          <w:tab w:val="left" w:pos="832"/>
          <w:tab w:val="left" w:pos="8108"/>
        </w:tabs>
        <w:suppressAutoHyphens w:val="0"/>
        <w:autoSpaceDE w:val="0"/>
        <w:autoSpaceDN w:val="0"/>
        <w:spacing w:after="0"/>
        <w:ind w:right="29"/>
        <w:jc w:val="left"/>
        <w:rPr>
          <w:rFonts w:ascii="Times New Roman" w:hAnsi="Times New Roman" w:cs="Times New Roman"/>
          <w:sz w:val="28"/>
        </w:rPr>
      </w:pPr>
      <w:r w:rsidRPr="005D1CFB">
        <w:rPr>
          <w:rFonts w:ascii="Times New Roman" w:hAnsi="Times New Roman" w:cs="Times New Roman"/>
          <w:sz w:val="28"/>
        </w:rPr>
        <w:t>To strengthen association with industry,</w:t>
      </w:r>
      <w:r w:rsidRPr="005D1CFB">
        <w:rPr>
          <w:rFonts w:ascii="Times New Roman" w:hAnsi="Times New Roman" w:cs="Times New Roman"/>
          <w:spacing w:val="-18"/>
          <w:sz w:val="28"/>
        </w:rPr>
        <w:t xml:space="preserve"> </w:t>
      </w:r>
      <w:r w:rsidRPr="005D1CFB">
        <w:rPr>
          <w:rFonts w:ascii="Times New Roman" w:hAnsi="Times New Roman" w:cs="Times New Roman"/>
          <w:sz w:val="28"/>
        </w:rPr>
        <w:t>research</w:t>
      </w:r>
      <w:r w:rsidRPr="005D1CFB">
        <w:rPr>
          <w:rFonts w:ascii="Times New Roman" w:hAnsi="Times New Roman" w:cs="Times New Roman"/>
          <w:spacing w:val="-7"/>
          <w:sz w:val="28"/>
        </w:rPr>
        <w:t xml:space="preserve"> </w:t>
      </w:r>
      <w:r>
        <w:rPr>
          <w:rFonts w:ascii="Times New Roman" w:hAnsi="Times New Roman" w:cs="Times New Roman"/>
          <w:sz w:val="28"/>
        </w:rPr>
        <w:t xml:space="preserve">organizations </w:t>
      </w:r>
      <w:r w:rsidRPr="005D1CFB">
        <w:rPr>
          <w:rFonts w:ascii="Times New Roman" w:hAnsi="Times New Roman" w:cs="Times New Roman"/>
          <w:sz w:val="28"/>
        </w:rPr>
        <w:t xml:space="preserve">and </w:t>
      </w:r>
      <w:r w:rsidRPr="005D1CFB">
        <w:rPr>
          <w:rFonts w:ascii="Times New Roman" w:hAnsi="Times New Roman" w:cs="Times New Roman"/>
          <w:spacing w:val="-3"/>
          <w:sz w:val="28"/>
        </w:rPr>
        <w:t xml:space="preserve">alumni </w:t>
      </w:r>
      <w:r w:rsidRPr="005D1CFB">
        <w:rPr>
          <w:rFonts w:ascii="Times New Roman" w:hAnsi="Times New Roman" w:cs="Times New Roman"/>
          <w:sz w:val="28"/>
        </w:rPr>
        <w:t>to enhance knowledge on current technologies.</w:t>
      </w:r>
    </w:p>
    <w:p w:rsidR="006B57AE" w:rsidRPr="005D1CFB" w:rsidRDefault="006B57AE" w:rsidP="006B57AE">
      <w:pPr>
        <w:pStyle w:val="ListParagraph"/>
        <w:widowControl w:val="0"/>
        <w:numPr>
          <w:ilvl w:val="0"/>
          <w:numId w:val="40"/>
        </w:numPr>
        <w:tabs>
          <w:tab w:val="left" w:pos="831"/>
          <w:tab w:val="left" w:pos="832"/>
        </w:tabs>
        <w:suppressAutoHyphens w:val="0"/>
        <w:autoSpaceDE w:val="0"/>
        <w:autoSpaceDN w:val="0"/>
        <w:spacing w:after="0"/>
        <w:ind w:right="29"/>
        <w:jc w:val="left"/>
        <w:rPr>
          <w:rFonts w:ascii="Times New Roman" w:hAnsi="Times New Roman" w:cs="Times New Roman"/>
          <w:sz w:val="28"/>
        </w:rPr>
      </w:pPr>
      <w:r w:rsidRPr="005D1CFB">
        <w:rPr>
          <w:rFonts w:ascii="Times New Roman" w:hAnsi="Times New Roman" w:cs="Times New Roman"/>
          <w:sz w:val="28"/>
        </w:rPr>
        <w:t>To promote next generation technocracy and nurture entrepreneurial</w:t>
      </w:r>
      <w:r w:rsidRPr="005D1CFB">
        <w:rPr>
          <w:rFonts w:ascii="Times New Roman" w:hAnsi="Times New Roman" w:cs="Times New Roman"/>
          <w:spacing w:val="-37"/>
          <w:sz w:val="28"/>
        </w:rPr>
        <w:t xml:space="preserve"> </w:t>
      </w:r>
      <w:r w:rsidRPr="005D1CFB">
        <w:rPr>
          <w:rFonts w:ascii="Times New Roman" w:hAnsi="Times New Roman" w:cs="Times New Roman"/>
          <w:sz w:val="28"/>
        </w:rPr>
        <w:t xml:space="preserve">culture </w:t>
      </w:r>
      <w:r w:rsidRPr="005D1CFB">
        <w:rPr>
          <w:rFonts w:ascii="Times New Roman" w:hAnsi="Times New Roman" w:cs="Times New Roman"/>
          <w:spacing w:val="-3"/>
          <w:sz w:val="28"/>
        </w:rPr>
        <w:t xml:space="preserve">for </w:t>
      </w:r>
      <w:r w:rsidRPr="005D1CFB">
        <w:rPr>
          <w:rFonts w:ascii="Times New Roman" w:hAnsi="Times New Roman" w:cs="Times New Roman"/>
          <w:sz w:val="28"/>
        </w:rPr>
        <w:t>social-economic</w:t>
      </w:r>
      <w:r w:rsidRPr="005D1CFB">
        <w:rPr>
          <w:rFonts w:ascii="Times New Roman" w:hAnsi="Times New Roman" w:cs="Times New Roman"/>
          <w:spacing w:val="9"/>
          <w:sz w:val="28"/>
        </w:rPr>
        <w:t xml:space="preserve"> </w:t>
      </w:r>
      <w:r w:rsidRPr="005D1CFB">
        <w:rPr>
          <w:rFonts w:ascii="Times New Roman" w:hAnsi="Times New Roman" w:cs="Times New Roman"/>
          <w:sz w:val="28"/>
        </w:rPr>
        <w:t>growth.</w:t>
      </w:r>
    </w:p>
    <w:p w:rsidR="006B57AE" w:rsidRPr="005D1CFB" w:rsidRDefault="006B57AE" w:rsidP="006B57AE">
      <w:pPr>
        <w:rPr>
          <w:rFonts w:ascii="Times New Roman" w:hAnsi="Times New Roman" w:cs="Times New Roman"/>
          <w:sz w:val="28"/>
        </w:rPr>
      </w:pPr>
      <w:r w:rsidRPr="005D1CFB">
        <w:rPr>
          <w:rFonts w:ascii="Times New Roman" w:hAnsi="Times New Roman" w:cs="Times New Roman"/>
          <w:sz w:val="28"/>
        </w:rPr>
        <w:br w:type="page"/>
      </w:r>
    </w:p>
    <w:p w:rsidR="006B57AE" w:rsidRPr="00401958" w:rsidRDefault="006B57AE" w:rsidP="006B57AE">
      <w:pPr>
        <w:spacing w:before="72"/>
        <w:ind w:right="116"/>
        <w:jc w:val="center"/>
        <w:rPr>
          <w:rFonts w:ascii="Times New Roman" w:hAnsi="Times New Roman" w:cs="Times New Roman"/>
          <w:b/>
          <w:sz w:val="26"/>
        </w:rPr>
      </w:pPr>
      <w:r w:rsidRPr="00401958">
        <w:rPr>
          <w:rFonts w:ascii="Times New Roman" w:hAnsi="Times New Roman" w:cs="Times New Roman"/>
          <w:b/>
          <w:sz w:val="26"/>
        </w:rPr>
        <w:lastRenderedPageBreak/>
        <w:t>VISION OF EXTC Department</w:t>
      </w:r>
    </w:p>
    <w:p w:rsidR="006B57AE" w:rsidRPr="005D1CFB" w:rsidRDefault="006B57AE" w:rsidP="006B57AE">
      <w:pPr>
        <w:pStyle w:val="ListParagraph"/>
        <w:tabs>
          <w:tab w:val="left" w:pos="831"/>
          <w:tab w:val="left" w:pos="832"/>
        </w:tabs>
        <w:ind w:left="831" w:right="814"/>
        <w:rPr>
          <w:rFonts w:ascii="Times New Roman" w:hAnsi="Times New Roman" w:cs="Times New Roman"/>
          <w:sz w:val="32"/>
        </w:rPr>
      </w:pPr>
      <w:r w:rsidRPr="005D1CFB">
        <w:rPr>
          <w:rFonts w:ascii="Times New Roman" w:hAnsi="Times New Roman" w:cs="Times New Roman"/>
          <w:spacing w:val="-3"/>
          <w:sz w:val="32"/>
        </w:rPr>
        <w:t>"</w:t>
      </w:r>
      <w:r w:rsidRPr="005D1CFB">
        <w:rPr>
          <w:rFonts w:ascii="Times New Roman" w:hAnsi="Times New Roman" w:cs="Times New Roman"/>
        </w:rPr>
        <w:t xml:space="preserve"> </w:t>
      </w:r>
      <w:r w:rsidRPr="005D1CFB">
        <w:rPr>
          <w:rFonts w:ascii="Times New Roman" w:hAnsi="Times New Roman" w:cs="Times New Roman"/>
          <w:spacing w:val="-3"/>
          <w:sz w:val="32"/>
        </w:rPr>
        <w:t xml:space="preserve">To be a Premier Department in Electronics &amp; Telecommunications Engineering. </w:t>
      </w:r>
      <w:r w:rsidRPr="005D1CFB">
        <w:rPr>
          <w:rFonts w:ascii="Times New Roman" w:hAnsi="Times New Roman" w:cs="Times New Roman"/>
          <w:sz w:val="32"/>
        </w:rPr>
        <w:t>"</w:t>
      </w:r>
    </w:p>
    <w:p w:rsidR="006B57AE" w:rsidRPr="005D1CFB" w:rsidRDefault="006B57AE" w:rsidP="006B57AE">
      <w:pPr>
        <w:pStyle w:val="BodyText0"/>
        <w:spacing w:line="276" w:lineRule="auto"/>
        <w:rPr>
          <w:rFonts w:ascii="Times New Roman" w:hAnsi="Times New Roman" w:cs="Times New Roman"/>
          <w:sz w:val="20"/>
        </w:rPr>
      </w:pPr>
    </w:p>
    <w:p w:rsidR="006B57AE" w:rsidRPr="005D1CFB" w:rsidRDefault="006B57AE" w:rsidP="006B57AE">
      <w:pPr>
        <w:pStyle w:val="BodyText0"/>
        <w:spacing w:line="276" w:lineRule="auto"/>
        <w:rPr>
          <w:rFonts w:ascii="Times New Roman" w:hAnsi="Times New Roman" w:cs="Times New Roman"/>
          <w:sz w:val="20"/>
        </w:rPr>
      </w:pPr>
    </w:p>
    <w:p w:rsidR="006B57AE" w:rsidRPr="005D1CFB" w:rsidRDefault="006B57AE" w:rsidP="006B57AE">
      <w:pPr>
        <w:spacing w:before="79"/>
        <w:jc w:val="center"/>
        <w:rPr>
          <w:rFonts w:ascii="Times New Roman" w:hAnsi="Times New Roman" w:cs="Times New Roman"/>
          <w:sz w:val="28"/>
        </w:rPr>
      </w:pPr>
      <w:r w:rsidRPr="00401958">
        <w:rPr>
          <w:rFonts w:ascii="Times New Roman" w:hAnsi="Times New Roman" w:cs="Times New Roman"/>
          <w:b/>
          <w:sz w:val="26"/>
        </w:rPr>
        <w:t>MISSION OF EXTC Department</w:t>
      </w:r>
    </w:p>
    <w:p w:rsidR="006B57AE" w:rsidRPr="005D1CFB" w:rsidRDefault="006B57AE" w:rsidP="006B57AE">
      <w:pPr>
        <w:pBdr>
          <w:top w:val="nil"/>
          <w:left w:val="nil"/>
          <w:bottom w:val="nil"/>
          <w:right w:val="nil"/>
          <w:between w:val="nil"/>
        </w:pBdr>
        <w:ind w:left="993" w:right="615" w:hanging="567"/>
        <w:rPr>
          <w:rFonts w:ascii="Times New Roman" w:hAnsi="Times New Roman" w:cs="Times New Roman"/>
          <w:color w:val="000000"/>
          <w:sz w:val="28"/>
          <w:szCs w:val="24"/>
        </w:rPr>
      </w:pPr>
      <w:r w:rsidRPr="005D1CFB">
        <w:rPr>
          <w:rFonts w:ascii="Times New Roman" w:hAnsi="Times New Roman" w:cs="Times New Roman"/>
          <w:color w:val="000000"/>
          <w:sz w:val="28"/>
          <w:szCs w:val="24"/>
        </w:rPr>
        <w:t xml:space="preserve">M1: To provide quality education </w:t>
      </w:r>
      <w:r w:rsidRPr="005D1CFB">
        <w:rPr>
          <w:rFonts w:ascii="Times New Roman" w:hAnsi="Times New Roman" w:cs="Times New Roman"/>
          <w:sz w:val="28"/>
          <w:szCs w:val="24"/>
        </w:rPr>
        <w:t>satisfying</w:t>
      </w:r>
      <w:r w:rsidRPr="005D1CFB">
        <w:rPr>
          <w:rFonts w:ascii="Times New Roman" w:hAnsi="Times New Roman" w:cs="Times New Roman"/>
          <w:color w:val="000000"/>
          <w:sz w:val="28"/>
          <w:szCs w:val="24"/>
        </w:rPr>
        <w:t xml:space="preserve"> the requirements of corporate world</w:t>
      </w:r>
      <w:r w:rsidRPr="005D1CFB">
        <w:rPr>
          <w:rFonts w:ascii="Times New Roman" w:hAnsi="Times New Roman" w:cs="Times New Roman"/>
          <w:sz w:val="28"/>
          <w:szCs w:val="24"/>
        </w:rPr>
        <w:t xml:space="preserve"> across </w:t>
      </w:r>
      <w:r w:rsidRPr="005D1CFB">
        <w:rPr>
          <w:rFonts w:ascii="Times New Roman" w:hAnsi="Times New Roman" w:cs="Times New Roman"/>
          <w:color w:val="000000"/>
          <w:sz w:val="28"/>
          <w:szCs w:val="24"/>
        </w:rPr>
        <w:t>diverse fields.</w:t>
      </w:r>
    </w:p>
    <w:p w:rsidR="006B57AE" w:rsidRPr="005D1CFB" w:rsidRDefault="006B57AE" w:rsidP="006B57AE">
      <w:pPr>
        <w:pBdr>
          <w:top w:val="nil"/>
          <w:left w:val="nil"/>
          <w:bottom w:val="nil"/>
          <w:right w:val="nil"/>
          <w:between w:val="nil"/>
        </w:pBdr>
        <w:ind w:left="993" w:right="615" w:hanging="567"/>
        <w:rPr>
          <w:rFonts w:ascii="Times New Roman" w:hAnsi="Times New Roman" w:cs="Times New Roman"/>
          <w:b/>
          <w:color w:val="000000"/>
          <w:sz w:val="28"/>
          <w:szCs w:val="24"/>
        </w:rPr>
      </w:pPr>
      <w:r w:rsidRPr="005D1CFB">
        <w:rPr>
          <w:rFonts w:ascii="Times New Roman" w:hAnsi="Times New Roman" w:cs="Times New Roman"/>
          <w:color w:val="000000"/>
          <w:sz w:val="28"/>
          <w:szCs w:val="24"/>
        </w:rPr>
        <w:t>M2: To develop</w:t>
      </w:r>
      <w:r w:rsidRPr="005D1CFB">
        <w:rPr>
          <w:rFonts w:ascii="Times New Roman" w:hAnsi="Times New Roman" w:cs="Times New Roman"/>
          <w:sz w:val="28"/>
          <w:szCs w:val="24"/>
        </w:rPr>
        <w:t xml:space="preserve"> life-long learning</w:t>
      </w:r>
      <w:r w:rsidRPr="005D1CFB">
        <w:rPr>
          <w:rFonts w:ascii="Times New Roman" w:hAnsi="Times New Roman" w:cs="Times New Roman"/>
          <w:color w:val="000000"/>
          <w:sz w:val="28"/>
          <w:szCs w:val="24"/>
        </w:rPr>
        <w:t xml:space="preserve"> skills to cater</w:t>
      </w:r>
      <w:r w:rsidRPr="005D1CFB">
        <w:rPr>
          <w:rFonts w:ascii="Times New Roman" w:hAnsi="Times New Roman" w:cs="Times New Roman"/>
          <w:sz w:val="28"/>
          <w:szCs w:val="24"/>
        </w:rPr>
        <w:t xml:space="preserve"> to the</w:t>
      </w:r>
      <w:r w:rsidRPr="005D1CFB">
        <w:rPr>
          <w:rFonts w:ascii="Times New Roman" w:hAnsi="Times New Roman" w:cs="Times New Roman"/>
          <w:color w:val="000000"/>
          <w:sz w:val="28"/>
          <w:szCs w:val="24"/>
        </w:rPr>
        <w:t xml:space="preserve"> socio</w:t>
      </w:r>
      <w:r w:rsidRPr="005D1CFB">
        <w:rPr>
          <w:rFonts w:ascii="Times New Roman" w:hAnsi="Times New Roman" w:cs="Times New Roman"/>
          <w:sz w:val="28"/>
          <w:szCs w:val="24"/>
        </w:rPr>
        <w:t>-</w:t>
      </w:r>
      <w:r w:rsidRPr="005D1CFB">
        <w:rPr>
          <w:rFonts w:ascii="Times New Roman" w:hAnsi="Times New Roman" w:cs="Times New Roman"/>
          <w:color w:val="000000"/>
          <w:sz w:val="28"/>
          <w:szCs w:val="24"/>
        </w:rPr>
        <w:t>economic needs</w:t>
      </w:r>
      <w:r w:rsidRPr="005D1CFB">
        <w:rPr>
          <w:rFonts w:ascii="Times New Roman" w:hAnsi="Times New Roman" w:cs="Times New Roman"/>
          <w:sz w:val="28"/>
          <w:szCs w:val="24"/>
        </w:rPr>
        <w:t>.</w:t>
      </w:r>
    </w:p>
    <w:p w:rsidR="006B57AE" w:rsidRPr="005D1CFB" w:rsidRDefault="006B57AE" w:rsidP="006B57AE">
      <w:pPr>
        <w:pBdr>
          <w:top w:val="nil"/>
          <w:left w:val="nil"/>
          <w:bottom w:val="nil"/>
          <w:right w:val="nil"/>
          <w:between w:val="nil"/>
        </w:pBdr>
        <w:ind w:left="993" w:right="615" w:hanging="567"/>
        <w:rPr>
          <w:rFonts w:ascii="Times New Roman" w:hAnsi="Times New Roman" w:cs="Times New Roman"/>
          <w:color w:val="000000"/>
          <w:sz w:val="28"/>
          <w:szCs w:val="24"/>
        </w:rPr>
      </w:pPr>
      <w:r w:rsidRPr="005D1CFB">
        <w:rPr>
          <w:rFonts w:ascii="Times New Roman" w:hAnsi="Times New Roman" w:cs="Times New Roman"/>
          <w:color w:val="000000"/>
          <w:sz w:val="28"/>
          <w:szCs w:val="24"/>
        </w:rPr>
        <w:t>M3: To strengthen Industry-Institute Interaction to bridge the gap between academic and industrial requirements.</w:t>
      </w:r>
    </w:p>
    <w:p w:rsidR="006B57AE" w:rsidRPr="005D1CFB" w:rsidRDefault="006B57AE" w:rsidP="006B57AE">
      <w:pPr>
        <w:pBdr>
          <w:top w:val="nil"/>
          <w:left w:val="nil"/>
          <w:bottom w:val="nil"/>
          <w:right w:val="nil"/>
          <w:between w:val="nil"/>
        </w:pBdr>
        <w:ind w:left="993" w:right="615" w:hanging="567"/>
        <w:rPr>
          <w:rFonts w:ascii="Times New Roman" w:hAnsi="Times New Roman" w:cs="Times New Roman"/>
          <w:color w:val="000000"/>
          <w:sz w:val="24"/>
          <w:szCs w:val="24"/>
        </w:rPr>
      </w:pPr>
      <w:r w:rsidRPr="005D1CFB">
        <w:rPr>
          <w:rFonts w:ascii="Times New Roman" w:hAnsi="Times New Roman" w:cs="Times New Roman"/>
          <w:color w:val="000000"/>
          <w:sz w:val="28"/>
          <w:szCs w:val="24"/>
        </w:rPr>
        <w:t xml:space="preserve">M4: To </w:t>
      </w:r>
      <w:r w:rsidRPr="005D1CFB">
        <w:rPr>
          <w:rFonts w:ascii="Times New Roman" w:hAnsi="Times New Roman" w:cs="Times New Roman"/>
          <w:sz w:val="28"/>
          <w:szCs w:val="24"/>
        </w:rPr>
        <w:t>equip students with leadership and entrepreneurial skills</w:t>
      </w:r>
      <w:r w:rsidRPr="005D1CFB">
        <w:rPr>
          <w:rFonts w:ascii="Times New Roman" w:hAnsi="Times New Roman" w:cs="Times New Roman"/>
          <w:sz w:val="24"/>
          <w:szCs w:val="24"/>
        </w:rPr>
        <w:t>.</w:t>
      </w:r>
    </w:p>
    <w:p w:rsidR="006B57AE" w:rsidRPr="005D1CFB" w:rsidRDefault="006B57AE" w:rsidP="006B57AE">
      <w:pPr>
        <w:rPr>
          <w:rFonts w:ascii="Times New Roman" w:hAnsi="Times New Roman" w:cs="Times New Roman"/>
          <w:sz w:val="28"/>
        </w:rPr>
      </w:pPr>
    </w:p>
    <w:p w:rsidR="006B57AE" w:rsidRPr="005D1CFB" w:rsidRDefault="006B57AE" w:rsidP="006B57AE">
      <w:pPr>
        <w:rPr>
          <w:rFonts w:ascii="Times New Roman" w:hAnsi="Times New Roman" w:cs="Times New Roman"/>
          <w:sz w:val="28"/>
        </w:rPr>
      </w:pPr>
    </w:p>
    <w:p w:rsidR="006B57AE" w:rsidRPr="005D1CFB" w:rsidRDefault="006B57AE" w:rsidP="006B57AE">
      <w:pPr>
        <w:rPr>
          <w:rFonts w:ascii="Times New Roman" w:hAnsi="Times New Roman" w:cs="Times New Roman"/>
          <w:sz w:val="28"/>
        </w:rPr>
      </w:pPr>
      <w:r w:rsidRPr="005D1CFB">
        <w:rPr>
          <w:rFonts w:ascii="Times New Roman" w:hAnsi="Times New Roman" w:cs="Times New Roman"/>
          <w:sz w:val="28"/>
        </w:rPr>
        <w:br w:type="page"/>
      </w:r>
    </w:p>
    <w:p w:rsidR="006B57AE" w:rsidRPr="005D1CFB" w:rsidRDefault="006B57AE" w:rsidP="006B57AE">
      <w:pPr>
        <w:pStyle w:val="Heading2"/>
        <w:spacing w:line="276" w:lineRule="auto"/>
        <w:ind w:left="284" w:right="474"/>
        <w:rPr>
          <w:rFonts w:ascii="Times New Roman" w:hAnsi="Times New Roman" w:cs="Times New Roman"/>
        </w:rPr>
      </w:pPr>
      <w:r w:rsidRPr="005D1CFB">
        <w:rPr>
          <w:rFonts w:ascii="Times New Roman" w:hAnsi="Times New Roman" w:cs="Times New Roman"/>
          <w:sz w:val="28"/>
        </w:rPr>
        <w:lastRenderedPageBreak/>
        <w:t>Program Education Objectives:</w:t>
      </w:r>
      <w:r w:rsidRPr="005D1CFB">
        <w:rPr>
          <w:rFonts w:ascii="Times New Roman" w:hAnsi="Times New Roman" w:cs="Times New Roman"/>
        </w:rPr>
        <w:t xml:space="preserve"> </w:t>
      </w:r>
    </w:p>
    <w:p w:rsidR="006B57AE" w:rsidRPr="005D1CFB" w:rsidRDefault="006B57AE" w:rsidP="006B57AE">
      <w:pPr>
        <w:pStyle w:val="Heading2"/>
        <w:spacing w:line="276" w:lineRule="auto"/>
        <w:ind w:left="284" w:right="474"/>
        <w:rPr>
          <w:rFonts w:ascii="Times New Roman" w:hAnsi="Times New Roman" w:cs="Times New Roman"/>
        </w:rPr>
      </w:pPr>
      <w:r w:rsidRPr="005D1CFB">
        <w:rPr>
          <w:rFonts w:ascii="Times New Roman" w:hAnsi="Times New Roman" w:cs="Times New Roman"/>
          <w:b w:val="0"/>
        </w:rPr>
        <w:t>Graduates will be able to</w:t>
      </w:r>
      <w:r w:rsidRPr="005D1CFB">
        <w:rPr>
          <w:rFonts w:ascii="Times New Roman" w:hAnsi="Times New Roman" w:cs="Times New Roman"/>
        </w:rPr>
        <w:t xml:space="preserve"> </w:t>
      </w:r>
    </w:p>
    <w:p w:rsidR="006B57AE" w:rsidRPr="005D1CFB" w:rsidRDefault="006B57AE" w:rsidP="006B57AE">
      <w:pPr>
        <w:pBdr>
          <w:top w:val="nil"/>
          <w:left w:val="nil"/>
          <w:bottom w:val="nil"/>
          <w:right w:val="nil"/>
          <w:between w:val="nil"/>
        </w:pBdr>
        <w:ind w:left="993" w:right="474" w:hanging="709"/>
        <w:rPr>
          <w:rFonts w:ascii="Times New Roman" w:hAnsi="Times New Roman" w:cs="Times New Roman"/>
          <w:color w:val="000000"/>
          <w:sz w:val="24"/>
          <w:szCs w:val="24"/>
        </w:rPr>
      </w:pPr>
      <w:r w:rsidRPr="005D1CFB">
        <w:rPr>
          <w:rFonts w:ascii="Times New Roman" w:hAnsi="Times New Roman" w:cs="Times New Roman"/>
          <w:color w:val="000000"/>
          <w:sz w:val="24"/>
          <w:szCs w:val="24"/>
        </w:rPr>
        <w:t xml:space="preserve">PEO1: Identify, formulate and solve engineering problems </w:t>
      </w:r>
      <w:r w:rsidRPr="005D1CFB">
        <w:rPr>
          <w:rFonts w:ascii="Times New Roman" w:hAnsi="Times New Roman" w:cs="Times New Roman"/>
          <w:sz w:val="24"/>
          <w:szCs w:val="24"/>
        </w:rPr>
        <w:t>in the Industry</w:t>
      </w:r>
      <w:r w:rsidRPr="005D1CFB">
        <w:rPr>
          <w:rFonts w:ascii="Times New Roman" w:hAnsi="Times New Roman" w:cs="Times New Roman"/>
          <w:color w:val="000000"/>
          <w:sz w:val="24"/>
          <w:szCs w:val="24"/>
        </w:rPr>
        <w:t xml:space="preserve">, complying with ethical   standards </w:t>
      </w:r>
      <w:r w:rsidRPr="005D1CFB">
        <w:rPr>
          <w:rFonts w:ascii="Times New Roman" w:hAnsi="Times New Roman" w:cs="Times New Roman"/>
          <w:sz w:val="24"/>
          <w:szCs w:val="24"/>
        </w:rPr>
        <w:t>and</w:t>
      </w:r>
      <w:r w:rsidRPr="005D1CFB">
        <w:rPr>
          <w:rFonts w:ascii="Times New Roman" w:hAnsi="Times New Roman" w:cs="Times New Roman"/>
          <w:color w:val="000000"/>
          <w:sz w:val="24"/>
          <w:szCs w:val="24"/>
        </w:rPr>
        <w:t xml:space="preserve"> societal needs.</w:t>
      </w:r>
    </w:p>
    <w:p w:rsidR="006B57AE" w:rsidRPr="005D1CFB" w:rsidRDefault="006B57AE" w:rsidP="006B57AE">
      <w:pPr>
        <w:pBdr>
          <w:top w:val="nil"/>
          <w:left w:val="nil"/>
          <w:bottom w:val="nil"/>
          <w:right w:val="nil"/>
          <w:between w:val="nil"/>
        </w:pBdr>
        <w:ind w:left="993" w:right="474" w:hanging="709"/>
        <w:rPr>
          <w:rFonts w:ascii="Times New Roman" w:hAnsi="Times New Roman" w:cs="Times New Roman"/>
          <w:color w:val="000000"/>
          <w:sz w:val="24"/>
          <w:szCs w:val="24"/>
        </w:rPr>
      </w:pPr>
      <w:r w:rsidRPr="005D1CFB">
        <w:rPr>
          <w:rFonts w:ascii="Times New Roman" w:hAnsi="Times New Roman" w:cs="Times New Roman"/>
          <w:sz w:val="24"/>
          <w:szCs w:val="24"/>
        </w:rPr>
        <w:t xml:space="preserve">PEO2: Pursue </w:t>
      </w:r>
      <w:r w:rsidRPr="005D1CFB">
        <w:rPr>
          <w:rFonts w:ascii="Times New Roman" w:hAnsi="Times New Roman" w:cs="Times New Roman"/>
          <w:color w:val="000000"/>
          <w:sz w:val="24"/>
          <w:szCs w:val="24"/>
        </w:rPr>
        <w:t xml:space="preserve">higher studies and professional development courses leading to significant advancement in the field of specialization. </w:t>
      </w:r>
    </w:p>
    <w:p w:rsidR="006B57AE" w:rsidRPr="005D1CFB" w:rsidRDefault="006B57AE" w:rsidP="006B57AE">
      <w:pPr>
        <w:pBdr>
          <w:top w:val="nil"/>
          <w:left w:val="nil"/>
          <w:bottom w:val="nil"/>
          <w:right w:val="nil"/>
          <w:between w:val="nil"/>
        </w:pBdr>
        <w:ind w:right="474" w:firstLine="284"/>
        <w:rPr>
          <w:rFonts w:ascii="Times New Roman" w:hAnsi="Times New Roman" w:cs="Times New Roman"/>
          <w:color w:val="000000"/>
          <w:sz w:val="24"/>
          <w:szCs w:val="24"/>
        </w:rPr>
      </w:pPr>
      <w:r w:rsidRPr="005D1CFB">
        <w:rPr>
          <w:rFonts w:ascii="Times New Roman" w:hAnsi="Times New Roman" w:cs="Times New Roman"/>
          <w:color w:val="000000"/>
          <w:sz w:val="24"/>
          <w:szCs w:val="24"/>
        </w:rPr>
        <w:t>PEO3: Apply technical concepts to develop applications and design products.</w:t>
      </w:r>
    </w:p>
    <w:p w:rsidR="006B57AE" w:rsidRPr="005D1CFB" w:rsidRDefault="006B57AE" w:rsidP="006B57AE">
      <w:pPr>
        <w:pBdr>
          <w:top w:val="nil"/>
          <w:left w:val="nil"/>
          <w:bottom w:val="nil"/>
          <w:right w:val="nil"/>
          <w:between w:val="nil"/>
        </w:pBdr>
        <w:ind w:left="284" w:right="474"/>
        <w:rPr>
          <w:rFonts w:ascii="Times New Roman" w:hAnsi="Times New Roman" w:cs="Times New Roman"/>
          <w:sz w:val="24"/>
          <w:szCs w:val="24"/>
        </w:rPr>
      </w:pPr>
      <w:r w:rsidRPr="005D1CFB">
        <w:rPr>
          <w:rFonts w:ascii="Times New Roman" w:hAnsi="Times New Roman" w:cs="Times New Roman"/>
          <w:sz w:val="24"/>
          <w:szCs w:val="24"/>
        </w:rPr>
        <w:t>PEO4: Exhibit leadership and entrepreneurial acumen in career.</w:t>
      </w:r>
    </w:p>
    <w:p w:rsidR="006B57AE" w:rsidRPr="005D1CFB" w:rsidRDefault="006B57AE" w:rsidP="006B57AE">
      <w:pPr>
        <w:ind w:left="284" w:right="474"/>
        <w:rPr>
          <w:rFonts w:ascii="Times New Roman" w:hAnsi="Times New Roman" w:cs="Times New Roman"/>
          <w:sz w:val="24"/>
          <w:szCs w:val="24"/>
        </w:rPr>
      </w:pPr>
    </w:p>
    <w:p w:rsidR="006B57AE" w:rsidRPr="005D1CFB" w:rsidRDefault="006B57AE" w:rsidP="006B57AE">
      <w:pPr>
        <w:ind w:left="284" w:right="476"/>
        <w:rPr>
          <w:rFonts w:ascii="Times New Roman" w:hAnsi="Times New Roman" w:cs="Times New Roman"/>
        </w:rPr>
      </w:pPr>
      <w:r w:rsidRPr="005D1CFB">
        <w:rPr>
          <w:rFonts w:ascii="Times New Roman" w:hAnsi="Times New Roman" w:cs="Times New Roman"/>
          <w:b/>
          <w:sz w:val="28"/>
          <w:szCs w:val="28"/>
        </w:rPr>
        <w:t>Program Specific Outcome</w:t>
      </w:r>
      <w:r w:rsidRPr="005D1CFB">
        <w:rPr>
          <w:rFonts w:ascii="Times New Roman" w:hAnsi="Times New Roman" w:cs="Times New Roman"/>
        </w:rPr>
        <w:t xml:space="preserve">: </w:t>
      </w:r>
    </w:p>
    <w:p w:rsidR="006B57AE" w:rsidRPr="005D1CFB" w:rsidRDefault="006B57AE" w:rsidP="006B57AE">
      <w:pPr>
        <w:ind w:left="284" w:right="476"/>
        <w:rPr>
          <w:rFonts w:ascii="Times New Roman" w:hAnsi="Times New Roman" w:cs="Times New Roman"/>
          <w:sz w:val="24"/>
          <w:szCs w:val="24"/>
        </w:rPr>
      </w:pPr>
      <w:r w:rsidRPr="005D1CFB">
        <w:rPr>
          <w:rFonts w:ascii="Times New Roman" w:hAnsi="Times New Roman" w:cs="Times New Roman"/>
          <w:sz w:val="24"/>
          <w:szCs w:val="24"/>
        </w:rPr>
        <w:t>Students will be able to</w:t>
      </w:r>
    </w:p>
    <w:p w:rsidR="006B57AE" w:rsidRPr="005D1CFB" w:rsidRDefault="006B57AE" w:rsidP="006B57AE">
      <w:pPr>
        <w:pStyle w:val="ListParagraph"/>
        <w:widowControl w:val="0"/>
        <w:numPr>
          <w:ilvl w:val="0"/>
          <w:numId w:val="41"/>
        </w:numPr>
        <w:suppressAutoHyphens w:val="0"/>
        <w:autoSpaceDE w:val="0"/>
        <w:autoSpaceDN w:val="0"/>
        <w:spacing w:after="0"/>
        <w:ind w:right="476" w:hanging="436"/>
        <w:rPr>
          <w:rFonts w:ascii="Times New Roman" w:hAnsi="Times New Roman" w:cs="Times New Roman"/>
          <w:sz w:val="24"/>
          <w:szCs w:val="24"/>
        </w:rPr>
      </w:pPr>
      <w:r w:rsidRPr="005D1CFB">
        <w:rPr>
          <w:rFonts w:ascii="Times New Roman" w:hAnsi="Times New Roman" w:cs="Times New Roman"/>
          <w:color w:val="000000"/>
          <w:sz w:val="24"/>
          <w:szCs w:val="24"/>
        </w:rPr>
        <w:t>Achieve eminence in domains like signal processing, VLSI, embedded IOT, RF &amp; microwave.</w:t>
      </w:r>
    </w:p>
    <w:p w:rsidR="006B57AE" w:rsidRPr="005D1CFB" w:rsidRDefault="006B57AE" w:rsidP="006B57AE">
      <w:pPr>
        <w:pStyle w:val="ListParagraph"/>
        <w:widowControl w:val="0"/>
        <w:numPr>
          <w:ilvl w:val="0"/>
          <w:numId w:val="41"/>
        </w:numPr>
        <w:suppressAutoHyphens w:val="0"/>
        <w:autoSpaceDE w:val="0"/>
        <w:autoSpaceDN w:val="0"/>
        <w:spacing w:after="0"/>
        <w:ind w:left="284" w:right="476" w:firstLine="0"/>
        <w:jc w:val="left"/>
        <w:rPr>
          <w:rFonts w:ascii="Times New Roman" w:hAnsi="Times New Roman" w:cs="Times New Roman"/>
        </w:rPr>
      </w:pPr>
      <w:r w:rsidRPr="005D1CFB">
        <w:rPr>
          <w:rFonts w:ascii="Times New Roman" w:hAnsi="Times New Roman" w:cs="Times New Roman"/>
          <w:color w:val="000000"/>
          <w:sz w:val="24"/>
          <w:szCs w:val="24"/>
        </w:rPr>
        <w:t>Become technocrats capable of working in multi disciplinary fields.</w:t>
      </w:r>
    </w:p>
    <w:p w:rsidR="006B57AE" w:rsidRPr="005D1CFB" w:rsidRDefault="006B57AE" w:rsidP="006B57AE">
      <w:pPr>
        <w:ind w:left="284" w:right="474"/>
        <w:rPr>
          <w:rFonts w:ascii="Times New Roman" w:hAnsi="Times New Roman" w:cs="Times New Roman"/>
        </w:rPr>
      </w:pPr>
    </w:p>
    <w:p w:rsidR="006B57AE" w:rsidRPr="005D1CFB" w:rsidRDefault="006B57AE" w:rsidP="006B57AE">
      <w:pPr>
        <w:ind w:left="284" w:right="474"/>
        <w:rPr>
          <w:rFonts w:ascii="Times New Roman" w:hAnsi="Times New Roman" w:cs="Times New Roman"/>
        </w:rPr>
      </w:pPr>
      <w:r w:rsidRPr="005D1CFB">
        <w:rPr>
          <w:rFonts w:ascii="Times New Roman" w:hAnsi="Times New Roman" w:cs="Times New Roman"/>
          <w:b/>
          <w:sz w:val="28"/>
          <w:szCs w:val="28"/>
        </w:rPr>
        <w:t>Program Outcomes</w:t>
      </w:r>
      <w:r w:rsidRPr="005D1CFB">
        <w:rPr>
          <w:rFonts w:ascii="Times New Roman" w:hAnsi="Times New Roman" w:cs="Times New Roman"/>
        </w:rPr>
        <w:t>:</w:t>
      </w:r>
    </w:p>
    <w:p w:rsidR="006B57AE" w:rsidRPr="005D1CFB" w:rsidRDefault="006B57AE" w:rsidP="006B57AE">
      <w:pPr>
        <w:widowControl w:val="0"/>
        <w:numPr>
          <w:ilvl w:val="0"/>
          <w:numId w:val="42"/>
        </w:numPr>
        <w:autoSpaceDE w:val="0"/>
        <w:autoSpaceDN w:val="0"/>
        <w:spacing w:after="0"/>
        <w:ind w:left="284" w:right="474" w:hanging="357"/>
        <w:jc w:val="left"/>
        <w:rPr>
          <w:rFonts w:ascii="Times New Roman" w:hAnsi="Times New Roman" w:cs="Times New Roman"/>
          <w:sz w:val="24"/>
          <w:szCs w:val="24"/>
        </w:rPr>
      </w:pPr>
      <w:r w:rsidRPr="005D1CFB">
        <w:rPr>
          <w:rFonts w:ascii="Times New Roman" w:hAnsi="Times New Roman" w:cs="Times New Roman"/>
          <w:b/>
          <w:bCs/>
          <w:sz w:val="24"/>
          <w:szCs w:val="24"/>
          <w:u w:val="single"/>
        </w:rPr>
        <w:t>Engineering knowledge</w:t>
      </w:r>
      <w:r w:rsidRPr="005D1CFB">
        <w:rPr>
          <w:rFonts w:ascii="Times New Roman" w:hAnsi="Times New Roman" w:cs="Times New Roman"/>
          <w:sz w:val="24"/>
          <w:szCs w:val="24"/>
        </w:rPr>
        <w:t xml:space="preserve">: Apply the knowledge of mathematics, science,    engineering fundamentals, and an engineering specialization to the solution of complex engineering problems. </w:t>
      </w:r>
    </w:p>
    <w:p w:rsidR="006B57AE" w:rsidRPr="005D1CFB" w:rsidRDefault="006B57AE" w:rsidP="006B57AE">
      <w:pPr>
        <w:widowControl w:val="0"/>
        <w:numPr>
          <w:ilvl w:val="0"/>
          <w:numId w:val="42"/>
        </w:numPr>
        <w:autoSpaceDE w:val="0"/>
        <w:autoSpaceDN w:val="0"/>
        <w:spacing w:after="0"/>
        <w:ind w:left="284" w:right="474" w:hanging="357"/>
        <w:jc w:val="left"/>
        <w:rPr>
          <w:rFonts w:ascii="Times New Roman" w:hAnsi="Times New Roman" w:cs="Times New Roman"/>
          <w:sz w:val="24"/>
          <w:szCs w:val="24"/>
        </w:rPr>
      </w:pPr>
      <w:r w:rsidRPr="005D1CFB">
        <w:rPr>
          <w:rFonts w:ascii="Times New Roman" w:hAnsi="Times New Roman" w:cs="Times New Roman"/>
          <w:b/>
          <w:bCs/>
          <w:sz w:val="24"/>
          <w:szCs w:val="24"/>
          <w:u w:val="single"/>
        </w:rPr>
        <w:t>Problem analysis</w:t>
      </w:r>
      <w:r w:rsidRPr="005D1CFB">
        <w:rPr>
          <w:rFonts w:ascii="Times New Roman" w:hAnsi="Times New Roman" w:cs="Times New Roman"/>
          <w:sz w:val="24"/>
          <w:szCs w:val="24"/>
        </w:rPr>
        <w:t xml:space="preserve">: Identify, formulate, review research literature, and analyze complex engineering problems reaching substantiated conclusions using first principles of mathematics, natural sciences, and engineering sciences. </w:t>
      </w:r>
    </w:p>
    <w:p w:rsidR="006B57AE" w:rsidRPr="005D1CFB" w:rsidRDefault="006B57AE" w:rsidP="006B57AE">
      <w:pPr>
        <w:widowControl w:val="0"/>
        <w:numPr>
          <w:ilvl w:val="0"/>
          <w:numId w:val="42"/>
        </w:numPr>
        <w:autoSpaceDE w:val="0"/>
        <w:autoSpaceDN w:val="0"/>
        <w:spacing w:after="0"/>
        <w:ind w:left="284" w:right="474" w:hanging="357"/>
        <w:jc w:val="left"/>
        <w:rPr>
          <w:rFonts w:ascii="Times New Roman" w:hAnsi="Times New Roman" w:cs="Times New Roman"/>
          <w:sz w:val="24"/>
          <w:szCs w:val="24"/>
        </w:rPr>
      </w:pPr>
      <w:r w:rsidRPr="005D1CFB">
        <w:rPr>
          <w:rFonts w:ascii="Times New Roman" w:hAnsi="Times New Roman" w:cs="Times New Roman"/>
          <w:b/>
          <w:bCs/>
          <w:sz w:val="24"/>
          <w:szCs w:val="24"/>
          <w:u w:val="single"/>
        </w:rPr>
        <w:t>Design/development of solutions</w:t>
      </w:r>
      <w:r w:rsidRPr="005D1CFB">
        <w:rPr>
          <w:rFonts w:ascii="Times New Roman" w:hAnsi="Times New Roman" w:cs="Times New Roman"/>
          <w:sz w:val="24"/>
          <w:szCs w:val="24"/>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rsidR="006B57AE" w:rsidRPr="005D1CFB" w:rsidRDefault="006B57AE" w:rsidP="006B57AE">
      <w:pPr>
        <w:widowControl w:val="0"/>
        <w:numPr>
          <w:ilvl w:val="0"/>
          <w:numId w:val="42"/>
        </w:numPr>
        <w:autoSpaceDE w:val="0"/>
        <w:autoSpaceDN w:val="0"/>
        <w:spacing w:after="0"/>
        <w:ind w:left="284" w:right="474" w:hanging="357"/>
        <w:jc w:val="left"/>
        <w:rPr>
          <w:rFonts w:ascii="Times New Roman" w:hAnsi="Times New Roman" w:cs="Times New Roman"/>
          <w:sz w:val="24"/>
          <w:szCs w:val="24"/>
        </w:rPr>
      </w:pPr>
      <w:r w:rsidRPr="005D1CFB">
        <w:rPr>
          <w:rFonts w:ascii="Times New Roman" w:hAnsi="Times New Roman" w:cs="Times New Roman"/>
          <w:b/>
          <w:bCs/>
          <w:sz w:val="24"/>
          <w:szCs w:val="24"/>
          <w:u w:val="single"/>
        </w:rPr>
        <w:t>Conduct investigations of complex problems</w:t>
      </w:r>
      <w:r w:rsidRPr="005D1CFB">
        <w:rPr>
          <w:rFonts w:ascii="Times New Roman" w:hAnsi="Times New Roman" w:cs="Times New Roman"/>
          <w:sz w:val="24"/>
          <w:szCs w:val="24"/>
        </w:rPr>
        <w:t xml:space="preserve">: Use research-based knowledge and research methods including design of experiments, analysis and interpretation of data, and synthesis of the information to provide valid conclusions. </w:t>
      </w:r>
    </w:p>
    <w:p w:rsidR="006B57AE" w:rsidRPr="005D1CFB" w:rsidRDefault="006B57AE" w:rsidP="006B57AE">
      <w:pPr>
        <w:pStyle w:val="ListParagraph"/>
        <w:widowControl w:val="0"/>
        <w:numPr>
          <w:ilvl w:val="0"/>
          <w:numId w:val="42"/>
        </w:numPr>
        <w:suppressAutoHyphens w:val="0"/>
        <w:autoSpaceDE w:val="0"/>
        <w:autoSpaceDN w:val="0"/>
        <w:spacing w:after="0"/>
        <w:ind w:left="284" w:right="474" w:hanging="357"/>
        <w:jc w:val="left"/>
        <w:rPr>
          <w:rFonts w:ascii="Times New Roman" w:hAnsi="Times New Roman" w:cs="Times New Roman"/>
          <w:sz w:val="24"/>
          <w:szCs w:val="24"/>
        </w:rPr>
      </w:pPr>
      <w:r w:rsidRPr="005D1CFB">
        <w:rPr>
          <w:rFonts w:ascii="Times New Roman" w:hAnsi="Times New Roman" w:cs="Times New Roman"/>
          <w:b/>
          <w:bCs/>
          <w:sz w:val="24"/>
          <w:szCs w:val="24"/>
          <w:u w:val="single"/>
        </w:rPr>
        <w:t>Modern tool usage</w:t>
      </w:r>
      <w:r w:rsidRPr="005D1CFB">
        <w:rPr>
          <w:rFonts w:ascii="Times New Roman" w:hAnsi="Times New Roman" w:cs="Times New Roman"/>
          <w:sz w:val="24"/>
          <w:szCs w:val="24"/>
        </w:rPr>
        <w:t xml:space="preserve">: Create, select, and apply appropriate techniques, resources, and modern engineering and IT tools including prediction and modeling to complex engineering activities with an understanding of the limitations </w:t>
      </w:r>
    </w:p>
    <w:p w:rsidR="006B57AE" w:rsidRPr="005D1CFB" w:rsidRDefault="006B57AE" w:rsidP="006B57AE">
      <w:pPr>
        <w:widowControl w:val="0"/>
        <w:numPr>
          <w:ilvl w:val="0"/>
          <w:numId w:val="42"/>
        </w:numPr>
        <w:autoSpaceDE w:val="0"/>
        <w:autoSpaceDN w:val="0"/>
        <w:spacing w:after="0"/>
        <w:ind w:left="284" w:right="474" w:hanging="357"/>
        <w:jc w:val="left"/>
        <w:rPr>
          <w:rFonts w:ascii="Times New Roman" w:hAnsi="Times New Roman" w:cs="Times New Roman"/>
          <w:bCs/>
          <w:sz w:val="24"/>
          <w:szCs w:val="24"/>
        </w:rPr>
      </w:pPr>
      <w:r w:rsidRPr="005D1CFB">
        <w:rPr>
          <w:rFonts w:ascii="Times New Roman" w:hAnsi="Times New Roman" w:cs="Times New Roman"/>
          <w:b/>
          <w:bCs/>
          <w:sz w:val="24"/>
          <w:szCs w:val="24"/>
          <w:u w:val="single"/>
        </w:rPr>
        <w:t>The engineer and society</w:t>
      </w:r>
      <w:r w:rsidRPr="005D1CFB">
        <w:rPr>
          <w:rFonts w:ascii="Times New Roman" w:hAnsi="Times New Roman" w:cs="Times New Roman"/>
          <w:bCs/>
          <w:sz w:val="24"/>
          <w:szCs w:val="24"/>
        </w:rPr>
        <w:t xml:space="preserve">: Apply reasoning informed by the contextual knowledge to assess societal, health, safety, legal and cultural issues and the </w:t>
      </w:r>
      <w:r w:rsidRPr="005D1CFB">
        <w:rPr>
          <w:rFonts w:ascii="Times New Roman" w:hAnsi="Times New Roman" w:cs="Times New Roman"/>
          <w:bCs/>
          <w:sz w:val="24"/>
          <w:szCs w:val="24"/>
        </w:rPr>
        <w:lastRenderedPageBreak/>
        <w:t xml:space="preserve">consequent responsibilities relevant to the professional engineering practice. </w:t>
      </w:r>
    </w:p>
    <w:p w:rsidR="006B57AE" w:rsidRPr="005D1CFB" w:rsidRDefault="006B57AE" w:rsidP="006B57AE">
      <w:pPr>
        <w:widowControl w:val="0"/>
        <w:numPr>
          <w:ilvl w:val="0"/>
          <w:numId w:val="42"/>
        </w:numPr>
        <w:autoSpaceDE w:val="0"/>
        <w:autoSpaceDN w:val="0"/>
        <w:spacing w:after="0"/>
        <w:ind w:left="284" w:right="474" w:hanging="357"/>
        <w:jc w:val="left"/>
        <w:rPr>
          <w:rFonts w:ascii="Times New Roman" w:hAnsi="Times New Roman" w:cs="Times New Roman"/>
          <w:bCs/>
          <w:sz w:val="24"/>
          <w:szCs w:val="24"/>
        </w:rPr>
      </w:pPr>
      <w:r w:rsidRPr="005D1CFB">
        <w:rPr>
          <w:rFonts w:ascii="Times New Roman" w:hAnsi="Times New Roman" w:cs="Times New Roman"/>
          <w:b/>
          <w:bCs/>
          <w:sz w:val="24"/>
          <w:szCs w:val="24"/>
          <w:u w:val="single"/>
        </w:rPr>
        <w:t>Environment and sustainability</w:t>
      </w:r>
      <w:r w:rsidRPr="005D1CFB">
        <w:rPr>
          <w:rFonts w:ascii="Times New Roman" w:hAnsi="Times New Roman" w:cs="Times New Roman"/>
          <w:bCs/>
          <w:sz w:val="24"/>
          <w:szCs w:val="24"/>
        </w:rPr>
        <w:t xml:space="preserve">: Understand the impact of the professional engineering solutions in societal and environmental contexts, and demonstrate the knowledge of, and need for sustainable development. </w:t>
      </w:r>
    </w:p>
    <w:p w:rsidR="006B57AE" w:rsidRPr="005D1CFB" w:rsidRDefault="006B57AE" w:rsidP="006B57AE">
      <w:pPr>
        <w:widowControl w:val="0"/>
        <w:numPr>
          <w:ilvl w:val="0"/>
          <w:numId w:val="42"/>
        </w:numPr>
        <w:autoSpaceDE w:val="0"/>
        <w:autoSpaceDN w:val="0"/>
        <w:spacing w:after="0"/>
        <w:ind w:left="284" w:right="474" w:hanging="357"/>
        <w:jc w:val="left"/>
        <w:rPr>
          <w:rFonts w:ascii="Times New Roman" w:hAnsi="Times New Roman" w:cs="Times New Roman"/>
          <w:bCs/>
          <w:sz w:val="24"/>
          <w:szCs w:val="24"/>
        </w:rPr>
      </w:pPr>
      <w:r w:rsidRPr="005D1CFB">
        <w:rPr>
          <w:rFonts w:ascii="Times New Roman" w:hAnsi="Times New Roman" w:cs="Times New Roman"/>
          <w:b/>
          <w:bCs/>
          <w:sz w:val="24"/>
          <w:szCs w:val="24"/>
          <w:u w:val="single"/>
        </w:rPr>
        <w:t>Ethics</w:t>
      </w:r>
      <w:r w:rsidRPr="005D1CFB">
        <w:rPr>
          <w:rFonts w:ascii="Times New Roman" w:hAnsi="Times New Roman" w:cs="Times New Roman"/>
          <w:bCs/>
          <w:sz w:val="24"/>
          <w:szCs w:val="24"/>
        </w:rPr>
        <w:t xml:space="preserve">: Apply ethical principles and commit to professional ethics and responsibilities and norms of the engineering practice. </w:t>
      </w:r>
    </w:p>
    <w:p w:rsidR="006B57AE" w:rsidRPr="005D1CFB" w:rsidRDefault="006B57AE" w:rsidP="006B57AE">
      <w:pPr>
        <w:widowControl w:val="0"/>
        <w:numPr>
          <w:ilvl w:val="0"/>
          <w:numId w:val="42"/>
        </w:numPr>
        <w:autoSpaceDE w:val="0"/>
        <w:autoSpaceDN w:val="0"/>
        <w:spacing w:after="0"/>
        <w:ind w:left="284" w:right="474" w:hanging="357"/>
        <w:jc w:val="left"/>
        <w:rPr>
          <w:rFonts w:ascii="Times New Roman" w:hAnsi="Times New Roman" w:cs="Times New Roman"/>
          <w:bCs/>
          <w:sz w:val="24"/>
          <w:szCs w:val="24"/>
        </w:rPr>
      </w:pPr>
      <w:r w:rsidRPr="005D1CFB">
        <w:rPr>
          <w:rFonts w:ascii="Times New Roman" w:hAnsi="Times New Roman" w:cs="Times New Roman"/>
          <w:b/>
          <w:bCs/>
          <w:sz w:val="24"/>
          <w:szCs w:val="24"/>
          <w:u w:val="single"/>
        </w:rPr>
        <w:t>Individual and team work</w:t>
      </w:r>
      <w:r w:rsidRPr="005D1CFB">
        <w:rPr>
          <w:rFonts w:ascii="Times New Roman" w:hAnsi="Times New Roman" w:cs="Times New Roman"/>
          <w:bCs/>
          <w:sz w:val="24"/>
          <w:szCs w:val="24"/>
        </w:rPr>
        <w:t xml:space="preserve">: Function effectively as an individual, and as a member or leader in diverse teams, and in multidisciplinary settings. </w:t>
      </w:r>
    </w:p>
    <w:p w:rsidR="006B57AE" w:rsidRPr="005D1CFB" w:rsidRDefault="006B57AE" w:rsidP="006B57AE">
      <w:pPr>
        <w:widowControl w:val="0"/>
        <w:numPr>
          <w:ilvl w:val="0"/>
          <w:numId w:val="42"/>
        </w:numPr>
        <w:autoSpaceDE w:val="0"/>
        <w:autoSpaceDN w:val="0"/>
        <w:spacing w:after="0"/>
        <w:ind w:left="284" w:right="474" w:hanging="357"/>
        <w:jc w:val="left"/>
        <w:rPr>
          <w:rFonts w:ascii="Times New Roman" w:hAnsi="Times New Roman" w:cs="Times New Roman"/>
          <w:bCs/>
          <w:sz w:val="24"/>
          <w:szCs w:val="24"/>
        </w:rPr>
      </w:pPr>
      <w:r w:rsidRPr="005D1CFB">
        <w:rPr>
          <w:rFonts w:ascii="Times New Roman" w:hAnsi="Times New Roman" w:cs="Times New Roman"/>
          <w:b/>
          <w:bCs/>
          <w:sz w:val="24"/>
          <w:szCs w:val="24"/>
          <w:u w:val="single"/>
        </w:rPr>
        <w:t>Communication:</w:t>
      </w:r>
      <w:r w:rsidRPr="005D1CFB">
        <w:rPr>
          <w:rFonts w:ascii="Times New Roman" w:hAnsi="Times New Roman" w:cs="Times New Roman"/>
          <w:bCs/>
          <w:sz w:val="24"/>
          <w:szCs w:val="24"/>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rsidR="006B57AE" w:rsidRPr="005D1CFB" w:rsidRDefault="006B57AE" w:rsidP="006B57AE">
      <w:pPr>
        <w:widowControl w:val="0"/>
        <w:numPr>
          <w:ilvl w:val="0"/>
          <w:numId w:val="42"/>
        </w:numPr>
        <w:autoSpaceDE w:val="0"/>
        <w:autoSpaceDN w:val="0"/>
        <w:spacing w:after="0"/>
        <w:ind w:left="284" w:right="474" w:hanging="357"/>
        <w:jc w:val="left"/>
        <w:rPr>
          <w:rFonts w:ascii="Times New Roman" w:hAnsi="Times New Roman" w:cs="Times New Roman"/>
          <w:bCs/>
          <w:sz w:val="24"/>
          <w:szCs w:val="24"/>
        </w:rPr>
      </w:pPr>
      <w:r w:rsidRPr="005D1CFB">
        <w:rPr>
          <w:rFonts w:ascii="Times New Roman" w:hAnsi="Times New Roman" w:cs="Times New Roman"/>
          <w:b/>
          <w:bCs/>
          <w:sz w:val="24"/>
          <w:szCs w:val="24"/>
          <w:u w:val="single"/>
        </w:rPr>
        <w:t>Project management and finance</w:t>
      </w:r>
      <w:r w:rsidRPr="005D1CFB">
        <w:rPr>
          <w:rFonts w:ascii="Times New Roman" w:hAnsi="Times New Roman" w:cs="Times New Roman"/>
          <w:bCs/>
          <w:sz w:val="24"/>
          <w:szCs w:val="24"/>
        </w:rPr>
        <w:t xml:space="preserve">: Demonstrate knowledge and understanding of the engineering and management principles and apply these to one’s own work, as a member and leader in a team, to manage projects and in multidisciplinary environments. </w:t>
      </w:r>
    </w:p>
    <w:p w:rsidR="006B57AE" w:rsidRPr="005D1CFB" w:rsidRDefault="006B57AE" w:rsidP="006B57AE">
      <w:pPr>
        <w:widowControl w:val="0"/>
        <w:numPr>
          <w:ilvl w:val="0"/>
          <w:numId w:val="42"/>
        </w:numPr>
        <w:autoSpaceDE w:val="0"/>
        <w:autoSpaceDN w:val="0"/>
        <w:spacing w:after="0"/>
        <w:ind w:left="284" w:right="474" w:hanging="357"/>
        <w:jc w:val="left"/>
        <w:rPr>
          <w:rFonts w:ascii="Times New Roman" w:hAnsi="Times New Roman" w:cs="Times New Roman"/>
          <w:bCs/>
          <w:sz w:val="24"/>
          <w:szCs w:val="24"/>
        </w:rPr>
      </w:pPr>
      <w:r w:rsidRPr="005D1CFB">
        <w:rPr>
          <w:rFonts w:ascii="Times New Roman" w:hAnsi="Times New Roman" w:cs="Times New Roman"/>
          <w:b/>
          <w:bCs/>
          <w:sz w:val="24"/>
          <w:szCs w:val="24"/>
          <w:u w:val="single"/>
        </w:rPr>
        <w:t>Life-long learning</w:t>
      </w:r>
      <w:r w:rsidRPr="005D1CFB">
        <w:rPr>
          <w:rFonts w:ascii="Times New Roman" w:hAnsi="Times New Roman" w:cs="Times New Roman"/>
          <w:bCs/>
          <w:sz w:val="24"/>
          <w:szCs w:val="24"/>
        </w:rPr>
        <w:t xml:space="preserve">: Recognize the need for, and have the preparation and ability to engage in independent and life-long learning in the broadest context of technological change. </w:t>
      </w:r>
    </w:p>
    <w:p w:rsidR="006B57AE" w:rsidRDefault="006B57AE" w:rsidP="006E71DC">
      <w:p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br/>
      </w:r>
      <w:r>
        <w:rPr>
          <w:rFonts w:ascii="Times New Roman" w:hAnsi="Times New Roman" w:cs="Times New Roman"/>
          <w:b/>
          <w:sz w:val="24"/>
          <w:szCs w:val="24"/>
        </w:rPr>
        <w:br/>
      </w:r>
    </w:p>
    <w:p w:rsidR="006B57AE" w:rsidRDefault="006B57AE">
      <w:pPr>
        <w:rPr>
          <w:rFonts w:ascii="Times New Roman" w:hAnsi="Times New Roman" w:cs="Times New Roman"/>
          <w:b/>
          <w:sz w:val="24"/>
          <w:szCs w:val="24"/>
        </w:rPr>
      </w:pPr>
      <w:r>
        <w:rPr>
          <w:rFonts w:ascii="Times New Roman" w:hAnsi="Times New Roman" w:cs="Times New Roman"/>
          <w:b/>
          <w:sz w:val="24"/>
          <w:szCs w:val="24"/>
        </w:rPr>
        <w:br w:type="page"/>
      </w:r>
    </w:p>
    <w:p w:rsidR="006B57AE" w:rsidRDefault="006B57AE">
      <w:pPr>
        <w:rPr>
          <w:rFonts w:ascii="Times New Roman" w:hAnsi="Times New Roman" w:cs="Times New Roman"/>
          <w:b/>
          <w:sz w:val="24"/>
          <w:szCs w:val="24"/>
        </w:rPr>
      </w:pPr>
      <w:r>
        <w:rPr>
          <w:rFonts w:ascii="Times New Roman" w:hAnsi="Times New Roman" w:cs="Times New Roman"/>
          <w:b/>
          <w:sz w:val="24"/>
          <w:szCs w:val="24"/>
        </w:rPr>
        <w:lastRenderedPageBreak/>
        <w:br w:type="page"/>
      </w:r>
      <w:r>
        <w:rPr>
          <w:rFonts w:ascii="Times New Roman" w:hAnsi="Times New Roman" w:cs="Times New Roman"/>
          <w:b/>
          <w:sz w:val="24"/>
          <w:szCs w:val="24"/>
        </w:rPr>
        <w:lastRenderedPageBreak/>
        <w:t>Course Outcomes: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9"/>
        <w:gridCol w:w="7649"/>
      </w:tblGrid>
      <w:tr w:rsidR="006B57AE" w:rsidTr="006B57AE">
        <w:tc>
          <w:tcPr>
            <w:tcW w:w="739" w:type="dxa"/>
          </w:tcPr>
          <w:p w:rsidR="006B57AE" w:rsidRDefault="006B57AE" w:rsidP="006B57AE">
            <w:pPr>
              <w:spacing w:line="360" w:lineRule="auto"/>
            </w:pPr>
            <w:r>
              <w:t>CO1</w:t>
            </w:r>
          </w:p>
        </w:tc>
        <w:tc>
          <w:tcPr>
            <w:tcW w:w="7649" w:type="dxa"/>
          </w:tcPr>
          <w:p w:rsidR="006B57AE" w:rsidRDefault="006B57AE" w:rsidP="006B57AE">
            <w:pPr>
              <w:spacing w:line="360" w:lineRule="auto"/>
              <w:rPr>
                <w:rFonts w:ascii="Arial" w:hAnsi="Arial" w:cs="Arial"/>
                <w:color w:val="333333"/>
                <w:sz w:val="24"/>
                <w:szCs w:val="24"/>
              </w:rPr>
            </w:pPr>
            <w:r>
              <w:rPr>
                <w:rFonts w:ascii="Arial" w:hAnsi="Arial" w:cs="Arial"/>
                <w:color w:val="333333"/>
              </w:rPr>
              <w:t>Implement and compare enhancement of image through various techniques.</w:t>
            </w:r>
          </w:p>
        </w:tc>
      </w:tr>
      <w:tr w:rsidR="006B57AE" w:rsidTr="006B57AE">
        <w:tc>
          <w:tcPr>
            <w:tcW w:w="739" w:type="dxa"/>
          </w:tcPr>
          <w:p w:rsidR="006B57AE" w:rsidRDefault="006B57AE" w:rsidP="006B57AE">
            <w:pPr>
              <w:spacing w:line="360" w:lineRule="auto"/>
            </w:pPr>
            <w:r>
              <w:t>CO2</w:t>
            </w:r>
          </w:p>
        </w:tc>
        <w:tc>
          <w:tcPr>
            <w:tcW w:w="7649" w:type="dxa"/>
          </w:tcPr>
          <w:p w:rsidR="006B57AE" w:rsidRDefault="006B57AE" w:rsidP="006B57AE">
            <w:pPr>
              <w:spacing w:line="360" w:lineRule="auto"/>
              <w:rPr>
                <w:rFonts w:ascii="Arial" w:hAnsi="Arial" w:cs="Arial"/>
                <w:color w:val="333333"/>
                <w:sz w:val="24"/>
                <w:szCs w:val="24"/>
              </w:rPr>
            </w:pPr>
            <w:r>
              <w:rPr>
                <w:rFonts w:ascii="Arial" w:hAnsi="Arial" w:cs="Arial"/>
                <w:color w:val="333333"/>
              </w:rPr>
              <w:t>Implement segmentation techniques on images and compare the performances of techniques.</w:t>
            </w:r>
          </w:p>
        </w:tc>
      </w:tr>
      <w:tr w:rsidR="006B57AE" w:rsidTr="006B57AE">
        <w:tc>
          <w:tcPr>
            <w:tcW w:w="739" w:type="dxa"/>
          </w:tcPr>
          <w:p w:rsidR="006B57AE" w:rsidRDefault="006B57AE" w:rsidP="006B57AE">
            <w:pPr>
              <w:spacing w:line="360" w:lineRule="auto"/>
            </w:pPr>
            <w:r>
              <w:t>CO3</w:t>
            </w:r>
          </w:p>
        </w:tc>
        <w:tc>
          <w:tcPr>
            <w:tcW w:w="7649" w:type="dxa"/>
          </w:tcPr>
          <w:p w:rsidR="006B57AE" w:rsidRDefault="006B57AE" w:rsidP="006B57AE">
            <w:pPr>
              <w:spacing w:line="360" w:lineRule="auto"/>
              <w:rPr>
                <w:rFonts w:ascii="Arial" w:hAnsi="Arial" w:cs="Arial"/>
                <w:color w:val="333333"/>
                <w:sz w:val="24"/>
                <w:szCs w:val="24"/>
              </w:rPr>
            </w:pPr>
            <w:r>
              <w:rPr>
                <w:rFonts w:ascii="Arial" w:hAnsi="Arial" w:cs="Arial"/>
                <w:color w:val="333333"/>
              </w:rPr>
              <w:t>Implement and compare restoration techniques for noisy grayscale images</w:t>
            </w:r>
          </w:p>
        </w:tc>
      </w:tr>
      <w:tr w:rsidR="006B57AE" w:rsidTr="006B57AE">
        <w:tc>
          <w:tcPr>
            <w:tcW w:w="739" w:type="dxa"/>
          </w:tcPr>
          <w:p w:rsidR="006B57AE" w:rsidRDefault="006B57AE" w:rsidP="006B57AE">
            <w:pPr>
              <w:spacing w:line="360" w:lineRule="auto"/>
            </w:pPr>
            <w:r>
              <w:t>CO4</w:t>
            </w:r>
          </w:p>
        </w:tc>
        <w:tc>
          <w:tcPr>
            <w:tcW w:w="7649" w:type="dxa"/>
          </w:tcPr>
          <w:p w:rsidR="006B57AE" w:rsidRDefault="006B57AE" w:rsidP="006B57AE">
            <w:pPr>
              <w:spacing w:line="360" w:lineRule="auto"/>
              <w:rPr>
                <w:rFonts w:ascii="Arial" w:hAnsi="Arial" w:cs="Arial"/>
                <w:color w:val="333333"/>
                <w:sz w:val="24"/>
                <w:szCs w:val="24"/>
              </w:rPr>
            </w:pPr>
            <w:r>
              <w:rPr>
                <w:rFonts w:ascii="Arial" w:hAnsi="Arial" w:cs="Arial"/>
                <w:color w:val="333333"/>
              </w:rPr>
              <w:t>Apply the transforms for different applications in image processing</w:t>
            </w:r>
          </w:p>
        </w:tc>
      </w:tr>
      <w:tr w:rsidR="006B57AE" w:rsidTr="006B57AE">
        <w:tc>
          <w:tcPr>
            <w:tcW w:w="739" w:type="dxa"/>
          </w:tcPr>
          <w:p w:rsidR="006B57AE" w:rsidRDefault="006B57AE" w:rsidP="006B57AE">
            <w:pPr>
              <w:spacing w:line="360" w:lineRule="auto"/>
            </w:pPr>
            <w:r>
              <w:t>CO5</w:t>
            </w:r>
          </w:p>
        </w:tc>
        <w:tc>
          <w:tcPr>
            <w:tcW w:w="7649" w:type="dxa"/>
          </w:tcPr>
          <w:p w:rsidR="006B57AE" w:rsidRDefault="006B57AE" w:rsidP="006B57AE">
            <w:pPr>
              <w:spacing w:line="360" w:lineRule="auto"/>
              <w:rPr>
                <w:rFonts w:ascii="Arial" w:hAnsi="Arial" w:cs="Arial"/>
                <w:color w:val="333333"/>
                <w:sz w:val="24"/>
                <w:szCs w:val="24"/>
              </w:rPr>
            </w:pPr>
            <w:r>
              <w:rPr>
                <w:rFonts w:ascii="Arial" w:hAnsi="Arial" w:cs="Arial"/>
                <w:color w:val="333333"/>
              </w:rPr>
              <w:t>Apply different morphological techniques on different types of binary images</w:t>
            </w:r>
          </w:p>
        </w:tc>
      </w:tr>
      <w:tr w:rsidR="006B57AE" w:rsidTr="006B57AE">
        <w:tc>
          <w:tcPr>
            <w:tcW w:w="739" w:type="dxa"/>
          </w:tcPr>
          <w:p w:rsidR="006B57AE" w:rsidRDefault="006B57AE" w:rsidP="006B57AE">
            <w:pPr>
              <w:spacing w:line="360" w:lineRule="auto"/>
            </w:pPr>
            <w:r>
              <w:t>CO6</w:t>
            </w:r>
          </w:p>
        </w:tc>
        <w:tc>
          <w:tcPr>
            <w:tcW w:w="7649" w:type="dxa"/>
          </w:tcPr>
          <w:p w:rsidR="006B57AE" w:rsidRDefault="006B57AE" w:rsidP="006B57AE">
            <w:pPr>
              <w:spacing w:line="360" w:lineRule="auto"/>
              <w:rPr>
                <w:rFonts w:ascii="Arial" w:hAnsi="Arial" w:cs="Arial"/>
                <w:color w:val="333333"/>
                <w:sz w:val="24"/>
                <w:szCs w:val="24"/>
              </w:rPr>
            </w:pPr>
            <w:r>
              <w:rPr>
                <w:rFonts w:ascii="Arial" w:hAnsi="Arial" w:cs="Arial"/>
                <w:color w:val="333333"/>
              </w:rPr>
              <w:t>Implement advanced methods for the project in a team using their knowledge of different steps of image processing</w:t>
            </w:r>
          </w:p>
        </w:tc>
      </w:tr>
    </w:tbl>
    <w:p w:rsidR="006B57AE" w:rsidRDefault="006B57AE">
      <w:pPr>
        <w:rPr>
          <w:rFonts w:ascii="Times New Roman" w:hAnsi="Times New Roman" w:cs="Times New Roman"/>
          <w:b/>
          <w:sz w:val="24"/>
          <w:szCs w:val="24"/>
        </w:rPr>
      </w:pPr>
    </w:p>
    <w:p w:rsidR="006B57AE" w:rsidRDefault="006B57AE" w:rsidP="003B48C2">
      <w:pPr>
        <w:jc w:val="center"/>
        <w:rPr>
          <w:rFonts w:ascii="Times New Roman" w:hAnsi="Times New Roman" w:cs="Times New Roman"/>
          <w:b/>
          <w:sz w:val="24"/>
          <w:szCs w:val="24"/>
        </w:rPr>
      </w:pPr>
      <w:r>
        <w:rPr>
          <w:rFonts w:ascii="Times New Roman" w:hAnsi="Times New Roman" w:cs="Times New Roman"/>
          <w:b/>
          <w:sz w:val="24"/>
          <w:szCs w:val="24"/>
        </w:rPr>
        <w:br w:type="page"/>
      </w:r>
      <w:r>
        <w:rPr>
          <w:rFonts w:ascii="Times New Roman" w:hAnsi="Times New Roman" w:cs="Times New Roman"/>
          <w:b/>
          <w:sz w:val="24"/>
          <w:szCs w:val="24"/>
        </w:rPr>
        <w:lastRenderedPageBreak/>
        <w:t>Experiment List</w:t>
      </w:r>
    </w:p>
    <w:p w:rsidR="003B48C2" w:rsidRDefault="003B48C2" w:rsidP="003B48C2">
      <w:pPr>
        <w:jc w:val="center"/>
        <w:rPr>
          <w:rFonts w:ascii="Times New Roman" w:hAnsi="Times New Roman" w:cs="Times New Roman"/>
          <w:b/>
          <w:sz w:val="24"/>
          <w:szCs w:val="24"/>
        </w:rPr>
      </w:pPr>
    </w:p>
    <w:tbl>
      <w:tblPr>
        <w:tblW w:w="8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067"/>
        <w:gridCol w:w="6483"/>
        <w:gridCol w:w="868"/>
      </w:tblGrid>
      <w:tr w:rsidR="006B57AE" w:rsidRPr="006B57AE" w:rsidTr="006B57AE">
        <w:tc>
          <w:tcPr>
            <w:tcW w:w="0" w:type="auto"/>
            <w:tcMar>
              <w:top w:w="80" w:type="dxa"/>
              <w:left w:w="80" w:type="dxa"/>
              <w:bottom w:w="0" w:type="dxa"/>
              <w:right w:w="80" w:type="dxa"/>
            </w:tcMar>
            <w:hideMark/>
          </w:tcPr>
          <w:p w:rsidR="006B57AE" w:rsidRPr="006B57AE" w:rsidRDefault="006B57AE" w:rsidP="005E6BF7">
            <w:pPr>
              <w:spacing w:after="0" w:line="0" w:lineRule="atLeast"/>
              <w:rPr>
                <w:rFonts w:ascii="Times New Roman" w:hAnsi="Times New Roman" w:cs="Times New Roman"/>
                <w:sz w:val="24"/>
                <w:szCs w:val="24"/>
              </w:rPr>
            </w:pPr>
            <w:r w:rsidRPr="006B57AE">
              <w:rPr>
                <w:rFonts w:ascii="Times New Roman" w:hAnsi="Times New Roman" w:cs="Times New Roman"/>
                <w:b/>
                <w:bCs/>
                <w:color w:val="000000"/>
                <w:sz w:val="24"/>
                <w:szCs w:val="24"/>
              </w:rPr>
              <w:t>Expt.No.</w:t>
            </w:r>
          </w:p>
        </w:tc>
        <w:tc>
          <w:tcPr>
            <w:tcW w:w="6483" w:type="dxa"/>
            <w:tcMar>
              <w:top w:w="80" w:type="dxa"/>
              <w:left w:w="80" w:type="dxa"/>
              <w:bottom w:w="0" w:type="dxa"/>
              <w:right w:w="80" w:type="dxa"/>
            </w:tcMar>
            <w:hideMark/>
          </w:tcPr>
          <w:p w:rsidR="006B57AE" w:rsidRPr="006B57AE" w:rsidRDefault="006B57AE" w:rsidP="005E6BF7">
            <w:pPr>
              <w:spacing w:after="0" w:line="0" w:lineRule="atLeast"/>
              <w:rPr>
                <w:rFonts w:ascii="Times New Roman" w:hAnsi="Times New Roman" w:cs="Times New Roman"/>
                <w:sz w:val="24"/>
                <w:szCs w:val="24"/>
              </w:rPr>
            </w:pPr>
            <w:r w:rsidRPr="006B57AE">
              <w:rPr>
                <w:rFonts w:ascii="Times New Roman" w:hAnsi="Times New Roman" w:cs="Times New Roman"/>
                <w:b/>
                <w:bCs/>
                <w:color w:val="000000"/>
                <w:sz w:val="24"/>
                <w:szCs w:val="24"/>
              </w:rPr>
              <w:t>Experiment Title</w:t>
            </w:r>
          </w:p>
        </w:tc>
        <w:tc>
          <w:tcPr>
            <w:tcW w:w="868" w:type="dxa"/>
          </w:tcPr>
          <w:p w:rsidR="006B57AE" w:rsidRPr="006B57AE" w:rsidRDefault="006B57AE" w:rsidP="005E6BF7">
            <w:pPr>
              <w:spacing w:after="0" w:line="0" w:lineRule="atLeast"/>
              <w:rPr>
                <w:rFonts w:ascii="Times New Roman" w:hAnsi="Times New Roman" w:cs="Times New Roman"/>
                <w:b/>
                <w:bCs/>
                <w:color w:val="000000"/>
                <w:sz w:val="24"/>
                <w:szCs w:val="24"/>
              </w:rPr>
            </w:pPr>
            <w:r>
              <w:rPr>
                <w:rFonts w:ascii="Times New Roman" w:hAnsi="Times New Roman" w:cs="Times New Roman"/>
                <w:b/>
                <w:bCs/>
                <w:color w:val="000000"/>
                <w:sz w:val="24"/>
                <w:szCs w:val="24"/>
              </w:rPr>
              <w:t>CO</w:t>
            </w:r>
          </w:p>
        </w:tc>
      </w:tr>
      <w:tr w:rsidR="006B57AE" w:rsidRPr="006B57AE" w:rsidTr="006B57AE">
        <w:tc>
          <w:tcPr>
            <w:tcW w:w="0" w:type="auto"/>
            <w:tcMar>
              <w:top w:w="80" w:type="dxa"/>
              <w:left w:w="80" w:type="dxa"/>
              <w:bottom w:w="0" w:type="dxa"/>
              <w:right w:w="80" w:type="dxa"/>
            </w:tcMar>
            <w:hideMark/>
          </w:tcPr>
          <w:p w:rsidR="006B57AE" w:rsidRPr="006B57AE" w:rsidRDefault="006B57AE" w:rsidP="005E6BF7">
            <w:pPr>
              <w:spacing w:after="0" w:line="0" w:lineRule="atLeast"/>
              <w:jc w:val="center"/>
              <w:rPr>
                <w:rFonts w:ascii="Times New Roman" w:hAnsi="Times New Roman" w:cs="Times New Roman"/>
                <w:sz w:val="24"/>
                <w:szCs w:val="24"/>
              </w:rPr>
            </w:pPr>
            <w:r w:rsidRPr="006B57AE">
              <w:rPr>
                <w:rFonts w:ascii="Times New Roman" w:hAnsi="Times New Roman" w:cs="Times New Roman"/>
                <w:color w:val="000000"/>
                <w:sz w:val="24"/>
                <w:szCs w:val="24"/>
              </w:rPr>
              <w:t>1</w:t>
            </w:r>
          </w:p>
        </w:tc>
        <w:tc>
          <w:tcPr>
            <w:tcW w:w="6483" w:type="dxa"/>
            <w:tcMar>
              <w:top w:w="80" w:type="dxa"/>
              <w:left w:w="80" w:type="dxa"/>
              <w:bottom w:w="0" w:type="dxa"/>
              <w:right w:w="80" w:type="dxa"/>
            </w:tcMar>
            <w:hideMark/>
          </w:tcPr>
          <w:p w:rsidR="006B57AE" w:rsidRPr="006B57AE" w:rsidRDefault="006B57AE" w:rsidP="005E6BF7">
            <w:pPr>
              <w:rPr>
                <w:rFonts w:ascii="Times New Roman" w:hAnsi="Times New Roman" w:cs="Times New Roman"/>
                <w:sz w:val="24"/>
              </w:rPr>
            </w:pPr>
            <w:r w:rsidRPr="006B57AE">
              <w:rPr>
                <w:rFonts w:ascii="Times New Roman" w:hAnsi="Times New Roman" w:cs="Times New Roman"/>
                <w:sz w:val="24"/>
              </w:rPr>
              <w:t>To perform spatial and tonal resolution</w:t>
            </w:r>
          </w:p>
        </w:tc>
        <w:tc>
          <w:tcPr>
            <w:tcW w:w="868" w:type="dxa"/>
          </w:tcPr>
          <w:p w:rsidR="006B57AE" w:rsidRPr="006B57AE" w:rsidRDefault="006B57AE" w:rsidP="005E6BF7">
            <w:pPr>
              <w:rPr>
                <w:rFonts w:ascii="Times New Roman" w:hAnsi="Times New Roman" w:cs="Times New Roman"/>
                <w:sz w:val="24"/>
              </w:rPr>
            </w:pPr>
            <w:r>
              <w:rPr>
                <w:rFonts w:ascii="Times New Roman" w:hAnsi="Times New Roman" w:cs="Times New Roman"/>
                <w:sz w:val="24"/>
              </w:rPr>
              <w:t>CO1</w:t>
            </w:r>
          </w:p>
        </w:tc>
      </w:tr>
      <w:tr w:rsidR="006B57AE" w:rsidRPr="006B57AE" w:rsidTr="006B57AE">
        <w:tc>
          <w:tcPr>
            <w:tcW w:w="0" w:type="auto"/>
            <w:tcMar>
              <w:top w:w="80" w:type="dxa"/>
              <w:left w:w="80" w:type="dxa"/>
              <w:bottom w:w="0" w:type="dxa"/>
              <w:right w:w="80" w:type="dxa"/>
            </w:tcMar>
            <w:hideMark/>
          </w:tcPr>
          <w:p w:rsidR="006B57AE" w:rsidRPr="006B57AE" w:rsidRDefault="006B57AE" w:rsidP="005E6BF7">
            <w:pPr>
              <w:spacing w:after="0" w:line="0" w:lineRule="atLeast"/>
              <w:jc w:val="center"/>
              <w:rPr>
                <w:rFonts w:ascii="Times New Roman" w:hAnsi="Times New Roman" w:cs="Times New Roman"/>
                <w:sz w:val="24"/>
                <w:szCs w:val="24"/>
              </w:rPr>
            </w:pPr>
            <w:r w:rsidRPr="006B57AE">
              <w:rPr>
                <w:rFonts w:ascii="Times New Roman" w:hAnsi="Times New Roman" w:cs="Times New Roman"/>
                <w:color w:val="000000"/>
                <w:sz w:val="24"/>
                <w:szCs w:val="24"/>
              </w:rPr>
              <w:t>2</w:t>
            </w:r>
          </w:p>
        </w:tc>
        <w:tc>
          <w:tcPr>
            <w:tcW w:w="6483" w:type="dxa"/>
            <w:tcMar>
              <w:top w:w="80" w:type="dxa"/>
              <w:left w:w="80" w:type="dxa"/>
              <w:bottom w:w="0" w:type="dxa"/>
              <w:right w:w="80" w:type="dxa"/>
            </w:tcMar>
            <w:hideMark/>
          </w:tcPr>
          <w:p w:rsidR="006B57AE" w:rsidRPr="006B57AE" w:rsidRDefault="006B57AE" w:rsidP="005E6BF7">
            <w:pPr>
              <w:rPr>
                <w:rFonts w:ascii="Times New Roman" w:hAnsi="Times New Roman" w:cs="Times New Roman"/>
                <w:sz w:val="24"/>
              </w:rPr>
            </w:pPr>
            <w:r w:rsidRPr="006B57AE">
              <w:rPr>
                <w:rFonts w:ascii="Times New Roman" w:hAnsi="Times New Roman" w:cs="Times New Roman"/>
                <w:sz w:val="24"/>
              </w:rPr>
              <w:t>To perform and compare histogram equalization and contrast stretching on an image.</w:t>
            </w:r>
          </w:p>
        </w:tc>
        <w:tc>
          <w:tcPr>
            <w:tcW w:w="868" w:type="dxa"/>
          </w:tcPr>
          <w:p w:rsidR="006B57AE" w:rsidRPr="006B57AE" w:rsidRDefault="006B57AE" w:rsidP="005E6BF7">
            <w:pPr>
              <w:rPr>
                <w:rFonts w:ascii="Times New Roman" w:hAnsi="Times New Roman" w:cs="Times New Roman"/>
                <w:sz w:val="24"/>
              </w:rPr>
            </w:pPr>
            <w:r>
              <w:rPr>
                <w:rFonts w:ascii="Times New Roman" w:hAnsi="Times New Roman" w:cs="Times New Roman"/>
                <w:sz w:val="24"/>
              </w:rPr>
              <w:t>CO1</w:t>
            </w:r>
          </w:p>
        </w:tc>
      </w:tr>
      <w:tr w:rsidR="006B57AE" w:rsidRPr="006B57AE" w:rsidTr="006B57AE">
        <w:tc>
          <w:tcPr>
            <w:tcW w:w="0" w:type="auto"/>
            <w:tcMar>
              <w:top w:w="80" w:type="dxa"/>
              <w:left w:w="80" w:type="dxa"/>
              <w:bottom w:w="0" w:type="dxa"/>
              <w:right w:w="80" w:type="dxa"/>
            </w:tcMar>
            <w:hideMark/>
          </w:tcPr>
          <w:p w:rsidR="006B57AE" w:rsidRPr="006B57AE" w:rsidRDefault="006B57AE" w:rsidP="005E6BF7">
            <w:pPr>
              <w:spacing w:after="0" w:line="0" w:lineRule="atLeast"/>
              <w:jc w:val="center"/>
              <w:rPr>
                <w:rFonts w:ascii="Times New Roman" w:hAnsi="Times New Roman" w:cs="Times New Roman"/>
                <w:sz w:val="24"/>
                <w:szCs w:val="24"/>
              </w:rPr>
            </w:pPr>
            <w:r w:rsidRPr="006B57AE">
              <w:rPr>
                <w:rFonts w:ascii="Times New Roman" w:hAnsi="Times New Roman" w:cs="Times New Roman"/>
                <w:color w:val="000000"/>
                <w:sz w:val="24"/>
                <w:szCs w:val="24"/>
              </w:rPr>
              <w:t>3</w:t>
            </w:r>
          </w:p>
        </w:tc>
        <w:tc>
          <w:tcPr>
            <w:tcW w:w="6483" w:type="dxa"/>
            <w:tcMar>
              <w:top w:w="80" w:type="dxa"/>
              <w:left w:w="80" w:type="dxa"/>
              <w:bottom w:w="0" w:type="dxa"/>
              <w:right w:w="80" w:type="dxa"/>
            </w:tcMar>
            <w:hideMark/>
          </w:tcPr>
          <w:p w:rsidR="006B57AE" w:rsidRPr="006B57AE" w:rsidRDefault="006B57AE" w:rsidP="005E6BF7">
            <w:pPr>
              <w:rPr>
                <w:rFonts w:ascii="Times New Roman" w:hAnsi="Times New Roman" w:cs="Times New Roman"/>
                <w:sz w:val="24"/>
              </w:rPr>
            </w:pPr>
            <w:r w:rsidRPr="006B57AE">
              <w:rPr>
                <w:rFonts w:ascii="Times New Roman" w:hAnsi="Times New Roman" w:cs="Times New Roman"/>
                <w:sz w:val="24"/>
              </w:rPr>
              <w:t>To apply DCT transform to an image and study its applications</w:t>
            </w:r>
          </w:p>
        </w:tc>
        <w:tc>
          <w:tcPr>
            <w:tcW w:w="868" w:type="dxa"/>
          </w:tcPr>
          <w:p w:rsidR="006B57AE" w:rsidRPr="006B57AE" w:rsidRDefault="006B57AE" w:rsidP="005E6BF7">
            <w:pPr>
              <w:rPr>
                <w:rFonts w:ascii="Times New Roman" w:hAnsi="Times New Roman" w:cs="Times New Roman"/>
                <w:sz w:val="24"/>
              </w:rPr>
            </w:pPr>
            <w:r>
              <w:rPr>
                <w:rFonts w:ascii="Times New Roman" w:hAnsi="Times New Roman" w:cs="Times New Roman"/>
                <w:sz w:val="24"/>
              </w:rPr>
              <w:t>CO4</w:t>
            </w:r>
          </w:p>
        </w:tc>
      </w:tr>
      <w:tr w:rsidR="006B57AE" w:rsidRPr="006B57AE" w:rsidTr="006B57AE">
        <w:trPr>
          <w:trHeight w:val="203"/>
        </w:trPr>
        <w:tc>
          <w:tcPr>
            <w:tcW w:w="0" w:type="auto"/>
            <w:tcMar>
              <w:top w:w="80" w:type="dxa"/>
              <w:left w:w="80" w:type="dxa"/>
              <w:bottom w:w="0" w:type="dxa"/>
              <w:right w:w="80" w:type="dxa"/>
            </w:tcMar>
            <w:hideMark/>
          </w:tcPr>
          <w:p w:rsidR="006B57AE" w:rsidRPr="006B57AE" w:rsidRDefault="006B57AE" w:rsidP="005E6BF7">
            <w:pPr>
              <w:spacing w:after="0" w:line="203" w:lineRule="atLeast"/>
              <w:jc w:val="center"/>
              <w:rPr>
                <w:rFonts w:ascii="Times New Roman" w:hAnsi="Times New Roman" w:cs="Times New Roman"/>
                <w:sz w:val="24"/>
                <w:szCs w:val="24"/>
              </w:rPr>
            </w:pPr>
            <w:r w:rsidRPr="006B57AE">
              <w:rPr>
                <w:rFonts w:ascii="Times New Roman" w:hAnsi="Times New Roman" w:cs="Times New Roman"/>
                <w:color w:val="000000"/>
                <w:sz w:val="24"/>
                <w:szCs w:val="24"/>
              </w:rPr>
              <w:t>4</w:t>
            </w:r>
          </w:p>
        </w:tc>
        <w:tc>
          <w:tcPr>
            <w:tcW w:w="6483" w:type="dxa"/>
            <w:tcMar>
              <w:top w:w="80" w:type="dxa"/>
              <w:left w:w="80" w:type="dxa"/>
              <w:bottom w:w="0" w:type="dxa"/>
              <w:right w:w="80" w:type="dxa"/>
            </w:tcMar>
            <w:hideMark/>
          </w:tcPr>
          <w:p w:rsidR="006B57AE" w:rsidRPr="006B57AE" w:rsidRDefault="006B57AE" w:rsidP="005E6BF7">
            <w:pPr>
              <w:rPr>
                <w:rFonts w:ascii="Times New Roman" w:hAnsi="Times New Roman" w:cs="Times New Roman"/>
                <w:sz w:val="24"/>
              </w:rPr>
            </w:pPr>
            <w:r w:rsidRPr="006B57AE">
              <w:rPr>
                <w:rFonts w:ascii="Times New Roman" w:hAnsi="Times New Roman" w:cs="Times New Roman"/>
                <w:sz w:val="24"/>
              </w:rPr>
              <w:t>To implement ideal, butterworth, Gaussian low pass filters in frequency domain and compare their performances.</w:t>
            </w:r>
          </w:p>
        </w:tc>
        <w:tc>
          <w:tcPr>
            <w:tcW w:w="868" w:type="dxa"/>
          </w:tcPr>
          <w:p w:rsidR="006B57AE" w:rsidRPr="006B57AE" w:rsidRDefault="006B57AE" w:rsidP="005E6BF7">
            <w:pPr>
              <w:rPr>
                <w:rFonts w:ascii="Times New Roman" w:hAnsi="Times New Roman" w:cs="Times New Roman"/>
                <w:sz w:val="24"/>
              </w:rPr>
            </w:pPr>
            <w:r>
              <w:rPr>
                <w:rFonts w:ascii="Times New Roman" w:hAnsi="Times New Roman" w:cs="Times New Roman"/>
                <w:sz w:val="24"/>
              </w:rPr>
              <w:t>CO1</w:t>
            </w:r>
          </w:p>
        </w:tc>
      </w:tr>
      <w:tr w:rsidR="006B57AE" w:rsidRPr="006B57AE" w:rsidTr="006B57AE">
        <w:trPr>
          <w:trHeight w:val="284"/>
        </w:trPr>
        <w:tc>
          <w:tcPr>
            <w:tcW w:w="0" w:type="auto"/>
            <w:tcMar>
              <w:top w:w="80" w:type="dxa"/>
              <w:left w:w="80" w:type="dxa"/>
              <w:bottom w:w="0" w:type="dxa"/>
              <w:right w:w="80" w:type="dxa"/>
            </w:tcMar>
            <w:hideMark/>
          </w:tcPr>
          <w:p w:rsidR="006B57AE" w:rsidRPr="006B57AE" w:rsidRDefault="006B57AE" w:rsidP="005E6BF7">
            <w:pPr>
              <w:spacing w:after="0" w:line="240" w:lineRule="auto"/>
              <w:jc w:val="center"/>
              <w:rPr>
                <w:rFonts w:ascii="Times New Roman" w:hAnsi="Times New Roman" w:cs="Times New Roman"/>
                <w:sz w:val="24"/>
                <w:szCs w:val="24"/>
              </w:rPr>
            </w:pPr>
            <w:r w:rsidRPr="006B57AE">
              <w:rPr>
                <w:rFonts w:ascii="Times New Roman" w:hAnsi="Times New Roman" w:cs="Times New Roman"/>
                <w:color w:val="000000"/>
                <w:sz w:val="24"/>
                <w:szCs w:val="24"/>
              </w:rPr>
              <w:t>5</w:t>
            </w:r>
          </w:p>
        </w:tc>
        <w:tc>
          <w:tcPr>
            <w:tcW w:w="6483" w:type="dxa"/>
            <w:tcMar>
              <w:top w:w="80" w:type="dxa"/>
              <w:left w:w="80" w:type="dxa"/>
              <w:bottom w:w="0" w:type="dxa"/>
              <w:right w:w="80" w:type="dxa"/>
            </w:tcMar>
            <w:hideMark/>
          </w:tcPr>
          <w:p w:rsidR="006B57AE" w:rsidRPr="006B57AE" w:rsidRDefault="006B57AE" w:rsidP="005E6BF7">
            <w:pPr>
              <w:rPr>
                <w:rFonts w:ascii="Times New Roman" w:hAnsi="Times New Roman" w:cs="Times New Roman"/>
                <w:sz w:val="24"/>
              </w:rPr>
            </w:pPr>
            <w:r w:rsidRPr="006B57AE">
              <w:rPr>
                <w:rFonts w:ascii="Times New Roman" w:hAnsi="Times New Roman" w:cs="Times New Roman"/>
                <w:sz w:val="24"/>
              </w:rPr>
              <w:t>To implement median filter for removal of salt and pepper noise and arithmetic mean filter for removal of Gaussian noise and compare their performances for different noise intensity and with different filter sizes.</w:t>
            </w:r>
          </w:p>
        </w:tc>
        <w:tc>
          <w:tcPr>
            <w:tcW w:w="868" w:type="dxa"/>
          </w:tcPr>
          <w:p w:rsidR="006B57AE" w:rsidRPr="006B57AE" w:rsidRDefault="006B57AE" w:rsidP="005E6BF7">
            <w:pPr>
              <w:rPr>
                <w:rFonts w:ascii="Times New Roman" w:hAnsi="Times New Roman" w:cs="Times New Roman"/>
                <w:sz w:val="24"/>
              </w:rPr>
            </w:pPr>
            <w:r>
              <w:rPr>
                <w:rFonts w:ascii="Times New Roman" w:hAnsi="Times New Roman" w:cs="Times New Roman"/>
                <w:sz w:val="24"/>
              </w:rPr>
              <w:t>CO3</w:t>
            </w:r>
          </w:p>
        </w:tc>
      </w:tr>
      <w:tr w:rsidR="006B57AE" w:rsidRPr="006B57AE" w:rsidTr="006B57AE">
        <w:tc>
          <w:tcPr>
            <w:tcW w:w="0" w:type="auto"/>
            <w:tcMar>
              <w:top w:w="80" w:type="dxa"/>
              <w:left w:w="80" w:type="dxa"/>
              <w:bottom w:w="0" w:type="dxa"/>
              <w:right w:w="80" w:type="dxa"/>
            </w:tcMar>
            <w:hideMark/>
          </w:tcPr>
          <w:p w:rsidR="006B57AE" w:rsidRPr="006B57AE" w:rsidRDefault="006B57AE" w:rsidP="005E6BF7">
            <w:pPr>
              <w:spacing w:after="0" w:line="0" w:lineRule="atLeast"/>
              <w:jc w:val="center"/>
              <w:rPr>
                <w:rFonts w:ascii="Times New Roman" w:hAnsi="Times New Roman" w:cs="Times New Roman"/>
                <w:sz w:val="24"/>
                <w:szCs w:val="24"/>
              </w:rPr>
            </w:pPr>
            <w:r w:rsidRPr="006B57AE">
              <w:rPr>
                <w:rFonts w:ascii="Times New Roman" w:hAnsi="Times New Roman" w:cs="Times New Roman"/>
                <w:color w:val="000000"/>
                <w:sz w:val="24"/>
                <w:szCs w:val="24"/>
              </w:rPr>
              <w:t>6</w:t>
            </w:r>
          </w:p>
        </w:tc>
        <w:tc>
          <w:tcPr>
            <w:tcW w:w="6483" w:type="dxa"/>
            <w:tcMar>
              <w:top w:w="80" w:type="dxa"/>
              <w:left w:w="80" w:type="dxa"/>
              <w:bottom w:w="0" w:type="dxa"/>
              <w:right w:w="80" w:type="dxa"/>
            </w:tcMar>
            <w:hideMark/>
          </w:tcPr>
          <w:p w:rsidR="006B57AE" w:rsidRPr="006B57AE" w:rsidRDefault="006B57AE" w:rsidP="005E6BF7">
            <w:pPr>
              <w:rPr>
                <w:rFonts w:ascii="Times New Roman" w:hAnsi="Times New Roman" w:cs="Times New Roman"/>
                <w:sz w:val="24"/>
              </w:rPr>
            </w:pPr>
            <w:r w:rsidRPr="006B57AE">
              <w:rPr>
                <w:rFonts w:ascii="Times New Roman" w:hAnsi="Times New Roman" w:cs="Times New Roman"/>
                <w:sz w:val="24"/>
              </w:rPr>
              <w:t>To perform erosion and dilation on a black and white image and its application for boundary extraction</w:t>
            </w:r>
          </w:p>
        </w:tc>
        <w:tc>
          <w:tcPr>
            <w:tcW w:w="868" w:type="dxa"/>
          </w:tcPr>
          <w:p w:rsidR="006B57AE" w:rsidRPr="006B57AE" w:rsidRDefault="00BA1F0E" w:rsidP="005E6BF7">
            <w:pPr>
              <w:rPr>
                <w:rFonts w:ascii="Times New Roman" w:hAnsi="Times New Roman" w:cs="Times New Roman"/>
                <w:sz w:val="24"/>
              </w:rPr>
            </w:pPr>
            <w:r>
              <w:rPr>
                <w:rFonts w:ascii="Times New Roman" w:hAnsi="Times New Roman" w:cs="Times New Roman"/>
                <w:sz w:val="24"/>
              </w:rPr>
              <w:t>CO5</w:t>
            </w:r>
          </w:p>
        </w:tc>
      </w:tr>
      <w:tr w:rsidR="006B57AE" w:rsidRPr="006B57AE" w:rsidTr="006B57AE">
        <w:tc>
          <w:tcPr>
            <w:tcW w:w="0" w:type="auto"/>
            <w:tcMar>
              <w:top w:w="80" w:type="dxa"/>
              <w:left w:w="80" w:type="dxa"/>
              <w:bottom w:w="0" w:type="dxa"/>
              <w:right w:w="80" w:type="dxa"/>
            </w:tcMar>
            <w:hideMark/>
          </w:tcPr>
          <w:p w:rsidR="006B57AE" w:rsidRPr="006B57AE" w:rsidRDefault="006B57AE" w:rsidP="005E6BF7">
            <w:pPr>
              <w:spacing w:after="0" w:line="0" w:lineRule="atLeast"/>
              <w:jc w:val="center"/>
              <w:rPr>
                <w:rFonts w:ascii="Times New Roman" w:hAnsi="Times New Roman" w:cs="Times New Roman"/>
                <w:sz w:val="24"/>
                <w:szCs w:val="24"/>
              </w:rPr>
            </w:pPr>
            <w:r w:rsidRPr="006B57AE">
              <w:rPr>
                <w:rFonts w:ascii="Times New Roman" w:hAnsi="Times New Roman" w:cs="Times New Roman"/>
                <w:color w:val="000000"/>
                <w:sz w:val="24"/>
                <w:szCs w:val="24"/>
              </w:rPr>
              <w:t>7</w:t>
            </w:r>
          </w:p>
        </w:tc>
        <w:tc>
          <w:tcPr>
            <w:tcW w:w="6483" w:type="dxa"/>
            <w:tcMar>
              <w:top w:w="80" w:type="dxa"/>
              <w:left w:w="80" w:type="dxa"/>
              <w:bottom w:w="0" w:type="dxa"/>
              <w:right w:w="80" w:type="dxa"/>
            </w:tcMar>
            <w:hideMark/>
          </w:tcPr>
          <w:p w:rsidR="006B57AE" w:rsidRPr="006B57AE" w:rsidRDefault="006B57AE" w:rsidP="005E6BF7">
            <w:pPr>
              <w:rPr>
                <w:rFonts w:ascii="Times New Roman" w:hAnsi="Times New Roman" w:cs="Times New Roman"/>
                <w:sz w:val="24"/>
              </w:rPr>
            </w:pPr>
            <w:r w:rsidRPr="006B57AE">
              <w:rPr>
                <w:rFonts w:ascii="Times New Roman" w:hAnsi="Times New Roman" w:cs="Times New Roman"/>
                <w:sz w:val="24"/>
              </w:rPr>
              <w:t>To detect edges in the image with the help of Prewitt’s and Sobel’s edge detectors and compare their performances.</w:t>
            </w:r>
          </w:p>
        </w:tc>
        <w:tc>
          <w:tcPr>
            <w:tcW w:w="868" w:type="dxa"/>
          </w:tcPr>
          <w:p w:rsidR="006B57AE" w:rsidRPr="006B57AE" w:rsidRDefault="00BA1F0E" w:rsidP="005E6BF7">
            <w:pPr>
              <w:rPr>
                <w:rFonts w:ascii="Times New Roman" w:hAnsi="Times New Roman" w:cs="Times New Roman"/>
                <w:sz w:val="24"/>
              </w:rPr>
            </w:pPr>
            <w:r>
              <w:rPr>
                <w:rFonts w:ascii="Times New Roman" w:hAnsi="Times New Roman" w:cs="Times New Roman"/>
                <w:sz w:val="24"/>
              </w:rPr>
              <w:t>CO2</w:t>
            </w:r>
          </w:p>
        </w:tc>
      </w:tr>
      <w:tr w:rsidR="006B57AE" w:rsidRPr="006B57AE" w:rsidTr="006B57AE">
        <w:tc>
          <w:tcPr>
            <w:tcW w:w="0" w:type="auto"/>
            <w:tcMar>
              <w:top w:w="80" w:type="dxa"/>
              <w:left w:w="80" w:type="dxa"/>
              <w:bottom w:w="0" w:type="dxa"/>
              <w:right w:w="80" w:type="dxa"/>
            </w:tcMar>
            <w:hideMark/>
          </w:tcPr>
          <w:p w:rsidR="006B57AE" w:rsidRPr="006B57AE" w:rsidRDefault="006B57AE" w:rsidP="005E6BF7">
            <w:pPr>
              <w:spacing w:after="0" w:line="0" w:lineRule="atLeast"/>
              <w:jc w:val="center"/>
              <w:rPr>
                <w:rFonts w:ascii="Times New Roman" w:hAnsi="Times New Roman" w:cs="Times New Roman"/>
                <w:sz w:val="24"/>
                <w:szCs w:val="24"/>
              </w:rPr>
            </w:pPr>
            <w:r w:rsidRPr="006B57AE">
              <w:rPr>
                <w:rFonts w:ascii="Times New Roman" w:hAnsi="Times New Roman" w:cs="Times New Roman"/>
                <w:color w:val="000000"/>
                <w:sz w:val="24"/>
                <w:szCs w:val="24"/>
              </w:rPr>
              <w:t>8</w:t>
            </w:r>
          </w:p>
        </w:tc>
        <w:tc>
          <w:tcPr>
            <w:tcW w:w="6483" w:type="dxa"/>
            <w:tcMar>
              <w:top w:w="80" w:type="dxa"/>
              <w:left w:w="80" w:type="dxa"/>
              <w:bottom w:w="0" w:type="dxa"/>
              <w:right w:w="80" w:type="dxa"/>
            </w:tcMar>
            <w:hideMark/>
          </w:tcPr>
          <w:p w:rsidR="006B57AE" w:rsidRPr="006B57AE" w:rsidRDefault="006B57AE" w:rsidP="005E6BF7">
            <w:pPr>
              <w:rPr>
                <w:rFonts w:ascii="Times New Roman" w:hAnsi="Times New Roman" w:cs="Times New Roman"/>
                <w:sz w:val="24"/>
              </w:rPr>
            </w:pPr>
            <w:r w:rsidRPr="006B57AE">
              <w:rPr>
                <w:rFonts w:ascii="Times New Roman" w:hAnsi="Times New Roman" w:cs="Times New Roman"/>
                <w:sz w:val="24"/>
              </w:rPr>
              <w:t>To obtain co-occurrence matrix of an image</w:t>
            </w:r>
          </w:p>
        </w:tc>
        <w:tc>
          <w:tcPr>
            <w:tcW w:w="868" w:type="dxa"/>
          </w:tcPr>
          <w:p w:rsidR="006B57AE" w:rsidRPr="006B57AE" w:rsidRDefault="00BA1F0E" w:rsidP="005E6BF7">
            <w:pPr>
              <w:rPr>
                <w:rFonts w:ascii="Times New Roman" w:hAnsi="Times New Roman" w:cs="Times New Roman"/>
                <w:sz w:val="24"/>
              </w:rPr>
            </w:pPr>
            <w:r>
              <w:rPr>
                <w:rFonts w:ascii="Times New Roman" w:hAnsi="Times New Roman" w:cs="Times New Roman"/>
                <w:sz w:val="24"/>
              </w:rPr>
              <w:t>CO2</w:t>
            </w:r>
          </w:p>
        </w:tc>
      </w:tr>
      <w:tr w:rsidR="006B57AE" w:rsidRPr="006B57AE" w:rsidTr="006B57AE">
        <w:tc>
          <w:tcPr>
            <w:tcW w:w="0" w:type="auto"/>
            <w:tcMar>
              <w:top w:w="80" w:type="dxa"/>
              <w:left w:w="80" w:type="dxa"/>
              <w:bottom w:w="0" w:type="dxa"/>
              <w:right w:w="80" w:type="dxa"/>
            </w:tcMar>
            <w:hideMark/>
          </w:tcPr>
          <w:p w:rsidR="006B57AE" w:rsidRPr="006B57AE" w:rsidRDefault="006B57AE" w:rsidP="005E6BF7">
            <w:pPr>
              <w:spacing w:after="0" w:line="0" w:lineRule="atLeast"/>
              <w:jc w:val="center"/>
              <w:rPr>
                <w:rFonts w:ascii="Times New Roman" w:hAnsi="Times New Roman" w:cs="Times New Roman"/>
                <w:sz w:val="24"/>
                <w:szCs w:val="24"/>
              </w:rPr>
            </w:pPr>
            <w:r w:rsidRPr="006B57AE">
              <w:rPr>
                <w:rFonts w:ascii="Times New Roman" w:hAnsi="Times New Roman" w:cs="Times New Roman"/>
                <w:color w:val="000000"/>
                <w:sz w:val="24"/>
                <w:szCs w:val="24"/>
              </w:rPr>
              <w:t>9</w:t>
            </w:r>
          </w:p>
        </w:tc>
        <w:tc>
          <w:tcPr>
            <w:tcW w:w="6483" w:type="dxa"/>
            <w:tcMar>
              <w:top w:w="80" w:type="dxa"/>
              <w:left w:w="80" w:type="dxa"/>
              <w:bottom w:w="0" w:type="dxa"/>
              <w:right w:w="80" w:type="dxa"/>
            </w:tcMar>
            <w:hideMark/>
          </w:tcPr>
          <w:p w:rsidR="006B57AE" w:rsidRPr="006B57AE" w:rsidRDefault="006B57AE" w:rsidP="005E6BF7">
            <w:pPr>
              <w:rPr>
                <w:rFonts w:ascii="Times New Roman" w:hAnsi="Times New Roman" w:cs="Times New Roman"/>
                <w:sz w:val="24"/>
              </w:rPr>
            </w:pPr>
            <w:r w:rsidRPr="006B57AE">
              <w:rPr>
                <w:rFonts w:ascii="Times New Roman" w:hAnsi="Times New Roman" w:cs="Times New Roman"/>
                <w:sz w:val="24"/>
              </w:rPr>
              <w:t>Project</w:t>
            </w:r>
          </w:p>
        </w:tc>
        <w:tc>
          <w:tcPr>
            <w:tcW w:w="868" w:type="dxa"/>
          </w:tcPr>
          <w:p w:rsidR="006B57AE" w:rsidRPr="006B57AE" w:rsidRDefault="00BA1F0E" w:rsidP="005E6BF7">
            <w:pPr>
              <w:rPr>
                <w:rFonts w:ascii="Times New Roman" w:hAnsi="Times New Roman" w:cs="Times New Roman"/>
                <w:sz w:val="24"/>
              </w:rPr>
            </w:pPr>
            <w:r>
              <w:rPr>
                <w:rFonts w:ascii="Times New Roman" w:hAnsi="Times New Roman" w:cs="Times New Roman"/>
                <w:sz w:val="24"/>
              </w:rPr>
              <w:t>CO6</w:t>
            </w:r>
          </w:p>
        </w:tc>
      </w:tr>
    </w:tbl>
    <w:p w:rsidR="006E71DC" w:rsidRDefault="006E71DC" w:rsidP="006E71DC">
      <w:pPr>
        <w:autoSpaceDE w:val="0"/>
        <w:autoSpaceDN w:val="0"/>
        <w:adjustRightInd w:val="0"/>
        <w:spacing w:after="0"/>
        <w:rPr>
          <w:rFonts w:ascii="Times New Roman" w:hAnsi="Times New Roman" w:cs="Times New Roman"/>
          <w:sz w:val="24"/>
          <w:szCs w:val="24"/>
        </w:rPr>
      </w:pPr>
    </w:p>
    <w:p w:rsidR="006E71DC" w:rsidRDefault="006E71DC" w:rsidP="006E71DC">
      <w:pPr>
        <w:autoSpaceDE w:val="0"/>
        <w:autoSpaceDN w:val="0"/>
        <w:adjustRightInd w:val="0"/>
        <w:spacing w:after="0"/>
        <w:rPr>
          <w:rFonts w:ascii="Times New Roman" w:hAnsi="Times New Roman" w:cs="Times New Roman"/>
          <w:b/>
          <w:sz w:val="24"/>
          <w:szCs w:val="24"/>
        </w:rPr>
      </w:pPr>
    </w:p>
    <w:p w:rsidR="006E71DC" w:rsidRDefault="006E71DC">
      <w:pPr>
        <w:rPr>
          <w:rFonts w:ascii="Times New Roman" w:hAnsi="Times New Roman"/>
          <w:b/>
          <w:sz w:val="24"/>
          <w:szCs w:val="24"/>
        </w:rPr>
      </w:pPr>
      <w:r>
        <w:rPr>
          <w:rFonts w:ascii="Times New Roman" w:hAnsi="Times New Roman"/>
          <w:b/>
          <w:sz w:val="24"/>
          <w:szCs w:val="24"/>
        </w:rPr>
        <w:br w:type="page"/>
      </w:r>
    </w:p>
    <w:p w:rsidR="00D5250A" w:rsidRDefault="00D5250A" w:rsidP="00AF65FC">
      <w:pPr>
        <w:spacing w:after="0"/>
        <w:jc w:val="center"/>
        <w:rPr>
          <w:rFonts w:ascii="Times New Roman" w:hAnsi="Times New Roman"/>
          <w:b/>
          <w:sz w:val="24"/>
          <w:szCs w:val="24"/>
        </w:rPr>
      </w:pPr>
    </w:p>
    <w:p w:rsidR="00161DE1" w:rsidRDefault="00161DE1" w:rsidP="00AF65FC">
      <w:pPr>
        <w:spacing w:after="0"/>
        <w:jc w:val="center"/>
        <w:rPr>
          <w:rFonts w:ascii="Times New Roman" w:hAnsi="Times New Roman"/>
          <w:b/>
          <w:sz w:val="24"/>
          <w:szCs w:val="24"/>
        </w:rPr>
      </w:pPr>
    </w:p>
    <w:p w:rsidR="00161DE1" w:rsidRPr="009B20A6" w:rsidRDefault="00161DE1" w:rsidP="00AF65FC">
      <w:pPr>
        <w:spacing w:after="0"/>
        <w:jc w:val="center"/>
        <w:rPr>
          <w:rFonts w:ascii="Times New Roman" w:hAnsi="Times New Roman"/>
          <w:b/>
          <w:sz w:val="24"/>
          <w:szCs w:val="24"/>
        </w:rPr>
      </w:pPr>
    </w:p>
    <w:p w:rsidR="00D5250A" w:rsidRPr="009B20A6" w:rsidRDefault="00D5250A" w:rsidP="00AF65FC">
      <w:pPr>
        <w:spacing w:after="0"/>
        <w:jc w:val="center"/>
        <w:rPr>
          <w:rFonts w:ascii="Times New Roman" w:hAnsi="Times New Roman"/>
          <w:b/>
          <w:sz w:val="24"/>
          <w:szCs w:val="24"/>
        </w:rPr>
      </w:pPr>
    </w:p>
    <w:p w:rsidR="009C5FB3" w:rsidRPr="009B20A6" w:rsidRDefault="009C5FB3" w:rsidP="00AF65FC">
      <w:pPr>
        <w:spacing w:after="0"/>
        <w:jc w:val="center"/>
        <w:rPr>
          <w:rFonts w:ascii="Times New Roman" w:hAnsi="Times New Roman"/>
          <w:b/>
          <w:sz w:val="24"/>
          <w:szCs w:val="24"/>
        </w:rPr>
      </w:pPr>
    </w:p>
    <w:p w:rsidR="009C5FB3" w:rsidRPr="009B20A6" w:rsidRDefault="009C5FB3" w:rsidP="00AF65FC">
      <w:pPr>
        <w:spacing w:after="0"/>
        <w:jc w:val="center"/>
        <w:rPr>
          <w:rFonts w:ascii="Times New Roman" w:hAnsi="Times New Roman"/>
          <w:b/>
          <w:sz w:val="24"/>
          <w:szCs w:val="24"/>
        </w:rPr>
      </w:pPr>
    </w:p>
    <w:p w:rsidR="009C5FB3" w:rsidRPr="009B20A6" w:rsidRDefault="009C5FB3" w:rsidP="00AF65FC">
      <w:pPr>
        <w:spacing w:after="0"/>
        <w:jc w:val="center"/>
        <w:rPr>
          <w:rFonts w:ascii="Times New Roman" w:hAnsi="Times New Roman"/>
          <w:b/>
          <w:sz w:val="24"/>
          <w:szCs w:val="24"/>
        </w:rPr>
      </w:pPr>
    </w:p>
    <w:p w:rsidR="009C5FB3" w:rsidRPr="009B20A6" w:rsidRDefault="009C5FB3" w:rsidP="00AF65FC">
      <w:pPr>
        <w:spacing w:after="0"/>
        <w:jc w:val="center"/>
        <w:rPr>
          <w:rFonts w:ascii="Times New Roman" w:hAnsi="Times New Roman"/>
          <w:b/>
          <w:sz w:val="24"/>
          <w:szCs w:val="24"/>
        </w:rPr>
      </w:pPr>
    </w:p>
    <w:p w:rsidR="009C5FB3" w:rsidRPr="009B20A6" w:rsidRDefault="009C5FB3" w:rsidP="00AF65FC">
      <w:pPr>
        <w:spacing w:after="0"/>
        <w:jc w:val="center"/>
        <w:rPr>
          <w:rFonts w:ascii="Times New Roman" w:hAnsi="Times New Roman"/>
          <w:b/>
          <w:sz w:val="24"/>
          <w:szCs w:val="24"/>
        </w:rPr>
      </w:pPr>
    </w:p>
    <w:p w:rsidR="009C5FB3" w:rsidRDefault="009C5FB3" w:rsidP="00AF65FC">
      <w:pPr>
        <w:spacing w:after="0"/>
        <w:jc w:val="center"/>
        <w:rPr>
          <w:rFonts w:ascii="Times New Roman" w:hAnsi="Times New Roman"/>
          <w:b/>
          <w:sz w:val="24"/>
          <w:szCs w:val="24"/>
        </w:rPr>
      </w:pPr>
    </w:p>
    <w:p w:rsidR="000D398A" w:rsidRDefault="000D398A" w:rsidP="00AF65FC">
      <w:pPr>
        <w:spacing w:after="0"/>
        <w:jc w:val="center"/>
        <w:rPr>
          <w:rFonts w:ascii="Times New Roman" w:hAnsi="Times New Roman"/>
          <w:b/>
          <w:sz w:val="24"/>
          <w:szCs w:val="24"/>
        </w:rPr>
      </w:pPr>
    </w:p>
    <w:p w:rsidR="000D398A" w:rsidRDefault="000D398A" w:rsidP="00AF65FC">
      <w:pPr>
        <w:spacing w:after="0"/>
        <w:jc w:val="center"/>
        <w:rPr>
          <w:rFonts w:ascii="Times New Roman" w:hAnsi="Times New Roman"/>
          <w:b/>
          <w:sz w:val="24"/>
          <w:szCs w:val="24"/>
        </w:rPr>
      </w:pPr>
    </w:p>
    <w:p w:rsidR="000D398A" w:rsidRDefault="000D398A" w:rsidP="00AF65FC">
      <w:pPr>
        <w:spacing w:after="0"/>
        <w:jc w:val="center"/>
        <w:rPr>
          <w:rFonts w:ascii="Times New Roman" w:hAnsi="Times New Roman"/>
          <w:b/>
          <w:sz w:val="24"/>
          <w:szCs w:val="24"/>
        </w:rPr>
      </w:pPr>
    </w:p>
    <w:p w:rsidR="000D398A" w:rsidRDefault="000D398A" w:rsidP="00AF65FC">
      <w:pPr>
        <w:spacing w:after="0"/>
        <w:jc w:val="center"/>
        <w:rPr>
          <w:rFonts w:ascii="Times New Roman" w:hAnsi="Times New Roman"/>
          <w:b/>
          <w:sz w:val="24"/>
          <w:szCs w:val="24"/>
        </w:rPr>
      </w:pPr>
    </w:p>
    <w:p w:rsidR="000D398A" w:rsidRDefault="000D398A" w:rsidP="00AF65FC">
      <w:pPr>
        <w:spacing w:after="0"/>
        <w:jc w:val="center"/>
        <w:rPr>
          <w:rFonts w:ascii="Times New Roman" w:hAnsi="Times New Roman"/>
          <w:b/>
          <w:sz w:val="24"/>
          <w:szCs w:val="24"/>
        </w:rPr>
      </w:pPr>
    </w:p>
    <w:p w:rsidR="000D398A" w:rsidRDefault="000D398A" w:rsidP="00AF65FC">
      <w:pPr>
        <w:spacing w:after="0"/>
        <w:jc w:val="center"/>
        <w:rPr>
          <w:rFonts w:ascii="Times New Roman" w:hAnsi="Times New Roman"/>
          <w:b/>
          <w:sz w:val="24"/>
          <w:szCs w:val="24"/>
        </w:rPr>
      </w:pPr>
    </w:p>
    <w:p w:rsidR="000D398A" w:rsidRPr="009B20A6" w:rsidRDefault="000D398A" w:rsidP="00AF65FC">
      <w:pPr>
        <w:spacing w:after="0"/>
        <w:jc w:val="center"/>
        <w:rPr>
          <w:rFonts w:ascii="Times New Roman" w:hAnsi="Times New Roman"/>
          <w:b/>
          <w:sz w:val="24"/>
          <w:szCs w:val="24"/>
        </w:rPr>
      </w:pPr>
    </w:p>
    <w:p w:rsidR="009C5FB3" w:rsidRPr="009B20A6" w:rsidRDefault="009C5FB3" w:rsidP="00AF65FC">
      <w:pPr>
        <w:spacing w:after="0"/>
        <w:jc w:val="center"/>
        <w:rPr>
          <w:rFonts w:ascii="Times New Roman" w:hAnsi="Times New Roman"/>
          <w:b/>
          <w:sz w:val="24"/>
          <w:szCs w:val="24"/>
        </w:rPr>
      </w:pPr>
    </w:p>
    <w:p w:rsidR="009C5FB3" w:rsidRPr="009B20A6" w:rsidRDefault="009C5FB3" w:rsidP="00AF65FC">
      <w:pPr>
        <w:spacing w:after="0"/>
        <w:jc w:val="center"/>
        <w:rPr>
          <w:rFonts w:ascii="Times New Roman" w:hAnsi="Times New Roman"/>
          <w:b/>
          <w:sz w:val="24"/>
          <w:szCs w:val="24"/>
        </w:rPr>
      </w:pPr>
    </w:p>
    <w:p w:rsidR="00FA4BCB" w:rsidRDefault="00FA4BCB" w:rsidP="00AF65FC">
      <w:pPr>
        <w:spacing w:after="0"/>
        <w:jc w:val="center"/>
        <w:rPr>
          <w:rFonts w:ascii="Times New Roman" w:hAnsi="Times New Roman"/>
          <w:b/>
          <w:sz w:val="24"/>
          <w:szCs w:val="24"/>
        </w:rPr>
      </w:pPr>
    </w:p>
    <w:p w:rsidR="006E71DC" w:rsidRPr="009B20A6" w:rsidRDefault="006E71DC" w:rsidP="006E71DC">
      <w:pPr>
        <w:jc w:val="center"/>
        <w:rPr>
          <w:rFonts w:ascii="Times New Roman" w:hAnsi="Times New Roman"/>
          <w:b/>
          <w:sz w:val="24"/>
          <w:szCs w:val="24"/>
        </w:rPr>
      </w:pPr>
      <w:r w:rsidRPr="009B20A6">
        <w:rPr>
          <w:rFonts w:ascii="Times New Roman" w:hAnsi="Times New Roman"/>
          <w:b/>
          <w:sz w:val="24"/>
          <w:szCs w:val="24"/>
        </w:rPr>
        <w:t>EXPERIMENT NO. 1</w:t>
      </w:r>
    </w:p>
    <w:p w:rsidR="006E71DC" w:rsidRPr="009B20A6" w:rsidRDefault="006E71DC" w:rsidP="006E71DC">
      <w:pPr>
        <w:pStyle w:val="Style1"/>
        <w:adjustRightInd/>
        <w:spacing w:before="240" w:line="360" w:lineRule="auto"/>
        <w:jc w:val="center"/>
        <w:rPr>
          <w:b/>
          <w:bCs/>
          <w:sz w:val="24"/>
          <w:szCs w:val="24"/>
        </w:rPr>
      </w:pPr>
      <w:r w:rsidRPr="009B20A6">
        <w:rPr>
          <w:b/>
          <w:bCs/>
          <w:color w:val="000000"/>
          <w:sz w:val="24"/>
          <w:szCs w:val="24"/>
        </w:rPr>
        <w:t>SPATIAL AND TONAL RESOLUTION</w:t>
      </w:r>
    </w:p>
    <w:p w:rsidR="006E71DC" w:rsidRDefault="006E71DC" w:rsidP="006E71DC">
      <w:pPr>
        <w:pStyle w:val="Style1"/>
        <w:adjustRightInd/>
        <w:spacing w:before="240" w:line="360" w:lineRule="auto"/>
        <w:jc w:val="both"/>
        <w:rPr>
          <w:b/>
          <w:bCs/>
          <w:sz w:val="24"/>
          <w:szCs w:val="24"/>
        </w:rPr>
      </w:pPr>
    </w:p>
    <w:p w:rsidR="006E71DC" w:rsidRPr="009B20A6" w:rsidRDefault="006E71DC" w:rsidP="006E71DC">
      <w:pPr>
        <w:pStyle w:val="Style1"/>
        <w:adjustRightInd/>
        <w:spacing w:before="240" w:line="360" w:lineRule="auto"/>
        <w:jc w:val="both"/>
        <w:rPr>
          <w:b/>
          <w:bCs/>
          <w:sz w:val="24"/>
          <w:szCs w:val="24"/>
        </w:rPr>
      </w:pPr>
    </w:p>
    <w:p w:rsidR="006E71DC" w:rsidRPr="009B20A6" w:rsidRDefault="006E71DC" w:rsidP="006E71DC">
      <w:pPr>
        <w:pStyle w:val="Style1"/>
        <w:adjustRightInd/>
        <w:spacing w:before="240" w:line="360" w:lineRule="auto"/>
        <w:jc w:val="both"/>
        <w:rPr>
          <w:b/>
          <w:bCs/>
          <w:sz w:val="24"/>
          <w:szCs w:val="24"/>
        </w:rPr>
      </w:pPr>
    </w:p>
    <w:p w:rsidR="006E71DC" w:rsidRPr="009B20A6" w:rsidRDefault="006E71DC" w:rsidP="006E71DC">
      <w:pPr>
        <w:pStyle w:val="Style1"/>
        <w:adjustRightInd/>
        <w:spacing w:before="240" w:line="360" w:lineRule="auto"/>
        <w:jc w:val="both"/>
        <w:rPr>
          <w:b/>
          <w:bCs/>
          <w:sz w:val="24"/>
          <w:szCs w:val="24"/>
        </w:rPr>
      </w:pPr>
    </w:p>
    <w:p w:rsidR="006E71DC" w:rsidRPr="009B20A6" w:rsidRDefault="006E71DC" w:rsidP="006E71DC">
      <w:pPr>
        <w:spacing w:after="0" w:line="360" w:lineRule="auto"/>
        <w:jc w:val="center"/>
        <w:rPr>
          <w:rFonts w:ascii="Times New Roman" w:hAnsi="Times New Roman"/>
          <w:b/>
          <w:sz w:val="24"/>
          <w:szCs w:val="24"/>
        </w:rPr>
      </w:pPr>
    </w:p>
    <w:p w:rsidR="006E71DC" w:rsidRPr="009B20A6" w:rsidRDefault="006E71DC" w:rsidP="006E71DC">
      <w:pPr>
        <w:spacing w:after="0" w:line="360" w:lineRule="auto"/>
        <w:jc w:val="center"/>
        <w:rPr>
          <w:rFonts w:ascii="Times New Roman" w:hAnsi="Times New Roman"/>
          <w:b/>
          <w:sz w:val="24"/>
          <w:szCs w:val="24"/>
        </w:rPr>
      </w:pPr>
    </w:p>
    <w:p w:rsidR="006E71DC" w:rsidRPr="009B20A6" w:rsidRDefault="006E71DC" w:rsidP="006E71DC">
      <w:pPr>
        <w:spacing w:after="0" w:line="360" w:lineRule="auto"/>
        <w:jc w:val="center"/>
        <w:rPr>
          <w:rFonts w:ascii="Times New Roman" w:hAnsi="Times New Roman"/>
          <w:b/>
          <w:sz w:val="24"/>
          <w:szCs w:val="24"/>
        </w:rPr>
      </w:pPr>
    </w:p>
    <w:p w:rsidR="006E71DC" w:rsidRPr="009B20A6" w:rsidRDefault="006E71DC" w:rsidP="006E71DC">
      <w:pPr>
        <w:spacing w:after="0" w:line="360" w:lineRule="auto"/>
        <w:jc w:val="center"/>
        <w:rPr>
          <w:rFonts w:ascii="Times New Roman" w:hAnsi="Times New Roman"/>
          <w:b/>
          <w:sz w:val="24"/>
          <w:szCs w:val="24"/>
        </w:rPr>
      </w:pPr>
    </w:p>
    <w:p w:rsidR="006E71DC" w:rsidRPr="009B20A6" w:rsidRDefault="006E71DC" w:rsidP="006E71DC">
      <w:pPr>
        <w:spacing w:after="0" w:line="360" w:lineRule="auto"/>
        <w:jc w:val="center"/>
        <w:rPr>
          <w:rFonts w:ascii="Times New Roman" w:hAnsi="Times New Roman"/>
          <w:b/>
          <w:sz w:val="24"/>
          <w:szCs w:val="24"/>
        </w:rPr>
      </w:pPr>
    </w:p>
    <w:p w:rsidR="006E71DC" w:rsidRDefault="006E71DC" w:rsidP="006E71DC">
      <w:pPr>
        <w:spacing w:after="0" w:line="360" w:lineRule="auto"/>
        <w:jc w:val="center"/>
        <w:rPr>
          <w:rFonts w:ascii="Times New Roman" w:hAnsi="Times New Roman"/>
          <w:b/>
          <w:sz w:val="24"/>
          <w:szCs w:val="24"/>
        </w:rPr>
      </w:pPr>
    </w:p>
    <w:p w:rsidR="006E71DC" w:rsidRPr="009B20A6" w:rsidRDefault="006E71DC" w:rsidP="006E71DC">
      <w:pPr>
        <w:spacing w:after="0" w:line="360" w:lineRule="auto"/>
        <w:jc w:val="center"/>
        <w:rPr>
          <w:rFonts w:ascii="Times New Roman" w:hAnsi="Times New Roman"/>
          <w:b/>
          <w:sz w:val="24"/>
          <w:szCs w:val="24"/>
        </w:rPr>
      </w:pPr>
    </w:p>
    <w:p w:rsidR="006E71DC" w:rsidRPr="009B20A6" w:rsidRDefault="006E71DC" w:rsidP="006E71DC">
      <w:pPr>
        <w:spacing w:after="0" w:line="360" w:lineRule="auto"/>
        <w:jc w:val="center"/>
        <w:rPr>
          <w:rFonts w:ascii="Times New Roman" w:hAnsi="Times New Roman"/>
          <w:b/>
          <w:sz w:val="24"/>
          <w:szCs w:val="24"/>
        </w:rPr>
      </w:pPr>
    </w:p>
    <w:p w:rsidR="006E71DC" w:rsidRPr="009B20A6" w:rsidRDefault="006E71DC" w:rsidP="006E71DC">
      <w:pPr>
        <w:spacing w:after="0" w:line="360" w:lineRule="auto"/>
        <w:jc w:val="center"/>
        <w:rPr>
          <w:rFonts w:ascii="Times New Roman" w:hAnsi="Times New Roman"/>
          <w:b/>
          <w:sz w:val="24"/>
          <w:szCs w:val="24"/>
        </w:rPr>
      </w:pPr>
    </w:p>
    <w:p w:rsidR="006E71DC" w:rsidRPr="009B20A6" w:rsidRDefault="006E71DC" w:rsidP="006E71DC">
      <w:pPr>
        <w:spacing w:after="0" w:line="360" w:lineRule="auto"/>
        <w:jc w:val="center"/>
        <w:rPr>
          <w:rFonts w:ascii="Times New Roman" w:hAnsi="Times New Roman"/>
          <w:b/>
          <w:sz w:val="24"/>
          <w:szCs w:val="24"/>
        </w:rPr>
      </w:pPr>
      <w:r w:rsidRPr="009B20A6">
        <w:rPr>
          <w:rFonts w:ascii="Times New Roman" w:hAnsi="Times New Roman"/>
          <w:b/>
          <w:sz w:val="24"/>
          <w:szCs w:val="24"/>
        </w:rPr>
        <w:t>EXPERIMENT NO. 1</w:t>
      </w:r>
    </w:p>
    <w:p w:rsidR="006E71DC" w:rsidRPr="009B20A6" w:rsidRDefault="006E71DC" w:rsidP="006E71DC">
      <w:pPr>
        <w:jc w:val="left"/>
        <w:rPr>
          <w:rFonts w:ascii="Times New Roman" w:hAnsi="Times New Roman"/>
          <w:bCs/>
          <w:color w:val="000000"/>
          <w:sz w:val="24"/>
          <w:szCs w:val="24"/>
        </w:rPr>
      </w:pPr>
      <w:r w:rsidRPr="009B20A6">
        <w:rPr>
          <w:rFonts w:ascii="Times New Roman" w:hAnsi="Times New Roman"/>
          <w:b/>
          <w:sz w:val="24"/>
          <w:szCs w:val="24"/>
        </w:rPr>
        <w:t>AIM</w:t>
      </w:r>
      <w:r w:rsidRPr="009B20A6">
        <w:rPr>
          <w:rFonts w:ascii="Times New Roman" w:hAnsi="Times New Roman"/>
          <w:sz w:val="24"/>
          <w:szCs w:val="24"/>
        </w:rPr>
        <w:t xml:space="preserve">: </w:t>
      </w:r>
      <w:r w:rsidRPr="009B20A6">
        <w:rPr>
          <w:rFonts w:ascii="Cambria" w:hAnsi="Cambria"/>
          <w:sz w:val="24"/>
          <w:szCs w:val="24"/>
        </w:rPr>
        <w:t xml:space="preserve"> </w:t>
      </w:r>
      <w:r w:rsidRPr="009B20A6">
        <w:rPr>
          <w:rFonts w:ascii="Times New Roman" w:hAnsi="Times New Roman"/>
          <w:bCs/>
          <w:color w:val="000000"/>
          <w:sz w:val="24"/>
          <w:szCs w:val="24"/>
        </w:rPr>
        <w:t>Spatial and tonal resolution</w:t>
      </w:r>
    </w:p>
    <w:p w:rsidR="006E71DC" w:rsidRPr="009B20A6" w:rsidRDefault="006E71DC" w:rsidP="006E71DC">
      <w:pPr>
        <w:jc w:val="left"/>
        <w:rPr>
          <w:rFonts w:ascii="Times New Roman" w:hAnsi="Times New Roman"/>
          <w:b/>
          <w:sz w:val="24"/>
          <w:szCs w:val="24"/>
        </w:rPr>
      </w:pPr>
    </w:p>
    <w:p w:rsidR="006E71DC" w:rsidRPr="009B20A6" w:rsidRDefault="006E71DC" w:rsidP="006E71DC">
      <w:pPr>
        <w:tabs>
          <w:tab w:val="left" w:pos="3615"/>
        </w:tabs>
        <w:spacing w:line="360" w:lineRule="auto"/>
        <w:rPr>
          <w:rFonts w:ascii="Times New Roman" w:hAnsi="Times New Roman"/>
          <w:sz w:val="24"/>
          <w:szCs w:val="24"/>
        </w:rPr>
      </w:pPr>
      <w:r w:rsidRPr="009B20A6">
        <w:rPr>
          <w:rFonts w:ascii="Times New Roman" w:hAnsi="Times New Roman"/>
          <w:b/>
          <w:sz w:val="24"/>
          <w:szCs w:val="24"/>
        </w:rPr>
        <w:t xml:space="preserve">OBJECTIVES: </w:t>
      </w:r>
    </w:p>
    <w:p w:rsidR="006E71DC" w:rsidRPr="009B20A6" w:rsidRDefault="006E71DC" w:rsidP="006E71DC">
      <w:pPr>
        <w:pStyle w:val="ListParagraph"/>
        <w:numPr>
          <w:ilvl w:val="0"/>
          <w:numId w:val="12"/>
        </w:numPr>
        <w:spacing w:after="0" w:line="360" w:lineRule="auto"/>
        <w:rPr>
          <w:rFonts w:ascii="Times New Roman" w:eastAsia="Times New Roman" w:hAnsi="Times New Roman" w:cs="Times New Roman"/>
          <w:color w:val="000000"/>
          <w:sz w:val="24"/>
          <w:szCs w:val="24"/>
        </w:rPr>
      </w:pPr>
      <w:r w:rsidRPr="009B20A6">
        <w:rPr>
          <w:rFonts w:ascii="Times New Roman" w:eastAsia="Times New Roman" w:hAnsi="Times New Roman" w:cs="Times New Roman"/>
          <w:color w:val="000000"/>
          <w:sz w:val="24"/>
          <w:szCs w:val="24"/>
        </w:rPr>
        <w:t>To understand concept of spatial resolution.</w:t>
      </w:r>
    </w:p>
    <w:p w:rsidR="006E71DC" w:rsidRPr="009B20A6" w:rsidRDefault="006E71DC" w:rsidP="006E71DC">
      <w:pPr>
        <w:pStyle w:val="ListParagraph"/>
        <w:numPr>
          <w:ilvl w:val="0"/>
          <w:numId w:val="12"/>
        </w:numPr>
        <w:spacing w:after="0" w:line="360" w:lineRule="auto"/>
        <w:rPr>
          <w:rFonts w:ascii="Times New Roman" w:hAnsi="Times New Roman" w:cs="Times New Roman"/>
          <w:sz w:val="24"/>
          <w:szCs w:val="24"/>
        </w:rPr>
      </w:pPr>
      <w:r w:rsidRPr="009B20A6">
        <w:rPr>
          <w:rFonts w:ascii="Times New Roman" w:eastAsia="Times New Roman" w:hAnsi="Times New Roman" w:cs="Times New Roman"/>
          <w:color w:val="000000"/>
          <w:sz w:val="24"/>
          <w:szCs w:val="24"/>
        </w:rPr>
        <w:t>To understand concept of tonal resolution</w:t>
      </w:r>
      <w:r w:rsidRPr="009B20A6">
        <w:rPr>
          <w:rFonts w:ascii="Times New Roman" w:hAnsi="Times New Roman" w:cs="Times New Roman"/>
          <w:sz w:val="24"/>
          <w:szCs w:val="24"/>
        </w:rPr>
        <w:t>.</w:t>
      </w:r>
    </w:p>
    <w:p w:rsidR="006E71DC" w:rsidRDefault="006E71DC" w:rsidP="006E71DC">
      <w:pPr>
        <w:tabs>
          <w:tab w:val="left" w:pos="3615"/>
        </w:tabs>
        <w:spacing w:line="360" w:lineRule="auto"/>
        <w:rPr>
          <w:rFonts w:ascii="Times New Roman" w:hAnsi="Times New Roman"/>
          <w:b/>
          <w:sz w:val="24"/>
          <w:szCs w:val="24"/>
        </w:rPr>
      </w:pPr>
    </w:p>
    <w:p w:rsidR="006E71DC" w:rsidRPr="009B20A6" w:rsidRDefault="006E71DC" w:rsidP="006E71DC">
      <w:pPr>
        <w:tabs>
          <w:tab w:val="left" w:pos="3615"/>
        </w:tabs>
        <w:spacing w:line="360" w:lineRule="auto"/>
        <w:rPr>
          <w:rFonts w:ascii="Times New Roman" w:hAnsi="Times New Roman"/>
          <w:sz w:val="24"/>
          <w:szCs w:val="24"/>
        </w:rPr>
      </w:pPr>
      <w:r w:rsidRPr="009B20A6">
        <w:rPr>
          <w:rFonts w:ascii="Times New Roman" w:hAnsi="Times New Roman"/>
          <w:b/>
          <w:sz w:val="24"/>
          <w:szCs w:val="24"/>
        </w:rPr>
        <w:t xml:space="preserve">EQUIPMENTS/SOFTWARE: </w:t>
      </w:r>
      <w:r w:rsidRPr="009B20A6">
        <w:rPr>
          <w:rFonts w:ascii="Times New Roman" w:hAnsi="Times New Roman"/>
          <w:sz w:val="24"/>
          <w:szCs w:val="24"/>
        </w:rPr>
        <w:t>SCILAB or</w:t>
      </w:r>
      <w:r w:rsidRPr="009B20A6">
        <w:rPr>
          <w:rFonts w:ascii="Times New Roman" w:hAnsi="Times New Roman"/>
          <w:b/>
          <w:sz w:val="24"/>
          <w:szCs w:val="24"/>
        </w:rPr>
        <w:t xml:space="preserve"> </w:t>
      </w:r>
      <w:r w:rsidRPr="009B20A6">
        <w:rPr>
          <w:rFonts w:ascii="Times New Roman" w:hAnsi="Times New Roman"/>
          <w:sz w:val="24"/>
          <w:szCs w:val="24"/>
        </w:rPr>
        <w:t xml:space="preserve">MATLAB 7.0 </w:t>
      </w:r>
    </w:p>
    <w:p w:rsidR="006E71DC" w:rsidRPr="009B20A6" w:rsidRDefault="006E71DC" w:rsidP="006E71DC">
      <w:pPr>
        <w:spacing w:after="0" w:line="360" w:lineRule="auto"/>
        <w:rPr>
          <w:rFonts w:ascii="Times New Roman" w:eastAsia="Times New Roman" w:hAnsi="Times New Roman" w:cs="Times New Roman"/>
          <w:color w:val="000000"/>
          <w:sz w:val="24"/>
          <w:szCs w:val="24"/>
        </w:rPr>
      </w:pPr>
      <w:r w:rsidRPr="009B20A6">
        <w:rPr>
          <w:rFonts w:ascii="Times New Roman" w:hAnsi="Times New Roman" w:cs="Times New Roman"/>
          <w:b/>
          <w:sz w:val="24"/>
          <w:szCs w:val="24"/>
        </w:rPr>
        <w:t>THEORY:</w:t>
      </w:r>
      <w:r w:rsidRPr="009B20A6">
        <w:rPr>
          <w:rFonts w:ascii="Times New Roman" w:hAnsi="Times New Roman" w:cs="Times New Roman"/>
          <w:bCs/>
          <w:sz w:val="24"/>
          <w:szCs w:val="24"/>
        </w:rPr>
        <w:t xml:space="preserve">  </w:t>
      </w:r>
      <w:r w:rsidRPr="009B20A6">
        <w:rPr>
          <w:rFonts w:ascii="Times New Roman" w:eastAsia="Times New Roman" w:hAnsi="Times New Roman" w:cs="Times New Roman"/>
          <w:b/>
          <w:bCs/>
          <w:sz w:val="24"/>
          <w:szCs w:val="24"/>
        </w:rPr>
        <w:t>Spatial and Gray level resolution:</w:t>
      </w:r>
      <w:r w:rsidRPr="009B20A6">
        <w:rPr>
          <w:rFonts w:ascii="Times New Roman" w:eastAsia="Times New Roman" w:hAnsi="Times New Roman" w:cs="Times New Roman"/>
          <w:color w:val="000000"/>
          <w:sz w:val="24"/>
          <w:szCs w:val="24"/>
        </w:rPr>
        <w:t>Sampling is the principal factor determining the spatial resolution of an image. Basically spatial resolution is the smallest discernible detail in an image.</w:t>
      </w:r>
    </w:p>
    <w:p w:rsidR="006E71DC" w:rsidRPr="009B20A6" w:rsidRDefault="006E71DC" w:rsidP="006E71DC">
      <w:pPr>
        <w:spacing w:after="0" w:line="360" w:lineRule="auto"/>
        <w:rPr>
          <w:rFonts w:ascii="Times New Roman" w:eastAsia="Times New Roman" w:hAnsi="Times New Roman" w:cs="Times New Roman"/>
          <w:color w:val="000000"/>
          <w:sz w:val="24"/>
          <w:szCs w:val="24"/>
        </w:rPr>
      </w:pPr>
      <w:r w:rsidRPr="009B20A6">
        <w:rPr>
          <w:rFonts w:ascii="Times New Roman" w:eastAsia="Times New Roman" w:hAnsi="Times New Roman" w:cs="Times New Roman"/>
          <w:color w:val="000000"/>
          <w:sz w:val="24"/>
          <w:szCs w:val="24"/>
        </w:rPr>
        <w:t xml:space="preserve">As an example suppose we construct a chart with vertical lines of width W, and with space between the lines also having width W. A line-pair consists of one such line and its adjacent space. Thus width of line pair is </w:t>
      </w:r>
      <w:r w:rsidRPr="009B20A6">
        <w:rPr>
          <w:rFonts w:ascii="Times New Roman" w:eastAsia="Times New Roman" w:hAnsi="Times New Roman" w:cs="Times New Roman"/>
          <w:noProof/>
          <w:color w:val="000000"/>
          <w:sz w:val="24"/>
          <w:szCs w:val="24"/>
        </w:rPr>
        <w:drawing>
          <wp:inline distT="0" distB="0" distL="0" distR="0">
            <wp:extent cx="266700" cy="180975"/>
            <wp:effectExtent l="19050" t="0" r="0" b="0"/>
            <wp:docPr id="4" name="Picture 1" descr="http://nptel.tvm.ernet.in/courses/Webcourse-contents/IIT-KANPUR/Digi_Img_Pro/chapter_1/images/image0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ptel.tvm.ernet.in/courses/Webcourse-contents/IIT-KANPUR/Digi_Img_Pro/chapter_1/images/image056.gif"/>
                    <pic:cNvPicPr>
                      <a:picLocks noChangeAspect="1" noChangeArrowheads="1"/>
                    </pic:cNvPicPr>
                  </pic:nvPicPr>
                  <pic:blipFill>
                    <a:blip r:embed="rId9" cstate="print"/>
                    <a:srcRect/>
                    <a:stretch>
                      <a:fillRect/>
                    </a:stretch>
                  </pic:blipFill>
                  <pic:spPr bwMode="auto">
                    <a:xfrm>
                      <a:off x="0" y="0"/>
                      <a:ext cx="266700" cy="180975"/>
                    </a:xfrm>
                    <a:prstGeom prst="rect">
                      <a:avLst/>
                    </a:prstGeom>
                    <a:noFill/>
                    <a:ln w="9525">
                      <a:noFill/>
                      <a:miter lim="800000"/>
                      <a:headEnd/>
                      <a:tailEnd/>
                    </a:ln>
                  </pic:spPr>
                </pic:pic>
              </a:graphicData>
            </a:graphic>
          </wp:inline>
        </w:drawing>
      </w:r>
      <w:r w:rsidRPr="009B20A6">
        <w:rPr>
          <w:rFonts w:ascii="Times New Roman" w:eastAsia="Times New Roman" w:hAnsi="Times New Roman" w:cs="Times New Roman"/>
          <w:color w:val="000000"/>
          <w:sz w:val="24"/>
          <w:szCs w:val="24"/>
        </w:rPr>
        <w:t xml:space="preserve">and there are </w:t>
      </w:r>
      <w:r w:rsidRPr="009B20A6">
        <w:rPr>
          <w:rFonts w:ascii="Times New Roman" w:eastAsia="Times New Roman" w:hAnsi="Times New Roman" w:cs="Times New Roman"/>
          <w:noProof/>
          <w:color w:val="000000"/>
          <w:sz w:val="24"/>
          <w:szCs w:val="24"/>
        </w:rPr>
        <w:drawing>
          <wp:inline distT="0" distB="0" distL="0" distR="0">
            <wp:extent cx="295275" cy="390525"/>
            <wp:effectExtent l="0" t="0" r="0" b="0"/>
            <wp:docPr id="8" name="Picture 2" descr="http://nptel.tvm.ernet.in/courses/Webcourse-contents/IIT-KANPUR/Digi_Img_Pro/chapter_1/images/image0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ptel.tvm.ernet.in/courses/Webcourse-contents/IIT-KANPUR/Digi_Img_Pro/chapter_1/images/image058.gif"/>
                    <pic:cNvPicPr>
                      <a:picLocks noChangeAspect="1" noChangeArrowheads="1"/>
                    </pic:cNvPicPr>
                  </pic:nvPicPr>
                  <pic:blipFill>
                    <a:blip r:embed="rId10" cstate="print"/>
                    <a:srcRect/>
                    <a:stretch>
                      <a:fillRect/>
                    </a:stretch>
                  </pic:blipFill>
                  <pic:spPr bwMode="auto">
                    <a:xfrm>
                      <a:off x="0" y="0"/>
                      <a:ext cx="295275" cy="390525"/>
                    </a:xfrm>
                    <a:prstGeom prst="rect">
                      <a:avLst/>
                    </a:prstGeom>
                    <a:noFill/>
                    <a:ln w="9525">
                      <a:noFill/>
                      <a:miter lim="800000"/>
                      <a:headEnd/>
                      <a:tailEnd/>
                    </a:ln>
                  </pic:spPr>
                </pic:pic>
              </a:graphicData>
            </a:graphic>
          </wp:inline>
        </w:drawing>
      </w:r>
      <w:r w:rsidRPr="009B20A6">
        <w:rPr>
          <w:rFonts w:ascii="Times New Roman" w:eastAsia="Times New Roman" w:hAnsi="Times New Roman" w:cs="Times New Roman"/>
          <w:color w:val="000000"/>
          <w:sz w:val="24"/>
          <w:szCs w:val="24"/>
        </w:rPr>
        <w:t xml:space="preserve"> line-pairs per unit distance. A widely used definition of resolution is simply the smallest number of discernible line pairs per unit distance; for es 100 line pairs/mm. </w:t>
      </w:r>
    </w:p>
    <w:p w:rsidR="006E71DC" w:rsidRPr="009B20A6" w:rsidRDefault="006E71DC" w:rsidP="006E71DC">
      <w:pPr>
        <w:spacing w:after="0" w:line="360" w:lineRule="auto"/>
        <w:rPr>
          <w:rFonts w:ascii="Times New Roman" w:eastAsia="Times New Roman" w:hAnsi="Times New Roman" w:cs="Times New Roman"/>
          <w:color w:val="000000"/>
          <w:sz w:val="24"/>
          <w:szCs w:val="24"/>
        </w:rPr>
      </w:pPr>
      <w:r w:rsidRPr="009B20A6">
        <w:rPr>
          <w:rFonts w:ascii="Times New Roman" w:eastAsia="Times New Roman" w:hAnsi="Times New Roman" w:cs="Times New Roman"/>
          <w:color w:val="000000"/>
          <w:sz w:val="24"/>
          <w:szCs w:val="24"/>
        </w:rPr>
        <w:t>Gray level resolution: This refers to the smallest discernible change in gray level. The measurement of discernible changes in gray level is a highly subjective process.</w:t>
      </w:r>
    </w:p>
    <w:p w:rsidR="006E71DC" w:rsidRPr="009B20A6" w:rsidRDefault="006E71DC" w:rsidP="006E71DC">
      <w:pPr>
        <w:spacing w:after="0" w:line="360" w:lineRule="auto"/>
        <w:rPr>
          <w:rFonts w:ascii="Times New Roman" w:eastAsia="Times New Roman" w:hAnsi="Times New Roman" w:cs="Times New Roman"/>
          <w:color w:val="000000"/>
          <w:sz w:val="24"/>
          <w:szCs w:val="24"/>
        </w:rPr>
      </w:pPr>
    </w:p>
    <w:p w:rsidR="006E71DC" w:rsidRPr="009B20A6" w:rsidRDefault="006E71DC" w:rsidP="006E71DC">
      <w:pPr>
        <w:spacing w:after="0" w:line="360" w:lineRule="auto"/>
        <w:rPr>
          <w:rFonts w:ascii="Times New Roman" w:eastAsia="Times New Roman" w:hAnsi="Times New Roman" w:cs="Times New Roman"/>
          <w:color w:val="000000"/>
          <w:sz w:val="24"/>
          <w:szCs w:val="24"/>
        </w:rPr>
      </w:pPr>
      <w:r w:rsidRPr="009B20A6">
        <w:rPr>
          <w:rFonts w:ascii="Times New Roman" w:eastAsia="Times New Roman" w:hAnsi="Times New Roman" w:cs="Times New Roman"/>
          <w:color w:val="000000"/>
          <w:sz w:val="24"/>
          <w:szCs w:val="24"/>
        </w:rPr>
        <w:t xml:space="preserve">We have considerable discretion regarding the number of Samples used to generate a digital image. But this is not true for the number of gray levels. Due to hardware constraints, the number of gray levels is usually an integer power of two. The most common value is 8 bits. It can vary depending on application. When an actual measure of physical resolution relating pixels and level of detail they resolve in the original scene are not necessary, it is not uncommon to refer to an L-level digital image of size </w:t>
      </w:r>
      <w:r w:rsidRPr="009B20A6">
        <w:rPr>
          <w:rFonts w:ascii="Times New Roman" w:eastAsia="Times New Roman" w:hAnsi="Times New Roman" w:cs="Times New Roman"/>
          <w:noProof/>
          <w:color w:val="000000"/>
          <w:sz w:val="24"/>
          <w:szCs w:val="24"/>
        </w:rPr>
        <w:drawing>
          <wp:inline distT="0" distB="0" distL="0" distR="0">
            <wp:extent cx="457200" cy="180975"/>
            <wp:effectExtent l="19050" t="0" r="0" b="0"/>
            <wp:docPr id="9" name="Picture 3" descr="http://nptel.tvm.ernet.in/courses/Webcourse-contents/IIT-KANPUR/Digi_Img_Pro/chapter_1/images/image0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ptel.tvm.ernet.in/courses/Webcourse-contents/IIT-KANPUR/Digi_Img_Pro/chapter_1/images/image062.gif"/>
                    <pic:cNvPicPr>
                      <a:picLocks noChangeAspect="1" noChangeArrowheads="1"/>
                    </pic:cNvPicPr>
                  </pic:nvPicPr>
                  <pic:blipFill>
                    <a:blip r:embed="rId11" cstate="print"/>
                    <a:srcRect/>
                    <a:stretch>
                      <a:fillRect/>
                    </a:stretch>
                  </pic:blipFill>
                  <pic:spPr bwMode="auto">
                    <a:xfrm>
                      <a:off x="0" y="0"/>
                      <a:ext cx="457200" cy="180975"/>
                    </a:xfrm>
                    <a:prstGeom prst="rect">
                      <a:avLst/>
                    </a:prstGeom>
                    <a:noFill/>
                    <a:ln w="9525">
                      <a:noFill/>
                      <a:miter lim="800000"/>
                      <a:headEnd/>
                      <a:tailEnd/>
                    </a:ln>
                  </pic:spPr>
                </pic:pic>
              </a:graphicData>
            </a:graphic>
          </wp:inline>
        </w:drawing>
      </w:r>
      <w:r w:rsidRPr="009B20A6">
        <w:rPr>
          <w:rFonts w:ascii="Times New Roman" w:eastAsia="Times New Roman" w:hAnsi="Times New Roman" w:cs="Times New Roman"/>
          <w:color w:val="000000"/>
          <w:sz w:val="24"/>
          <w:szCs w:val="24"/>
        </w:rPr>
        <w:t xml:space="preserve">as having a spatial resolution of </w:t>
      </w:r>
      <w:r w:rsidRPr="009B20A6">
        <w:rPr>
          <w:rFonts w:ascii="Times New Roman" w:eastAsia="Times New Roman" w:hAnsi="Times New Roman" w:cs="Times New Roman"/>
          <w:noProof/>
          <w:color w:val="000000"/>
          <w:sz w:val="24"/>
          <w:szCs w:val="24"/>
        </w:rPr>
        <w:drawing>
          <wp:inline distT="0" distB="0" distL="0" distR="0">
            <wp:extent cx="457200" cy="180975"/>
            <wp:effectExtent l="19050" t="0" r="0" b="0"/>
            <wp:docPr id="25" name="Picture 4" descr="http://nptel.tvm.ernet.in/courses/Webcourse-contents/IIT-KANPUR/Digi_Img_Pro/chapter_1/images/image0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ptel.tvm.ernet.in/courses/Webcourse-contents/IIT-KANPUR/Digi_Img_Pro/chapter_1/images/image062.gif"/>
                    <pic:cNvPicPr>
                      <a:picLocks noChangeAspect="1" noChangeArrowheads="1"/>
                    </pic:cNvPicPr>
                  </pic:nvPicPr>
                  <pic:blipFill>
                    <a:blip r:embed="rId11" cstate="print"/>
                    <a:srcRect/>
                    <a:stretch>
                      <a:fillRect/>
                    </a:stretch>
                  </pic:blipFill>
                  <pic:spPr bwMode="auto">
                    <a:xfrm>
                      <a:off x="0" y="0"/>
                      <a:ext cx="457200" cy="180975"/>
                    </a:xfrm>
                    <a:prstGeom prst="rect">
                      <a:avLst/>
                    </a:prstGeom>
                    <a:noFill/>
                    <a:ln w="9525">
                      <a:noFill/>
                      <a:miter lim="800000"/>
                      <a:headEnd/>
                      <a:tailEnd/>
                    </a:ln>
                  </pic:spPr>
                </pic:pic>
              </a:graphicData>
            </a:graphic>
          </wp:inline>
        </w:drawing>
      </w:r>
      <w:r w:rsidRPr="009B20A6">
        <w:rPr>
          <w:rFonts w:ascii="Times New Roman" w:eastAsia="Times New Roman" w:hAnsi="Times New Roman" w:cs="Times New Roman"/>
          <w:color w:val="000000"/>
          <w:sz w:val="24"/>
          <w:szCs w:val="24"/>
        </w:rPr>
        <w:t xml:space="preserve"> pixels and a gray level resolution of L levels.</w:t>
      </w:r>
    </w:p>
    <w:p w:rsidR="006E71DC" w:rsidRDefault="006E71DC" w:rsidP="006E71DC">
      <w:pPr>
        <w:pStyle w:val="NormalWeb"/>
        <w:rPr>
          <w:rFonts w:cs="Times New Roman"/>
          <w:b/>
          <w:lang w:eastAsia="en-US"/>
        </w:rPr>
      </w:pPr>
    </w:p>
    <w:p w:rsidR="006E71DC" w:rsidRDefault="006E71DC" w:rsidP="006E71DC">
      <w:pPr>
        <w:pStyle w:val="NormalWeb"/>
        <w:rPr>
          <w:rFonts w:cs="Times New Roman"/>
          <w:b/>
          <w:lang w:eastAsia="en-US"/>
        </w:rPr>
      </w:pPr>
      <w:r>
        <w:rPr>
          <w:rFonts w:cs="Times New Roman"/>
          <w:b/>
          <w:lang w:eastAsia="en-US"/>
        </w:rPr>
        <w:lastRenderedPageBreak/>
        <w:t>ALGORITHM SPATIAL RESOLUTION:</w:t>
      </w:r>
    </w:p>
    <w:p w:rsidR="006E71DC" w:rsidRDefault="006E71DC" w:rsidP="006E71DC">
      <w:pPr>
        <w:pStyle w:val="ListParagraph"/>
        <w:numPr>
          <w:ilvl w:val="0"/>
          <w:numId w:val="5"/>
        </w:numPr>
        <w:suppressAutoHyphens w:val="0"/>
        <w:spacing w:line="360" w:lineRule="auto"/>
        <w:contextualSpacing/>
        <w:jc w:val="left"/>
        <w:rPr>
          <w:rFonts w:ascii="Times New Roman" w:hAnsi="Times New Roman" w:cs="Times New Roman"/>
          <w:sz w:val="24"/>
          <w:szCs w:val="24"/>
        </w:rPr>
      </w:pPr>
      <w:r>
        <w:rPr>
          <w:rFonts w:ascii="Times New Roman" w:hAnsi="Times New Roman" w:cs="Times New Roman"/>
          <w:sz w:val="24"/>
          <w:szCs w:val="24"/>
        </w:rPr>
        <w:t>Read the image.</w:t>
      </w:r>
    </w:p>
    <w:p w:rsidR="006E71DC" w:rsidRDefault="006E71DC" w:rsidP="006E71DC">
      <w:pPr>
        <w:pStyle w:val="ListParagraph"/>
        <w:numPr>
          <w:ilvl w:val="0"/>
          <w:numId w:val="5"/>
        </w:numPr>
        <w:suppressAutoHyphens w:val="0"/>
        <w:spacing w:line="360" w:lineRule="auto"/>
        <w:contextualSpacing/>
        <w:jc w:val="left"/>
        <w:rPr>
          <w:rFonts w:ascii="Times New Roman" w:hAnsi="Times New Roman" w:cs="Times New Roman"/>
          <w:sz w:val="24"/>
          <w:szCs w:val="24"/>
        </w:rPr>
      </w:pPr>
      <w:r>
        <w:rPr>
          <w:rFonts w:ascii="Times New Roman" w:hAnsi="Times New Roman" w:cs="Times New Roman"/>
          <w:sz w:val="24"/>
          <w:szCs w:val="24"/>
        </w:rPr>
        <w:t>Select alternate pixels for spatial resolution.</w:t>
      </w:r>
    </w:p>
    <w:p w:rsidR="006E71DC" w:rsidRDefault="006E71DC" w:rsidP="006E71DC">
      <w:pPr>
        <w:pStyle w:val="ListParagraph"/>
        <w:numPr>
          <w:ilvl w:val="0"/>
          <w:numId w:val="5"/>
        </w:numPr>
        <w:suppressAutoHyphens w:val="0"/>
        <w:spacing w:line="360" w:lineRule="auto"/>
        <w:contextualSpacing/>
        <w:jc w:val="left"/>
        <w:rPr>
          <w:rFonts w:ascii="Times New Roman" w:hAnsi="Times New Roman" w:cs="Times New Roman"/>
          <w:sz w:val="24"/>
          <w:szCs w:val="24"/>
        </w:rPr>
      </w:pPr>
      <w:r>
        <w:rPr>
          <w:rFonts w:ascii="Times New Roman" w:hAnsi="Times New Roman" w:cs="Times New Roman"/>
          <w:sz w:val="24"/>
          <w:szCs w:val="24"/>
        </w:rPr>
        <w:t>Show the output image.</w:t>
      </w:r>
    </w:p>
    <w:p w:rsidR="006E71DC" w:rsidRDefault="006E71DC" w:rsidP="006E71DC">
      <w:pPr>
        <w:pStyle w:val="ListParagraph"/>
        <w:numPr>
          <w:ilvl w:val="0"/>
          <w:numId w:val="5"/>
        </w:numPr>
        <w:suppressAutoHyphens w:val="0"/>
        <w:spacing w:line="360" w:lineRule="auto"/>
        <w:contextualSpacing/>
        <w:jc w:val="left"/>
        <w:rPr>
          <w:rFonts w:ascii="Times New Roman" w:hAnsi="Times New Roman" w:cs="Times New Roman"/>
          <w:sz w:val="24"/>
          <w:szCs w:val="24"/>
        </w:rPr>
      </w:pPr>
      <w:r>
        <w:rPr>
          <w:rFonts w:ascii="Times New Roman" w:hAnsi="Times New Roman" w:cs="Times New Roman"/>
          <w:sz w:val="24"/>
          <w:szCs w:val="24"/>
        </w:rPr>
        <w:t>Read the image.</w:t>
      </w:r>
    </w:p>
    <w:p w:rsidR="006E71DC" w:rsidRDefault="006E71DC" w:rsidP="006E71DC">
      <w:pPr>
        <w:pStyle w:val="ListParagraph"/>
        <w:numPr>
          <w:ilvl w:val="0"/>
          <w:numId w:val="5"/>
        </w:numPr>
        <w:suppressAutoHyphens w:val="0"/>
        <w:spacing w:line="360" w:lineRule="auto"/>
        <w:contextualSpacing/>
        <w:jc w:val="left"/>
        <w:rPr>
          <w:rFonts w:ascii="Times New Roman" w:hAnsi="Times New Roman" w:cs="Times New Roman"/>
          <w:sz w:val="24"/>
          <w:szCs w:val="24"/>
        </w:rPr>
      </w:pPr>
      <w:r>
        <w:rPr>
          <w:rFonts w:ascii="Times New Roman" w:hAnsi="Times New Roman" w:cs="Times New Roman"/>
          <w:sz w:val="24"/>
          <w:szCs w:val="24"/>
        </w:rPr>
        <w:t>Copy the rows and columns pixels to increase the size of the image.</w:t>
      </w:r>
    </w:p>
    <w:p w:rsidR="006E71DC" w:rsidRDefault="006E71DC" w:rsidP="006E71DC">
      <w:pPr>
        <w:pStyle w:val="ListParagraph"/>
        <w:numPr>
          <w:ilvl w:val="0"/>
          <w:numId w:val="5"/>
        </w:numPr>
        <w:suppressAutoHyphens w:val="0"/>
        <w:spacing w:line="360" w:lineRule="auto"/>
        <w:contextualSpacing/>
        <w:jc w:val="left"/>
        <w:rPr>
          <w:rFonts w:ascii="Times New Roman" w:hAnsi="Times New Roman" w:cs="Times New Roman"/>
          <w:sz w:val="24"/>
          <w:szCs w:val="24"/>
        </w:rPr>
      </w:pPr>
      <w:r>
        <w:rPr>
          <w:rFonts w:ascii="Times New Roman" w:hAnsi="Times New Roman" w:cs="Times New Roman"/>
          <w:sz w:val="24"/>
          <w:szCs w:val="24"/>
        </w:rPr>
        <w:t>Show the output image.</w:t>
      </w:r>
    </w:p>
    <w:p w:rsidR="006E71DC" w:rsidRDefault="006E71DC" w:rsidP="006E71DC">
      <w:pPr>
        <w:pStyle w:val="NormalWeb"/>
        <w:rPr>
          <w:rFonts w:cs="Times New Roman"/>
          <w:b/>
          <w:lang w:eastAsia="en-US"/>
        </w:rPr>
      </w:pPr>
      <w:r>
        <w:rPr>
          <w:rFonts w:cs="Times New Roman"/>
          <w:b/>
          <w:lang w:eastAsia="en-US"/>
        </w:rPr>
        <w:t>ALGORITHM TONAL RESOLUTION:</w:t>
      </w:r>
    </w:p>
    <w:p w:rsidR="006E71DC" w:rsidRDefault="006E71DC" w:rsidP="006E71DC">
      <w:pPr>
        <w:pStyle w:val="ListParagraph"/>
        <w:numPr>
          <w:ilvl w:val="0"/>
          <w:numId w:val="29"/>
        </w:numPr>
        <w:suppressAutoHyphens w:val="0"/>
        <w:spacing w:line="360" w:lineRule="auto"/>
        <w:contextualSpacing/>
        <w:jc w:val="left"/>
        <w:rPr>
          <w:rFonts w:ascii="Times New Roman" w:hAnsi="Times New Roman" w:cs="Times New Roman"/>
          <w:sz w:val="24"/>
          <w:szCs w:val="24"/>
        </w:rPr>
      </w:pPr>
      <w:r>
        <w:rPr>
          <w:rFonts w:ascii="Times New Roman" w:hAnsi="Times New Roman" w:cs="Times New Roman"/>
          <w:sz w:val="24"/>
          <w:szCs w:val="24"/>
        </w:rPr>
        <w:t>Divide the complete grey resolution in N no of tones. N=2</w:t>
      </w:r>
      <w:r w:rsidRPr="00547254">
        <w:rPr>
          <w:rFonts w:ascii="Times New Roman" w:hAnsi="Times New Roman" w:cs="Times New Roman"/>
          <w:sz w:val="24"/>
          <w:szCs w:val="24"/>
          <w:vertAlign w:val="superscript"/>
        </w:rPr>
        <w:t>n</w:t>
      </w:r>
      <w:r>
        <w:rPr>
          <w:rFonts w:ascii="Times New Roman" w:hAnsi="Times New Roman" w:cs="Times New Roman"/>
          <w:sz w:val="24"/>
          <w:szCs w:val="24"/>
        </w:rPr>
        <w:t xml:space="preserve"> n-no of bits required to represent the grey color.</w:t>
      </w:r>
    </w:p>
    <w:p w:rsidR="006E71DC" w:rsidRDefault="006E71DC" w:rsidP="006E71DC">
      <w:pPr>
        <w:pStyle w:val="ListParagraph"/>
        <w:numPr>
          <w:ilvl w:val="0"/>
          <w:numId w:val="29"/>
        </w:numPr>
        <w:suppressAutoHyphens w:val="0"/>
        <w:spacing w:line="360" w:lineRule="auto"/>
        <w:contextualSpacing/>
        <w:jc w:val="left"/>
        <w:rPr>
          <w:rFonts w:ascii="Times New Roman" w:hAnsi="Times New Roman" w:cs="Times New Roman"/>
          <w:sz w:val="24"/>
          <w:szCs w:val="24"/>
        </w:rPr>
      </w:pPr>
      <w:r>
        <w:rPr>
          <w:rFonts w:ascii="Times New Roman" w:hAnsi="Times New Roman" w:cs="Times New Roman"/>
          <w:sz w:val="24"/>
          <w:szCs w:val="24"/>
        </w:rPr>
        <w:t>Assign one grey color for each of N bands.</w:t>
      </w:r>
    </w:p>
    <w:p w:rsidR="006E71DC" w:rsidRDefault="006E71DC" w:rsidP="006E71DC">
      <w:pPr>
        <w:pStyle w:val="ListParagraph"/>
        <w:numPr>
          <w:ilvl w:val="0"/>
          <w:numId w:val="29"/>
        </w:numPr>
        <w:suppressAutoHyphens w:val="0"/>
        <w:spacing w:line="360" w:lineRule="auto"/>
        <w:contextualSpacing/>
        <w:jc w:val="left"/>
        <w:rPr>
          <w:rFonts w:ascii="Times New Roman" w:hAnsi="Times New Roman" w:cs="Times New Roman"/>
          <w:sz w:val="24"/>
          <w:szCs w:val="24"/>
        </w:rPr>
      </w:pPr>
      <w:r>
        <w:rPr>
          <w:rFonts w:ascii="Times New Roman" w:hAnsi="Times New Roman" w:cs="Times New Roman"/>
          <w:sz w:val="24"/>
          <w:szCs w:val="24"/>
        </w:rPr>
        <w:t>Show the images in different tonal resolutions.</w:t>
      </w:r>
    </w:p>
    <w:p w:rsidR="006E71DC" w:rsidRPr="009B20A6" w:rsidRDefault="006E71DC" w:rsidP="006E71DC">
      <w:pPr>
        <w:pStyle w:val="Style1"/>
        <w:adjustRightInd/>
        <w:spacing w:before="240" w:line="360" w:lineRule="auto"/>
        <w:jc w:val="both"/>
        <w:rPr>
          <w:b/>
          <w:bCs/>
          <w:sz w:val="24"/>
          <w:szCs w:val="24"/>
        </w:rPr>
      </w:pPr>
      <w:r w:rsidRPr="009B20A6">
        <w:rPr>
          <w:b/>
          <w:bCs/>
          <w:sz w:val="24"/>
          <w:szCs w:val="24"/>
        </w:rPr>
        <w:t>CONCLUSION:</w:t>
      </w:r>
    </w:p>
    <w:p w:rsidR="006E71DC" w:rsidRPr="009B20A6" w:rsidRDefault="006E71DC" w:rsidP="006E71DC">
      <w:pPr>
        <w:pStyle w:val="Style1"/>
        <w:adjustRightInd/>
        <w:spacing w:before="240" w:line="360" w:lineRule="auto"/>
        <w:jc w:val="both"/>
        <w:rPr>
          <w:b/>
          <w:bCs/>
          <w:sz w:val="24"/>
          <w:szCs w:val="24"/>
        </w:rPr>
      </w:pPr>
    </w:p>
    <w:p w:rsidR="006E71DC" w:rsidRPr="009B20A6" w:rsidRDefault="006E71DC" w:rsidP="006E71DC">
      <w:pPr>
        <w:pStyle w:val="Style1"/>
        <w:adjustRightInd/>
        <w:spacing w:before="240" w:line="360" w:lineRule="auto"/>
        <w:jc w:val="both"/>
        <w:rPr>
          <w:b/>
          <w:bCs/>
          <w:sz w:val="24"/>
          <w:szCs w:val="24"/>
        </w:rPr>
      </w:pPr>
    </w:p>
    <w:p w:rsidR="006E71DC" w:rsidRPr="009B20A6" w:rsidRDefault="006E71DC" w:rsidP="006E71DC">
      <w:pPr>
        <w:pStyle w:val="Style1"/>
        <w:adjustRightInd/>
        <w:spacing w:before="240" w:line="360" w:lineRule="auto"/>
        <w:jc w:val="both"/>
        <w:rPr>
          <w:b/>
          <w:bCs/>
          <w:sz w:val="24"/>
          <w:szCs w:val="24"/>
        </w:rPr>
      </w:pPr>
    </w:p>
    <w:p w:rsidR="006E71DC" w:rsidRPr="009B20A6" w:rsidRDefault="006E71DC" w:rsidP="006E71DC">
      <w:pPr>
        <w:pStyle w:val="Style1"/>
        <w:adjustRightInd/>
        <w:spacing w:before="240" w:line="360" w:lineRule="auto"/>
        <w:jc w:val="both"/>
        <w:rPr>
          <w:b/>
          <w:bCs/>
          <w:sz w:val="24"/>
          <w:szCs w:val="24"/>
        </w:rPr>
      </w:pPr>
    </w:p>
    <w:p w:rsidR="006E71DC" w:rsidRPr="009B20A6" w:rsidRDefault="006E71DC" w:rsidP="006E71DC">
      <w:pPr>
        <w:pStyle w:val="Style1"/>
        <w:adjustRightInd/>
        <w:spacing w:before="240" w:line="360" w:lineRule="auto"/>
        <w:jc w:val="both"/>
        <w:rPr>
          <w:b/>
          <w:bCs/>
          <w:sz w:val="24"/>
          <w:szCs w:val="24"/>
        </w:rPr>
      </w:pPr>
    </w:p>
    <w:p w:rsidR="006E71DC" w:rsidRPr="009B20A6" w:rsidRDefault="006E71DC" w:rsidP="006E71DC">
      <w:pPr>
        <w:jc w:val="center"/>
        <w:rPr>
          <w:rFonts w:ascii="Times New Roman" w:hAnsi="Times New Roman"/>
          <w:b/>
          <w:sz w:val="24"/>
          <w:szCs w:val="24"/>
        </w:rPr>
      </w:pPr>
    </w:p>
    <w:p w:rsidR="006E71DC" w:rsidRPr="009B20A6" w:rsidRDefault="006E71DC" w:rsidP="006E71DC">
      <w:pPr>
        <w:jc w:val="center"/>
        <w:rPr>
          <w:rFonts w:ascii="Times New Roman" w:hAnsi="Times New Roman"/>
          <w:b/>
          <w:sz w:val="24"/>
          <w:szCs w:val="24"/>
        </w:rPr>
      </w:pPr>
    </w:p>
    <w:p w:rsidR="006E71DC" w:rsidRPr="009B20A6" w:rsidRDefault="006E71DC" w:rsidP="006E71DC">
      <w:pPr>
        <w:jc w:val="center"/>
        <w:rPr>
          <w:rFonts w:ascii="Times New Roman" w:hAnsi="Times New Roman"/>
          <w:b/>
          <w:sz w:val="24"/>
          <w:szCs w:val="24"/>
        </w:rPr>
      </w:pPr>
    </w:p>
    <w:p w:rsidR="006E71DC" w:rsidRPr="009B20A6" w:rsidRDefault="006E71DC" w:rsidP="006E71DC">
      <w:pPr>
        <w:jc w:val="center"/>
        <w:rPr>
          <w:rFonts w:ascii="Times New Roman" w:hAnsi="Times New Roman"/>
          <w:b/>
          <w:sz w:val="24"/>
          <w:szCs w:val="24"/>
        </w:rPr>
      </w:pPr>
    </w:p>
    <w:p w:rsidR="006E71DC" w:rsidRPr="009B20A6" w:rsidRDefault="006E71DC" w:rsidP="006E71DC">
      <w:pPr>
        <w:jc w:val="center"/>
        <w:rPr>
          <w:rFonts w:ascii="Times New Roman" w:hAnsi="Times New Roman"/>
          <w:b/>
          <w:sz w:val="24"/>
          <w:szCs w:val="24"/>
        </w:rPr>
      </w:pPr>
    </w:p>
    <w:p w:rsidR="006E71DC" w:rsidRPr="009B20A6" w:rsidRDefault="006E71DC" w:rsidP="006E71DC">
      <w:pPr>
        <w:jc w:val="center"/>
        <w:rPr>
          <w:rFonts w:ascii="Times New Roman" w:hAnsi="Times New Roman"/>
          <w:b/>
          <w:sz w:val="24"/>
          <w:szCs w:val="24"/>
        </w:rPr>
      </w:pPr>
    </w:p>
    <w:p w:rsidR="006E71DC" w:rsidRPr="009B20A6" w:rsidRDefault="006E71DC" w:rsidP="006E71DC">
      <w:pPr>
        <w:jc w:val="center"/>
        <w:rPr>
          <w:rFonts w:ascii="Times New Roman" w:hAnsi="Times New Roman"/>
          <w:b/>
          <w:sz w:val="24"/>
          <w:szCs w:val="24"/>
        </w:rPr>
      </w:pPr>
    </w:p>
    <w:p w:rsidR="003F0D63" w:rsidRPr="009B20A6" w:rsidRDefault="003F0D63" w:rsidP="00AF65FC">
      <w:pPr>
        <w:spacing w:after="0"/>
        <w:jc w:val="center"/>
        <w:rPr>
          <w:rFonts w:ascii="Times New Roman" w:hAnsi="Times New Roman"/>
          <w:b/>
          <w:sz w:val="24"/>
          <w:szCs w:val="24"/>
        </w:rPr>
      </w:pPr>
    </w:p>
    <w:p w:rsidR="003F0D63" w:rsidRPr="009B20A6" w:rsidRDefault="003F0D63" w:rsidP="00AF65FC">
      <w:pPr>
        <w:spacing w:after="0"/>
        <w:jc w:val="center"/>
        <w:rPr>
          <w:rFonts w:ascii="Times New Roman" w:hAnsi="Times New Roman"/>
          <w:b/>
          <w:sz w:val="24"/>
          <w:szCs w:val="24"/>
        </w:rPr>
      </w:pPr>
    </w:p>
    <w:p w:rsidR="003F0D63" w:rsidRPr="009B20A6" w:rsidRDefault="003F0D63" w:rsidP="00AF65FC">
      <w:pPr>
        <w:spacing w:after="0"/>
        <w:jc w:val="center"/>
        <w:rPr>
          <w:rFonts w:ascii="Times New Roman" w:hAnsi="Times New Roman"/>
          <w:b/>
          <w:sz w:val="24"/>
          <w:szCs w:val="24"/>
        </w:rPr>
      </w:pPr>
    </w:p>
    <w:p w:rsidR="003F0D63" w:rsidRPr="009B20A6" w:rsidRDefault="003F0D63" w:rsidP="00AF65FC">
      <w:pPr>
        <w:spacing w:after="0"/>
        <w:jc w:val="center"/>
        <w:rPr>
          <w:rFonts w:ascii="Times New Roman" w:hAnsi="Times New Roman"/>
          <w:b/>
          <w:sz w:val="24"/>
          <w:szCs w:val="24"/>
        </w:rPr>
      </w:pPr>
    </w:p>
    <w:p w:rsidR="003F0D63" w:rsidRPr="009B20A6" w:rsidRDefault="003F0D63" w:rsidP="00AF65FC">
      <w:pPr>
        <w:spacing w:after="0"/>
        <w:jc w:val="center"/>
        <w:rPr>
          <w:rFonts w:ascii="Times New Roman" w:hAnsi="Times New Roman"/>
          <w:b/>
          <w:sz w:val="24"/>
          <w:szCs w:val="24"/>
        </w:rPr>
      </w:pPr>
    </w:p>
    <w:p w:rsidR="003F0D63" w:rsidRPr="009B20A6" w:rsidRDefault="003F0D63" w:rsidP="00AF65FC">
      <w:pPr>
        <w:spacing w:after="0"/>
        <w:jc w:val="center"/>
        <w:rPr>
          <w:rFonts w:ascii="Times New Roman" w:hAnsi="Times New Roman"/>
          <w:b/>
          <w:sz w:val="24"/>
          <w:szCs w:val="24"/>
        </w:rPr>
      </w:pPr>
    </w:p>
    <w:p w:rsidR="003F0D63" w:rsidRPr="009B20A6" w:rsidRDefault="003F0D63" w:rsidP="00AF65FC">
      <w:pPr>
        <w:spacing w:after="0"/>
        <w:jc w:val="center"/>
        <w:rPr>
          <w:rFonts w:ascii="Times New Roman" w:hAnsi="Times New Roman"/>
          <w:b/>
          <w:sz w:val="24"/>
          <w:szCs w:val="24"/>
        </w:rPr>
      </w:pPr>
    </w:p>
    <w:p w:rsidR="009C5FB3" w:rsidRPr="009B20A6" w:rsidRDefault="009C5FB3" w:rsidP="00AF65FC">
      <w:pPr>
        <w:spacing w:after="0"/>
        <w:jc w:val="center"/>
        <w:rPr>
          <w:rFonts w:ascii="Times New Roman" w:hAnsi="Times New Roman"/>
          <w:b/>
          <w:sz w:val="24"/>
          <w:szCs w:val="24"/>
        </w:rPr>
      </w:pPr>
    </w:p>
    <w:p w:rsidR="009C5FB3" w:rsidRPr="009B20A6" w:rsidRDefault="009C5FB3" w:rsidP="00AF65FC">
      <w:pPr>
        <w:spacing w:after="0"/>
        <w:jc w:val="center"/>
        <w:rPr>
          <w:rFonts w:ascii="Times New Roman" w:hAnsi="Times New Roman"/>
          <w:b/>
          <w:sz w:val="24"/>
          <w:szCs w:val="24"/>
        </w:rPr>
      </w:pPr>
    </w:p>
    <w:p w:rsidR="009C5FB3" w:rsidRPr="009B20A6" w:rsidRDefault="009C5FB3" w:rsidP="00AF65FC">
      <w:pPr>
        <w:spacing w:after="0"/>
        <w:jc w:val="center"/>
        <w:rPr>
          <w:rFonts w:ascii="Times New Roman" w:hAnsi="Times New Roman"/>
          <w:b/>
          <w:sz w:val="24"/>
          <w:szCs w:val="24"/>
        </w:rPr>
      </w:pPr>
    </w:p>
    <w:p w:rsidR="009C5FB3" w:rsidRPr="009B20A6" w:rsidRDefault="009C5FB3" w:rsidP="00AF65FC">
      <w:pPr>
        <w:spacing w:after="0"/>
        <w:jc w:val="center"/>
        <w:rPr>
          <w:rFonts w:ascii="Times New Roman" w:hAnsi="Times New Roman"/>
          <w:b/>
          <w:sz w:val="24"/>
          <w:szCs w:val="24"/>
        </w:rPr>
      </w:pPr>
    </w:p>
    <w:p w:rsidR="009C5FB3" w:rsidRPr="009B20A6" w:rsidRDefault="008E2A3B" w:rsidP="00AF65FC">
      <w:pPr>
        <w:spacing w:after="0"/>
        <w:jc w:val="center"/>
        <w:rPr>
          <w:rFonts w:ascii="Times New Roman" w:hAnsi="Times New Roman"/>
          <w:b/>
          <w:sz w:val="24"/>
          <w:szCs w:val="24"/>
        </w:rPr>
      </w:pPr>
      <w:r>
        <w:rPr>
          <w:rFonts w:ascii="Times New Roman" w:hAnsi="Times New Roman"/>
          <w:b/>
          <w:sz w:val="24"/>
          <w:szCs w:val="24"/>
        </w:rPr>
        <w:br/>
      </w:r>
    </w:p>
    <w:p w:rsidR="009C5FB3" w:rsidRDefault="009C5FB3" w:rsidP="00AF65FC">
      <w:pPr>
        <w:spacing w:after="0"/>
        <w:jc w:val="center"/>
        <w:rPr>
          <w:rFonts w:ascii="Times New Roman" w:hAnsi="Times New Roman"/>
          <w:b/>
          <w:sz w:val="24"/>
          <w:szCs w:val="24"/>
        </w:rPr>
      </w:pPr>
    </w:p>
    <w:p w:rsidR="000D398A" w:rsidRDefault="000D398A" w:rsidP="00AF65FC">
      <w:pPr>
        <w:spacing w:after="0"/>
        <w:jc w:val="center"/>
        <w:rPr>
          <w:rFonts w:ascii="Times New Roman" w:hAnsi="Times New Roman"/>
          <w:b/>
          <w:sz w:val="24"/>
          <w:szCs w:val="24"/>
        </w:rPr>
      </w:pPr>
    </w:p>
    <w:p w:rsidR="000D398A" w:rsidRDefault="000D398A" w:rsidP="00AF65FC">
      <w:pPr>
        <w:spacing w:after="0"/>
        <w:jc w:val="center"/>
        <w:rPr>
          <w:rFonts w:ascii="Times New Roman" w:hAnsi="Times New Roman"/>
          <w:b/>
          <w:sz w:val="24"/>
          <w:szCs w:val="24"/>
        </w:rPr>
      </w:pPr>
    </w:p>
    <w:p w:rsidR="000D398A" w:rsidRDefault="000D398A" w:rsidP="00AF65FC">
      <w:pPr>
        <w:spacing w:after="0"/>
        <w:jc w:val="center"/>
        <w:rPr>
          <w:rFonts w:ascii="Times New Roman" w:hAnsi="Times New Roman"/>
          <w:b/>
          <w:sz w:val="24"/>
          <w:szCs w:val="24"/>
        </w:rPr>
      </w:pPr>
    </w:p>
    <w:p w:rsidR="006E71DC" w:rsidRDefault="006E71DC" w:rsidP="006E71DC">
      <w:pPr>
        <w:spacing w:after="0"/>
        <w:jc w:val="center"/>
        <w:rPr>
          <w:rFonts w:ascii="Times New Roman" w:hAnsi="Times New Roman"/>
          <w:b/>
          <w:sz w:val="24"/>
          <w:szCs w:val="24"/>
        </w:rPr>
      </w:pPr>
    </w:p>
    <w:p w:rsidR="006E71DC" w:rsidRDefault="006E71DC" w:rsidP="006E71DC">
      <w:pPr>
        <w:spacing w:after="0"/>
        <w:jc w:val="center"/>
        <w:rPr>
          <w:rFonts w:ascii="Times New Roman" w:hAnsi="Times New Roman"/>
          <w:b/>
          <w:sz w:val="24"/>
          <w:szCs w:val="24"/>
        </w:rPr>
      </w:pPr>
    </w:p>
    <w:p w:rsidR="006E71DC" w:rsidRDefault="006E71DC" w:rsidP="006E71DC">
      <w:pPr>
        <w:spacing w:after="0"/>
        <w:jc w:val="center"/>
        <w:rPr>
          <w:rFonts w:ascii="Times New Roman" w:hAnsi="Times New Roman"/>
          <w:b/>
          <w:sz w:val="24"/>
          <w:szCs w:val="24"/>
        </w:rPr>
      </w:pPr>
    </w:p>
    <w:p w:rsidR="006E71DC" w:rsidRDefault="006E71DC" w:rsidP="006E71DC">
      <w:pPr>
        <w:spacing w:after="0"/>
        <w:jc w:val="center"/>
        <w:rPr>
          <w:rFonts w:ascii="Times New Roman" w:hAnsi="Times New Roman"/>
          <w:b/>
          <w:sz w:val="24"/>
          <w:szCs w:val="24"/>
        </w:rPr>
      </w:pPr>
    </w:p>
    <w:p w:rsidR="006E71DC" w:rsidRPr="009B20A6" w:rsidRDefault="006E71DC" w:rsidP="006E71DC">
      <w:pPr>
        <w:spacing w:after="0"/>
        <w:jc w:val="center"/>
        <w:rPr>
          <w:rFonts w:ascii="Times New Roman" w:hAnsi="Times New Roman"/>
          <w:b/>
          <w:sz w:val="24"/>
          <w:szCs w:val="24"/>
        </w:rPr>
      </w:pPr>
      <w:r w:rsidRPr="009B20A6">
        <w:rPr>
          <w:rFonts w:ascii="Times New Roman" w:hAnsi="Times New Roman"/>
          <w:b/>
          <w:sz w:val="24"/>
          <w:szCs w:val="24"/>
        </w:rPr>
        <w:t xml:space="preserve">EXPERIMENT NO. </w:t>
      </w:r>
      <w:r>
        <w:rPr>
          <w:rFonts w:ascii="Times New Roman" w:hAnsi="Times New Roman"/>
          <w:b/>
          <w:sz w:val="24"/>
          <w:szCs w:val="24"/>
        </w:rPr>
        <w:t>2</w:t>
      </w:r>
    </w:p>
    <w:p w:rsidR="006E71DC" w:rsidRPr="009B20A6" w:rsidRDefault="006E71DC" w:rsidP="006E71DC">
      <w:pPr>
        <w:pStyle w:val="Style1"/>
        <w:adjustRightInd/>
        <w:spacing w:line="276" w:lineRule="auto"/>
        <w:jc w:val="center"/>
        <w:rPr>
          <w:b/>
          <w:bCs/>
          <w:sz w:val="24"/>
          <w:szCs w:val="24"/>
        </w:rPr>
      </w:pPr>
      <w:r>
        <w:rPr>
          <w:b/>
          <w:bCs/>
          <w:color w:val="000000"/>
          <w:sz w:val="24"/>
          <w:szCs w:val="24"/>
        </w:rPr>
        <w:t xml:space="preserve">PERFORM AND COMPARE CONTRAST STRETCHING AND </w:t>
      </w:r>
      <w:r w:rsidRPr="009B20A6">
        <w:rPr>
          <w:b/>
          <w:bCs/>
          <w:color w:val="000000"/>
          <w:sz w:val="24"/>
          <w:szCs w:val="24"/>
        </w:rPr>
        <w:t>HISTOGRAM EQUALIZATION</w:t>
      </w:r>
    </w:p>
    <w:p w:rsidR="006E71DC" w:rsidRDefault="006E71DC" w:rsidP="006E71DC">
      <w:pPr>
        <w:pStyle w:val="Style1"/>
        <w:adjustRightInd/>
        <w:spacing w:line="276" w:lineRule="auto"/>
        <w:jc w:val="both"/>
        <w:rPr>
          <w:b/>
          <w:bCs/>
          <w:sz w:val="24"/>
          <w:szCs w:val="24"/>
        </w:rPr>
      </w:pPr>
    </w:p>
    <w:p w:rsidR="006E71DC" w:rsidRPr="009B20A6" w:rsidRDefault="006E71DC" w:rsidP="006E71DC">
      <w:pPr>
        <w:pStyle w:val="Style1"/>
        <w:adjustRightInd/>
        <w:spacing w:line="276" w:lineRule="auto"/>
        <w:jc w:val="both"/>
        <w:rPr>
          <w:b/>
          <w:bCs/>
          <w:sz w:val="24"/>
          <w:szCs w:val="24"/>
        </w:rPr>
      </w:pPr>
    </w:p>
    <w:p w:rsidR="006E71DC" w:rsidRPr="009B20A6" w:rsidRDefault="006E71DC" w:rsidP="006E71DC">
      <w:pPr>
        <w:pStyle w:val="Style1"/>
        <w:adjustRightInd/>
        <w:spacing w:line="276" w:lineRule="auto"/>
        <w:jc w:val="both"/>
        <w:rPr>
          <w:b/>
          <w:bCs/>
          <w:sz w:val="24"/>
          <w:szCs w:val="24"/>
        </w:rPr>
      </w:pPr>
    </w:p>
    <w:p w:rsidR="006E71DC" w:rsidRPr="009B20A6" w:rsidRDefault="006E71DC" w:rsidP="006E71DC">
      <w:pPr>
        <w:pStyle w:val="Style1"/>
        <w:adjustRightInd/>
        <w:spacing w:line="276" w:lineRule="auto"/>
        <w:jc w:val="both"/>
        <w:rPr>
          <w:b/>
          <w:bCs/>
          <w:sz w:val="24"/>
          <w:szCs w:val="24"/>
        </w:rPr>
      </w:pPr>
    </w:p>
    <w:p w:rsidR="006E71DC" w:rsidRPr="009B20A6" w:rsidRDefault="006E71DC" w:rsidP="006E71DC">
      <w:pPr>
        <w:pStyle w:val="Style1"/>
        <w:adjustRightInd/>
        <w:spacing w:line="276" w:lineRule="auto"/>
        <w:jc w:val="both"/>
        <w:rPr>
          <w:b/>
          <w:bCs/>
          <w:sz w:val="24"/>
          <w:szCs w:val="24"/>
        </w:rPr>
      </w:pPr>
    </w:p>
    <w:p w:rsidR="006E71DC" w:rsidRPr="009B20A6" w:rsidRDefault="006E71DC" w:rsidP="006E71DC">
      <w:pPr>
        <w:pStyle w:val="Style1"/>
        <w:adjustRightInd/>
        <w:spacing w:line="276" w:lineRule="auto"/>
        <w:jc w:val="both"/>
        <w:rPr>
          <w:b/>
          <w:bCs/>
          <w:sz w:val="24"/>
          <w:szCs w:val="24"/>
        </w:rPr>
      </w:pPr>
    </w:p>
    <w:p w:rsidR="006E71DC" w:rsidRPr="009B20A6" w:rsidRDefault="006E71DC" w:rsidP="006E71DC">
      <w:pPr>
        <w:pStyle w:val="Style1"/>
        <w:adjustRightInd/>
        <w:spacing w:line="276" w:lineRule="auto"/>
        <w:jc w:val="both"/>
        <w:rPr>
          <w:b/>
          <w:bCs/>
          <w:sz w:val="24"/>
          <w:szCs w:val="24"/>
        </w:rPr>
      </w:pPr>
    </w:p>
    <w:p w:rsidR="006E71DC" w:rsidRPr="009B20A6" w:rsidRDefault="006E71DC" w:rsidP="006E71DC">
      <w:pPr>
        <w:spacing w:after="0"/>
        <w:jc w:val="center"/>
        <w:rPr>
          <w:rFonts w:ascii="Times New Roman" w:hAnsi="Times New Roman"/>
          <w:b/>
          <w:sz w:val="24"/>
          <w:szCs w:val="24"/>
        </w:rPr>
      </w:pPr>
    </w:p>
    <w:p w:rsidR="006E71DC" w:rsidRPr="009B20A6" w:rsidRDefault="006E71DC" w:rsidP="006E71DC">
      <w:pPr>
        <w:spacing w:after="0"/>
        <w:jc w:val="center"/>
        <w:rPr>
          <w:rFonts w:ascii="Times New Roman" w:hAnsi="Times New Roman"/>
          <w:b/>
          <w:sz w:val="24"/>
          <w:szCs w:val="24"/>
        </w:rPr>
      </w:pPr>
    </w:p>
    <w:p w:rsidR="006E71DC" w:rsidRPr="009B20A6" w:rsidRDefault="006E71DC" w:rsidP="006E71DC">
      <w:pPr>
        <w:spacing w:after="0"/>
        <w:jc w:val="center"/>
        <w:rPr>
          <w:rFonts w:ascii="Times New Roman" w:hAnsi="Times New Roman"/>
          <w:b/>
          <w:sz w:val="24"/>
          <w:szCs w:val="24"/>
        </w:rPr>
      </w:pPr>
    </w:p>
    <w:p w:rsidR="006E71DC" w:rsidRPr="009B20A6" w:rsidRDefault="006E71DC" w:rsidP="006E71DC">
      <w:pPr>
        <w:spacing w:after="0"/>
        <w:jc w:val="center"/>
        <w:rPr>
          <w:rFonts w:ascii="Times New Roman" w:hAnsi="Times New Roman"/>
          <w:b/>
          <w:sz w:val="24"/>
          <w:szCs w:val="24"/>
        </w:rPr>
      </w:pPr>
    </w:p>
    <w:p w:rsidR="006E71DC" w:rsidRDefault="006E71DC" w:rsidP="006E71DC">
      <w:pPr>
        <w:spacing w:after="0"/>
        <w:jc w:val="center"/>
        <w:rPr>
          <w:rFonts w:ascii="Times New Roman" w:hAnsi="Times New Roman"/>
          <w:b/>
          <w:sz w:val="24"/>
          <w:szCs w:val="24"/>
        </w:rPr>
      </w:pPr>
    </w:p>
    <w:p w:rsidR="006E71DC" w:rsidRDefault="006E71DC" w:rsidP="006E71DC">
      <w:pPr>
        <w:spacing w:after="0"/>
        <w:jc w:val="center"/>
        <w:rPr>
          <w:rFonts w:ascii="Times New Roman" w:hAnsi="Times New Roman"/>
          <w:b/>
          <w:sz w:val="24"/>
          <w:szCs w:val="24"/>
        </w:rPr>
      </w:pPr>
    </w:p>
    <w:p w:rsidR="006E71DC" w:rsidRDefault="006E71DC" w:rsidP="006E71DC">
      <w:pPr>
        <w:spacing w:after="0"/>
        <w:jc w:val="center"/>
        <w:rPr>
          <w:rFonts w:ascii="Times New Roman" w:hAnsi="Times New Roman"/>
          <w:b/>
          <w:sz w:val="24"/>
          <w:szCs w:val="24"/>
        </w:rPr>
      </w:pPr>
    </w:p>
    <w:p w:rsidR="006E71DC" w:rsidRDefault="006E71DC" w:rsidP="006E71DC">
      <w:pPr>
        <w:spacing w:after="0"/>
        <w:jc w:val="center"/>
        <w:rPr>
          <w:rFonts w:ascii="Times New Roman" w:hAnsi="Times New Roman"/>
          <w:b/>
          <w:sz w:val="24"/>
          <w:szCs w:val="24"/>
        </w:rPr>
      </w:pPr>
    </w:p>
    <w:p w:rsidR="006E71DC" w:rsidRDefault="006E71DC" w:rsidP="006E71DC">
      <w:pPr>
        <w:spacing w:after="0"/>
        <w:jc w:val="center"/>
        <w:rPr>
          <w:rFonts w:ascii="Times New Roman" w:hAnsi="Times New Roman"/>
          <w:b/>
          <w:sz w:val="24"/>
          <w:szCs w:val="24"/>
        </w:rPr>
      </w:pPr>
    </w:p>
    <w:p w:rsidR="006E71DC" w:rsidRDefault="006E71DC" w:rsidP="006E71DC">
      <w:pPr>
        <w:spacing w:after="0"/>
        <w:jc w:val="center"/>
        <w:rPr>
          <w:rFonts w:ascii="Times New Roman" w:hAnsi="Times New Roman"/>
          <w:b/>
          <w:sz w:val="24"/>
          <w:szCs w:val="24"/>
        </w:rPr>
      </w:pPr>
    </w:p>
    <w:p w:rsidR="006E71DC" w:rsidRDefault="006E71DC" w:rsidP="006E71DC">
      <w:pPr>
        <w:spacing w:after="0"/>
        <w:jc w:val="center"/>
        <w:rPr>
          <w:rFonts w:ascii="Times New Roman" w:hAnsi="Times New Roman"/>
          <w:b/>
          <w:sz w:val="24"/>
          <w:szCs w:val="24"/>
        </w:rPr>
      </w:pPr>
    </w:p>
    <w:p w:rsidR="006E71DC" w:rsidRDefault="006E71DC" w:rsidP="006E71DC">
      <w:pPr>
        <w:spacing w:after="0"/>
        <w:jc w:val="center"/>
        <w:rPr>
          <w:rFonts w:ascii="Times New Roman" w:hAnsi="Times New Roman"/>
          <w:b/>
          <w:sz w:val="24"/>
          <w:szCs w:val="24"/>
        </w:rPr>
      </w:pPr>
    </w:p>
    <w:p w:rsidR="006E71DC" w:rsidRPr="009B20A6" w:rsidRDefault="006E71DC" w:rsidP="006E71DC">
      <w:pPr>
        <w:spacing w:after="0"/>
        <w:jc w:val="center"/>
        <w:rPr>
          <w:rFonts w:ascii="Times New Roman" w:hAnsi="Times New Roman"/>
          <w:b/>
          <w:sz w:val="24"/>
          <w:szCs w:val="24"/>
        </w:rPr>
      </w:pPr>
      <w:r w:rsidRPr="009B20A6">
        <w:rPr>
          <w:rFonts w:ascii="Times New Roman" w:hAnsi="Times New Roman"/>
          <w:b/>
          <w:sz w:val="24"/>
          <w:szCs w:val="24"/>
        </w:rPr>
        <w:lastRenderedPageBreak/>
        <w:t>EXPERIMENT NO.</w:t>
      </w:r>
      <w:r>
        <w:rPr>
          <w:rFonts w:ascii="Times New Roman" w:hAnsi="Times New Roman"/>
          <w:b/>
          <w:sz w:val="24"/>
          <w:szCs w:val="24"/>
        </w:rPr>
        <w:t xml:space="preserve"> 2</w:t>
      </w:r>
    </w:p>
    <w:p w:rsidR="006E71DC" w:rsidRPr="009B20A6" w:rsidRDefault="006E71DC" w:rsidP="006E71DC">
      <w:pPr>
        <w:spacing w:after="0"/>
        <w:jc w:val="center"/>
        <w:rPr>
          <w:rFonts w:ascii="Times New Roman" w:hAnsi="Times New Roman"/>
          <w:b/>
          <w:sz w:val="24"/>
          <w:szCs w:val="24"/>
        </w:rPr>
      </w:pPr>
    </w:p>
    <w:p w:rsidR="006E71DC" w:rsidRPr="009B20A6" w:rsidRDefault="006E71DC" w:rsidP="006E71DC">
      <w:pPr>
        <w:spacing w:after="0"/>
        <w:jc w:val="left"/>
        <w:rPr>
          <w:rFonts w:ascii="Times New Roman" w:hAnsi="Times New Roman"/>
          <w:bCs/>
          <w:color w:val="000000"/>
          <w:sz w:val="24"/>
          <w:szCs w:val="24"/>
        </w:rPr>
      </w:pPr>
      <w:r w:rsidRPr="009B20A6">
        <w:rPr>
          <w:rFonts w:ascii="Times New Roman" w:hAnsi="Times New Roman"/>
          <w:b/>
          <w:sz w:val="24"/>
          <w:szCs w:val="24"/>
        </w:rPr>
        <w:t>AIM</w:t>
      </w:r>
      <w:r w:rsidRPr="009B20A6">
        <w:rPr>
          <w:rFonts w:ascii="Times New Roman" w:hAnsi="Times New Roman"/>
          <w:sz w:val="24"/>
          <w:szCs w:val="24"/>
        </w:rPr>
        <w:t xml:space="preserve">: </w:t>
      </w:r>
      <w:r w:rsidRPr="009B20A6">
        <w:rPr>
          <w:rFonts w:ascii="Cambria" w:hAnsi="Cambria"/>
          <w:sz w:val="24"/>
          <w:szCs w:val="24"/>
        </w:rPr>
        <w:t xml:space="preserve"> </w:t>
      </w:r>
      <w:r w:rsidRPr="00670151">
        <w:rPr>
          <w:rFonts w:ascii="Times New Roman" w:hAnsi="Times New Roman" w:cs="Times New Roman"/>
          <w:sz w:val="24"/>
          <w:szCs w:val="24"/>
        </w:rPr>
        <w:t>To perform</w:t>
      </w:r>
      <w:r>
        <w:rPr>
          <w:rFonts w:ascii="Times New Roman" w:hAnsi="Times New Roman" w:cs="Times New Roman"/>
          <w:sz w:val="24"/>
          <w:szCs w:val="24"/>
        </w:rPr>
        <w:t xml:space="preserve"> and compare</w:t>
      </w:r>
      <w:r w:rsidRPr="00670151">
        <w:rPr>
          <w:rFonts w:ascii="Times New Roman" w:hAnsi="Times New Roman" w:cs="Times New Roman"/>
          <w:sz w:val="24"/>
          <w:szCs w:val="24"/>
        </w:rPr>
        <w:t xml:space="preserve"> contrast stretching and h</w:t>
      </w:r>
      <w:r w:rsidRPr="00670151">
        <w:rPr>
          <w:rFonts w:ascii="Times New Roman" w:hAnsi="Times New Roman" w:cs="Times New Roman"/>
          <w:bCs/>
          <w:color w:val="000000"/>
          <w:sz w:val="24"/>
          <w:szCs w:val="24"/>
        </w:rPr>
        <w:t>istogram equalization</w:t>
      </w:r>
    </w:p>
    <w:p w:rsidR="006E71DC" w:rsidRPr="009B20A6" w:rsidRDefault="006E71DC" w:rsidP="006E71DC">
      <w:pPr>
        <w:spacing w:after="0"/>
        <w:jc w:val="left"/>
        <w:rPr>
          <w:rFonts w:ascii="Times New Roman" w:hAnsi="Times New Roman"/>
          <w:b/>
          <w:sz w:val="24"/>
          <w:szCs w:val="24"/>
        </w:rPr>
      </w:pPr>
    </w:p>
    <w:p w:rsidR="006E71DC" w:rsidRPr="009B20A6" w:rsidRDefault="006E71DC" w:rsidP="006E71DC">
      <w:pPr>
        <w:tabs>
          <w:tab w:val="left" w:pos="3615"/>
        </w:tabs>
        <w:spacing w:after="0"/>
        <w:rPr>
          <w:rFonts w:ascii="Times New Roman" w:hAnsi="Times New Roman"/>
          <w:sz w:val="24"/>
          <w:szCs w:val="24"/>
        </w:rPr>
      </w:pPr>
      <w:r w:rsidRPr="009B20A6">
        <w:rPr>
          <w:rFonts w:ascii="Times New Roman" w:hAnsi="Times New Roman"/>
          <w:b/>
          <w:sz w:val="24"/>
          <w:szCs w:val="24"/>
        </w:rPr>
        <w:t xml:space="preserve">OBJECTIVES: </w:t>
      </w:r>
    </w:p>
    <w:p w:rsidR="006E71DC" w:rsidRPr="009B20A6" w:rsidRDefault="006E71DC" w:rsidP="006E71DC">
      <w:pPr>
        <w:pStyle w:val="ListParagraph"/>
        <w:numPr>
          <w:ilvl w:val="0"/>
          <w:numId w:val="1"/>
        </w:numPr>
        <w:tabs>
          <w:tab w:val="left" w:pos="3615"/>
        </w:tabs>
        <w:spacing w:after="0"/>
        <w:rPr>
          <w:rFonts w:ascii="Times New Roman" w:hAnsi="Times New Roman" w:cs="Times New Roman"/>
          <w:sz w:val="24"/>
          <w:szCs w:val="24"/>
        </w:rPr>
      </w:pPr>
      <w:r w:rsidRPr="009B20A6">
        <w:rPr>
          <w:rFonts w:ascii="Times New Roman" w:hAnsi="Times New Roman" w:cs="Times New Roman"/>
          <w:sz w:val="24"/>
          <w:szCs w:val="24"/>
        </w:rPr>
        <w:t xml:space="preserve">To understand concept of </w:t>
      </w:r>
      <w:r>
        <w:rPr>
          <w:rFonts w:ascii="Times New Roman" w:hAnsi="Times New Roman" w:cs="Times New Roman"/>
          <w:sz w:val="24"/>
          <w:szCs w:val="24"/>
        </w:rPr>
        <w:t>contrast enhancement</w:t>
      </w:r>
    </w:p>
    <w:p w:rsidR="006E71DC" w:rsidRPr="009B20A6" w:rsidRDefault="006E71DC" w:rsidP="006E71DC">
      <w:pPr>
        <w:pStyle w:val="ListParagraph"/>
        <w:numPr>
          <w:ilvl w:val="0"/>
          <w:numId w:val="1"/>
        </w:numPr>
        <w:tabs>
          <w:tab w:val="left" w:pos="3615"/>
        </w:tabs>
        <w:spacing w:after="0"/>
        <w:rPr>
          <w:rFonts w:ascii="Times New Roman" w:hAnsi="Times New Roman" w:cs="Times New Roman"/>
          <w:sz w:val="24"/>
          <w:szCs w:val="24"/>
        </w:rPr>
      </w:pPr>
      <w:r w:rsidRPr="009B20A6">
        <w:rPr>
          <w:rFonts w:ascii="Times New Roman" w:hAnsi="Times New Roman" w:cs="Times New Roman"/>
          <w:sz w:val="24"/>
          <w:szCs w:val="24"/>
        </w:rPr>
        <w:t>To p</w:t>
      </w:r>
      <w:r>
        <w:rPr>
          <w:rFonts w:ascii="Times New Roman" w:hAnsi="Times New Roman" w:cs="Times New Roman"/>
          <w:sz w:val="24"/>
          <w:szCs w:val="24"/>
        </w:rPr>
        <w:t>erform enhancement of image using contrast stretching.</w:t>
      </w:r>
    </w:p>
    <w:p w:rsidR="006E71DC" w:rsidRPr="002F4C89" w:rsidRDefault="006E71DC" w:rsidP="006E71DC">
      <w:pPr>
        <w:pStyle w:val="ListParagraph"/>
        <w:numPr>
          <w:ilvl w:val="0"/>
          <w:numId w:val="1"/>
        </w:numPr>
        <w:tabs>
          <w:tab w:val="left" w:pos="3615"/>
        </w:tabs>
        <w:spacing w:after="0"/>
        <w:rPr>
          <w:rFonts w:ascii="Times New Roman" w:hAnsi="Times New Roman"/>
          <w:b/>
          <w:sz w:val="24"/>
          <w:szCs w:val="24"/>
        </w:rPr>
      </w:pPr>
      <w:r w:rsidRPr="009B20A6">
        <w:rPr>
          <w:rFonts w:ascii="Times New Roman" w:hAnsi="Times New Roman" w:cs="Times New Roman"/>
          <w:sz w:val="24"/>
          <w:szCs w:val="24"/>
        </w:rPr>
        <w:t>To p</w:t>
      </w:r>
      <w:r>
        <w:rPr>
          <w:rFonts w:ascii="Times New Roman" w:hAnsi="Times New Roman" w:cs="Times New Roman"/>
          <w:sz w:val="24"/>
          <w:szCs w:val="24"/>
        </w:rPr>
        <w:t xml:space="preserve">erform enhancement of image using </w:t>
      </w:r>
      <w:r w:rsidRPr="009B20A6">
        <w:rPr>
          <w:rFonts w:ascii="Times New Roman" w:hAnsi="Times New Roman" w:cs="Times New Roman"/>
          <w:sz w:val="24"/>
          <w:szCs w:val="24"/>
        </w:rPr>
        <w:t>histogram</w:t>
      </w:r>
      <w:r>
        <w:rPr>
          <w:rFonts w:ascii="Times New Roman" w:hAnsi="Times New Roman" w:cs="Times New Roman"/>
          <w:sz w:val="24"/>
          <w:szCs w:val="24"/>
        </w:rPr>
        <w:t xml:space="preserve"> equalization.</w:t>
      </w:r>
    </w:p>
    <w:p w:rsidR="006E71DC" w:rsidRPr="009B20A6" w:rsidRDefault="006E71DC" w:rsidP="006E71DC">
      <w:pPr>
        <w:pStyle w:val="ListParagraph"/>
        <w:numPr>
          <w:ilvl w:val="0"/>
          <w:numId w:val="1"/>
        </w:numPr>
        <w:tabs>
          <w:tab w:val="left" w:pos="3615"/>
        </w:tabs>
        <w:spacing w:after="0"/>
        <w:rPr>
          <w:rFonts w:ascii="Times New Roman" w:hAnsi="Times New Roman"/>
          <w:b/>
          <w:sz w:val="24"/>
          <w:szCs w:val="24"/>
        </w:rPr>
      </w:pPr>
      <w:r>
        <w:rPr>
          <w:rFonts w:ascii="Times New Roman" w:hAnsi="Times New Roman" w:cs="Times New Roman"/>
          <w:sz w:val="24"/>
          <w:szCs w:val="24"/>
        </w:rPr>
        <w:t>To compare performance of both the methods.</w:t>
      </w:r>
    </w:p>
    <w:p w:rsidR="006E71DC" w:rsidRPr="009B20A6" w:rsidRDefault="006E71DC" w:rsidP="006E71DC">
      <w:pPr>
        <w:tabs>
          <w:tab w:val="left" w:pos="3615"/>
        </w:tabs>
        <w:spacing w:after="0"/>
        <w:rPr>
          <w:rFonts w:ascii="Times New Roman" w:hAnsi="Times New Roman"/>
          <w:b/>
          <w:sz w:val="24"/>
          <w:szCs w:val="24"/>
        </w:rPr>
      </w:pPr>
    </w:p>
    <w:p w:rsidR="006E71DC" w:rsidRPr="009B20A6" w:rsidRDefault="006E71DC" w:rsidP="006E71DC">
      <w:pPr>
        <w:tabs>
          <w:tab w:val="left" w:pos="3615"/>
        </w:tabs>
        <w:spacing w:after="0"/>
        <w:rPr>
          <w:rFonts w:ascii="Times New Roman" w:hAnsi="Times New Roman"/>
          <w:sz w:val="24"/>
          <w:szCs w:val="24"/>
        </w:rPr>
      </w:pPr>
      <w:r w:rsidRPr="009B20A6">
        <w:rPr>
          <w:rFonts w:ascii="Times New Roman" w:hAnsi="Times New Roman"/>
          <w:b/>
          <w:sz w:val="24"/>
          <w:szCs w:val="24"/>
        </w:rPr>
        <w:t xml:space="preserve">EQUIPMENTS/SOFTWARE: </w:t>
      </w:r>
      <w:r w:rsidRPr="009B20A6">
        <w:rPr>
          <w:rFonts w:ascii="Times New Roman" w:hAnsi="Times New Roman"/>
          <w:sz w:val="24"/>
          <w:szCs w:val="24"/>
        </w:rPr>
        <w:t xml:space="preserve">SCILAB </w:t>
      </w:r>
      <w:r>
        <w:rPr>
          <w:rFonts w:ascii="Times New Roman" w:hAnsi="Times New Roman"/>
          <w:sz w:val="24"/>
          <w:szCs w:val="24"/>
        </w:rPr>
        <w:t>6</w:t>
      </w:r>
      <w:r w:rsidRPr="009B20A6">
        <w:rPr>
          <w:rFonts w:ascii="Times New Roman" w:hAnsi="Times New Roman"/>
          <w:sz w:val="24"/>
          <w:szCs w:val="24"/>
        </w:rPr>
        <w:t>.0</w:t>
      </w:r>
      <w:r>
        <w:rPr>
          <w:rFonts w:ascii="Times New Roman" w:hAnsi="Times New Roman"/>
          <w:sz w:val="24"/>
          <w:szCs w:val="24"/>
        </w:rPr>
        <w:t>.0</w:t>
      </w:r>
      <w:r w:rsidRPr="009B20A6">
        <w:rPr>
          <w:rFonts w:ascii="Times New Roman" w:hAnsi="Times New Roman"/>
          <w:sz w:val="24"/>
          <w:szCs w:val="24"/>
        </w:rPr>
        <w:t xml:space="preserve"> </w:t>
      </w:r>
    </w:p>
    <w:p w:rsidR="006E71DC" w:rsidRPr="009B20A6" w:rsidRDefault="006E71DC" w:rsidP="006E71DC">
      <w:pPr>
        <w:tabs>
          <w:tab w:val="left" w:pos="3615"/>
        </w:tabs>
        <w:spacing w:after="0"/>
        <w:rPr>
          <w:rFonts w:ascii="Times New Roman" w:hAnsi="Times New Roman"/>
          <w:b/>
          <w:bCs/>
          <w:sz w:val="24"/>
          <w:szCs w:val="24"/>
        </w:rPr>
      </w:pPr>
    </w:p>
    <w:p w:rsidR="006E71DC" w:rsidRDefault="006E71DC" w:rsidP="006E71DC">
      <w:pPr>
        <w:pStyle w:val="Default"/>
        <w:spacing w:line="276" w:lineRule="auto"/>
        <w:jc w:val="both"/>
        <w:rPr>
          <w:rFonts w:ascii="Times New Roman" w:hAnsi="Times New Roman" w:cs="Times New Roman"/>
          <w:bCs/>
        </w:rPr>
      </w:pPr>
      <w:r w:rsidRPr="009B20A6">
        <w:rPr>
          <w:rFonts w:ascii="Times New Roman" w:hAnsi="Times New Roman" w:cs="Times New Roman"/>
          <w:b/>
        </w:rPr>
        <w:t>THEORY:</w:t>
      </w:r>
      <w:r w:rsidRPr="009B20A6">
        <w:rPr>
          <w:rFonts w:ascii="Times New Roman" w:hAnsi="Times New Roman" w:cs="Times New Roman"/>
          <w:bCs/>
        </w:rPr>
        <w:t xml:space="preserve">  </w:t>
      </w:r>
    </w:p>
    <w:p w:rsidR="006E71DC" w:rsidRPr="009B20A6" w:rsidRDefault="006E71DC" w:rsidP="006E71DC">
      <w:pPr>
        <w:pStyle w:val="NormalWeb"/>
        <w:spacing w:before="0" w:after="0" w:line="276" w:lineRule="auto"/>
        <w:rPr>
          <w:rFonts w:cs="Times New Roman"/>
          <w:b/>
          <w:lang w:eastAsia="en-US"/>
        </w:rPr>
      </w:pPr>
      <w:r w:rsidRPr="009B20A6">
        <w:rPr>
          <w:rFonts w:cs="Times New Roman"/>
          <w:b/>
          <w:lang w:eastAsia="en-US"/>
        </w:rPr>
        <w:t>Contrast Stretching/Compression</w:t>
      </w:r>
    </w:p>
    <w:p w:rsidR="006E71DC" w:rsidRPr="009B20A6" w:rsidRDefault="006E71DC" w:rsidP="006E71DC">
      <w:pPr>
        <w:spacing w:after="0"/>
        <w:rPr>
          <w:rFonts w:ascii="Times New Roman" w:hAnsi="Times New Roman" w:cs="Times New Roman"/>
          <w:bCs/>
          <w:sz w:val="24"/>
          <w:szCs w:val="24"/>
        </w:rPr>
      </w:pPr>
      <w:r w:rsidRPr="009B20A6">
        <w:rPr>
          <w:rFonts w:ascii="Times New Roman" w:hAnsi="Times New Roman" w:cs="Times New Roman"/>
          <w:bCs/>
          <w:sz w:val="24"/>
          <w:szCs w:val="24"/>
        </w:rPr>
        <w:t>Stretch gray-level ranges where we desire more information.</w:t>
      </w:r>
    </w:p>
    <w:p w:rsidR="006E71DC" w:rsidRPr="009B20A6" w:rsidRDefault="006E71DC" w:rsidP="006E71DC">
      <w:pPr>
        <w:spacing w:after="0"/>
        <w:rPr>
          <w:rFonts w:ascii="Times New Roman" w:hAnsi="Times New Roman" w:cs="Times New Roman"/>
          <w:bCs/>
          <w:sz w:val="24"/>
          <w:szCs w:val="24"/>
        </w:rPr>
      </w:pPr>
      <w:r w:rsidRPr="009B20A6">
        <w:rPr>
          <w:rFonts w:ascii="Times New Roman" w:hAnsi="Times New Roman" w:cs="Times New Roman"/>
          <w:bCs/>
          <w:sz w:val="24"/>
          <w:szCs w:val="24"/>
        </w:rPr>
        <w:t>Low-contrast images can result from poor illumination, lack of dynamic range in the image sensor, or even wrong setting of a lens aperture during image acquisition.</w:t>
      </w:r>
    </w:p>
    <w:p w:rsidR="006E71DC" w:rsidRPr="009B20A6" w:rsidRDefault="006E71DC" w:rsidP="006E71DC">
      <w:pPr>
        <w:spacing w:after="0"/>
        <w:rPr>
          <w:rFonts w:ascii="Times New Roman" w:hAnsi="Times New Roman" w:cs="Times New Roman"/>
          <w:bCs/>
          <w:sz w:val="24"/>
          <w:szCs w:val="24"/>
        </w:rPr>
      </w:pPr>
      <w:r w:rsidRPr="009B20A6">
        <w:rPr>
          <w:rFonts w:ascii="Times New Roman" w:hAnsi="Times New Roman" w:cs="Times New Roman"/>
          <w:bCs/>
          <w:sz w:val="24"/>
          <w:szCs w:val="24"/>
        </w:rPr>
        <w:t>The idea behind contrast stretching is to increase the dynamic range of the gray levels in the image being processed.</w:t>
      </w:r>
    </w:p>
    <w:p w:rsidR="006E71DC" w:rsidRPr="009B20A6" w:rsidRDefault="006E71DC" w:rsidP="006E71DC">
      <w:pPr>
        <w:tabs>
          <w:tab w:val="right" w:pos="8309"/>
        </w:tabs>
        <w:spacing w:after="0"/>
        <w:ind w:firstLine="720"/>
        <w:rPr>
          <w:rFonts w:ascii="Times New Roman" w:hAnsi="Times New Roman" w:cs="Times New Roman"/>
          <w:sz w:val="24"/>
          <w:szCs w:val="24"/>
        </w:rPr>
      </w:pPr>
      <w:r w:rsidRPr="009B20A6">
        <w:rPr>
          <w:rFonts w:ascii="Times New Roman" w:hAnsi="Times New Roman" w:cs="Times New Roman"/>
          <w:noProof/>
          <w:sz w:val="24"/>
          <w:szCs w:val="24"/>
        </w:rPr>
        <w:drawing>
          <wp:inline distT="0" distB="0" distL="0" distR="0">
            <wp:extent cx="1981200" cy="1836348"/>
            <wp:effectExtent l="19050" t="0" r="0" b="0"/>
            <wp:docPr id="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1983512" cy="1838491"/>
                    </a:xfrm>
                    <a:prstGeom prst="rect">
                      <a:avLst/>
                    </a:prstGeom>
                    <a:noFill/>
                    <a:ln w="9525">
                      <a:noFill/>
                      <a:miter lim="800000"/>
                      <a:headEnd/>
                      <a:tailEnd/>
                    </a:ln>
                  </pic:spPr>
                </pic:pic>
              </a:graphicData>
            </a:graphic>
          </wp:inline>
        </w:drawing>
      </w:r>
    </w:p>
    <w:p w:rsidR="006E71DC" w:rsidRPr="00A14862" w:rsidRDefault="006E71DC" w:rsidP="006E71DC">
      <w:pPr>
        <w:pStyle w:val="Default"/>
        <w:spacing w:line="276" w:lineRule="auto"/>
        <w:jc w:val="both"/>
        <w:rPr>
          <w:rFonts w:ascii="Times New Roman" w:hAnsi="Times New Roman" w:cs="Times New Roman"/>
          <w:b/>
          <w:bCs/>
        </w:rPr>
      </w:pPr>
      <w:r w:rsidRPr="00A14862">
        <w:rPr>
          <w:rFonts w:ascii="Times New Roman" w:hAnsi="Times New Roman" w:cs="Times New Roman"/>
          <w:b/>
          <w:bCs/>
        </w:rPr>
        <w:t>Steps:</w:t>
      </w:r>
    </w:p>
    <w:p w:rsidR="006E71DC" w:rsidRPr="00A14862" w:rsidRDefault="006E71DC" w:rsidP="006E71DC">
      <w:pPr>
        <w:pStyle w:val="NormalWeb"/>
        <w:numPr>
          <w:ilvl w:val="0"/>
          <w:numId w:val="2"/>
        </w:numPr>
        <w:spacing w:before="0" w:after="0" w:line="276" w:lineRule="auto"/>
        <w:rPr>
          <w:rFonts w:cs="Times New Roman"/>
          <w:lang w:eastAsia="en-US"/>
        </w:rPr>
      </w:pPr>
      <w:r w:rsidRPr="009B20A6">
        <w:t>Read the input image and its size.</w:t>
      </w:r>
    </w:p>
    <w:p w:rsidR="006E71DC" w:rsidRPr="00A14862" w:rsidRDefault="006E71DC" w:rsidP="006E71DC">
      <w:pPr>
        <w:pStyle w:val="NormalWeb"/>
        <w:numPr>
          <w:ilvl w:val="0"/>
          <w:numId w:val="2"/>
        </w:numPr>
        <w:spacing w:before="0" w:after="0" w:line="276" w:lineRule="auto"/>
        <w:rPr>
          <w:rFonts w:cs="Times New Roman"/>
          <w:lang w:eastAsia="en-US"/>
        </w:rPr>
      </w:pPr>
      <w:r>
        <w:t>Obtain values of a, b, v, w.</w:t>
      </w:r>
    </w:p>
    <w:p w:rsidR="006E71DC" w:rsidRPr="00A14862" w:rsidRDefault="006E71DC" w:rsidP="006E71DC">
      <w:pPr>
        <w:pStyle w:val="NormalWeb"/>
        <w:numPr>
          <w:ilvl w:val="0"/>
          <w:numId w:val="2"/>
        </w:numPr>
        <w:spacing w:before="0" w:after="0" w:line="276" w:lineRule="auto"/>
        <w:rPr>
          <w:rFonts w:cs="Times New Roman"/>
          <w:lang w:eastAsia="en-US"/>
        </w:rPr>
      </w:pPr>
      <w:r>
        <w:t>For every pixel of input image check its value and modify to new value accordingly.</w:t>
      </w:r>
    </w:p>
    <w:p w:rsidR="006E71DC" w:rsidRPr="009B20A6" w:rsidRDefault="006E71DC" w:rsidP="006E71DC">
      <w:pPr>
        <w:pStyle w:val="NormalWeb"/>
        <w:numPr>
          <w:ilvl w:val="0"/>
          <w:numId w:val="2"/>
        </w:numPr>
        <w:spacing w:before="0" w:after="0" w:line="276" w:lineRule="auto"/>
        <w:rPr>
          <w:rFonts w:cs="Times New Roman"/>
          <w:lang w:eastAsia="en-US"/>
        </w:rPr>
      </w:pPr>
      <w:r>
        <w:t>Display input and output images with title.</w:t>
      </w:r>
    </w:p>
    <w:p w:rsidR="006E71DC" w:rsidRDefault="006E71DC" w:rsidP="006E71DC">
      <w:pPr>
        <w:pStyle w:val="Default"/>
        <w:spacing w:line="276" w:lineRule="auto"/>
        <w:jc w:val="both"/>
        <w:rPr>
          <w:rFonts w:ascii="Times New Roman" w:hAnsi="Times New Roman" w:cs="Times New Roman"/>
          <w:bCs/>
        </w:rPr>
      </w:pPr>
    </w:p>
    <w:p w:rsidR="006E71DC" w:rsidRPr="000558F4" w:rsidRDefault="006E71DC" w:rsidP="006E71DC">
      <w:pPr>
        <w:pStyle w:val="Default"/>
        <w:spacing w:line="276" w:lineRule="auto"/>
        <w:jc w:val="both"/>
        <w:rPr>
          <w:rFonts w:ascii="Times New Roman" w:hAnsi="Times New Roman" w:cs="Times New Roman"/>
          <w:b/>
        </w:rPr>
      </w:pPr>
      <w:r w:rsidRPr="000558F4">
        <w:rPr>
          <w:rFonts w:ascii="Times New Roman" w:hAnsi="Times New Roman" w:cs="Times New Roman"/>
          <w:b/>
        </w:rPr>
        <w:t>Histogram Equalisation</w:t>
      </w:r>
    </w:p>
    <w:p w:rsidR="006E71DC" w:rsidRPr="009B20A6" w:rsidRDefault="006E71DC" w:rsidP="006E71DC">
      <w:pPr>
        <w:pStyle w:val="Default"/>
        <w:spacing w:line="276" w:lineRule="auto"/>
        <w:jc w:val="both"/>
        <w:rPr>
          <w:rFonts w:ascii="Times New Roman" w:hAnsi="Times New Roman" w:cs="Times New Roman"/>
        </w:rPr>
      </w:pPr>
      <w:r w:rsidRPr="009B20A6">
        <w:rPr>
          <w:rFonts w:ascii="Times New Roman" w:hAnsi="Times New Roman" w:cs="Times New Roman"/>
        </w:rPr>
        <w:t>Histogram of a digital image with gray levels in range [0,L-1] is a discrete function h(r</w:t>
      </w:r>
      <w:r w:rsidRPr="009B20A6">
        <w:rPr>
          <w:rFonts w:ascii="Times New Roman" w:hAnsi="Times New Roman" w:cs="Times New Roman"/>
          <w:vertAlign w:val="subscript"/>
        </w:rPr>
        <w:t>k</w:t>
      </w:r>
      <w:r w:rsidRPr="009B20A6">
        <w:rPr>
          <w:rFonts w:ascii="Times New Roman" w:hAnsi="Times New Roman" w:cs="Times New Roman"/>
        </w:rPr>
        <w:t>) = n</w:t>
      </w:r>
      <w:r w:rsidRPr="009B20A6">
        <w:rPr>
          <w:rFonts w:ascii="Times New Roman" w:hAnsi="Times New Roman" w:cs="Times New Roman"/>
          <w:vertAlign w:val="subscript"/>
        </w:rPr>
        <w:t>k</w:t>
      </w:r>
      <w:r w:rsidRPr="009B20A6">
        <w:rPr>
          <w:rFonts w:ascii="Times New Roman" w:hAnsi="Times New Roman" w:cs="Times New Roman"/>
        </w:rPr>
        <w:t xml:space="preserve"> where r</w:t>
      </w:r>
      <w:r w:rsidRPr="009B20A6">
        <w:rPr>
          <w:rFonts w:ascii="Times New Roman" w:hAnsi="Times New Roman" w:cs="Times New Roman"/>
          <w:vertAlign w:val="subscript"/>
        </w:rPr>
        <w:t>k</w:t>
      </w:r>
      <w:r w:rsidRPr="009B20A6">
        <w:rPr>
          <w:rFonts w:ascii="Times New Roman" w:hAnsi="Times New Roman" w:cs="Times New Roman"/>
        </w:rPr>
        <w:t xml:space="preserve"> -kth gray level and n</w:t>
      </w:r>
      <w:r w:rsidRPr="009B20A6">
        <w:rPr>
          <w:rFonts w:ascii="Times New Roman" w:hAnsi="Times New Roman" w:cs="Times New Roman"/>
          <w:vertAlign w:val="subscript"/>
        </w:rPr>
        <w:t>k</w:t>
      </w:r>
      <w:r w:rsidRPr="009B20A6">
        <w:rPr>
          <w:rFonts w:ascii="Times New Roman" w:hAnsi="Times New Roman" w:cs="Times New Roman"/>
        </w:rPr>
        <w:t xml:space="preserve"> = no. of pixels of an image having gray level r</w:t>
      </w:r>
      <w:r w:rsidRPr="009B20A6">
        <w:rPr>
          <w:rFonts w:ascii="Times New Roman" w:hAnsi="Times New Roman" w:cs="Times New Roman"/>
          <w:vertAlign w:val="subscript"/>
        </w:rPr>
        <w:t>k</w:t>
      </w:r>
      <w:r w:rsidRPr="009B20A6">
        <w:rPr>
          <w:rFonts w:ascii="Times New Roman" w:hAnsi="Times New Roman" w:cs="Times New Roman"/>
        </w:rPr>
        <w:t xml:space="preserve">.  </w:t>
      </w:r>
    </w:p>
    <w:p w:rsidR="006E71DC" w:rsidRPr="009B20A6" w:rsidRDefault="006E71DC" w:rsidP="006E71DC">
      <w:pPr>
        <w:pStyle w:val="Default"/>
        <w:spacing w:line="276" w:lineRule="auto"/>
        <w:jc w:val="both"/>
        <w:rPr>
          <w:rFonts w:ascii="Times New Roman" w:hAnsi="Times New Roman" w:cs="Times New Roman"/>
        </w:rPr>
      </w:pPr>
      <w:r w:rsidRPr="009B20A6">
        <w:rPr>
          <w:rFonts w:ascii="Times New Roman" w:hAnsi="Times New Roman" w:cs="Times New Roman"/>
        </w:rPr>
        <w:t xml:space="preserve">In histogram there are 3 possibilities as follows, </w:t>
      </w:r>
    </w:p>
    <w:p w:rsidR="006E71DC" w:rsidRPr="009B20A6" w:rsidRDefault="006E71DC" w:rsidP="006E71DC">
      <w:pPr>
        <w:pStyle w:val="Default"/>
        <w:spacing w:line="276" w:lineRule="auto"/>
        <w:jc w:val="both"/>
        <w:rPr>
          <w:rFonts w:ascii="Times New Roman" w:hAnsi="Times New Roman" w:cs="Times New Roman"/>
        </w:rPr>
      </w:pPr>
      <w:r w:rsidRPr="009B20A6">
        <w:rPr>
          <w:rFonts w:ascii="Times New Roman" w:hAnsi="Times New Roman" w:cs="Times New Roman"/>
        </w:rPr>
        <w:t xml:space="preserve">1. For a dark image the components of histogram on the low (dark) side. </w:t>
      </w:r>
    </w:p>
    <w:p w:rsidR="006E71DC" w:rsidRPr="009B20A6" w:rsidRDefault="006E71DC" w:rsidP="006E71DC">
      <w:pPr>
        <w:pStyle w:val="Default"/>
        <w:spacing w:line="276" w:lineRule="auto"/>
        <w:jc w:val="both"/>
        <w:rPr>
          <w:rFonts w:ascii="Times New Roman" w:hAnsi="Times New Roman" w:cs="Times New Roman"/>
        </w:rPr>
      </w:pPr>
      <w:r w:rsidRPr="009B20A6">
        <w:rPr>
          <w:rFonts w:ascii="Times New Roman" w:hAnsi="Times New Roman" w:cs="Times New Roman"/>
        </w:rPr>
        <w:t xml:space="preserve">2. For a bright image the component are on high ( bright ) side  </w:t>
      </w:r>
    </w:p>
    <w:p w:rsidR="006E71DC" w:rsidRPr="009B20A6" w:rsidRDefault="006E71DC" w:rsidP="006E71DC">
      <w:pPr>
        <w:pStyle w:val="Default"/>
        <w:spacing w:line="276" w:lineRule="auto"/>
        <w:jc w:val="both"/>
        <w:rPr>
          <w:rFonts w:ascii="Times New Roman" w:hAnsi="Times New Roman" w:cs="Times New Roman"/>
        </w:rPr>
      </w:pPr>
      <w:r w:rsidRPr="009B20A6">
        <w:rPr>
          <w:rFonts w:ascii="Times New Roman" w:hAnsi="Times New Roman" w:cs="Times New Roman"/>
        </w:rPr>
        <w:lastRenderedPageBreak/>
        <w:t xml:space="preserve">3. For an image with low contrast they are in the middle of gray side. </w:t>
      </w:r>
    </w:p>
    <w:p w:rsidR="006E71DC" w:rsidRPr="009B20A6" w:rsidRDefault="006E71DC" w:rsidP="006E71DC">
      <w:pPr>
        <w:pStyle w:val="Default"/>
        <w:spacing w:line="276" w:lineRule="auto"/>
        <w:jc w:val="both"/>
        <w:rPr>
          <w:rFonts w:ascii="Times New Roman" w:hAnsi="Times New Roman" w:cs="Times New Roman"/>
        </w:rPr>
      </w:pPr>
      <w:r w:rsidRPr="009B20A6">
        <w:rPr>
          <w:rFonts w:ascii="Times New Roman" w:hAnsi="Times New Roman" w:cs="Times New Roman"/>
        </w:rPr>
        <w:t xml:space="preserve">Histogram equalization is done to spread there component uniformly over the gray scale as far as possible. </w:t>
      </w:r>
    </w:p>
    <w:p w:rsidR="006E71DC" w:rsidRPr="009B20A6" w:rsidRDefault="006E71DC" w:rsidP="006E71DC">
      <w:pPr>
        <w:pStyle w:val="Default"/>
        <w:spacing w:line="276" w:lineRule="auto"/>
        <w:jc w:val="both"/>
        <w:rPr>
          <w:rFonts w:ascii="Times New Roman" w:hAnsi="Times New Roman" w:cs="Times New Roman"/>
        </w:rPr>
      </w:pPr>
      <w:r w:rsidRPr="009B20A6">
        <w:rPr>
          <w:rFonts w:ascii="Times New Roman" w:hAnsi="Times New Roman" w:cs="Times New Roman"/>
        </w:rPr>
        <w:t xml:space="preserve">This is obtained by function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k</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k</m:t>
            </m:r>
          </m:sup>
          <m:e>
            <m:f>
              <m:fPr>
                <m:ctrlPr>
                  <w:rPr>
                    <w:rFonts w:ascii="Cambria Math" w:hAnsi="Cambria Math" w:cs="Times New Roman"/>
                    <w:i/>
                  </w:rPr>
                </m:ctrlPr>
              </m:fPr>
              <m:num>
                <m:r>
                  <w:rPr>
                    <w:rFonts w:ascii="Cambria Math" w:hAnsi="Cambria Math" w:cs="Times New Roman"/>
                  </w:rPr>
                  <m:t>ni</m:t>
                </m:r>
              </m:num>
              <m:den>
                <m:r>
                  <w:rPr>
                    <w:rFonts w:ascii="Cambria Math" w:hAnsi="Cambria Math" w:cs="Times New Roman"/>
                  </w:rPr>
                  <m:t>n</m:t>
                </m:r>
              </m:den>
            </m:f>
          </m:e>
        </m:nary>
      </m:oMath>
    </w:p>
    <w:p w:rsidR="006E71DC" w:rsidRPr="009B20A6" w:rsidRDefault="006E71DC" w:rsidP="006E71DC">
      <w:pPr>
        <w:pStyle w:val="Default"/>
        <w:spacing w:line="276" w:lineRule="auto"/>
        <w:jc w:val="both"/>
        <w:rPr>
          <w:rFonts w:ascii="Times New Roman" w:hAnsi="Times New Roman" w:cs="Times New Roman"/>
        </w:rPr>
      </w:pPr>
      <w:r w:rsidRPr="009B20A6">
        <w:rPr>
          <w:rFonts w:ascii="Times New Roman" w:hAnsi="Times New Roman" w:cs="Times New Roman"/>
        </w:rPr>
        <w:t xml:space="preserve">Where </w:t>
      </w:r>
      <m:oMath>
        <m:r>
          <w:rPr>
            <w:rFonts w:ascii="Cambria Math" w:hAnsi="Cambria Math" w:cs="Times New Roman"/>
          </w:rPr>
          <m:t>k=0,1,2,…i-1</m:t>
        </m:r>
      </m:oMath>
    </w:p>
    <w:p w:rsidR="006E71DC" w:rsidRPr="009B20A6" w:rsidRDefault="006E71DC" w:rsidP="006E71DC">
      <w:pPr>
        <w:spacing w:after="0"/>
        <w:rPr>
          <w:rFonts w:ascii="Times New Roman" w:hAnsi="Times New Roman" w:cs="Times New Roman"/>
          <w:sz w:val="24"/>
          <w:szCs w:val="24"/>
        </w:rPr>
      </w:pPr>
      <w:r w:rsidRPr="009B20A6">
        <w:rPr>
          <w:rFonts w:ascii="Times New Roman" w:hAnsi="Times New Roman" w:cs="Times New Roman"/>
          <w:sz w:val="24"/>
          <w:szCs w:val="24"/>
        </w:rPr>
        <w:t>Thus processed image is obtained by mapping each pixel with level r</w:t>
      </w:r>
      <w:r w:rsidRPr="009B20A6">
        <w:rPr>
          <w:rFonts w:ascii="Times New Roman" w:hAnsi="Times New Roman" w:cs="Times New Roman"/>
          <w:sz w:val="24"/>
          <w:szCs w:val="24"/>
          <w:vertAlign w:val="subscript"/>
        </w:rPr>
        <w:t>k</w:t>
      </w:r>
      <w:r w:rsidRPr="009B20A6">
        <w:rPr>
          <w:rFonts w:ascii="Times New Roman" w:hAnsi="Times New Roman" w:cs="Times New Roman"/>
          <w:sz w:val="24"/>
          <w:szCs w:val="24"/>
        </w:rPr>
        <w:t xml:space="preserve"> into a corresponding pixel with level S</w:t>
      </w:r>
      <w:r w:rsidRPr="009B20A6">
        <w:rPr>
          <w:rFonts w:ascii="Times New Roman" w:hAnsi="Times New Roman" w:cs="Times New Roman"/>
          <w:sz w:val="24"/>
          <w:szCs w:val="24"/>
          <w:vertAlign w:val="subscript"/>
        </w:rPr>
        <w:t>k</w:t>
      </w:r>
      <w:r w:rsidRPr="009B20A6">
        <w:rPr>
          <w:rFonts w:ascii="Times New Roman" w:hAnsi="Times New Roman" w:cs="Times New Roman"/>
          <w:sz w:val="24"/>
          <w:szCs w:val="24"/>
        </w:rPr>
        <w:t xml:space="preserve"> in o</w:t>
      </w:r>
      <w:r>
        <w:rPr>
          <w:rFonts w:ascii="Times New Roman" w:hAnsi="Times New Roman" w:cs="Times New Roman"/>
          <w:sz w:val="24"/>
          <w:szCs w:val="24"/>
        </w:rPr>
        <w:t>ut</w:t>
      </w:r>
      <w:r w:rsidRPr="009B20A6">
        <w:rPr>
          <w:rFonts w:ascii="Times New Roman" w:hAnsi="Times New Roman" w:cs="Times New Roman"/>
          <w:sz w:val="24"/>
          <w:szCs w:val="24"/>
        </w:rPr>
        <w:t>p</w:t>
      </w:r>
      <w:r>
        <w:rPr>
          <w:rFonts w:ascii="Times New Roman" w:hAnsi="Times New Roman" w:cs="Times New Roman"/>
          <w:sz w:val="24"/>
          <w:szCs w:val="24"/>
        </w:rPr>
        <w:t>ut</w:t>
      </w:r>
      <w:r w:rsidRPr="009B20A6">
        <w:rPr>
          <w:rFonts w:ascii="Times New Roman" w:hAnsi="Times New Roman" w:cs="Times New Roman"/>
          <w:sz w:val="24"/>
          <w:szCs w:val="24"/>
        </w:rPr>
        <w:t xml:space="preserve"> image. This transformation is called Histogram equalization</w:t>
      </w:r>
    </w:p>
    <w:p w:rsidR="006E71DC" w:rsidRPr="009B20A6" w:rsidRDefault="006E71DC" w:rsidP="006E71DC">
      <w:pPr>
        <w:pStyle w:val="NormalWeb"/>
        <w:spacing w:before="0" w:after="0" w:line="276" w:lineRule="auto"/>
        <w:rPr>
          <w:rFonts w:cs="Times New Roman"/>
          <w:b/>
          <w:lang w:eastAsia="en-US"/>
        </w:rPr>
      </w:pPr>
      <w:r w:rsidRPr="009B20A6">
        <w:rPr>
          <w:rFonts w:cs="Times New Roman"/>
          <w:b/>
          <w:lang w:eastAsia="en-US"/>
        </w:rPr>
        <w:t>ALGORITHM:</w:t>
      </w:r>
    </w:p>
    <w:p w:rsidR="006E71DC" w:rsidRPr="009B20A6" w:rsidRDefault="006E71DC" w:rsidP="006E71DC">
      <w:pPr>
        <w:pStyle w:val="NormalWeb"/>
        <w:numPr>
          <w:ilvl w:val="0"/>
          <w:numId w:val="2"/>
        </w:numPr>
        <w:spacing w:before="0" w:after="0" w:line="276" w:lineRule="auto"/>
        <w:rPr>
          <w:rFonts w:cs="Times New Roman"/>
          <w:lang w:eastAsia="en-US"/>
        </w:rPr>
      </w:pPr>
      <w:r w:rsidRPr="009B20A6">
        <w:t>Read the input image and its size.</w:t>
      </w:r>
    </w:p>
    <w:p w:rsidR="006E71DC" w:rsidRPr="00724F69" w:rsidRDefault="006E71DC" w:rsidP="006E71DC">
      <w:pPr>
        <w:pStyle w:val="NormalWeb"/>
        <w:numPr>
          <w:ilvl w:val="0"/>
          <w:numId w:val="2"/>
        </w:numPr>
        <w:spacing w:before="0" w:after="0" w:line="276" w:lineRule="auto"/>
        <w:rPr>
          <w:rFonts w:cs="Times New Roman"/>
          <w:lang w:eastAsia="en-US"/>
        </w:rPr>
      </w:pPr>
      <w:r w:rsidRPr="009B20A6">
        <w:t>Obtain</w:t>
      </w:r>
      <w:r>
        <w:t xml:space="preserve"> probability of each </w:t>
      </w:r>
      <w:r w:rsidRPr="009B20A6">
        <w:t xml:space="preserve">the gray level values of each pixel </w:t>
      </w:r>
      <w:r>
        <w:t>from the image.</w:t>
      </w:r>
    </w:p>
    <w:p w:rsidR="006E71DC" w:rsidRPr="003450FD" w:rsidRDefault="006E71DC" w:rsidP="006E71DC">
      <w:pPr>
        <w:pStyle w:val="NormalWeb"/>
        <w:numPr>
          <w:ilvl w:val="0"/>
          <w:numId w:val="2"/>
        </w:numPr>
        <w:spacing w:before="0" w:after="0" w:line="276" w:lineRule="auto"/>
        <w:rPr>
          <w:rFonts w:cs="Times New Roman"/>
          <w:lang w:eastAsia="en-US"/>
        </w:rPr>
      </w:pPr>
      <w:r>
        <w:t>Compute CDF for each gray value.</w:t>
      </w:r>
    </w:p>
    <w:p w:rsidR="006E71DC" w:rsidRPr="00724F69" w:rsidRDefault="006E71DC" w:rsidP="006E71DC">
      <w:pPr>
        <w:pStyle w:val="NormalWeb"/>
        <w:numPr>
          <w:ilvl w:val="0"/>
          <w:numId w:val="2"/>
        </w:numPr>
        <w:spacing w:before="0" w:after="0" w:line="276" w:lineRule="auto"/>
        <w:rPr>
          <w:rFonts w:cs="Times New Roman"/>
          <w:lang w:eastAsia="en-US"/>
        </w:rPr>
      </w:pPr>
      <w:r>
        <w:t>Compute new value for each input grey level by multiplying its CDF by 255.</w:t>
      </w:r>
    </w:p>
    <w:p w:rsidR="006E71DC" w:rsidRPr="00724F69" w:rsidRDefault="006E71DC" w:rsidP="006E71DC">
      <w:pPr>
        <w:pStyle w:val="NormalWeb"/>
        <w:numPr>
          <w:ilvl w:val="0"/>
          <w:numId w:val="2"/>
        </w:numPr>
        <w:spacing w:before="0" w:after="0" w:line="276" w:lineRule="auto"/>
        <w:rPr>
          <w:rFonts w:cs="Times New Roman"/>
          <w:lang w:eastAsia="en-US"/>
        </w:rPr>
      </w:pPr>
      <w:r>
        <w:t xml:space="preserve">Replace the input gray values with corresponding new values </w:t>
      </w:r>
      <w:r w:rsidRPr="009B20A6">
        <w:t>Sk.</w:t>
      </w:r>
    </w:p>
    <w:p w:rsidR="006E71DC" w:rsidRPr="009B20A6" w:rsidRDefault="006E71DC" w:rsidP="006E71DC">
      <w:pPr>
        <w:pStyle w:val="NormalWeb"/>
        <w:numPr>
          <w:ilvl w:val="0"/>
          <w:numId w:val="2"/>
        </w:numPr>
        <w:spacing w:before="0" w:after="0" w:line="276" w:lineRule="auto"/>
        <w:rPr>
          <w:rFonts w:cs="Times New Roman"/>
          <w:lang w:eastAsia="en-US"/>
        </w:rPr>
      </w:pPr>
      <w:r w:rsidRPr="009B20A6">
        <w:t>Plot the equalized histogram and original histogram</w:t>
      </w:r>
      <w:r w:rsidRPr="009B20A6">
        <w:rPr>
          <w:rFonts w:cs="Times New Roman"/>
          <w:lang w:eastAsia="en-US"/>
        </w:rPr>
        <w:t xml:space="preserve"> </w:t>
      </w:r>
    </w:p>
    <w:p w:rsidR="006E71DC" w:rsidRPr="009B20A6" w:rsidRDefault="006E71DC" w:rsidP="006E71DC">
      <w:pPr>
        <w:pStyle w:val="NormalWeb"/>
        <w:numPr>
          <w:ilvl w:val="0"/>
          <w:numId w:val="2"/>
        </w:numPr>
        <w:spacing w:before="0" w:after="0" w:line="276" w:lineRule="auto"/>
        <w:rPr>
          <w:rFonts w:cs="Times New Roman"/>
          <w:lang w:eastAsia="en-US"/>
        </w:rPr>
      </w:pPr>
      <w:r w:rsidRPr="009B20A6">
        <w:t>Display the original and the</w:t>
      </w:r>
      <w:r>
        <w:t xml:space="preserve"> equalized </w:t>
      </w:r>
      <w:r w:rsidRPr="009B20A6">
        <w:t xml:space="preserve">image. </w:t>
      </w:r>
    </w:p>
    <w:p w:rsidR="006E71DC" w:rsidRPr="009B20A6" w:rsidRDefault="006E71DC" w:rsidP="006E71DC">
      <w:pPr>
        <w:pStyle w:val="NormalWeb"/>
        <w:spacing w:before="0" w:after="0" w:line="276" w:lineRule="auto"/>
        <w:rPr>
          <w:rStyle w:val="CharacterStyle1"/>
          <w:b/>
          <w:bCs/>
          <w:sz w:val="24"/>
          <w:szCs w:val="24"/>
        </w:rPr>
      </w:pPr>
    </w:p>
    <w:p w:rsidR="006E71DC" w:rsidRPr="009B20A6" w:rsidRDefault="006E71DC" w:rsidP="006E71DC">
      <w:pPr>
        <w:pStyle w:val="Style1"/>
        <w:adjustRightInd/>
        <w:spacing w:line="276" w:lineRule="auto"/>
        <w:jc w:val="both"/>
        <w:rPr>
          <w:b/>
          <w:bCs/>
          <w:sz w:val="24"/>
          <w:szCs w:val="24"/>
        </w:rPr>
      </w:pPr>
      <w:r w:rsidRPr="009B20A6">
        <w:rPr>
          <w:b/>
          <w:bCs/>
          <w:sz w:val="24"/>
          <w:szCs w:val="24"/>
        </w:rPr>
        <w:t>CONCLUSION:</w:t>
      </w:r>
    </w:p>
    <w:p w:rsidR="006E71DC" w:rsidRDefault="006E71DC" w:rsidP="006E71DC">
      <w:pPr>
        <w:spacing w:after="0"/>
        <w:rPr>
          <w:rFonts w:ascii="Times New Roman" w:eastAsiaTheme="minorEastAsia" w:hAnsi="Times New Roman" w:cs="Times New Roman"/>
          <w:b/>
          <w:bCs/>
          <w:sz w:val="24"/>
          <w:szCs w:val="24"/>
        </w:rPr>
      </w:pPr>
    </w:p>
    <w:p w:rsidR="006E71DC" w:rsidRDefault="006E71DC" w:rsidP="006E71DC">
      <w:pPr>
        <w:spacing w:after="0"/>
        <w:rPr>
          <w:rFonts w:ascii="Times New Roman" w:eastAsiaTheme="minorEastAsia" w:hAnsi="Times New Roman" w:cs="Times New Roman"/>
          <w:b/>
          <w:bCs/>
          <w:sz w:val="24"/>
          <w:szCs w:val="24"/>
        </w:rPr>
      </w:pPr>
    </w:p>
    <w:p w:rsidR="006E71DC" w:rsidRDefault="006E71DC" w:rsidP="006E71DC">
      <w:pPr>
        <w:spacing w:after="0"/>
        <w:rPr>
          <w:rFonts w:ascii="Times New Roman" w:eastAsiaTheme="minorEastAsia" w:hAnsi="Times New Roman" w:cs="Times New Roman"/>
          <w:b/>
          <w:bCs/>
          <w:sz w:val="24"/>
          <w:szCs w:val="24"/>
        </w:rPr>
      </w:pPr>
    </w:p>
    <w:p w:rsidR="006E71DC" w:rsidRDefault="006E71DC" w:rsidP="006E71DC">
      <w:pPr>
        <w:spacing w:after="0"/>
        <w:rPr>
          <w:rFonts w:ascii="Times New Roman" w:eastAsiaTheme="minorEastAsia" w:hAnsi="Times New Roman" w:cs="Times New Roman"/>
          <w:b/>
          <w:bCs/>
          <w:sz w:val="24"/>
          <w:szCs w:val="24"/>
        </w:rPr>
      </w:pPr>
    </w:p>
    <w:p w:rsidR="006E71DC" w:rsidRDefault="006E71DC" w:rsidP="006E71DC">
      <w:pPr>
        <w:spacing w:after="0"/>
        <w:rPr>
          <w:rFonts w:ascii="Times New Roman" w:eastAsiaTheme="minorEastAsia" w:hAnsi="Times New Roman" w:cs="Times New Roman"/>
          <w:b/>
          <w:bCs/>
          <w:sz w:val="24"/>
          <w:szCs w:val="24"/>
        </w:rPr>
      </w:pPr>
    </w:p>
    <w:p w:rsidR="006E71DC" w:rsidRDefault="006E71DC" w:rsidP="006E71DC">
      <w:pPr>
        <w:spacing w:after="0"/>
        <w:rPr>
          <w:rFonts w:ascii="Times New Roman" w:eastAsiaTheme="minorEastAsia" w:hAnsi="Times New Roman" w:cs="Times New Roman"/>
          <w:b/>
          <w:bCs/>
          <w:sz w:val="24"/>
          <w:szCs w:val="24"/>
        </w:rPr>
      </w:pPr>
    </w:p>
    <w:p w:rsidR="006E71DC" w:rsidRDefault="006E71DC" w:rsidP="006E71DC">
      <w:pPr>
        <w:spacing w:after="0"/>
        <w:rPr>
          <w:rFonts w:ascii="Times New Roman" w:eastAsiaTheme="minorEastAsia" w:hAnsi="Times New Roman" w:cs="Times New Roman"/>
          <w:b/>
          <w:bCs/>
          <w:sz w:val="24"/>
          <w:szCs w:val="24"/>
        </w:rPr>
      </w:pPr>
    </w:p>
    <w:p w:rsidR="006E71DC" w:rsidRDefault="006E71DC" w:rsidP="006E71DC">
      <w:pPr>
        <w:spacing w:after="0"/>
        <w:rPr>
          <w:rFonts w:ascii="Times New Roman" w:eastAsiaTheme="minorEastAsia" w:hAnsi="Times New Roman" w:cs="Times New Roman"/>
          <w:b/>
          <w:bCs/>
          <w:sz w:val="24"/>
          <w:szCs w:val="24"/>
        </w:rPr>
      </w:pPr>
    </w:p>
    <w:p w:rsidR="006E71DC" w:rsidRDefault="006E71DC" w:rsidP="006E71DC">
      <w:pPr>
        <w:spacing w:after="0"/>
        <w:rPr>
          <w:rFonts w:ascii="Times New Roman" w:eastAsiaTheme="minorEastAsia" w:hAnsi="Times New Roman" w:cs="Times New Roman"/>
          <w:b/>
          <w:bCs/>
          <w:sz w:val="24"/>
          <w:szCs w:val="24"/>
        </w:rPr>
      </w:pPr>
    </w:p>
    <w:p w:rsidR="006E71DC" w:rsidRDefault="006E71DC" w:rsidP="006E71DC">
      <w:pPr>
        <w:spacing w:after="0"/>
        <w:rPr>
          <w:rFonts w:ascii="Times New Roman" w:eastAsiaTheme="minorEastAsia" w:hAnsi="Times New Roman" w:cs="Times New Roman"/>
          <w:b/>
          <w:bCs/>
          <w:sz w:val="24"/>
          <w:szCs w:val="24"/>
        </w:rPr>
      </w:pPr>
    </w:p>
    <w:p w:rsidR="006E71DC" w:rsidRDefault="006E71DC" w:rsidP="006E71DC">
      <w:pPr>
        <w:spacing w:after="0"/>
        <w:rPr>
          <w:rFonts w:ascii="Times New Roman" w:eastAsiaTheme="minorEastAsia" w:hAnsi="Times New Roman" w:cs="Times New Roman"/>
          <w:b/>
          <w:bCs/>
          <w:sz w:val="24"/>
          <w:szCs w:val="24"/>
        </w:rPr>
      </w:pPr>
    </w:p>
    <w:p w:rsidR="006E71DC" w:rsidRDefault="006E71DC" w:rsidP="006E71DC">
      <w:pPr>
        <w:spacing w:after="0"/>
        <w:rPr>
          <w:rFonts w:ascii="Times New Roman" w:eastAsiaTheme="minorEastAsia" w:hAnsi="Times New Roman" w:cs="Times New Roman"/>
          <w:b/>
          <w:bCs/>
          <w:sz w:val="24"/>
          <w:szCs w:val="24"/>
        </w:rPr>
      </w:pPr>
    </w:p>
    <w:p w:rsidR="006E71DC" w:rsidRDefault="006E71DC" w:rsidP="006E71DC">
      <w:pPr>
        <w:spacing w:after="0"/>
        <w:rPr>
          <w:rFonts w:ascii="Times New Roman" w:eastAsiaTheme="minorEastAsia" w:hAnsi="Times New Roman" w:cs="Times New Roman"/>
          <w:b/>
          <w:bCs/>
          <w:sz w:val="24"/>
          <w:szCs w:val="24"/>
        </w:rPr>
      </w:pPr>
    </w:p>
    <w:p w:rsidR="006E71DC" w:rsidRDefault="006E71DC" w:rsidP="006E71DC">
      <w:pPr>
        <w:spacing w:after="0"/>
        <w:rPr>
          <w:rFonts w:ascii="Times New Roman" w:eastAsiaTheme="minorEastAsia" w:hAnsi="Times New Roman" w:cs="Times New Roman"/>
          <w:b/>
          <w:bCs/>
          <w:sz w:val="24"/>
          <w:szCs w:val="24"/>
        </w:rPr>
      </w:pPr>
    </w:p>
    <w:p w:rsidR="006E71DC" w:rsidRDefault="006E71DC" w:rsidP="006E71DC">
      <w:pPr>
        <w:spacing w:after="0"/>
        <w:rPr>
          <w:rFonts w:ascii="Times New Roman" w:eastAsiaTheme="minorEastAsia" w:hAnsi="Times New Roman" w:cs="Times New Roman"/>
          <w:b/>
          <w:bCs/>
          <w:sz w:val="24"/>
          <w:szCs w:val="24"/>
        </w:rPr>
      </w:pPr>
    </w:p>
    <w:p w:rsidR="006E71DC" w:rsidRDefault="006E71DC" w:rsidP="006E71DC">
      <w:pPr>
        <w:spacing w:after="0"/>
        <w:rPr>
          <w:rFonts w:ascii="Times New Roman" w:eastAsiaTheme="minorEastAsia" w:hAnsi="Times New Roman" w:cs="Times New Roman"/>
          <w:b/>
          <w:bCs/>
          <w:sz w:val="24"/>
          <w:szCs w:val="24"/>
        </w:rPr>
      </w:pPr>
    </w:p>
    <w:p w:rsidR="006E71DC" w:rsidRDefault="006E71DC" w:rsidP="006E71DC">
      <w:pPr>
        <w:spacing w:after="0"/>
        <w:rPr>
          <w:rFonts w:ascii="Times New Roman" w:eastAsiaTheme="minorEastAsia" w:hAnsi="Times New Roman" w:cs="Times New Roman"/>
          <w:b/>
          <w:bCs/>
          <w:sz w:val="24"/>
          <w:szCs w:val="24"/>
        </w:rPr>
      </w:pPr>
    </w:p>
    <w:p w:rsidR="006E71DC" w:rsidRDefault="006E71DC" w:rsidP="006E71DC">
      <w:pPr>
        <w:spacing w:after="0"/>
        <w:rPr>
          <w:rFonts w:ascii="Times New Roman" w:eastAsiaTheme="minorEastAsia" w:hAnsi="Times New Roman" w:cs="Times New Roman"/>
          <w:b/>
          <w:bCs/>
          <w:sz w:val="24"/>
          <w:szCs w:val="24"/>
        </w:rPr>
      </w:pPr>
    </w:p>
    <w:p w:rsidR="006E71DC" w:rsidRDefault="006E71DC" w:rsidP="006E71DC">
      <w:pPr>
        <w:spacing w:after="0"/>
        <w:rPr>
          <w:rFonts w:ascii="Times New Roman" w:eastAsiaTheme="minorEastAsia" w:hAnsi="Times New Roman" w:cs="Times New Roman"/>
          <w:b/>
          <w:bCs/>
          <w:sz w:val="24"/>
          <w:szCs w:val="24"/>
        </w:rPr>
      </w:pPr>
    </w:p>
    <w:p w:rsidR="006E71DC" w:rsidRDefault="006E71DC" w:rsidP="006E71DC">
      <w:pPr>
        <w:spacing w:after="0"/>
        <w:rPr>
          <w:rFonts w:ascii="Times New Roman" w:eastAsiaTheme="minorEastAsia" w:hAnsi="Times New Roman" w:cs="Times New Roman"/>
          <w:b/>
          <w:bCs/>
          <w:sz w:val="24"/>
          <w:szCs w:val="24"/>
        </w:rPr>
      </w:pPr>
    </w:p>
    <w:p w:rsidR="006E71DC" w:rsidRDefault="006E71DC" w:rsidP="006E71DC">
      <w:pPr>
        <w:spacing w:after="0"/>
        <w:rPr>
          <w:rFonts w:ascii="Times New Roman" w:eastAsiaTheme="minorEastAsia" w:hAnsi="Times New Roman" w:cs="Times New Roman"/>
          <w:b/>
          <w:bCs/>
          <w:sz w:val="24"/>
          <w:szCs w:val="24"/>
        </w:rPr>
      </w:pPr>
    </w:p>
    <w:p w:rsidR="006E71DC" w:rsidRDefault="006E71DC" w:rsidP="006E71DC">
      <w:pPr>
        <w:spacing w:after="0"/>
        <w:rPr>
          <w:rFonts w:ascii="Times New Roman" w:eastAsiaTheme="minorEastAsia" w:hAnsi="Times New Roman" w:cs="Times New Roman"/>
          <w:b/>
          <w:bCs/>
          <w:sz w:val="24"/>
          <w:szCs w:val="24"/>
        </w:rPr>
      </w:pPr>
    </w:p>
    <w:p w:rsidR="006E71DC" w:rsidRDefault="006E71DC" w:rsidP="006E71DC">
      <w:pPr>
        <w:spacing w:after="0"/>
        <w:rPr>
          <w:rFonts w:ascii="Times New Roman" w:eastAsiaTheme="minorEastAsia" w:hAnsi="Times New Roman" w:cs="Times New Roman"/>
          <w:b/>
          <w:bCs/>
          <w:sz w:val="24"/>
          <w:szCs w:val="24"/>
        </w:rPr>
      </w:pPr>
    </w:p>
    <w:p w:rsidR="006E71DC" w:rsidRDefault="006E71DC" w:rsidP="006E71DC">
      <w:pPr>
        <w:spacing w:after="0"/>
        <w:rPr>
          <w:rFonts w:ascii="Times New Roman" w:eastAsiaTheme="minorEastAsia" w:hAnsi="Times New Roman" w:cs="Times New Roman"/>
          <w:b/>
          <w:bCs/>
          <w:sz w:val="24"/>
          <w:szCs w:val="24"/>
        </w:rPr>
      </w:pPr>
    </w:p>
    <w:p w:rsidR="006E71DC" w:rsidRDefault="006E71DC" w:rsidP="006E71DC">
      <w:pPr>
        <w:spacing w:after="0"/>
        <w:rPr>
          <w:rFonts w:ascii="Times New Roman" w:eastAsiaTheme="minorEastAsia" w:hAnsi="Times New Roman" w:cs="Times New Roman"/>
          <w:b/>
          <w:bCs/>
          <w:sz w:val="24"/>
          <w:szCs w:val="24"/>
        </w:rPr>
      </w:pPr>
    </w:p>
    <w:p w:rsidR="006E71DC" w:rsidRDefault="006E71DC" w:rsidP="006E71DC">
      <w:pPr>
        <w:spacing w:after="0"/>
        <w:rPr>
          <w:rFonts w:ascii="Times New Roman" w:eastAsiaTheme="minorEastAsia" w:hAnsi="Times New Roman" w:cs="Times New Roman"/>
          <w:b/>
          <w:bCs/>
          <w:sz w:val="24"/>
          <w:szCs w:val="24"/>
        </w:rPr>
      </w:pPr>
    </w:p>
    <w:p w:rsidR="006E71DC" w:rsidRDefault="006E71DC" w:rsidP="006E71DC">
      <w:pPr>
        <w:spacing w:after="0"/>
        <w:rPr>
          <w:rFonts w:ascii="Times New Roman" w:eastAsiaTheme="minorEastAsia" w:hAnsi="Times New Roman" w:cs="Times New Roman"/>
          <w:b/>
          <w:bCs/>
          <w:sz w:val="24"/>
          <w:szCs w:val="24"/>
        </w:rPr>
      </w:pPr>
    </w:p>
    <w:p w:rsidR="006E71DC" w:rsidRDefault="006E71DC" w:rsidP="006E71DC">
      <w:pPr>
        <w:spacing w:after="0"/>
        <w:rPr>
          <w:rFonts w:ascii="Times New Roman" w:eastAsiaTheme="minorEastAsia" w:hAnsi="Times New Roman" w:cs="Times New Roman"/>
          <w:b/>
          <w:bCs/>
          <w:sz w:val="24"/>
          <w:szCs w:val="24"/>
        </w:rPr>
      </w:pPr>
    </w:p>
    <w:p w:rsidR="006E71DC" w:rsidRDefault="006E71DC" w:rsidP="006E71DC">
      <w:pPr>
        <w:spacing w:after="0"/>
        <w:rPr>
          <w:rFonts w:ascii="Times New Roman" w:eastAsiaTheme="minorEastAsia" w:hAnsi="Times New Roman" w:cs="Times New Roman"/>
          <w:b/>
          <w:bCs/>
          <w:sz w:val="24"/>
          <w:szCs w:val="24"/>
        </w:rPr>
      </w:pPr>
    </w:p>
    <w:p w:rsidR="006E71DC" w:rsidRDefault="006E71DC" w:rsidP="006E71DC">
      <w:pPr>
        <w:spacing w:after="0"/>
        <w:rPr>
          <w:rFonts w:ascii="Times New Roman" w:eastAsiaTheme="minorEastAsia" w:hAnsi="Times New Roman" w:cs="Times New Roman"/>
          <w:b/>
          <w:bCs/>
          <w:sz w:val="24"/>
          <w:szCs w:val="24"/>
        </w:rPr>
      </w:pPr>
    </w:p>
    <w:p w:rsidR="006E71DC" w:rsidRDefault="006E71DC" w:rsidP="006E71DC">
      <w:pPr>
        <w:spacing w:after="0"/>
        <w:rPr>
          <w:rFonts w:ascii="Times New Roman" w:eastAsiaTheme="minorEastAsia" w:hAnsi="Times New Roman" w:cs="Times New Roman"/>
          <w:b/>
          <w:bCs/>
          <w:sz w:val="24"/>
          <w:szCs w:val="24"/>
        </w:rPr>
      </w:pPr>
    </w:p>
    <w:p w:rsidR="006E71DC" w:rsidRDefault="006E71DC" w:rsidP="006E71DC">
      <w:pPr>
        <w:spacing w:after="0"/>
        <w:rPr>
          <w:rFonts w:ascii="Times New Roman" w:eastAsiaTheme="minorEastAsia" w:hAnsi="Times New Roman" w:cs="Times New Roman"/>
          <w:b/>
          <w:bCs/>
          <w:sz w:val="24"/>
          <w:szCs w:val="24"/>
        </w:rPr>
      </w:pPr>
    </w:p>
    <w:p w:rsidR="006E71DC" w:rsidRDefault="006E71DC" w:rsidP="006E71DC">
      <w:pPr>
        <w:spacing w:after="0"/>
        <w:rPr>
          <w:rFonts w:ascii="Times New Roman" w:eastAsiaTheme="minorEastAsia" w:hAnsi="Times New Roman" w:cs="Times New Roman"/>
          <w:b/>
          <w:bCs/>
          <w:sz w:val="24"/>
          <w:szCs w:val="24"/>
        </w:rPr>
      </w:pPr>
    </w:p>
    <w:p w:rsidR="006E71DC" w:rsidRDefault="006E71DC" w:rsidP="006E71DC">
      <w:pPr>
        <w:jc w:val="center"/>
        <w:rPr>
          <w:rFonts w:ascii="Times New Roman" w:hAnsi="Times New Roman" w:cs="Times New Roman"/>
          <w:b/>
          <w:sz w:val="24"/>
          <w:szCs w:val="24"/>
        </w:rPr>
      </w:pPr>
    </w:p>
    <w:p w:rsidR="006E71DC" w:rsidRDefault="006E71DC" w:rsidP="006E71DC">
      <w:pPr>
        <w:jc w:val="center"/>
        <w:rPr>
          <w:rFonts w:ascii="Times New Roman" w:hAnsi="Times New Roman" w:cs="Times New Roman"/>
          <w:b/>
          <w:sz w:val="24"/>
          <w:szCs w:val="24"/>
        </w:rPr>
      </w:pPr>
    </w:p>
    <w:p w:rsidR="006E71DC" w:rsidRDefault="006E71DC" w:rsidP="006E71DC">
      <w:pPr>
        <w:jc w:val="center"/>
        <w:rPr>
          <w:rFonts w:ascii="Times New Roman" w:hAnsi="Times New Roman" w:cs="Times New Roman"/>
          <w:b/>
          <w:sz w:val="24"/>
          <w:szCs w:val="24"/>
        </w:rPr>
      </w:pPr>
    </w:p>
    <w:p w:rsidR="006E71DC" w:rsidRDefault="006E71DC" w:rsidP="006E71DC">
      <w:pPr>
        <w:jc w:val="center"/>
        <w:rPr>
          <w:rFonts w:ascii="Times New Roman" w:hAnsi="Times New Roman" w:cs="Times New Roman"/>
          <w:b/>
          <w:sz w:val="24"/>
          <w:szCs w:val="24"/>
        </w:rPr>
      </w:pPr>
    </w:p>
    <w:p w:rsidR="006E71DC" w:rsidRDefault="006E71DC" w:rsidP="006E71DC">
      <w:pPr>
        <w:jc w:val="center"/>
        <w:rPr>
          <w:rFonts w:ascii="Times New Roman" w:hAnsi="Times New Roman" w:cs="Times New Roman"/>
          <w:b/>
          <w:sz w:val="24"/>
          <w:szCs w:val="24"/>
        </w:rPr>
      </w:pPr>
    </w:p>
    <w:p w:rsidR="006E71DC" w:rsidRDefault="006E71DC" w:rsidP="006E71DC">
      <w:pPr>
        <w:jc w:val="center"/>
        <w:rPr>
          <w:rFonts w:ascii="Times New Roman" w:hAnsi="Times New Roman" w:cs="Times New Roman"/>
          <w:b/>
          <w:sz w:val="24"/>
          <w:szCs w:val="24"/>
        </w:rPr>
      </w:pPr>
    </w:p>
    <w:p w:rsidR="006E71DC" w:rsidRDefault="006E71DC" w:rsidP="006E71DC">
      <w:pPr>
        <w:spacing w:after="0"/>
        <w:jc w:val="center"/>
        <w:rPr>
          <w:rFonts w:ascii="Times New Roman" w:hAnsi="Times New Roman"/>
          <w:b/>
          <w:sz w:val="24"/>
          <w:szCs w:val="24"/>
        </w:rPr>
      </w:pPr>
    </w:p>
    <w:p w:rsidR="006E71DC" w:rsidRPr="009B20A6" w:rsidRDefault="006E71DC" w:rsidP="006E71DC">
      <w:pPr>
        <w:spacing w:after="0"/>
        <w:jc w:val="center"/>
        <w:rPr>
          <w:rFonts w:ascii="Times New Roman" w:hAnsi="Times New Roman"/>
          <w:b/>
          <w:sz w:val="24"/>
          <w:szCs w:val="24"/>
        </w:rPr>
      </w:pPr>
      <w:r w:rsidRPr="009B20A6">
        <w:rPr>
          <w:rFonts w:ascii="Times New Roman" w:hAnsi="Times New Roman"/>
          <w:b/>
          <w:sz w:val="24"/>
          <w:szCs w:val="24"/>
        </w:rPr>
        <w:t xml:space="preserve">EXPERIMENT NO. </w:t>
      </w:r>
      <w:r>
        <w:rPr>
          <w:rFonts w:ascii="Times New Roman" w:hAnsi="Times New Roman"/>
          <w:b/>
          <w:sz w:val="24"/>
          <w:szCs w:val="24"/>
        </w:rPr>
        <w:t>3</w:t>
      </w:r>
    </w:p>
    <w:p w:rsidR="006E71DC" w:rsidRDefault="006E71DC" w:rsidP="006E71DC">
      <w:pPr>
        <w:spacing w:after="0"/>
        <w:jc w:val="center"/>
        <w:rPr>
          <w:rFonts w:ascii="Times New Roman" w:hAnsi="Times New Roman"/>
          <w:b/>
          <w:sz w:val="24"/>
          <w:szCs w:val="24"/>
        </w:rPr>
      </w:pPr>
      <w:r w:rsidRPr="008A1C39">
        <w:rPr>
          <w:rFonts w:ascii="Times New Roman" w:hAnsi="Times New Roman" w:cs="Times New Roman"/>
          <w:b/>
          <w:bCs/>
          <w:color w:val="000000"/>
          <w:sz w:val="24"/>
          <w:szCs w:val="24"/>
        </w:rPr>
        <w:t xml:space="preserve">PERFORM </w:t>
      </w:r>
      <w:r>
        <w:rPr>
          <w:rFonts w:ascii="Times New Roman" w:hAnsi="Times New Roman" w:cs="Times New Roman"/>
          <w:b/>
          <w:bCs/>
          <w:color w:val="000000"/>
          <w:sz w:val="24"/>
          <w:szCs w:val="24"/>
        </w:rPr>
        <w:t>AND COMPARE FREQUENCY DOMAIN FILTER</w:t>
      </w:r>
      <w:r w:rsidR="00F65BF1">
        <w:rPr>
          <w:rFonts w:ascii="Times New Roman" w:hAnsi="Times New Roman" w:cs="Times New Roman"/>
          <w:b/>
          <w:bCs/>
          <w:color w:val="000000"/>
          <w:sz w:val="24"/>
          <w:szCs w:val="24"/>
        </w:rPr>
        <w:t>S</w:t>
      </w:r>
    </w:p>
    <w:p w:rsidR="006E71DC" w:rsidRDefault="006E71DC" w:rsidP="006E71DC">
      <w:pPr>
        <w:rPr>
          <w:rFonts w:ascii="Times New Roman" w:hAnsi="Times New Roman"/>
          <w:b/>
          <w:sz w:val="24"/>
          <w:szCs w:val="24"/>
        </w:rPr>
      </w:pPr>
      <w:r>
        <w:rPr>
          <w:rFonts w:ascii="Times New Roman" w:hAnsi="Times New Roman"/>
          <w:b/>
          <w:sz w:val="24"/>
          <w:szCs w:val="24"/>
        </w:rPr>
        <w:br w:type="page"/>
      </w:r>
    </w:p>
    <w:p w:rsidR="006E71DC" w:rsidRDefault="006E71DC" w:rsidP="006E71DC">
      <w:pPr>
        <w:spacing w:after="0"/>
        <w:jc w:val="center"/>
        <w:rPr>
          <w:rFonts w:ascii="Times New Roman" w:hAnsi="Times New Roman" w:cs="Times New Roman"/>
          <w:b/>
          <w:bCs/>
          <w:color w:val="000000"/>
          <w:sz w:val="24"/>
          <w:szCs w:val="24"/>
        </w:rPr>
      </w:pPr>
      <w:r w:rsidRPr="009B20A6">
        <w:rPr>
          <w:rFonts w:ascii="Times New Roman" w:hAnsi="Times New Roman"/>
          <w:b/>
          <w:sz w:val="24"/>
          <w:szCs w:val="24"/>
        </w:rPr>
        <w:lastRenderedPageBreak/>
        <w:t xml:space="preserve">EXPERIMENT NO. </w:t>
      </w:r>
      <w:r>
        <w:rPr>
          <w:rFonts w:ascii="Times New Roman" w:hAnsi="Times New Roman"/>
          <w:b/>
          <w:sz w:val="24"/>
          <w:szCs w:val="24"/>
        </w:rPr>
        <w:t>3</w:t>
      </w:r>
    </w:p>
    <w:p w:rsidR="006E71DC" w:rsidRPr="008A1C39" w:rsidRDefault="006E71DC" w:rsidP="006E71DC">
      <w:pPr>
        <w:spacing w:after="0"/>
        <w:jc w:val="left"/>
        <w:rPr>
          <w:rFonts w:ascii="Times New Roman" w:hAnsi="Times New Roman" w:cs="Times New Roman"/>
          <w:b/>
          <w:bCs/>
          <w:color w:val="000000"/>
          <w:sz w:val="24"/>
          <w:szCs w:val="24"/>
        </w:rPr>
      </w:pPr>
    </w:p>
    <w:p w:rsidR="006E71DC" w:rsidRPr="00670151" w:rsidRDefault="006E71DC" w:rsidP="006E71DC">
      <w:pPr>
        <w:spacing w:after="0"/>
        <w:rPr>
          <w:sz w:val="24"/>
          <w:szCs w:val="24"/>
        </w:rPr>
      </w:pPr>
      <w:r w:rsidRPr="009B20A6">
        <w:rPr>
          <w:rFonts w:ascii="Times New Roman" w:hAnsi="Times New Roman" w:cs="Times New Roman"/>
          <w:b/>
          <w:sz w:val="24"/>
          <w:szCs w:val="24"/>
        </w:rPr>
        <w:t>AIM:</w:t>
      </w:r>
      <w:r>
        <w:rPr>
          <w:b/>
          <w:sz w:val="24"/>
          <w:szCs w:val="24"/>
        </w:rPr>
        <w:t xml:space="preserve"> </w:t>
      </w:r>
      <w:r w:rsidRPr="006E71DC">
        <w:rPr>
          <w:rFonts w:ascii="Times New Roman" w:hAnsi="Times New Roman" w:cs="Times New Roman"/>
          <w:bCs/>
          <w:sz w:val="24"/>
          <w:szCs w:val="24"/>
        </w:rPr>
        <w:t>To implement ideal, butterworth, Gaussian low pass filters in frequency domain and compare their performances</w:t>
      </w:r>
    </w:p>
    <w:p w:rsidR="006E71DC" w:rsidRDefault="006E71DC" w:rsidP="006E71DC">
      <w:pPr>
        <w:pStyle w:val="Style1"/>
        <w:adjustRightInd/>
        <w:spacing w:line="276" w:lineRule="auto"/>
        <w:rPr>
          <w:b/>
          <w:sz w:val="24"/>
          <w:szCs w:val="24"/>
        </w:rPr>
      </w:pPr>
    </w:p>
    <w:p w:rsidR="006E71DC" w:rsidRPr="009B20A6" w:rsidRDefault="006E71DC" w:rsidP="006E71DC">
      <w:pPr>
        <w:tabs>
          <w:tab w:val="left" w:pos="3615"/>
        </w:tabs>
        <w:rPr>
          <w:rFonts w:ascii="Times New Roman" w:hAnsi="Times New Roman"/>
          <w:sz w:val="24"/>
          <w:szCs w:val="24"/>
        </w:rPr>
      </w:pPr>
      <w:r w:rsidRPr="009B20A6">
        <w:rPr>
          <w:rFonts w:ascii="Times New Roman" w:hAnsi="Times New Roman"/>
          <w:b/>
          <w:sz w:val="24"/>
          <w:szCs w:val="24"/>
        </w:rPr>
        <w:t xml:space="preserve">OBJECTIVES: </w:t>
      </w:r>
    </w:p>
    <w:p w:rsidR="006E71DC" w:rsidRDefault="006E71DC" w:rsidP="006E71DC">
      <w:pPr>
        <w:pStyle w:val="ListParagraph"/>
        <w:numPr>
          <w:ilvl w:val="0"/>
          <w:numId w:val="13"/>
        </w:numPr>
        <w:tabs>
          <w:tab w:val="left" w:pos="3615"/>
        </w:tabs>
        <w:rPr>
          <w:rFonts w:ascii="Times New Roman" w:hAnsi="Times New Roman" w:cs="Times New Roman"/>
          <w:sz w:val="24"/>
          <w:szCs w:val="24"/>
        </w:rPr>
      </w:pPr>
      <w:r>
        <w:rPr>
          <w:rFonts w:ascii="Times New Roman" w:hAnsi="Times New Roman" w:cs="Times New Roman"/>
          <w:sz w:val="24"/>
          <w:szCs w:val="24"/>
        </w:rPr>
        <w:t>To apply and compare performance averaging filters of various size and cutoff frequency</w:t>
      </w:r>
    </w:p>
    <w:p w:rsidR="006E71DC" w:rsidRPr="009B20A6" w:rsidRDefault="006E71DC" w:rsidP="006E71DC">
      <w:pPr>
        <w:pStyle w:val="ListParagraph"/>
        <w:numPr>
          <w:ilvl w:val="0"/>
          <w:numId w:val="13"/>
        </w:numPr>
        <w:tabs>
          <w:tab w:val="left" w:pos="3615"/>
        </w:tabs>
        <w:rPr>
          <w:rFonts w:ascii="Times New Roman" w:hAnsi="Times New Roman" w:cs="Times New Roman"/>
          <w:sz w:val="24"/>
          <w:szCs w:val="24"/>
        </w:rPr>
      </w:pPr>
      <w:r w:rsidRPr="009B20A6">
        <w:rPr>
          <w:rFonts w:ascii="Times New Roman" w:hAnsi="Times New Roman" w:cs="Times New Roman"/>
          <w:sz w:val="24"/>
          <w:szCs w:val="24"/>
        </w:rPr>
        <w:t>To understand to convert image from spatial domain to frequency domain.</w:t>
      </w:r>
    </w:p>
    <w:p w:rsidR="006E71DC" w:rsidRPr="009B20A6" w:rsidRDefault="006E71DC" w:rsidP="006E71DC">
      <w:pPr>
        <w:pStyle w:val="ListParagraph"/>
        <w:numPr>
          <w:ilvl w:val="0"/>
          <w:numId w:val="13"/>
        </w:numPr>
        <w:tabs>
          <w:tab w:val="left" w:pos="3615"/>
        </w:tabs>
        <w:rPr>
          <w:rFonts w:ascii="Times New Roman" w:hAnsi="Times New Roman" w:cs="Times New Roman"/>
          <w:sz w:val="24"/>
          <w:szCs w:val="24"/>
        </w:rPr>
      </w:pPr>
      <w:r w:rsidRPr="009B20A6">
        <w:rPr>
          <w:rFonts w:ascii="Times New Roman" w:hAnsi="Times New Roman" w:cs="Times New Roman"/>
          <w:sz w:val="24"/>
          <w:szCs w:val="24"/>
        </w:rPr>
        <w:t>To see the frequency spectrum of the image.</w:t>
      </w:r>
    </w:p>
    <w:p w:rsidR="006E71DC" w:rsidRPr="009B20A6" w:rsidRDefault="006E71DC" w:rsidP="006E71DC">
      <w:pPr>
        <w:pStyle w:val="ListParagraph"/>
        <w:numPr>
          <w:ilvl w:val="0"/>
          <w:numId w:val="13"/>
        </w:numPr>
        <w:tabs>
          <w:tab w:val="left" w:pos="3615"/>
        </w:tabs>
        <w:rPr>
          <w:rFonts w:ascii="Times New Roman" w:hAnsi="Times New Roman"/>
          <w:b/>
          <w:sz w:val="24"/>
          <w:szCs w:val="24"/>
        </w:rPr>
      </w:pPr>
      <w:r w:rsidRPr="009B20A6">
        <w:rPr>
          <w:rFonts w:ascii="Times New Roman" w:hAnsi="Times New Roman" w:cs="Times New Roman"/>
          <w:sz w:val="24"/>
          <w:szCs w:val="24"/>
        </w:rPr>
        <w:t>To understand the concept of frequency domain filtering.</w:t>
      </w:r>
    </w:p>
    <w:p w:rsidR="006E71DC" w:rsidRPr="009B20A6" w:rsidRDefault="006E71DC" w:rsidP="006E71DC">
      <w:pPr>
        <w:tabs>
          <w:tab w:val="left" w:pos="3615"/>
        </w:tabs>
        <w:rPr>
          <w:rFonts w:ascii="Times New Roman" w:hAnsi="Times New Roman"/>
          <w:b/>
          <w:sz w:val="24"/>
          <w:szCs w:val="24"/>
        </w:rPr>
      </w:pPr>
    </w:p>
    <w:p w:rsidR="006E71DC" w:rsidRPr="009B20A6" w:rsidRDefault="006E71DC" w:rsidP="006E71DC">
      <w:pPr>
        <w:tabs>
          <w:tab w:val="left" w:pos="3615"/>
        </w:tabs>
        <w:rPr>
          <w:rFonts w:ascii="Times New Roman" w:hAnsi="Times New Roman"/>
          <w:sz w:val="24"/>
          <w:szCs w:val="24"/>
        </w:rPr>
      </w:pPr>
      <w:r w:rsidRPr="009B20A6">
        <w:rPr>
          <w:rFonts w:ascii="Times New Roman" w:hAnsi="Times New Roman"/>
          <w:b/>
          <w:sz w:val="24"/>
          <w:szCs w:val="24"/>
        </w:rPr>
        <w:t xml:space="preserve">EQUIPMENTS/SOFTWARE: </w:t>
      </w:r>
      <w:r w:rsidRPr="009B20A6">
        <w:rPr>
          <w:rFonts w:ascii="Times New Roman" w:hAnsi="Times New Roman"/>
          <w:sz w:val="24"/>
          <w:szCs w:val="24"/>
        </w:rPr>
        <w:t xml:space="preserve">SCILAB </w:t>
      </w:r>
      <w:r>
        <w:rPr>
          <w:rFonts w:ascii="Times New Roman" w:hAnsi="Times New Roman"/>
          <w:sz w:val="24"/>
          <w:szCs w:val="24"/>
        </w:rPr>
        <w:t>6.0.</w:t>
      </w:r>
      <w:r w:rsidRPr="009B20A6">
        <w:rPr>
          <w:rFonts w:ascii="Times New Roman" w:hAnsi="Times New Roman"/>
          <w:sz w:val="24"/>
          <w:szCs w:val="24"/>
        </w:rPr>
        <w:t xml:space="preserve">0 </w:t>
      </w:r>
    </w:p>
    <w:p w:rsidR="006E71DC" w:rsidRPr="009B20A6" w:rsidRDefault="006E71DC" w:rsidP="006E71DC">
      <w:pPr>
        <w:tabs>
          <w:tab w:val="left" w:pos="3615"/>
        </w:tabs>
        <w:rPr>
          <w:rFonts w:ascii="Times New Roman" w:hAnsi="Times New Roman"/>
          <w:b/>
          <w:bCs/>
          <w:sz w:val="24"/>
          <w:szCs w:val="24"/>
        </w:rPr>
      </w:pPr>
    </w:p>
    <w:p w:rsidR="006E71DC" w:rsidRPr="009B20A6" w:rsidRDefault="006E71DC" w:rsidP="006E71DC">
      <w:pPr>
        <w:autoSpaceDE w:val="0"/>
        <w:autoSpaceDN w:val="0"/>
        <w:adjustRightInd w:val="0"/>
        <w:spacing w:after="0"/>
        <w:rPr>
          <w:rFonts w:ascii="Times New Roman" w:hAnsi="Times New Roman" w:cs="Times New Roman"/>
          <w:sz w:val="24"/>
          <w:szCs w:val="24"/>
        </w:rPr>
      </w:pPr>
      <w:r w:rsidRPr="009B20A6">
        <w:rPr>
          <w:rFonts w:ascii="Times New Roman" w:hAnsi="Times New Roman" w:cs="Times New Roman"/>
          <w:b/>
          <w:sz w:val="24"/>
          <w:szCs w:val="24"/>
        </w:rPr>
        <w:t>THEORY:</w:t>
      </w:r>
      <w:r w:rsidRPr="009B20A6">
        <w:rPr>
          <w:rFonts w:ascii="Times New Roman" w:hAnsi="Times New Roman" w:cs="Times New Roman"/>
          <w:bCs/>
          <w:sz w:val="24"/>
          <w:szCs w:val="24"/>
        </w:rPr>
        <w:t xml:space="preserve">  </w:t>
      </w:r>
      <w:r>
        <w:rPr>
          <w:rFonts w:ascii="Times New Roman" w:hAnsi="Times New Roman" w:cs="Times New Roman"/>
          <w:sz w:val="24"/>
          <w:szCs w:val="24"/>
        </w:rPr>
        <w:t>Using low pass filters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2970"/>
        <w:gridCol w:w="900"/>
        <w:gridCol w:w="1350"/>
      </w:tblGrid>
      <w:tr w:rsidR="006E71DC" w:rsidRPr="009B20A6" w:rsidTr="005E6BF7">
        <w:tc>
          <w:tcPr>
            <w:tcW w:w="828" w:type="dxa"/>
          </w:tcPr>
          <w:p w:rsidR="006E71DC" w:rsidRPr="009B20A6" w:rsidRDefault="006E71DC" w:rsidP="005E6BF7">
            <w:pPr>
              <w:spacing w:before="100" w:beforeAutospacing="1" w:after="100" w:afterAutospacing="1" w:line="276" w:lineRule="auto"/>
              <w:rPr>
                <w:rFonts w:ascii="Times New Roman" w:hAnsi="Times New Roman" w:cs="Times New Roman"/>
                <w:sz w:val="24"/>
                <w:szCs w:val="24"/>
              </w:rPr>
            </w:pPr>
            <m:oMathPara>
              <m:oMath>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9</m:t>
                    </m:r>
                  </m:den>
                </m:f>
                <m:r>
                  <w:rPr>
                    <w:rFonts w:ascii="Cambria Math" w:hAnsi="Times New Roman" w:cs="Times New Roman"/>
                    <w:sz w:val="24"/>
                    <w:szCs w:val="24"/>
                  </w:rPr>
                  <m:t>×</m:t>
                </m:r>
                <m:r>
                  <w:rPr>
                    <w:rFonts w:ascii="Cambria Math" w:hAnsi="Times New Roman" w:cs="Times New Roman"/>
                    <w:sz w:val="24"/>
                    <w:szCs w:val="24"/>
                  </w:rPr>
                  <m:t xml:space="preserve"> </m:t>
                </m:r>
              </m:oMath>
            </m:oMathPara>
          </w:p>
        </w:tc>
        <w:tc>
          <w:tcPr>
            <w:tcW w:w="2970" w:type="dxa"/>
          </w:tcPr>
          <w:tbl>
            <w:tblPr>
              <w:tblStyle w:val="TableGrid"/>
              <w:tblW w:w="0" w:type="auto"/>
              <w:tblLook w:val="04A0"/>
            </w:tblPr>
            <w:tblGrid>
              <w:gridCol w:w="336"/>
              <w:gridCol w:w="336"/>
              <w:gridCol w:w="336"/>
            </w:tblGrid>
            <w:tr w:rsidR="006E71DC" w:rsidRPr="009B20A6" w:rsidTr="005E6BF7">
              <w:trPr>
                <w:trHeight w:val="350"/>
              </w:trPr>
              <w:tc>
                <w:tcPr>
                  <w:tcW w:w="0" w:type="auto"/>
                </w:tcPr>
                <w:p w:rsidR="006E71DC" w:rsidRPr="009B20A6" w:rsidRDefault="006E71DC" w:rsidP="005E6BF7">
                  <w:pPr>
                    <w:autoSpaceDE w:val="0"/>
                    <w:autoSpaceDN w:val="0"/>
                    <w:adjustRightInd w:val="0"/>
                    <w:spacing w:line="276" w:lineRule="auto"/>
                    <w:rPr>
                      <w:rFonts w:ascii="Times New Roman" w:hAnsi="Times New Roman" w:cs="Times New Roman"/>
                      <w:sz w:val="24"/>
                      <w:szCs w:val="24"/>
                    </w:rPr>
                  </w:pPr>
                  <w:r w:rsidRPr="009B20A6">
                    <w:rPr>
                      <w:rFonts w:ascii="Times New Roman" w:hAnsi="Times New Roman" w:cs="Times New Roman"/>
                      <w:sz w:val="24"/>
                      <w:szCs w:val="24"/>
                    </w:rPr>
                    <w:t>1</w:t>
                  </w:r>
                </w:p>
              </w:tc>
              <w:tc>
                <w:tcPr>
                  <w:tcW w:w="0" w:type="auto"/>
                </w:tcPr>
                <w:p w:rsidR="006E71DC" w:rsidRPr="009B20A6" w:rsidRDefault="006E71DC" w:rsidP="005E6BF7">
                  <w:pPr>
                    <w:autoSpaceDE w:val="0"/>
                    <w:autoSpaceDN w:val="0"/>
                    <w:adjustRightInd w:val="0"/>
                    <w:spacing w:line="276" w:lineRule="auto"/>
                    <w:rPr>
                      <w:rFonts w:ascii="Times New Roman" w:hAnsi="Times New Roman" w:cs="Times New Roman"/>
                      <w:sz w:val="24"/>
                      <w:szCs w:val="24"/>
                    </w:rPr>
                  </w:pPr>
                  <w:r w:rsidRPr="009B20A6">
                    <w:rPr>
                      <w:rFonts w:ascii="Times New Roman" w:hAnsi="Times New Roman" w:cs="Times New Roman"/>
                      <w:sz w:val="24"/>
                      <w:szCs w:val="24"/>
                    </w:rPr>
                    <w:t>1</w:t>
                  </w:r>
                </w:p>
              </w:tc>
              <w:tc>
                <w:tcPr>
                  <w:tcW w:w="0" w:type="auto"/>
                </w:tcPr>
                <w:p w:rsidR="006E71DC" w:rsidRPr="009B20A6" w:rsidRDefault="006E71DC" w:rsidP="005E6BF7">
                  <w:pPr>
                    <w:autoSpaceDE w:val="0"/>
                    <w:autoSpaceDN w:val="0"/>
                    <w:adjustRightInd w:val="0"/>
                    <w:spacing w:line="276" w:lineRule="auto"/>
                    <w:rPr>
                      <w:rFonts w:ascii="Times New Roman" w:hAnsi="Times New Roman" w:cs="Times New Roman"/>
                      <w:sz w:val="24"/>
                      <w:szCs w:val="24"/>
                    </w:rPr>
                  </w:pPr>
                  <w:r w:rsidRPr="009B20A6">
                    <w:rPr>
                      <w:rFonts w:ascii="Times New Roman" w:hAnsi="Times New Roman" w:cs="Times New Roman"/>
                      <w:sz w:val="24"/>
                      <w:szCs w:val="24"/>
                    </w:rPr>
                    <w:t>1</w:t>
                  </w:r>
                </w:p>
              </w:tc>
            </w:tr>
            <w:tr w:rsidR="006E71DC" w:rsidRPr="009B20A6" w:rsidTr="005E6BF7">
              <w:tc>
                <w:tcPr>
                  <w:tcW w:w="0" w:type="auto"/>
                </w:tcPr>
                <w:p w:rsidR="006E71DC" w:rsidRPr="009B20A6" w:rsidRDefault="006E71DC" w:rsidP="005E6BF7">
                  <w:pPr>
                    <w:autoSpaceDE w:val="0"/>
                    <w:autoSpaceDN w:val="0"/>
                    <w:adjustRightInd w:val="0"/>
                    <w:spacing w:line="276" w:lineRule="auto"/>
                    <w:rPr>
                      <w:rFonts w:ascii="Times New Roman" w:hAnsi="Times New Roman" w:cs="Times New Roman"/>
                      <w:sz w:val="24"/>
                      <w:szCs w:val="24"/>
                    </w:rPr>
                  </w:pPr>
                  <w:r w:rsidRPr="009B20A6">
                    <w:rPr>
                      <w:rFonts w:ascii="Times New Roman" w:hAnsi="Times New Roman" w:cs="Times New Roman"/>
                      <w:sz w:val="24"/>
                      <w:szCs w:val="24"/>
                    </w:rPr>
                    <w:t>1</w:t>
                  </w:r>
                </w:p>
              </w:tc>
              <w:tc>
                <w:tcPr>
                  <w:tcW w:w="0" w:type="auto"/>
                </w:tcPr>
                <w:p w:rsidR="006E71DC" w:rsidRPr="009B20A6" w:rsidRDefault="006E71DC" w:rsidP="005E6BF7">
                  <w:pPr>
                    <w:autoSpaceDE w:val="0"/>
                    <w:autoSpaceDN w:val="0"/>
                    <w:adjustRightInd w:val="0"/>
                    <w:spacing w:line="276" w:lineRule="auto"/>
                    <w:rPr>
                      <w:rFonts w:ascii="Times New Roman" w:hAnsi="Times New Roman" w:cs="Times New Roman"/>
                      <w:sz w:val="24"/>
                      <w:szCs w:val="24"/>
                    </w:rPr>
                  </w:pPr>
                  <w:r w:rsidRPr="009B20A6">
                    <w:rPr>
                      <w:rFonts w:ascii="Times New Roman" w:hAnsi="Times New Roman" w:cs="Times New Roman"/>
                      <w:sz w:val="24"/>
                      <w:szCs w:val="24"/>
                    </w:rPr>
                    <w:t>1</w:t>
                  </w:r>
                </w:p>
              </w:tc>
              <w:tc>
                <w:tcPr>
                  <w:tcW w:w="0" w:type="auto"/>
                </w:tcPr>
                <w:p w:rsidR="006E71DC" w:rsidRPr="009B20A6" w:rsidRDefault="006E71DC" w:rsidP="005E6BF7">
                  <w:pPr>
                    <w:autoSpaceDE w:val="0"/>
                    <w:autoSpaceDN w:val="0"/>
                    <w:adjustRightInd w:val="0"/>
                    <w:spacing w:line="276" w:lineRule="auto"/>
                    <w:rPr>
                      <w:rFonts w:ascii="Times New Roman" w:hAnsi="Times New Roman" w:cs="Times New Roman"/>
                      <w:sz w:val="24"/>
                      <w:szCs w:val="24"/>
                    </w:rPr>
                  </w:pPr>
                  <w:r w:rsidRPr="009B20A6">
                    <w:rPr>
                      <w:rFonts w:ascii="Times New Roman" w:hAnsi="Times New Roman" w:cs="Times New Roman"/>
                      <w:sz w:val="24"/>
                      <w:szCs w:val="24"/>
                    </w:rPr>
                    <w:t>1</w:t>
                  </w:r>
                </w:p>
              </w:tc>
            </w:tr>
            <w:tr w:rsidR="006E71DC" w:rsidRPr="009B20A6" w:rsidTr="005E6BF7">
              <w:tc>
                <w:tcPr>
                  <w:tcW w:w="0" w:type="auto"/>
                </w:tcPr>
                <w:p w:rsidR="006E71DC" w:rsidRPr="009B20A6" w:rsidRDefault="006E71DC" w:rsidP="005E6BF7">
                  <w:pPr>
                    <w:autoSpaceDE w:val="0"/>
                    <w:autoSpaceDN w:val="0"/>
                    <w:adjustRightInd w:val="0"/>
                    <w:spacing w:line="276" w:lineRule="auto"/>
                    <w:rPr>
                      <w:rFonts w:ascii="Times New Roman" w:hAnsi="Times New Roman" w:cs="Times New Roman"/>
                      <w:sz w:val="24"/>
                      <w:szCs w:val="24"/>
                    </w:rPr>
                  </w:pPr>
                  <w:r w:rsidRPr="009B20A6">
                    <w:rPr>
                      <w:rFonts w:ascii="Times New Roman" w:hAnsi="Times New Roman" w:cs="Times New Roman"/>
                      <w:sz w:val="24"/>
                      <w:szCs w:val="24"/>
                    </w:rPr>
                    <w:t>1</w:t>
                  </w:r>
                </w:p>
              </w:tc>
              <w:tc>
                <w:tcPr>
                  <w:tcW w:w="0" w:type="auto"/>
                </w:tcPr>
                <w:p w:rsidR="006E71DC" w:rsidRPr="009B20A6" w:rsidRDefault="006E71DC" w:rsidP="005E6BF7">
                  <w:pPr>
                    <w:autoSpaceDE w:val="0"/>
                    <w:autoSpaceDN w:val="0"/>
                    <w:adjustRightInd w:val="0"/>
                    <w:spacing w:line="276" w:lineRule="auto"/>
                    <w:rPr>
                      <w:rFonts w:ascii="Times New Roman" w:hAnsi="Times New Roman" w:cs="Times New Roman"/>
                      <w:sz w:val="24"/>
                      <w:szCs w:val="24"/>
                    </w:rPr>
                  </w:pPr>
                  <w:r w:rsidRPr="009B20A6">
                    <w:rPr>
                      <w:rFonts w:ascii="Times New Roman" w:hAnsi="Times New Roman" w:cs="Times New Roman"/>
                      <w:sz w:val="24"/>
                      <w:szCs w:val="24"/>
                    </w:rPr>
                    <w:t>1</w:t>
                  </w:r>
                </w:p>
              </w:tc>
              <w:tc>
                <w:tcPr>
                  <w:tcW w:w="0" w:type="auto"/>
                </w:tcPr>
                <w:p w:rsidR="006E71DC" w:rsidRPr="009B20A6" w:rsidRDefault="006E71DC" w:rsidP="005E6BF7">
                  <w:pPr>
                    <w:autoSpaceDE w:val="0"/>
                    <w:autoSpaceDN w:val="0"/>
                    <w:adjustRightInd w:val="0"/>
                    <w:spacing w:line="276" w:lineRule="auto"/>
                    <w:rPr>
                      <w:rFonts w:ascii="Times New Roman" w:hAnsi="Times New Roman" w:cs="Times New Roman"/>
                      <w:sz w:val="24"/>
                      <w:szCs w:val="24"/>
                    </w:rPr>
                  </w:pPr>
                  <w:r w:rsidRPr="009B20A6">
                    <w:rPr>
                      <w:rFonts w:ascii="Times New Roman" w:hAnsi="Times New Roman" w:cs="Times New Roman"/>
                      <w:sz w:val="24"/>
                      <w:szCs w:val="24"/>
                    </w:rPr>
                    <w:t>1</w:t>
                  </w:r>
                </w:p>
              </w:tc>
            </w:tr>
          </w:tbl>
          <w:p w:rsidR="006E71DC" w:rsidRPr="009B20A6" w:rsidRDefault="006E71DC" w:rsidP="005E6BF7">
            <w:pPr>
              <w:spacing w:before="100" w:beforeAutospacing="1" w:after="100" w:afterAutospacing="1" w:line="276" w:lineRule="auto"/>
              <w:rPr>
                <w:rFonts w:ascii="Times New Roman" w:hAnsi="Times New Roman" w:cs="Times New Roman"/>
                <w:sz w:val="24"/>
                <w:szCs w:val="24"/>
              </w:rPr>
            </w:pPr>
          </w:p>
        </w:tc>
        <w:tc>
          <w:tcPr>
            <w:tcW w:w="900" w:type="dxa"/>
          </w:tcPr>
          <w:p w:rsidR="006E71DC" w:rsidRPr="009B20A6" w:rsidRDefault="006E71DC" w:rsidP="005E6BF7">
            <w:pPr>
              <w:spacing w:before="100" w:beforeAutospacing="1" w:after="100" w:afterAutospacing="1" w:line="276" w:lineRule="auto"/>
              <w:rPr>
                <w:rFonts w:ascii="Times New Roman" w:hAnsi="Times New Roman" w:cs="Times New Roman"/>
                <w:sz w:val="24"/>
                <w:szCs w:val="24"/>
              </w:rPr>
            </w:pPr>
            <w:r w:rsidRPr="009B20A6">
              <w:rPr>
                <w:rFonts w:ascii="Times New Roman" w:eastAsiaTheme="minorEastAsia" w:hAnsi="Times New Roman" w:cs="Times New Roman"/>
                <w:sz w:val="24"/>
                <w:szCs w:val="24"/>
              </w:rPr>
              <w:t xml:space="preserve">           </w:t>
            </w:r>
            <m:oMath>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16</m:t>
                  </m:r>
                </m:den>
              </m:f>
              <m:r>
                <w:rPr>
                  <w:rFonts w:ascii="Cambria Math" w:hAnsi="Times New Roman" w:cs="Times New Roman"/>
                  <w:sz w:val="24"/>
                  <w:szCs w:val="24"/>
                </w:rPr>
                <m:t>×</m:t>
              </m:r>
            </m:oMath>
          </w:p>
        </w:tc>
        <w:tc>
          <w:tcPr>
            <w:tcW w:w="1350" w:type="dxa"/>
          </w:tcPr>
          <w:tbl>
            <w:tblPr>
              <w:tblStyle w:val="TableGrid"/>
              <w:tblW w:w="0" w:type="auto"/>
              <w:tblLook w:val="04A0"/>
            </w:tblPr>
            <w:tblGrid>
              <w:gridCol w:w="336"/>
              <w:gridCol w:w="336"/>
              <w:gridCol w:w="336"/>
            </w:tblGrid>
            <w:tr w:rsidR="006E71DC" w:rsidRPr="009B20A6" w:rsidTr="005E6BF7">
              <w:tc>
                <w:tcPr>
                  <w:tcW w:w="0" w:type="auto"/>
                </w:tcPr>
                <w:p w:rsidR="006E71DC" w:rsidRPr="009B20A6" w:rsidRDefault="006E71DC" w:rsidP="005E6BF7">
                  <w:pPr>
                    <w:autoSpaceDE w:val="0"/>
                    <w:autoSpaceDN w:val="0"/>
                    <w:adjustRightInd w:val="0"/>
                    <w:spacing w:line="276" w:lineRule="auto"/>
                    <w:rPr>
                      <w:rFonts w:ascii="Times New Roman" w:hAnsi="Times New Roman" w:cs="Times New Roman"/>
                      <w:sz w:val="24"/>
                      <w:szCs w:val="24"/>
                    </w:rPr>
                  </w:pPr>
                  <w:r w:rsidRPr="009B20A6">
                    <w:rPr>
                      <w:rFonts w:ascii="Times New Roman" w:hAnsi="Times New Roman" w:cs="Times New Roman"/>
                      <w:sz w:val="24"/>
                      <w:szCs w:val="24"/>
                    </w:rPr>
                    <w:t>1</w:t>
                  </w:r>
                </w:p>
              </w:tc>
              <w:tc>
                <w:tcPr>
                  <w:tcW w:w="0" w:type="auto"/>
                </w:tcPr>
                <w:p w:rsidR="006E71DC" w:rsidRPr="009B20A6" w:rsidRDefault="006E71DC" w:rsidP="005E6BF7">
                  <w:pPr>
                    <w:autoSpaceDE w:val="0"/>
                    <w:autoSpaceDN w:val="0"/>
                    <w:adjustRightInd w:val="0"/>
                    <w:spacing w:line="276" w:lineRule="auto"/>
                    <w:rPr>
                      <w:rFonts w:ascii="Times New Roman" w:hAnsi="Times New Roman" w:cs="Times New Roman"/>
                      <w:sz w:val="24"/>
                      <w:szCs w:val="24"/>
                    </w:rPr>
                  </w:pPr>
                  <w:r w:rsidRPr="009B20A6">
                    <w:rPr>
                      <w:rFonts w:ascii="Times New Roman" w:hAnsi="Times New Roman" w:cs="Times New Roman"/>
                      <w:sz w:val="24"/>
                      <w:szCs w:val="24"/>
                    </w:rPr>
                    <w:t>2</w:t>
                  </w:r>
                </w:p>
              </w:tc>
              <w:tc>
                <w:tcPr>
                  <w:tcW w:w="0" w:type="auto"/>
                </w:tcPr>
                <w:p w:rsidR="006E71DC" w:rsidRPr="009B20A6" w:rsidRDefault="006E71DC" w:rsidP="005E6BF7">
                  <w:pPr>
                    <w:autoSpaceDE w:val="0"/>
                    <w:autoSpaceDN w:val="0"/>
                    <w:adjustRightInd w:val="0"/>
                    <w:spacing w:line="276" w:lineRule="auto"/>
                    <w:rPr>
                      <w:rFonts w:ascii="Times New Roman" w:hAnsi="Times New Roman" w:cs="Times New Roman"/>
                      <w:sz w:val="24"/>
                      <w:szCs w:val="24"/>
                    </w:rPr>
                  </w:pPr>
                  <w:r w:rsidRPr="009B20A6">
                    <w:rPr>
                      <w:rFonts w:ascii="Times New Roman" w:hAnsi="Times New Roman" w:cs="Times New Roman"/>
                      <w:sz w:val="24"/>
                      <w:szCs w:val="24"/>
                    </w:rPr>
                    <w:t>1</w:t>
                  </w:r>
                </w:p>
              </w:tc>
            </w:tr>
            <w:tr w:rsidR="006E71DC" w:rsidRPr="009B20A6" w:rsidTr="005E6BF7">
              <w:tc>
                <w:tcPr>
                  <w:tcW w:w="0" w:type="auto"/>
                </w:tcPr>
                <w:p w:rsidR="006E71DC" w:rsidRPr="009B20A6" w:rsidRDefault="006E71DC" w:rsidP="005E6BF7">
                  <w:pPr>
                    <w:autoSpaceDE w:val="0"/>
                    <w:autoSpaceDN w:val="0"/>
                    <w:adjustRightInd w:val="0"/>
                    <w:spacing w:line="276" w:lineRule="auto"/>
                    <w:rPr>
                      <w:rFonts w:ascii="Times New Roman" w:hAnsi="Times New Roman" w:cs="Times New Roman"/>
                      <w:sz w:val="24"/>
                      <w:szCs w:val="24"/>
                    </w:rPr>
                  </w:pPr>
                  <w:r w:rsidRPr="009B20A6">
                    <w:rPr>
                      <w:rFonts w:ascii="Times New Roman" w:hAnsi="Times New Roman" w:cs="Times New Roman"/>
                      <w:sz w:val="24"/>
                      <w:szCs w:val="24"/>
                    </w:rPr>
                    <w:t>2</w:t>
                  </w:r>
                </w:p>
              </w:tc>
              <w:tc>
                <w:tcPr>
                  <w:tcW w:w="0" w:type="auto"/>
                </w:tcPr>
                <w:p w:rsidR="006E71DC" w:rsidRPr="009B20A6" w:rsidRDefault="006E71DC" w:rsidP="005E6BF7">
                  <w:pPr>
                    <w:autoSpaceDE w:val="0"/>
                    <w:autoSpaceDN w:val="0"/>
                    <w:adjustRightInd w:val="0"/>
                    <w:spacing w:line="276" w:lineRule="auto"/>
                    <w:rPr>
                      <w:rFonts w:ascii="Times New Roman" w:hAnsi="Times New Roman" w:cs="Times New Roman"/>
                      <w:sz w:val="24"/>
                      <w:szCs w:val="24"/>
                    </w:rPr>
                  </w:pPr>
                  <w:r w:rsidRPr="009B20A6">
                    <w:rPr>
                      <w:rFonts w:ascii="Times New Roman" w:hAnsi="Times New Roman" w:cs="Times New Roman"/>
                      <w:sz w:val="24"/>
                      <w:szCs w:val="24"/>
                    </w:rPr>
                    <w:t>4</w:t>
                  </w:r>
                </w:p>
              </w:tc>
              <w:tc>
                <w:tcPr>
                  <w:tcW w:w="0" w:type="auto"/>
                </w:tcPr>
                <w:p w:rsidR="006E71DC" w:rsidRPr="009B20A6" w:rsidRDefault="006E71DC" w:rsidP="005E6BF7">
                  <w:pPr>
                    <w:autoSpaceDE w:val="0"/>
                    <w:autoSpaceDN w:val="0"/>
                    <w:adjustRightInd w:val="0"/>
                    <w:spacing w:line="276" w:lineRule="auto"/>
                    <w:rPr>
                      <w:rFonts w:ascii="Times New Roman" w:hAnsi="Times New Roman" w:cs="Times New Roman"/>
                      <w:sz w:val="24"/>
                      <w:szCs w:val="24"/>
                    </w:rPr>
                  </w:pPr>
                  <w:r w:rsidRPr="009B20A6">
                    <w:rPr>
                      <w:rFonts w:ascii="Times New Roman" w:hAnsi="Times New Roman" w:cs="Times New Roman"/>
                      <w:sz w:val="24"/>
                      <w:szCs w:val="24"/>
                    </w:rPr>
                    <w:t>2</w:t>
                  </w:r>
                </w:p>
              </w:tc>
            </w:tr>
            <w:tr w:rsidR="006E71DC" w:rsidRPr="009B20A6" w:rsidTr="005E6BF7">
              <w:tc>
                <w:tcPr>
                  <w:tcW w:w="0" w:type="auto"/>
                </w:tcPr>
                <w:p w:rsidR="006E71DC" w:rsidRPr="009B20A6" w:rsidRDefault="006E71DC" w:rsidP="005E6BF7">
                  <w:pPr>
                    <w:autoSpaceDE w:val="0"/>
                    <w:autoSpaceDN w:val="0"/>
                    <w:adjustRightInd w:val="0"/>
                    <w:spacing w:line="276" w:lineRule="auto"/>
                    <w:rPr>
                      <w:rFonts w:ascii="Times New Roman" w:hAnsi="Times New Roman" w:cs="Times New Roman"/>
                      <w:sz w:val="24"/>
                      <w:szCs w:val="24"/>
                    </w:rPr>
                  </w:pPr>
                  <w:r w:rsidRPr="009B20A6">
                    <w:rPr>
                      <w:rFonts w:ascii="Times New Roman" w:hAnsi="Times New Roman" w:cs="Times New Roman"/>
                      <w:sz w:val="24"/>
                      <w:szCs w:val="24"/>
                    </w:rPr>
                    <w:t>1</w:t>
                  </w:r>
                </w:p>
              </w:tc>
              <w:tc>
                <w:tcPr>
                  <w:tcW w:w="0" w:type="auto"/>
                </w:tcPr>
                <w:p w:rsidR="006E71DC" w:rsidRPr="009B20A6" w:rsidRDefault="006E71DC" w:rsidP="005E6BF7">
                  <w:pPr>
                    <w:autoSpaceDE w:val="0"/>
                    <w:autoSpaceDN w:val="0"/>
                    <w:adjustRightInd w:val="0"/>
                    <w:spacing w:line="276" w:lineRule="auto"/>
                    <w:rPr>
                      <w:rFonts w:ascii="Times New Roman" w:hAnsi="Times New Roman" w:cs="Times New Roman"/>
                      <w:sz w:val="24"/>
                      <w:szCs w:val="24"/>
                    </w:rPr>
                  </w:pPr>
                  <w:r w:rsidRPr="009B20A6">
                    <w:rPr>
                      <w:rFonts w:ascii="Times New Roman" w:hAnsi="Times New Roman" w:cs="Times New Roman"/>
                      <w:sz w:val="24"/>
                      <w:szCs w:val="24"/>
                    </w:rPr>
                    <w:t>2</w:t>
                  </w:r>
                </w:p>
              </w:tc>
              <w:tc>
                <w:tcPr>
                  <w:tcW w:w="0" w:type="auto"/>
                </w:tcPr>
                <w:p w:rsidR="006E71DC" w:rsidRPr="009B20A6" w:rsidRDefault="006E71DC" w:rsidP="005E6BF7">
                  <w:pPr>
                    <w:autoSpaceDE w:val="0"/>
                    <w:autoSpaceDN w:val="0"/>
                    <w:adjustRightInd w:val="0"/>
                    <w:spacing w:line="276" w:lineRule="auto"/>
                    <w:rPr>
                      <w:rFonts w:ascii="Times New Roman" w:hAnsi="Times New Roman" w:cs="Times New Roman"/>
                      <w:sz w:val="24"/>
                      <w:szCs w:val="24"/>
                    </w:rPr>
                  </w:pPr>
                  <w:r w:rsidRPr="009B20A6">
                    <w:rPr>
                      <w:rFonts w:ascii="Times New Roman" w:hAnsi="Times New Roman" w:cs="Times New Roman"/>
                      <w:sz w:val="24"/>
                      <w:szCs w:val="24"/>
                    </w:rPr>
                    <w:t>1</w:t>
                  </w:r>
                </w:p>
              </w:tc>
            </w:tr>
          </w:tbl>
          <w:p w:rsidR="006E71DC" w:rsidRPr="009B20A6" w:rsidRDefault="006E71DC" w:rsidP="005E6BF7">
            <w:pPr>
              <w:spacing w:before="100" w:beforeAutospacing="1" w:after="100" w:afterAutospacing="1" w:line="276" w:lineRule="auto"/>
              <w:rPr>
                <w:rFonts w:ascii="Times New Roman" w:hAnsi="Times New Roman" w:cs="Times New Roman"/>
                <w:sz w:val="24"/>
                <w:szCs w:val="24"/>
              </w:rPr>
            </w:pPr>
          </w:p>
        </w:tc>
      </w:tr>
      <w:tr w:rsidR="006E71DC" w:rsidRPr="009B20A6" w:rsidTr="005E6BF7">
        <w:tc>
          <w:tcPr>
            <w:tcW w:w="828" w:type="dxa"/>
          </w:tcPr>
          <w:p w:rsidR="006E71DC" w:rsidRPr="00D37659" w:rsidRDefault="006E71DC" w:rsidP="005E6BF7">
            <w:pPr>
              <w:spacing w:before="100" w:beforeAutospacing="1" w:after="100" w:afterAutospacing="1" w:line="276" w:lineRule="auto"/>
              <w:rPr>
                <w:rFonts w:ascii="Times New Roman" w:eastAsia="Calibri" w:hAnsi="Times New Roman" w:cs="Times New Roman"/>
                <w:sz w:val="24"/>
                <w:szCs w:val="24"/>
              </w:rPr>
            </w:pPr>
          </w:p>
        </w:tc>
        <w:tc>
          <w:tcPr>
            <w:tcW w:w="2970" w:type="dxa"/>
          </w:tcPr>
          <w:p w:rsidR="006E71DC" w:rsidRPr="009B20A6" w:rsidRDefault="006E71DC" w:rsidP="005E6BF7">
            <w:pPr>
              <w:autoSpaceDE w:val="0"/>
              <w:autoSpaceDN w:val="0"/>
              <w:adjustRightInd w:val="0"/>
              <w:spacing w:line="276" w:lineRule="auto"/>
              <w:rPr>
                <w:rFonts w:ascii="Times New Roman" w:hAnsi="Times New Roman" w:cs="Times New Roman"/>
                <w:sz w:val="24"/>
                <w:szCs w:val="24"/>
              </w:rPr>
            </w:pPr>
          </w:p>
        </w:tc>
        <w:tc>
          <w:tcPr>
            <w:tcW w:w="900" w:type="dxa"/>
          </w:tcPr>
          <w:p w:rsidR="006E71DC" w:rsidRPr="009B20A6" w:rsidRDefault="006E71DC" w:rsidP="005E6BF7">
            <w:pPr>
              <w:spacing w:before="100" w:beforeAutospacing="1" w:after="100" w:afterAutospacing="1" w:line="276" w:lineRule="auto"/>
              <w:rPr>
                <w:rFonts w:ascii="Times New Roman" w:eastAsiaTheme="minorEastAsia" w:hAnsi="Times New Roman" w:cs="Times New Roman"/>
                <w:sz w:val="24"/>
                <w:szCs w:val="24"/>
              </w:rPr>
            </w:pPr>
          </w:p>
        </w:tc>
        <w:tc>
          <w:tcPr>
            <w:tcW w:w="1350" w:type="dxa"/>
          </w:tcPr>
          <w:p w:rsidR="006E71DC" w:rsidRPr="009B20A6" w:rsidRDefault="006E71DC" w:rsidP="005E6BF7">
            <w:pPr>
              <w:autoSpaceDE w:val="0"/>
              <w:autoSpaceDN w:val="0"/>
              <w:adjustRightInd w:val="0"/>
              <w:spacing w:line="276" w:lineRule="auto"/>
              <w:rPr>
                <w:rFonts w:ascii="Times New Roman" w:hAnsi="Times New Roman" w:cs="Times New Roman"/>
                <w:sz w:val="24"/>
                <w:szCs w:val="24"/>
              </w:rPr>
            </w:pPr>
          </w:p>
        </w:tc>
      </w:tr>
    </w:tbl>
    <w:p w:rsidR="006E71DC" w:rsidRPr="009B20A6" w:rsidRDefault="006E71DC" w:rsidP="006E71DC">
      <w:pPr>
        <w:autoSpaceDE w:val="0"/>
        <w:autoSpaceDN w:val="0"/>
        <w:adjustRightInd w:val="0"/>
        <w:spacing w:after="0"/>
        <w:rPr>
          <w:rFonts w:ascii="Times New Roman" w:hAnsi="Times New Roman" w:cs="Times New Roman"/>
          <w:sz w:val="24"/>
          <w:szCs w:val="24"/>
        </w:rPr>
      </w:pPr>
      <w:r w:rsidRPr="009B20A6">
        <w:rPr>
          <w:rFonts w:ascii="Times New Roman" w:hAnsi="Times New Roman" w:cs="Times New Roman"/>
          <w:sz w:val="24"/>
          <w:szCs w:val="24"/>
        </w:rPr>
        <w:t>The second mask, shown in Figure, yields a so-called weight average, thus giving more importance (weight) to some pixels at the expense of others.</w:t>
      </w:r>
      <w:r>
        <w:rPr>
          <w:rFonts w:ascii="Times New Roman" w:hAnsi="Times New Roman" w:cs="Times New Roman"/>
          <w:sz w:val="24"/>
          <w:szCs w:val="24"/>
        </w:rPr>
        <w:t xml:space="preserve"> </w:t>
      </w:r>
    </w:p>
    <w:p w:rsidR="006E71DC" w:rsidRDefault="006E71DC" w:rsidP="006E71DC">
      <w:pPr>
        <w:spacing w:before="100" w:beforeAutospacing="1" w:after="100" w:afterAutospacing="1"/>
        <w:rPr>
          <w:rFonts w:ascii="Times New Roman" w:hAnsi="Times New Roman"/>
          <w:sz w:val="24"/>
          <w:szCs w:val="24"/>
        </w:rPr>
      </w:pPr>
    </w:p>
    <w:p w:rsidR="006E71DC" w:rsidRPr="009B20A6" w:rsidRDefault="006E71DC" w:rsidP="006E71DC">
      <w:pPr>
        <w:spacing w:before="100" w:beforeAutospacing="1" w:after="100" w:afterAutospacing="1"/>
        <w:rPr>
          <w:rFonts w:ascii="Times New Roman" w:hAnsi="Times New Roman"/>
          <w:sz w:val="24"/>
          <w:szCs w:val="24"/>
        </w:rPr>
      </w:pPr>
      <w:r>
        <w:rPr>
          <w:rFonts w:ascii="Times New Roman" w:hAnsi="Times New Roman"/>
          <w:sz w:val="24"/>
          <w:szCs w:val="24"/>
        </w:rPr>
        <w:t>Frequency domain filtering-</w:t>
      </w:r>
    </w:p>
    <w:p w:rsidR="006E71DC" w:rsidRPr="009B20A6" w:rsidRDefault="006E71DC" w:rsidP="006E71DC">
      <w:pPr>
        <w:rPr>
          <w:rFonts w:ascii="Times New Roman" w:hAnsi="Times New Roman" w:cs="Times New Roman"/>
          <w:color w:val="000000"/>
          <w:sz w:val="24"/>
          <w:szCs w:val="24"/>
          <w:shd w:val="clear" w:color="auto" w:fill="FFFFFF"/>
        </w:rPr>
      </w:pPr>
      <w:r w:rsidRPr="009B20A6">
        <w:rPr>
          <w:rFonts w:ascii="Times New Roman" w:hAnsi="Times New Roman" w:cs="Times New Roman"/>
          <w:color w:val="000000"/>
          <w:sz w:val="24"/>
          <w:szCs w:val="24"/>
          <w:shd w:val="clear" w:color="auto" w:fill="FFFFFF"/>
        </w:rPr>
        <w:t>The reason for doing the filtering in the frequency domain is generally because it is computationally faster to perform two 2D Fourier transforms and filter multip</w:t>
      </w:r>
      <w:r>
        <w:rPr>
          <w:rFonts w:ascii="Times New Roman" w:hAnsi="Times New Roman" w:cs="Times New Roman"/>
          <w:color w:val="000000"/>
          <w:sz w:val="24"/>
          <w:szCs w:val="24"/>
          <w:shd w:val="clear" w:color="auto" w:fill="FFFFFF"/>
        </w:rPr>
        <w:t>l</w:t>
      </w:r>
      <w:r w:rsidRPr="009B20A6">
        <w:rPr>
          <w:rFonts w:ascii="Times New Roman" w:hAnsi="Times New Roman" w:cs="Times New Roman"/>
          <w:color w:val="000000"/>
          <w:sz w:val="24"/>
          <w:szCs w:val="24"/>
          <w:shd w:val="clear" w:color="auto" w:fill="FFFFFF"/>
        </w:rPr>
        <w:t>ication in this domain than to perform convolution in the image (spatial) domain. Also convolution becomes more complex in spatial domain as filter size increases.</w:t>
      </w:r>
    </w:p>
    <w:p w:rsidR="006E71DC" w:rsidRPr="009B20A6" w:rsidRDefault="006E71DC" w:rsidP="006E71DC">
      <w:pPr>
        <w:rPr>
          <w:rFonts w:ascii="Times New Roman" w:hAnsi="Times New Roman" w:cs="Times New Roman"/>
          <w:color w:val="000000"/>
          <w:sz w:val="24"/>
          <w:szCs w:val="24"/>
          <w:shd w:val="clear" w:color="auto" w:fill="FFFFFF"/>
        </w:rPr>
      </w:pPr>
      <w:r w:rsidRPr="009B20A6">
        <w:rPr>
          <w:rFonts w:ascii="Times New Roman" w:hAnsi="Times New Roman" w:cs="Times New Roman"/>
          <w:color w:val="000000"/>
          <w:sz w:val="24"/>
          <w:szCs w:val="24"/>
          <w:shd w:val="clear" w:color="auto" w:fill="FFFFFF"/>
        </w:rPr>
        <w:t>The transfer function of a Butterworth LPF of order ‘n’, and with cutoff frequency at a distance D</w:t>
      </w:r>
      <w:r w:rsidRPr="009B20A6">
        <w:rPr>
          <w:rFonts w:ascii="Times New Roman" w:hAnsi="Times New Roman" w:cs="Times New Roman"/>
          <w:color w:val="000000"/>
          <w:sz w:val="24"/>
          <w:szCs w:val="24"/>
          <w:shd w:val="clear" w:color="auto" w:fill="FFFFFF"/>
          <w:vertAlign w:val="subscript"/>
        </w:rPr>
        <w:t>o</w:t>
      </w:r>
      <w:r w:rsidRPr="009B20A6">
        <w:rPr>
          <w:rFonts w:ascii="Times New Roman" w:hAnsi="Times New Roman" w:cs="Times New Roman"/>
          <w:color w:val="000000"/>
          <w:sz w:val="24"/>
          <w:szCs w:val="24"/>
          <w:shd w:val="clear" w:color="auto" w:fill="FFFFFF"/>
        </w:rPr>
        <w:t xml:space="preserve"> from its origin is defined as</w:t>
      </w:r>
    </w:p>
    <w:p w:rsidR="006E71DC" w:rsidRPr="009B20A6" w:rsidRDefault="006E71DC" w:rsidP="006E71DC">
      <w:pPr>
        <w:rPr>
          <w:rFonts w:ascii="Times New Roman" w:hAnsi="Times New Roman" w:cs="Times New Roman"/>
          <w:color w:val="000000"/>
          <w:sz w:val="24"/>
          <w:szCs w:val="24"/>
          <w:shd w:val="clear" w:color="auto" w:fill="FFFFFF"/>
        </w:rPr>
      </w:pPr>
      <m:oMathPara>
        <m:oMath>
          <m:r>
            <w:rPr>
              <w:rFonts w:ascii="Cambria Math" w:hAnsi="Cambria Math" w:cs="Times New Roman"/>
              <w:color w:val="000000"/>
              <w:sz w:val="24"/>
              <w:szCs w:val="24"/>
              <w:shd w:val="clear" w:color="auto" w:fill="FFFFFF"/>
            </w:rPr>
            <m:t>H</m:t>
          </m:r>
          <m:d>
            <m:dPr>
              <m:ctrlPr>
                <w:rPr>
                  <w:rFonts w:ascii="Cambria Math" w:hAnsi="Cambria Math" w:cs="Times New Roman"/>
                  <w:i/>
                  <w:color w:val="000000"/>
                  <w:sz w:val="24"/>
                  <w:szCs w:val="24"/>
                  <w:shd w:val="clear" w:color="auto" w:fill="FFFFFF"/>
                </w:rPr>
              </m:ctrlPr>
            </m:dPr>
            <m:e>
              <m:r>
                <w:rPr>
                  <w:rFonts w:ascii="Cambria Math" w:hAnsi="Cambria Math" w:cs="Times New Roman"/>
                  <w:color w:val="000000"/>
                  <w:sz w:val="24"/>
                  <w:szCs w:val="24"/>
                  <w:shd w:val="clear" w:color="auto" w:fill="FFFFFF"/>
                </w:rPr>
                <m:t>u,v</m:t>
              </m:r>
            </m:e>
          </m:d>
          <m:r>
            <w:rPr>
              <w:rFonts w:ascii="Cambria Math" w:hAnsi="Cambria Math" w:cs="Times New Roman"/>
              <w:color w:val="000000"/>
              <w:sz w:val="24"/>
              <w:szCs w:val="24"/>
              <w:shd w:val="clear" w:color="auto" w:fill="FFFFFF"/>
            </w:rPr>
            <m:t>=</m:t>
          </m:r>
          <m:f>
            <m:fPr>
              <m:ctrlPr>
                <w:rPr>
                  <w:rFonts w:ascii="Cambria Math" w:hAnsi="Cambria Math" w:cs="Times New Roman"/>
                  <w:i/>
                  <w:color w:val="000000"/>
                  <w:sz w:val="24"/>
                  <w:szCs w:val="24"/>
                  <w:shd w:val="clear" w:color="auto" w:fill="FFFFFF"/>
                </w:rPr>
              </m:ctrlPr>
            </m:fPr>
            <m:num>
              <m:r>
                <w:rPr>
                  <w:rFonts w:ascii="Cambria Math" w:hAnsi="Cambria Math" w:cs="Times New Roman"/>
                  <w:color w:val="000000"/>
                  <w:sz w:val="24"/>
                  <w:szCs w:val="24"/>
                  <w:shd w:val="clear" w:color="auto" w:fill="FFFFFF"/>
                </w:rPr>
                <m:t>1</m:t>
              </m:r>
            </m:num>
            <m:den>
              <m:r>
                <w:rPr>
                  <w:rFonts w:ascii="Cambria Math" w:hAnsi="Cambria Math" w:cs="Times New Roman"/>
                  <w:color w:val="000000"/>
                  <w:sz w:val="24"/>
                  <w:szCs w:val="24"/>
                  <w:shd w:val="clear" w:color="auto" w:fill="FFFFFF"/>
                </w:rPr>
                <m:t>1+</m:t>
              </m:r>
              <m:sSup>
                <m:sSupPr>
                  <m:ctrlPr>
                    <w:rPr>
                      <w:rFonts w:ascii="Cambria Math" w:hAnsi="Cambria Math" w:cs="Times New Roman"/>
                      <w:i/>
                      <w:color w:val="000000"/>
                      <w:sz w:val="24"/>
                      <w:szCs w:val="24"/>
                      <w:shd w:val="clear" w:color="auto" w:fill="FFFFFF"/>
                    </w:rPr>
                  </m:ctrlPr>
                </m:sSupPr>
                <m:e>
                  <m:r>
                    <w:rPr>
                      <w:rFonts w:ascii="Cambria Math" w:hAnsi="Cambria Math" w:cs="Times New Roman"/>
                      <w:color w:val="000000"/>
                      <w:sz w:val="24"/>
                      <w:szCs w:val="24"/>
                      <w:shd w:val="clear" w:color="auto" w:fill="FFFFFF"/>
                    </w:rPr>
                    <m:t>[</m:t>
                  </m:r>
                  <m:f>
                    <m:fPr>
                      <m:ctrlPr>
                        <w:rPr>
                          <w:rFonts w:ascii="Cambria Math" w:hAnsi="Cambria Math" w:cs="Times New Roman"/>
                          <w:i/>
                          <w:color w:val="000000"/>
                          <w:sz w:val="24"/>
                          <w:szCs w:val="24"/>
                          <w:shd w:val="clear" w:color="auto" w:fill="FFFFFF"/>
                        </w:rPr>
                      </m:ctrlPr>
                    </m:fPr>
                    <m:num>
                      <m:r>
                        <w:rPr>
                          <w:rFonts w:ascii="Cambria Math" w:hAnsi="Cambria Math" w:cs="Times New Roman"/>
                          <w:color w:val="000000"/>
                          <w:sz w:val="24"/>
                          <w:szCs w:val="24"/>
                          <w:shd w:val="clear" w:color="auto" w:fill="FFFFFF"/>
                        </w:rPr>
                        <m:t>D</m:t>
                      </m:r>
                      <m:d>
                        <m:dPr>
                          <m:ctrlPr>
                            <w:rPr>
                              <w:rFonts w:ascii="Cambria Math" w:hAnsi="Cambria Math" w:cs="Times New Roman"/>
                              <w:i/>
                              <w:color w:val="000000"/>
                              <w:sz w:val="24"/>
                              <w:szCs w:val="24"/>
                              <w:shd w:val="clear" w:color="auto" w:fill="FFFFFF"/>
                            </w:rPr>
                          </m:ctrlPr>
                        </m:dPr>
                        <m:e>
                          <m:r>
                            <w:rPr>
                              <w:rFonts w:ascii="Cambria Math" w:hAnsi="Cambria Math" w:cs="Times New Roman"/>
                              <w:color w:val="000000"/>
                              <w:sz w:val="24"/>
                              <w:szCs w:val="24"/>
                              <w:shd w:val="clear" w:color="auto" w:fill="FFFFFF"/>
                            </w:rPr>
                            <m:t>u,v</m:t>
                          </m:r>
                        </m:e>
                      </m:d>
                    </m:num>
                    <m:den>
                      <m:sSub>
                        <m:sSubPr>
                          <m:ctrlPr>
                            <w:rPr>
                              <w:rFonts w:ascii="Cambria Math" w:hAnsi="Cambria Math" w:cs="Times New Roman"/>
                              <w:i/>
                              <w:color w:val="000000"/>
                              <w:sz w:val="24"/>
                              <w:szCs w:val="24"/>
                              <w:shd w:val="clear" w:color="auto" w:fill="FFFFFF"/>
                            </w:rPr>
                          </m:ctrlPr>
                        </m:sSubPr>
                        <m:e>
                          <m:r>
                            <w:rPr>
                              <w:rFonts w:ascii="Cambria Math" w:hAnsi="Cambria Math" w:cs="Times New Roman"/>
                              <w:color w:val="000000"/>
                              <w:sz w:val="24"/>
                              <w:szCs w:val="24"/>
                              <w:shd w:val="clear" w:color="auto" w:fill="FFFFFF"/>
                            </w:rPr>
                            <m:t>D</m:t>
                          </m:r>
                        </m:e>
                        <m:sub>
                          <m:r>
                            <w:rPr>
                              <w:rFonts w:ascii="Cambria Math" w:hAnsi="Cambria Math" w:cs="Times New Roman"/>
                              <w:color w:val="000000"/>
                              <w:sz w:val="24"/>
                              <w:szCs w:val="24"/>
                              <w:shd w:val="clear" w:color="auto" w:fill="FFFFFF"/>
                            </w:rPr>
                            <m:t>0</m:t>
                          </m:r>
                        </m:sub>
                      </m:sSub>
                    </m:den>
                  </m:f>
                  <m:r>
                    <w:rPr>
                      <w:rFonts w:ascii="Cambria Math" w:hAnsi="Cambria Math" w:cs="Times New Roman"/>
                      <w:color w:val="000000"/>
                      <w:sz w:val="24"/>
                      <w:szCs w:val="24"/>
                      <w:shd w:val="clear" w:color="auto" w:fill="FFFFFF"/>
                    </w:rPr>
                    <m:t>]</m:t>
                  </m:r>
                </m:e>
                <m:sup>
                  <m:r>
                    <w:rPr>
                      <w:rFonts w:ascii="Cambria Math" w:hAnsi="Cambria Math" w:cs="Times New Roman"/>
                      <w:color w:val="000000"/>
                      <w:sz w:val="24"/>
                      <w:szCs w:val="24"/>
                      <w:shd w:val="clear" w:color="auto" w:fill="FFFFFF"/>
                    </w:rPr>
                    <m:t>2n</m:t>
                  </m:r>
                </m:sup>
              </m:sSup>
            </m:den>
          </m:f>
        </m:oMath>
      </m:oMathPara>
    </w:p>
    <w:p w:rsidR="006E71DC" w:rsidRPr="009B20A6" w:rsidRDefault="006E71DC" w:rsidP="006E71DC">
      <w:pPr>
        <w:rPr>
          <w:rFonts w:ascii="Times New Roman" w:hAnsi="Times New Roman" w:cs="Times New Roman"/>
          <w:color w:val="000000"/>
          <w:sz w:val="24"/>
          <w:szCs w:val="24"/>
          <w:shd w:val="clear" w:color="auto" w:fill="FFFFFF"/>
        </w:rPr>
      </w:pPr>
      <w:r w:rsidRPr="009B20A6">
        <w:rPr>
          <w:rFonts w:ascii="Times New Roman" w:hAnsi="Times New Roman" w:cs="Times New Roman"/>
          <w:color w:val="000000"/>
          <w:sz w:val="24"/>
          <w:szCs w:val="24"/>
          <w:shd w:val="clear" w:color="auto" w:fill="FFFFFF"/>
        </w:rPr>
        <w:lastRenderedPageBreak/>
        <w:t>The transfer function of a Gaussian LPF with cutoff frequency at a distance D</w:t>
      </w:r>
      <w:r w:rsidRPr="009B20A6">
        <w:rPr>
          <w:rFonts w:ascii="Times New Roman" w:hAnsi="Times New Roman" w:cs="Times New Roman"/>
          <w:color w:val="000000"/>
          <w:sz w:val="24"/>
          <w:szCs w:val="24"/>
          <w:shd w:val="clear" w:color="auto" w:fill="FFFFFF"/>
          <w:vertAlign w:val="subscript"/>
        </w:rPr>
        <w:t>o</w:t>
      </w:r>
      <w:r w:rsidRPr="009B20A6">
        <w:rPr>
          <w:rFonts w:ascii="Times New Roman" w:hAnsi="Times New Roman" w:cs="Times New Roman"/>
          <w:color w:val="000000"/>
          <w:sz w:val="24"/>
          <w:szCs w:val="24"/>
          <w:shd w:val="clear" w:color="auto" w:fill="FFFFFF"/>
        </w:rPr>
        <w:t xml:space="preserve"> from its origin is defined as</w:t>
      </w:r>
    </w:p>
    <w:p w:rsidR="006E71DC" w:rsidRPr="009B20A6" w:rsidRDefault="006E71DC" w:rsidP="006E71DC">
      <w:pPr>
        <w:rPr>
          <w:rFonts w:ascii="Times New Roman" w:hAnsi="Times New Roman" w:cs="Times New Roman"/>
          <w:color w:val="000000"/>
          <w:sz w:val="24"/>
          <w:szCs w:val="24"/>
          <w:shd w:val="clear" w:color="auto" w:fill="FFFFFF"/>
        </w:rPr>
      </w:pPr>
      <m:oMathPara>
        <m:oMath>
          <m:r>
            <w:rPr>
              <w:rFonts w:ascii="Cambria Math" w:hAnsi="Cambria Math" w:cs="Times New Roman"/>
              <w:color w:val="000000"/>
              <w:sz w:val="24"/>
              <w:szCs w:val="24"/>
              <w:shd w:val="clear" w:color="auto" w:fill="FFFFFF"/>
            </w:rPr>
            <m:t>H</m:t>
          </m:r>
          <m:d>
            <m:dPr>
              <m:ctrlPr>
                <w:rPr>
                  <w:rFonts w:ascii="Cambria Math" w:hAnsi="Cambria Math" w:cs="Times New Roman"/>
                  <w:i/>
                  <w:color w:val="000000"/>
                  <w:sz w:val="24"/>
                  <w:szCs w:val="24"/>
                  <w:shd w:val="clear" w:color="auto" w:fill="FFFFFF"/>
                </w:rPr>
              </m:ctrlPr>
            </m:dPr>
            <m:e>
              <m:r>
                <w:rPr>
                  <w:rFonts w:ascii="Cambria Math" w:hAnsi="Cambria Math" w:cs="Times New Roman"/>
                  <w:color w:val="000000"/>
                  <w:sz w:val="24"/>
                  <w:szCs w:val="24"/>
                  <w:shd w:val="clear" w:color="auto" w:fill="FFFFFF"/>
                </w:rPr>
                <m:t>u,v</m:t>
              </m:r>
            </m:e>
          </m:d>
          <m:r>
            <w:rPr>
              <w:rFonts w:ascii="Cambria Math" w:hAnsi="Cambria Math" w:cs="Times New Roman"/>
              <w:color w:val="000000"/>
              <w:sz w:val="24"/>
              <w:szCs w:val="24"/>
              <w:shd w:val="clear" w:color="auto" w:fill="FFFFFF"/>
            </w:rPr>
            <m:t>=</m:t>
          </m:r>
          <m:sSup>
            <m:sSupPr>
              <m:ctrlPr>
                <w:rPr>
                  <w:rFonts w:ascii="Cambria Math" w:hAnsi="Cambria Math" w:cs="Times New Roman"/>
                  <w:i/>
                  <w:color w:val="000000"/>
                  <w:sz w:val="24"/>
                  <w:szCs w:val="24"/>
                  <w:shd w:val="clear" w:color="auto" w:fill="FFFFFF"/>
                </w:rPr>
              </m:ctrlPr>
            </m:sSupPr>
            <m:e>
              <m:r>
                <w:rPr>
                  <w:rFonts w:ascii="Cambria Math" w:hAnsi="Cambria Math" w:cs="Times New Roman"/>
                  <w:color w:val="000000"/>
                  <w:sz w:val="24"/>
                  <w:szCs w:val="24"/>
                  <w:shd w:val="clear" w:color="auto" w:fill="FFFFFF"/>
                </w:rPr>
                <m:t>e</m:t>
              </m:r>
            </m:e>
            <m:sup>
              <m:r>
                <w:rPr>
                  <w:rFonts w:ascii="Cambria Math" w:hAnsi="Cambria Math" w:cs="Times New Roman"/>
                  <w:color w:val="000000"/>
                  <w:sz w:val="24"/>
                  <w:szCs w:val="24"/>
                  <w:shd w:val="clear" w:color="auto" w:fill="FFFFFF"/>
                </w:rPr>
                <m:t>{</m:t>
              </m:r>
              <m:f>
                <m:fPr>
                  <m:type m:val="skw"/>
                  <m:ctrlPr>
                    <w:rPr>
                      <w:rFonts w:ascii="Cambria Math" w:hAnsi="Cambria Math" w:cs="Times New Roman"/>
                      <w:i/>
                      <w:color w:val="000000"/>
                      <w:sz w:val="24"/>
                      <w:szCs w:val="24"/>
                      <w:shd w:val="clear" w:color="auto" w:fill="FFFFFF"/>
                    </w:rPr>
                  </m:ctrlPr>
                </m:fPr>
                <m:num>
                  <m:sSup>
                    <m:sSupPr>
                      <m:ctrlPr>
                        <w:rPr>
                          <w:rFonts w:ascii="Cambria Math" w:hAnsi="Cambria Math" w:cs="Times New Roman"/>
                          <w:i/>
                          <w:color w:val="000000"/>
                          <w:sz w:val="24"/>
                          <w:szCs w:val="24"/>
                          <w:shd w:val="clear" w:color="auto" w:fill="FFFFFF"/>
                        </w:rPr>
                      </m:ctrlPr>
                    </m:sSupPr>
                    <m:e>
                      <m:r>
                        <w:rPr>
                          <w:rFonts w:ascii="Cambria Math" w:hAnsi="Cambria Math" w:cs="Times New Roman"/>
                          <w:color w:val="000000"/>
                          <w:sz w:val="24"/>
                          <w:szCs w:val="24"/>
                          <w:shd w:val="clear" w:color="auto" w:fill="FFFFFF"/>
                        </w:rPr>
                        <m:t>-D</m:t>
                      </m:r>
                    </m:e>
                    <m:sup>
                      <m:r>
                        <w:rPr>
                          <w:rFonts w:ascii="Cambria Math" w:hAnsi="Cambria Math" w:cs="Times New Roman"/>
                          <w:color w:val="000000"/>
                          <w:sz w:val="24"/>
                          <w:szCs w:val="24"/>
                          <w:shd w:val="clear" w:color="auto" w:fill="FFFFFF"/>
                        </w:rPr>
                        <m:t>2</m:t>
                      </m:r>
                    </m:sup>
                  </m:sSup>
                  <m:d>
                    <m:dPr>
                      <m:ctrlPr>
                        <w:rPr>
                          <w:rFonts w:ascii="Cambria Math" w:hAnsi="Cambria Math" w:cs="Times New Roman"/>
                          <w:i/>
                          <w:color w:val="000000"/>
                          <w:sz w:val="24"/>
                          <w:szCs w:val="24"/>
                          <w:shd w:val="clear" w:color="auto" w:fill="FFFFFF"/>
                        </w:rPr>
                      </m:ctrlPr>
                    </m:dPr>
                    <m:e>
                      <m:r>
                        <w:rPr>
                          <w:rFonts w:ascii="Cambria Math" w:hAnsi="Cambria Math" w:cs="Times New Roman"/>
                          <w:color w:val="000000"/>
                          <w:sz w:val="24"/>
                          <w:szCs w:val="24"/>
                          <w:shd w:val="clear" w:color="auto" w:fill="FFFFFF"/>
                        </w:rPr>
                        <m:t>u,v</m:t>
                      </m:r>
                    </m:e>
                  </m:d>
                </m:num>
                <m:den>
                  <m:r>
                    <w:rPr>
                      <w:rFonts w:ascii="Cambria Math" w:hAnsi="Cambria Math" w:cs="Times New Roman"/>
                      <w:color w:val="000000"/>
                      <w:sz w:val="24"/>
                      <w:szCs w:val="24"/>
                      <w:shd w:val="clear" w:color="auto" w:fill="FFFFFF"/>
                    </w:rPr>
                    <m:t>2</m:t>
                  </m:r>
                  <m:sSup>
                    <m:sSupPr>
                      <m:ctrlPr>
                        <w:rPr>
                          <w:rFonts w:ascii="Cambria Math" w:hAnsi="Cambria Math" w:cs="Times New Roman"/>
                          <w:i/>
                          <w:color w:val="000000"/>
                          <w:sz w:val="24"/>
                          <w:szCs w:val="24"/>
                          <w:shd w:val="clear" w:color="auto" w:fill="FFFFFF"/>
                        </w:rPr>
                      </m:ctrlPr>
                    </m:sSupPr>
                    <m:e>
                      <m:r>
                        <w:rPr>
                          <w:rFonts w:ascii="Cambria Math" w:hAnsi="Cambria Math" w:cs="Times New Roman"/>
                          <w:color w:val="000000"/>
                          <w:sz w:val="24"/>
                          <w:szCs w:val="24"/>
                          <w:shd w:val="clear" w:color="auto" w:fill="FFFFFF"/>
                        </w:rPr>
                        <m:t>Do</m:t>
                      </m:r>
                    </m:e>
                    <m:sup>
                      <m:r>
                        <w:rPr>
                          <w:rFonts w:ascii="Cambria Math" w:hAnsi="Cambria Math" w:cs="Times New Roman"/>
                          <w:color w:val="000000"/>
                          <w:sz w:val="24"/>
                          <w:szCs w:val="24"/>
                          <w:shd w:val="clear" w:color="auto" w:fill="FFFFFF"/>
                        </w:rPr>
                        <m:t>2</m:t>
                      </m:r>
                    </m:sup>
                  </m:sSup>
                </m:den>
              </m:f>
              <m:r>
                <w:rPr>
                  <w:rFonts w:ascii="Cambria Math" w:hAnsi="Cambria Math" w:cs="Times New Roman"/>
                  <w:color w:val="000000"/>
                  <w:sz w:val="24"/>
                  <w:szCs w:val="24"/>
                  <w:shd w:val="clear" w:color="auto" w:fill="FFFFFF"/>
                </w:rPr>
                <m:t>}</m:t>
              </m:r>
            </m:sup>
          </m:sSup>
        </m:oMath>
      </m:oMathPara>
    </w:p>
    <w:p w:rsidR="006E71DC" w:rsidRDefault="006E71DC" w:rsidP="006E71DC">
      <w:pPr>
        <w:pStyle w:val="NormalWeb"/>
        <w:spacing w:line="276" w:lineRule="auto"/>
        <w:rPr>
          <w:rFonts w:cs="Times New Roman"/>
          <w:b/>
          <w:lang w:eastAsia="en-US"/>
        </w:rPr>
      </w:pPr>
      <w:r w:rsidRPr="009B20A6">
        <w:rPr>
          <w:rFonts w:cs="Times New Roman"/>
          <w:b/>
          <w:lang w:eastAsia="en-US"/>
        </w:rPr>
        <w:t>ALGORITHM:</w:t>
      </w:r>
    </w:p>
    <w:p w:rsidR="006E71DC" w:rsidRPr="00ED7862" w:rsidRDefault="006E71DC" w:rsidP="006E71DC">
      <w:pPr>
        <w:spacing w:before="100" w:beforeAutospacing="1" w:after="100" w:afterAutospacing="1"/>
        <w:rPr>
          <w:rFonts w:ascii="Times New Roman" w:hAnsi="Times New Roman"/>
          <w:b/>
          <w:sz w:val="24"/>
          <w:szCs w:val="24"/>
        </w:rPr>
      </w:pPr>
      <w:r w:rsidRPr="00ED7862">
        <w:rPr>
          <w:rFonts w:ascii="Times New Roman" w:hAnsi="Times New Roman"/>
          <w:b/>
          <w:sz w:val="24"/>
          <w:szCs w:val="24"/>
        </w:rPr>
        <w:t>Spatial domain filtering-</w:t>
      </w:r>
    </w:p>
    <w:p w:rsidR="006E71DC" w:rsidRPr="009B20A6" w:rsidRDefault="006E71DC" w:rsidP="006E71DC">
      <w:pPr>
        <w:pStyle w:val="NormalWeb"/>
        <w:numPr>
          <w:ilvl w:val="0"/>
          <w:numId w:val="19"/>
        </w:numPr>
        <w:spacing w:line="276" w:lineRule="auto"/>
        <w:rPr>
          <w:rFonts w:cs="Times New Roman"/>
          <w:lang w:eastAsia="en-US"/>
        </w:rPr>
      </w:pPr>
      <w:r w:rsidRPr="009B20A6">
        <w:rPr>
          <w:rFonts w:cs="Times New Roman"/>
          <w:lang w:eastAsia="en-US"/>
        </w:rPr>
        <w:t>Read the image.</w:t>
      </w:r>
    </w:p>
    <w:p w:rsidR="006E71DC" w:rsidRPr="009B20A6" w:rsidRDefault="006E71DC" w:rsidP="006E71DC">
      <w:pPr>
        <w:pStyle w:val="NormalWeb"/>
        <w:numPr>
          <w:ilvl w:val="0"/>
          <w:numId w:val="19"/>
        </w:numPr>
        <w:spacing w:line="276" w:lineRule="auto"/>
        <w:rPr>
          <w:rFonts w:cs="Times New Roman"/>
          <w:lang w:eastAsia="en-US"/>
        </w:rPr>
      </w:pPr>
      <w:r w:rsidRPr="009B20A6">
        <w:rPr>
          <w:rFonts w:cs="Times New Roman"/>
          <w:lang w:eastAsia="en-US"/>
        </w:rPr>
        <w:t>Define LPF masks</w:t>
      </w:r>
    </w:p>
    <w:p w:rsidR="006E71DC" w:rsidRPr="009B20A6" w:rsidRDefault="006E71DC" w:rsidP="006E71DC">
      <w:pPr>
        <w:pStyle w:val="NormalWeb"/>
        <w:numPr>
          <w:ilvl w:val="0"/>
          <w:numId w:val="19"/>
        </w:numPr>
        <w:spacing w:line="276" w:lineRule="auto"/>
        <w:rPr>
          <w:rFonts w:cs="Times New Roman"/>
          <w:lang w:eastAsia="en-US"/>
        </w:rPr>
      </w:pPr>
      <w:r w:rsidRPr="009B20A6">
        <w:rPr>
          <w:rFonts w:cs="Times New Roman"/>
          <w:lang w:eastAsia="en-US"/>
        </w:rPr>
        <w:t>Run the mask on the image.</w:t>
      </w:r>
    </w:p>
    <w:p w:rsidR="006E71DC" w:rsidRPr="009B20A6" w:rsidRDefault="006E71DC" w:rsidP="006E71DC">
      <w:pPr>
        <w:pStyle w:val="NormalWeb"/>
        <w:numPr>
          <w:ilvl w:val="0"/>
          <w:numId w:val="19"/>
        </w:numPr>
        <w:spacing w:line="276" w:lineRule="auto"/>
        <w:rPr>
          <w:rFonts w:cs="Times New Roman"/>
          <w:lang w:eastAsia="en-US"/>
        </w:rPr>
      </w:pPr>
      <w:r w:rsidRPr="009B20A6">
        <w:rPr>
          <w:rFonts w:cs="Times New Roman"/>
          <w:lang w:eastAsia="en-US"/>
        </w:rPr>
        <w:t>See result of the filtering</w:t>
      </w:r>
    </w:p>
    <w:p w:rsidR="006E71DC" w:rsidRDefault="006E71DC" w:rsidP="006E71DC">
      <w:pPr>
        <w:spacing w:before="100" w:beforeAutospacing="1" w:after="100" w:afterAutospacing="1"/>
        <w:rPr>
          <w:rFonts w:ascii="Times New Roman" w:hAnsi="Times New Roman"/>
          <w:sz w:val="24"/>
          <w:szCs w:val="24"/>
        </w:rPr>
      </w:pPr>
    </w:p>
    <w:p w:rsidR="006E71DC" w:rsidRPr="009B20A6" w:rsidRDefault="006E71DC" w:rsidP="006E71DC">
      <w:pPr>
        <w:spacing w:before="100" w:beforeAutospacing="1" w:after="100" w:afterAutospacing="1"/>
        <w:rPr>
          <w:rFonts w:cs="Times New Roman"/>
          <w:b/>
        </w:rPr>
      </w:pPr>
      <w:r w:rsidRPr="00ED7862">
        <w:rPr>
          <w:rFonts w:ascii="Times New Roman" w:hAnsi="Times New Roman"/>
          <w:b/>
          <w:sz w:val="24"/>
          <w:szCs w:val="24"/>
        </w:rPr>
        <w:t>Frequency domain filtering-</w:t>
      </w:r>
    </w:p>
    <w:p w:rsidR="006E71DC" w:rsidRPr="009B20A6" w:rsidRDefault="006E71DC" w:rsidP="006E71DC">
      <w:pPr>
        <w:pStyle w:val="NormalWeb"/>
        <w:numPr>
          <w:ilvl w:val="0"/>
          <w:numId w:val="14"/>
        </w:numPr>
        <w:shd w:val="clear" w:color="auto" w:fill="FFFFFF"/>
        <w:suppressAutoHyphens w:val="0"/>
        <w:spacing w:before="100" w:beforeAutospacing="1" w:after="100" w:afterAutospacing="1" w:line="276" w:lineRule="auto"/>
        <w:contextualSpacing/>
        <w:rPr>
          <w:rFonts w:cs="Times New Roman"/>
          <w:color w:val="000000"/>
        </w:rPr>
      </w:pPr>
      <w:r w:rsidRPr="009B20A6">
        <w:rPr>
          <w:rFonts w:cs="Times New Roman"/>
        </w:rPr>
        <w:t>Read the input image and its size.</w:t>
      </w:r>
    </w:p>
    <w:p w:rsidR="006E71DC" w:rsidRPr="009B20A6" w:rsidRDefault="006E71DC" w:rsidP="006E71DC">
      <w:pPr>
        <w:pStyle w:val="NormalWeb"/>
        <w:numPr>
          <w:ilvl w:val="0"/>
          <w:numId w:val="14"/>
        </w:numPr>
        <w:shd w:val="clear" w:color="auto" w:fill="FFFFFF"/>
        <w:suppressAutoHyphens w:val="0"/>
        <w:spacing w:before="100" w:beforeAutospacing="1" w:after="100" w:afterAutospacing="1" w:line="276" w:lineRule="auto"/>
        <w:contextualSpacing/>
        <w:rPr>
          <w:rFonts w:cs="Times New Roman"/>
          <w:color w:val="000000"/>
        </w:rPr>
      </w:pPr>
      <w:r w:rsidRPr="009B20A6">
        <w:rPr>
          <w:rFonts w:cs="Times New Roman"/>
          <w:color w:val="000000"/>
        </w:rPr>
        <w:t>Obtain the padding parameters  P and Q. Typically, we select P=2M and Q=2N</w:t>
      </w:r>
    </w:p>
    <w:p w:rsidR="006E71DC" w:rsidRPr="009B20A6" w:rsidRDefault="006E71DC" w:rsidP="006E71DC">
      <w:pPr>
        <w:pStyle w:val="ListParagraph"/>
        <w:numPr>
          <w:ilvl w:val="0"/>
          <w:numId w:val="14"/>
        </w:numPr>
        <w:shd w:val="clear" w:color="auto" w:fill="FFFFFF"/>
        <w:suppressAutoHyphens w:val="0"/>
        <w:spacing w:before="100" w:beforeAutospacing="1" w:after="100" w:afterAutospacing="1"/>
        <w:contextualSpacing/>
        <w:jc w:val="left"/>
        <w:rPr>
          <w:rFonts w:ascii="Times New Roman" w:eastAsia="Times New Roman" w:hAnsi="Times New Roman" w:cs="Times New Roman"/>
          <w:color w:val="000000"/>
          <w:sz w:val="24"/>
          <w:szCs w:val="24"/>
        </w:rPr>
      </w:pPr>
      <w:r w:rsidRPr="009B20A6">
        <w:rPr>
          <w:rFonts w:ascii="Times New Roman" w:eastAsia="Times New Roman" w:hAnsi="Times New Roman" w:cs="Times New Roman"/>
          <w:color w:val="000000"/>
          <w:sz w:val="24"/>
          <w:szCs w:val="24"/>
        </w:rPr>
        <w:t>Form a padded image, f</w:t>
      </w:r>
      <w:r w:rsidRPr="009B20A6">
        <w:rPr>
          <w:rFonts w:ascii="Times New Roman" w:eastAsia="Times New Roman" w:hAnsi="Times New Roman" w:cs="Times New Roman"/>
          <w:color w:val="000000"/>
          <w:sz w:val="24"/>
          <w:szCs w:val="24"/>
          <w:vertAlign w:val="subscript"/>
        </w:rPr>
        <w:t>p</w:t>
      </w:r>
      <w:r w:rsidRPr="009B20A6">
        <w:rPr>
          <w:rFonts w:ascii="Times New Roman" w:eastAsia="Times New Roman" w:hAnsi="Times New Roman" w:cs="Times New Roman"/>
          <w:color w:val="000000"/>
          <w:sz w:val="24"/>
          <w:szCs w:val="24"/>
        </w:rPr>
        <w:t>(x,y) of size PxQ by appending the necessary number of zeroes to f(x,y)</w:t>
      </w:r>
    </w:p>
    <w:p w:rsidR="006E71DC" w:rsidRPr="009B20A6" w:rsidRDefault="006E71DC" w:rsidP="006E71DC">
      <w:pPr>
        <w:pStyle w:val="ListParagraph"/>
        <w:numPr>
          <w:ilvl w:val="0"/>
          <w:numId w:val="14"/>
        </w:numPr>
        <w:shd w:val="clear" w:color="auto" w:fill="FFFFFF"/>
        <w:suppressAutoHyphens w:val="0"/>
        <w:spacing w:before="100" w:beforeAutospacing="1" w:after="100" w:afterAutospacing="1"/>
        <w:contextualSpacing/>
        <w:jc w:val="left"/>
        <w:rPr>
          <w:rFonts w:ascii="Times New Roman" w:eastAsia="Times New Roman" w:hAnsi="Times New Roman" w:cs="Times New Roman"/>
          <w:color w:val="000000"/>
          <w:sz w:val="24"/>
          <w:szCs w:val="24"/>
        </w:rPr>
      </w:pPr>
      <w:r w:rsidRPr="009B20A6">
        <w:rPr>
          <w:rFonts w:ascii="Times New Roman" w:eastAsia="Times New Roman" w:hAnsi="Times New Roman" w:cs="Times New Roman"/>
          <w:color w:val="000000"/>
          <w:sz w:val="24"/>
          <w:szCs w:val="24"/>
        </w:rPr>
        <w:t>Multiply f</w:t>
      </w:r>
      <w:r w:rsidRPr="009B20A6">
        <w:rPr>
          <w:rFonts w:ascii="Times New Roman" w:eastAsia="Times New Roman" w:hAnsi="Times New Roman" w:cs="Times New Roman"/>
          <w:color w:val="000000"/>
          <w:sz w:val="24"/>
          <w:szCs w:val="24"/>
          <w:vertAlign w:val="subscript"/>
        </w:rPr>
        <w:t>p</w:t>
      </w:r>
      <w:r w:rsidRPr="009B20A6">
        <w:rPr>
          <w:rFonts w:ascii="Times New Roman" w:eastAsia="Times New Roman" w:hAnsi="Times New Roman" w:cs="Times New Roman"/>
          <w:color w:val="000000"/>
          <w:sz w:val="24"/>
          <w:szCs w:val="24"/>
        </w:rPr>
        <w:t>(x,y) by (-1)</w:t>
      </w:r>
      <w:r w:rsidRPr="009B20A6">
        <w:rPr>
          <w:rFonts w:ascii="Times New Roman" w:eastAsia="Times New Roman" w:hAnsi="Times New Roman" w:cs="Times New Roman"/>
          <w:color w:val="000000"/>
          <w:sz w:val="24"/>
          <w:szCs w:val="24"/>
          <w:vertAlign w:val="superscript"/>
        </w:rPr>
        <w:t>x+y</w:t>
      </w:r>
      <w:r w:rsidRPr="009B20A6">
        <w:rPr>
          <w:rFonts w:ascii="Times New Roman" w:eastAsia="Times New Roman" w:hAnsi="Times New Roman" w:cs="Times New Roman"/>
          <w:color w:val="000000"/>
          <w:sz w:val="24"/>
          <w:szCs w:val="24"/>
        </w:rPr>
        <w:t xml:space="preserve"> to center its transform</w:t>
      </w:r>
    </w:p>
    <w:p w:rsidR="006E71DC" w:rsidRPr="009B20A6" w:rsidRDefault="006E71DC" w:rsidP="006E71DC">
      <w:pPr>
        <w:numPr>
          <w:ilvl w:val="0"/>
          <w:numId w:val="14"/>
        </w:numPr>
        <w:shd w:val="clear" w:color="auto" w:fill="FFFFFF"/>
        <w:spacing w:before="100" w:beforeAutospacing="1" w:after="270"/>
        <w:jc w:val="left"/>
        <w:rPr>
          <w:rFonts w:ascii="Times New Roman" w:eastAsia="Times New Roman" w:hAnsi="Times New Roman" w:cs="Times New Roman"/>
          <w:color w:val="000000"/>
          <w:sz w:val="24"/>
          <w:szCs w:val="24"/>
        </w:rPr>
      </w:pPr>
      <w:r w:rsidRPr="009B20A6">
        <w:rPr>
          <w:rFonts w:ascii="Times New Roman" w:eastAsia="Times New Roman" w:hAnsi="Times New Roman" w:cs="Times New Roman"/>
          <w:color w:val="000000"/>
          <w:sz w:val="24"/>
          <w:szCs w:val="24"/>
        </w:rPr>
        <w:t>Obtain the Fourier transform of the image</w:t>
      </w:r>
    </w:p>
    <w:p w:rsidR="006E71DC" w:rsidRPr="009B20A6" w:rsidRDefault="006E71DC" w:rsidP="006E71DC">
      <w:pPr>
        <w:numPr>
          <w:ilvl w:val="0"/>
          <w:numId w:val="14"/>
        </w:numPr>
        <w:shd w:val="clear" w:color="auto" w:fill="FFFFFF"/>
        <w:spacing w:before="100" w:beforeAutospacing="1" w:after="270"/>
        <w:jc w:val="left"/>
        <w:rPr>
          <w:rFonts w:ascii="Times New Roman" w:eastAsia="Times New Roman" w:hAnsi="Times New Roman" w:cs="Times New Roman"/>
          <w:color w:val="000000"/>
          <w:sz w:val="24"/>
          <w:szCs w:val="24"/>
        </w:rPr>
      </w:pPr>
      <w:r w:rsidRPr="009B20A6">
        <w:rPr>
          <w:rFonts w:ascii="Times New Roman" w:eastAsia="Times New Roman" w:hAnsi="Times New Roman" w:cs="Times New Roman"/>
          <w:color w:val="000000"/>
          <w:sz w:val="24"/>
          <w:szCs w:val="24"/>
        </w:rPr>
        <w:t>Generate a Butterworth and Gaussian filter function, </w:t>
      </w:r>
      <w:r w:rsidRPr="009B20A6">
        <w:rPr>
          <w:rFonts w:ascii="Times New Roman" w:eastAsia="Times New Roman" w:hAnsi="Times New Roman" w:cs="Times New Roman"/>
          <w:color w:val="0000FF"/>
          <w:sz w:val="24"/>
          <w:szCs w:val="24"/>
        </w:rPr>
        <w:t>H1 and H2</w:t>
      </w:r>
      <w:r w:rsidRPr="009B20A6">
        <w:rPr>
          <w:rFonts w:ascii="Times New Roman" w:eastAsia="Times New Roman" w:hAnsi="Times New Roman" w:cs="Times New Roman"/>
          <w:color w:val="000000"/>
          <w:sz w:val="24"/>
          <w:szCs w:val="24"/>
        </w:rPr>
        <w:t>, the same size as the image (PxQ)</w:t>
      </w:r>
    </w:p>
    <w:p w:rsidR="006E71DC" w:rsidRPr="009B20A6" w:rsidRDefault="006E71DC" w:rsidP="006E71DC">
      <w:pPr>
        <w:numPr>
          <w:ilvl w:val="0"/>
          <w:numId w:val="14"/>
        </w:numPr>
        <w:shd w:val="clear" w:color="auto" w:fill="FFFFFF"/>
        <w:spacing w:before="100" w:beforeAutospacing="1" w:after="270"/>
        <w:jc w:val="left"/>
        <w:rPr>
          <w:rFonts w:ascii="Times New Roman" w:eastAsia="Times New Roman" w:hAnsi="Times New Roman" w:cs="Times New Roman"/>
          <w:color w:val="000000"/>
          <w:sz w:val="24"/>
          <w:szCs w:val="24"/>
        </w:rPr>
      </w:pPr>
      <w:r w:rsidRPr="009B20A6">
        <w:rPr>
          <w:rFonts w:ascii="Times New Roman" w:eastAsia="Times New Roman" w:hAnsi="Times New Roman" w:cs="Times New Roman"/>
          <w:color w:val="000000"/>
          <w:sz w:val="24"/>
          <w:szCs w:val="24"/>
        </w:rPr>
        <w:t>Multiply the transformed image by the filter:</w:t>
      </w:r>
      <w:r w:rsidRPr="009B20A6">
        <w:rPr>
          <w:rFonts w:ascii="Times New Roman" w:eastAsia="Times New Roman" w:hAnsi="Times New Roman" w:cs="Times New Roman"/>
          <w:color w:val="000000"/>
          <w:sz w:val="24"/>
          <w:szCs w:val="24"/>
        </w:rPr>
        <w:br/>
      </w:r>
      <w:r w:rsidRPr="009B20A6">
        <w:rPr>
          <w:rFonts w:ascii="Times New Roman" w:eastAsia="Times New Roman" w:hAnsi="Times New Roman" w:cs="Times New Roman"/>
          <w:color w:val="0000FF"/>
          <w:sz w:val="24"/>
          <w:szCs w:val="24"/>
        </w:rPr>
        <w:t>G1=H1.*F;</w:t>
      </w:r>
      <w:r w:rsidRPr="009B20A6">
        <w:rPr>
          <w:rFonts w:ascii="Times New Roman" w:eastAsia="Times New Roman" w:hAnsi="Times New Roman" w:cs="Times New Roman"/>
          <w:color w:val="000000"/>
          <w:sz w:val="24"/>
          <w:szCs w:val="24"/>
        </w:rPr>
        <w:tab/>
        <w:t>G2=H2.*F;</w:t>
      </w:r>
    </w:p>
    <w:p w:rsidR="006E71DC" w:rsidRPr="009B20A6" w:rsidRDefault="006E71DC" w:rsidP="006E71DC">
      <w:pPr>
        <w:numPr>
          <w:ilvl w:val="0"/>
          <w:numId w:val="14"/>
        </w:numPr>
        <w:shd w:val="clear" w:color="auto" w:fill="FFFFFF"/>
        <w:spacing w:before="100" w:beforeAutospacing="1" w:after="270"/>
        <w:jc w:val="left"/>
        <w:rPr>
          <w:rStyle w:val="CharacterStyle1"/>
          <w:b/>
          <w:bCs/>
          <w:sz w:val="24"/>
          <w:szCs w:val="24"/>
        </w:rPr>
      </w:pPr>
      <w:r w:rsidRPr="009B20A6">
        <w:rPr>
          <w:rFonts w:ascii="Times New Roman" w:eastAsia="Times New Roman" w:hAnsi="Times New Roman" w:cs="Times New Roman"/>
          <w:color w:val="000000"/>
          <w:sz w:val="24"/>
          <w:szCs w:val="24"/>
        </w:rPr>
        <w:t>Obtain the real part of the inverse FFT of G.</w:t>
      </w:r>
      <w:r w:rsidRPr="009B20A6">
        <w:rPr>
          <w:rFonts w:ascii="Times New Roman" w:eastAsia="Times New Roman" w:hAnsi="Times New Roman" w:cs="Times New Roman"/>
          <w:color w:val="000000"/>
          <w:sz w:val="24"/>
          <w:szCs w:val="24"/>
        </w:rPr>
        <w:br/>
      </w:r>
    </w:p>
    <w:p w:rsidR="006E71DC" w:rsidRPr="009B20A6" w:rsidRDefault="006E71DC" w:rsidP="006E71DC">
      <w:pPr>
        <w:shd w:val="clear" w:color="auto" w:fill="FFFFFF"/>
        <w:spacing w:before="100" w:beforeAutospacing="1" w:after="270"/>
        <w:jc w:val="left"/>
        <w:rPr>
          <w:rStyle w:val="CharacterStyle1"/>
          <w:rFonts w:ascii="Times New Roman" w:hAnsi="Times New Roman" w:cs="Times New Roman"/>
          <w:b/>
          <w:bCs/>
          <w:sz w:val="24"/>
          <w:szCs w:val="24"/>
        </w:rPr>
      </w:pPr>
      <w:r w:rsidRPr="009B20A6">
        <w:rPr>
          <w:rStyle w:val="CharacterStyle1"/>
          <w:rFonts w:ascii="Times New Roman" w:hAnsi="Times New Roman" w:cs="Times New Roman"/>
          <w:b/>
          <w:bCs/>
          <w:sz w:val="24"/>
          <w:szCs w:val="24"/>
        </w:rPr>
        <w:t>FUNCTIONS USED (MATLAB / SCILAB):</w:t>
      </w:r>
    </w:p>
    <w:p w:rsidR="006E71DC" w:rsidRPr="009B20A6" w:rsidRDefault="006E71DC" w:rsidP="006E71DC">
      <w:pPr>
        <w:pStyle w:val="NormalWeb"/>
        <w:numPr>
          <w:ilvl w:val="0"/>
          <w:numId w:val="15"/>
        </w:numPr>
        <w:spacing w:line="276" w:lineRule="auto"/>
        <w:rPr>
          <w:rStyle w:val="CharacterStyle1"/>
          <w:rFonts w:cs="Times New Roman"/>
          <w:bCs/>
          <w:sz w:val="24"/>
          <w:szCs w:val="24"/>
        </w:rPr>
      </w:pPr>
      <w:r w:rsidRPr="009B20A6">
        <w:rPr>
          <w:rStyle w:val="CharacterStyle1"/>
          <w:rFonts w:cs="Times New Roman"/>
          <w:bCs/>
          <w:sz w:val="24"/>
          <w:szCs w:val="24"/>
        </w:rPr>
        <w:t>imread</w:t>
      </w:r>
    </w:p>
    <w:p w:rsidR="006E71DC" w:rsidRPr="009B20A6" w:rsidRDefault="006E71DC" w:rsidP="006E71DC">
      <w:pPr>
        <w:pStyle w:val="NormalWeb"/>
        <w:numPr>
          <w:ilvl w:val="0"/>
          <w:numId w:val="15"/>
        </w:numPr>
        <w:spacing w:line="276" w:lineRule="auto"/>
        <w:rPr>
          <w:rStyle w:val="CharacterStyle1"/>
          <w:rFonts w:cs="Times New Roman"/>
          <w:bCs/>
          <w:sz w:val="24"/>
          <w:szCs w:val="24"/>
        </w:rPr>
      </w:pPr>
      <w:r w:rsidRPr="009B20A6">
        <w:rPr>
          <w:rStyle w:val="CharacterStyle1"/>
          <w:rFonts w:cs="Times New Roman"/>
          <w:bCs/>
          <w:sz w:val="24"/>
          <w:szCs w:val="24"/>
        </w:rPr>
        <w:t>double</w:t>
      </w:r>
    </w:p>
    <w:p w:rsidR="006E71DC" w:rsidRPr="009B20A6" w:rsidRDefault="006E71DC" w:rsidP="006E71DC">
      <w:pPr>
        <w:pStyle w:val="NormalWeb"/>
        <w:numPr>
          <w:ilvl w:val="0"/>
          <w:numId w:val="15"/>
        </w:numPr>
        <w:spacing w:line="276" w:lineRule="auto"/>
        <w:rPr>
          <w:rStyle w:val="CharacterStyle1"/>
          <w:rFonts w:cs="Times New Roman"/>
          <w:bCs/>
          <w:sz w:val="24"/>
          <w:szCs w:val="24"/>
        </w:rPr>
      </w:pPr>
      <w:r w:rsidRPr="009B20A6">
        <w:rPr>
          <w:rStyle w:val="CharacterStyle1"/>
          <w:rFonts w:cs="Times New Roman"/>
          <w:bCs/>
          <w:sz w:val="24"/>
          <w:szCs w:val="24"/>
        </w:rPr>
        <w:lastRenderedPageBreak/>
        <w:t>fft2</w:t>
      </w:r>
    </w:p>
    <w:p w:rsidR="006E71DC" w:rsidRPr="009B20A6" w:rsidRDefault="006E71DC" w:rsidP="006E71DC">
      <w:pPr>
        <w:pStyle w:val="NormalWeb"/>
        <w:numPr>
          <w:ilvl w:val="0"/>
          <w:numId w:val="15"/>
        </w:numPr>
        <w:spacing w:line="276" w:lineRule="auto"/>
        <w:rPr>
          <w:rStyle w:val="CharacterStyle1"/>
          <w:rFonts w:cs="Times New Roman"/>
          <w:bCs/>
          <w:sz w:val="24"/>
          <w:szCs w:val="24"/>
        </w:rPr>
      </w:pPr>
      <w:r w:rsidRPr="009B20A6">
        <w:rPr>
          <w:rStyle w:val="CharacterStyle1"/>
          <w:rFonts w:cs="Times New Roman"/>
          <w:bCs/>
          <w:sz w:val="24"/>
          <w:szCs w:val="24"/>
        </w:rPr>
        <w:t>ifft2</w:t>
      </w:r>
    </w:p>
    <w:p w:rsidR="006E71DC" w:rsidRPr="009B20A6" w:rsidRDefault="006E71DC" w:rsidP="006E71DC">
      <w:pPr>
        <w:pStyle w:val="NormalWeb"/>
        <w:numPr>
          <w:ilvl w:val="0"/>
          <w:numId w:val="15"/>
        </w:numPr>
        <w:spacing w:line="276" w:lineRule="auto"/>
        <w:rPr>
          <w:rStyle w:val="CharacterStyle1"/>
          <w:rFonts w:cs="Times New Roman"/>
          <w:bCs/>
          <w:sz w:val="24"/>
          <w:szCs w:val="24"/>
        </w:rPr>
      </w:pPr>
      <w:r w:rsidRPr="009B20A6">
        <w:rPr>
          <w:rStyle w:val="CharacterStyle1"/>
          <w:rFonts w:cs="Times New Roman"/>
          <w:bCs/>
          <w:sz w:val="24"/>
          <w:szCs w:val="24"/>
        </w:rPr>
        <w:t>real</w:t>
      </w:r>
    </w:p>
    <w:p w:rsidR="006E71DC" w:rsidRPr="009B20A6" w:rsidRDefault="006E71DC" w:rsidP="006E71DC">
      <w:pPr>
        <w:pStyle w:val="NormalWeb"/>
        <w:numPr>
          <w:ilvl w:val="0"/>
          <w:numId w:val="15"/>
        </w:numPr>
        <w:spacing w:line="276" w:lineRule="auto"/>
        <w:rPr>
          <w:rStyle w:val="CharacterStyle1"/>
          <w:bCs/>
          <w:sz w:val="24"/>
          <w:szCs w:val="24"/>
        </w:rPr>
      </w:pPr>
      <w:r w:rsidRPr="009B20A6">
        <w:rPr>
          <w:rStyle w:val="CharacterStyle1"/>
          <w:rFonts w:cs="Times New Roman"/>
          <w:bCs/>
          <w:sz w:val="24"/>
          <w:szCs w:val="24"/>
        </w:rPr>
        <w:t>imshow</w:t>
      </w:r>
      <w:r w:rsidRPr="009B20A6">
        <w:rPr>
          <w:rStyle w:val="CharacterStyle1"/>
          <w:b/>
          <w:bCs/>
          <w:sz w:val="24"/>
          <w:szCs w:val="24"/>
        </w:rPr>
        <w:t xml:space="preserve"> </w:t>
      </w:r>
    </w:p>
    <w:p w:rsidR="006E71DC" w:rsidRPr="009B20A6" w:rsidRDefault="006E71DC" w:rsidP="006E71DC">
      <w:pPr>
        <w:pStyle w:val="Style1"/>
        <w:adjustRightInd/>
        <w:spacing w:before="240" w:line="276" w:lineRule="auto"/>
        <w:jc w:val="both"/>
        <w:rPr>
          <w:b/>
          <w:bCs/>
          <w:sz w:val="24"/>
          <w:szCs w:val="24"/>
        </w:rPr>
      </w:pPr>
    </w:p>
    <w:p w:rsidR="006E71DC" w:rsidRPr="009B20A6" w:rsidRDefault="006E71DC" w:rsidP="006E71DC">
      <w:pPr>
        <w:pStyle w:val="Style1"/>
        <w:adjustRightInd/>
        <w:spacing w:before="240" w:line="276" w:lineRule="auto"/>
        <w:jc w:val="both"/>
        <w:rPr>
          <w:b/>
          <w:bCs/>
          <w:sz w:val="24"/>
          <w:szCs w:val="24"/>
        </w:rPr>
      </w:pPr>
      <w:r w:rsidRPr="009B20A6">
        <w:rPr>
          <w:b/>
          <w:bCs/>
          <w:sz w:val="24"/>
          <w:szCs w:val="24"/>
        </w:rPr>
        <w:t>CONCLUSION:</w:t>
      </w:r>
    </w:p>
    <w:p w:rsidR="006E71DC" w:rsidRPr="009B20A6" w:rsidRDefault="006E71DC" w:rsidP="006E71DC">
      <w:pPr>
        <w:pStyle w:val="Style1"/>
        <w:adjustRightInd/>
        <w:spacing w:before="240" w:line="276" w:lineRule="auto"/>
        <w:jc w:val="both"/>
        <w:rPr>
          <w:b/>
          <w:bCs/>
          <w:sz w:val="24"/>
          <w:szCs w:val="24"/>
        </w:rPr>
      </w:pPr>
    </w:p>
    <w:p w:rsidR="006E71DC" w:rsidRPr="009B20A6" w:rsidRDefault="006E71DC" w:rsidP="006E71DC">
      <w:pPr>
        <w:pStyle w:val="Style1"/>
        <w:adjustRightInd/>
        <w:spacing w:before="240" w:line="276" w:lineRule="auto"/>
        <w:jc w:val="both"/>
        <w:rPr>
          <w:b/>
          <w:bCs/>
          <w:sz w:val="24"/>
          <w:szCs w:val="24"/>
        </w:rPr>
      </w:pPr>
    </w:p>
    <w:p w:rsidR="006E71DC" w:rsidRDefault="006E71DC">
      <w:pPr>
        <w:rPr>
          <w:rFonts w:ascii="Times New Roman" w:hAnsi="Times New Roman"/>
          <w:b/>
          <w:sz w:val="24"/>
          <w:szCs w:val="24"/>
        </w:rPr>
      </w:pPr>
      <w:r>
        <w:rPr>
          <w:rFonts w:ascii="Times New Roman" w:hAnsi="Times New Roman"/>
          <w:b/>
          <w:sz w:val="24"/>
          <w:szCs w:val="24"/>
        </w:rPr>
        <w:br w:type="page"/>
      </w:r>
    </w:p>
    <w:p w:rsidR="006E71DC" w:rsidRDefault="006E71DC" w:rsidP="00AF65FC">
      <w:pPr>
        <w:spacing w:after="0"/>
        <w:jc w:val="center"/>
        <w:rPr>
          <w:rFonts w:ascii="Times New Roman" w:hAnsi="Times New Roman"/>
          <w:b/>
          <w:sz w:val="24"/>
          <w:szCs w:val="24"/>
        </w:rPr>
      </w:pPr>
    </w:p>
    <w:p w:rsidR="006E71DC" w:rsidRDefault="006E71DC" w:rsidP="00AF65FC">
      <w:pPr>
        <w:spacing w:after="0"/>
        <w:jc w:val="center"/>
        <w:rPr>
          <w:rFonts w:ascii="Times New Roman" w:hAnsi="Times New Roman"/>
          <w:b/>
          <w:sz w:val="24"/>
          <w:szCs w:val="24"/>
        </w:rPr>
      </w:pPr>
    </w:p>
    <w:p w:rsidR="006E71DC" w:rsidRDefault="006E71DC" w:rsidP="00AF65FC">
      <w:pPr>
        <w:spacing w:after="0"/>
        <w:jc w:val="center"/>
        <w:rPr>
          <w:rFonts w:ascii="Times New Roman" w:hAnsi="Times New Roman"/>
          <w:b/>
          <w:sz w:val="24"/>
          <w:szCs w:val="24"/>
        </w:rPr>
      </w:pPr>
    </w:p>
    <w:p w:rsidR="006E71DC" w:rsidRDefault="006E71DC" w:rsidP="00AF65FC">
      <w:pPr>
        <w:spacing w:after="0"/>
        <w:jc w:val="center"/>
        <w:rPr>
          <w:rFonts w:ascii="Times New Roman" w:hAnsi="Times New Roman"/>
          <w:b/>
          <w:sz w:val="24"/>
          <w:szCs w:val="24"/>
        </w:rPr>
      </w:pPr>
    </w:p>
    <w:p w:rsidR="006E71DC" w:rsidRDefault="006E71DC" w:rsidP="00AF65FC">
      <w:pPr>
        <w:spacing w:after="0"/>
        <w:jc w:val="center"/>
        <w:rPr>
          <w:rFonts w:ascii="Times New Roman" w:hAnsi="Times New Roman"/>
          <w:b/>
          <w:sz w:val="24"/>
          <w:szCs w:val="24"/>
        </w:rPr>
      </w:pPr>
    </w:p>
    <w:p w:rsidR="006E71DC" w:rsidRDefault="006E71DC" w:rsidP="00AF65FC">
      <w:pPr>
        <w:spacing w:after="0"/>
        <w:jc w:val="center"/>
        <w:rPr>
          <w:rFonts w:ascii="Times New Roman" w:hAnsi="Times New Roman"/>
          <w:b/>
          <w:sz w:val="24"/>
          <w:szCs w:val="24"/>
        </w:rPr>
      </w:pPr>
    </w:p>
    <w:p w:rsidR="006E71DC" w:rsidRDefault="006E71DC" w:rsidP="00AF65FC">
      <w:pPr>
        <w:spacing w:after="0"/>
        <w:jc w:val="center"/>
        <w:rPr>
          <w:rFonts w:ascii="Times New Roman" w:hAnsi="Times New Roman"/>
          <w:b/>
          <w:sz w:val="24"/>
          <w:szCs w:val="24"/>
        </w:rPr>
      </w:pPr>
    </w:p>
    <w:p w:rsidR="006E71DC" w:rsidRDefault="006E71DC" w:rsidP="00AF65FC">
      <w:pPr>
        <w:spacing w:after="0"/>
        <w:jc w:val="center"/>
        <w:rPr>
          <w:rFonts w:ascii="Times New Roman" w:hAnsi="Times New Roman"/>
          <w:b/>
          <w:sz w:val="24"/>
          <w:szCs w:val="24"/>
        </w:rPr>
      </w:pPr>
    </w:p>
    <w:p w:rsidR="006E71DC" w:rsidRDefault="006E71DC" w:rsidP="00AF65FC">
      <w:pPr>
        <w:spacing w:after="0"/>
        <w:jc w:val="center"/>
        <w:rPr>
          <w:rFonts w:ascii="Times New Roman" w:hAnsi="Times New Roman"/>
          <w:b/>
          <w:sz w:val="24"/>
          <w:szCs w:val="24"/>
        </w:rPr>
      </w:pPr>
    </w:p>
    <w:p w:rsidR="006E71DC" w:rsidRDefault="006E71DC" w:rsidP="00AF65FC">
      <w:pPr>
        <w:spacing w:after="0"/>
        <w:jc w:val="center"/>
        <w:rPr>
          <w:rFonts w:ascii="Times New Roman" w:hAnsi="Times New Roman"/>
          <w:b/>
          <w:sz w:val="24"/>
          <w:szCs w:val="24"/>
        </w:rPr>
      </w:pPr>
    </w:p>
    <w:p w:rsidR="006E71DC" w:rsidRDefault="006E71DC" w:rsidP="00AF65FC">
      <w:pPr>
        <w:spacing w:after="0"/>
        <w:jc w:val="center"/>
        <w:rPr>
          <w:rFonts w:ascii="Times New Roman" w:hAnsi="Times New Roman"/>
          <w:b/>
          <w:sz w:val="24"/>
          <w:szCs w:val="24"/>
        </w:rPr>
      </w:pPr>
    </w:p>
    <w:p w:rsidR="006E71DC" w:rsidRDefault="006E71DC" w:rsidP="00AF65FC">
      <w:pPr>
        <w:spacing w:after="0"/>
        <w:jc w:val="center"/>
        <w:rPr>
          <w:rFonts w:ascii="Times New Roman" w:hAnsi="Times New Roman"/>
          <w:b/>
          <w:sz w:val="24"/>
          <w:szCs w:val="24"/>
        </w:rPr>
      </w:pPr>
    </w:p>
    <w:p w:rsidR="006E71DC" w:rsidRDefault="006E71DC" w:rsidP="00AF65FC">
      <w:pPr>
        <w:spacing w:after="0"/>
        <w:jc w:val="center"/>
        <w:rPr>
          <w:rFonts w:ascii="Times New Roman" w:hAnsi="Times New Roman"/>
          <w:b/>
          <w:sz w:val="24"/>
          <w:szCs w:val="24"/>
        </w:rPr>
      </w:pPr>
    </w:p>
    <w:p w:rsidR="006E71DC" w:rsidRDefault="006E71DC" w:rsidP="00AF65FC">
      <w:pPr>
        <w:spacing w:after="0"/>
        <w:jc w:val="center"/>
        <w:rPr>
          <w:rFonts w:ascii="Times New Roman" w:hAnsi="Times New Roman"/>
          <w:b/>
          <w:sz w:val="24"/>
          <w:szCs w:val="24"/>
        </w:rPr>
      </w:pPr>
    </w:p>
    <w:p w:rsidR="006E71DC" w:rsidRDefault="006E71DC" w:rsidP="00AF65FC">
      <w:pPr>
        <w:spacing w:after="0"/>
        <w:jc w:val="center"/>
        <w:rPr>
          <w:rFonts w:ascii="Times New Roman" w:hAnsi="Times New Roman"/>
          <w:b/>
          <w:sz w:val="24"/>
          <w:szCs w:val="24"/>
        </w:rPr>
      </w:pPr>
    </w:p>
    <w:p w:rsidR="006E71DC" w:rsidRDefault="006E71DC" w:rsidP="00AF65FC">
      <w:pPr>
        <w:spacing w:after="0"/>
        <w:jc w:val="center"/>
        <w:rPr>
          <w:rFonts w:ascii="Times New Roman" w:hAnsi="Times New Roman"/>
          <w:b/>
          <w:sz w:val="24"/>
          <w:szCs w:val="24"/>
        </w:rPr>
      </w:pPr>
    </w:p>
    <w:p w:rsidR="006E71DC" w:rsidRDefault="006E71DC" w:rsidP="00AF65FC">
      <w:pPr>
        <w:spacing w:after="0"/>
        <w:jc w:val="center"/>
        <w:rPr>
          <w:rFonts w:ascii="Times New Roman" w:hAnsi="Times New Roman"/>
          <w:b/>
          <w:sz w:val="24"/>
          <w:szCs w:val="24"/>
        </w:rPr>
      </w:pPr>
    </w:p>
    <w:p w:rsidR="006E71DC" w:rsidRDefault="006E71DC" w:rsidP="00AF65FC">
      <w:pPr>
        <w:spacing w:after="0"/>
        <w:jc w:val="center"/>
        <w:rPr>
          <w:rFonts w:ascii="Times New Roman" w:hAnsi="Times New Roman"/>
          <w:b/>
          <w:sz w:val="24"/>
          <w:szCs w:val="24"/>
        </w:rPr>
      </w:pPr>
    </w:p>
    <w:p w:rsidR="006E71DC" w:rsidRDefault="006E71DC" w:rsidP="00AF65FC">
      <w:pPr>
        <w:spacing w:after="0"/>
        <w:jc w:val="center"/>
        <w:rPr>
          <w:rFonts w:ascii="Times New Roman" w:hAnsi="Times New Roman"/>
          <w:b/>
          <w:sz w:val="24"/>
          <w:szCs w:val="24"/>
        </w:rPr>
      </w:pPr>
    </w:p>
    <w:p w:rsidR="006E71DC" w:rsidRDefault="006E71DC" w:rsidP="00AF65FC">
      <w:pPr>
        <w:spacing w:after="0"/>
        <w:jc w:val="center"/>
        <w:rPr>
          <w:rFonts w:ascii="Times New Roman" w:hAnsi="Times New Roman"/>
          <w:b/>
          <w:sz w:val="24"/>
          <w:szCs w:val="24"/>
        </w:rPr>
      </w:pPr>
    </w:p>
    <w:p w:rsidR="008E2A3B" w:rsidRPr="009B20A6" w:rsidRDefault="008E2A3B" w:rsidP="00AF65FC">
      <w:pPr>
        <w:spacing w:after="0"/>
        <w:jc w:val="center"/>
        <w:rPr>
          <w:rFonts w:ascii="Times New Roman" w:hAnsi="Times New Roman"/>
          <w:b/>
          <w:sz w:val="24"/>
          <w:szCs w:val="24"/>
        </w:rPr>
      </w:pPr>
      <w:r w:rsidRPr="009B20A6">
        <w:rPr>
          <w:rFonts w:ascii="Times New Roman" w:hAnsi="Times New Roman"/>
          <w:b/>
          <w:sz w:val="24"/>
          <w:szCs w:val="24"/>
        </w:rPr>
        <w:t xml:space="preserve">EXPERIMENT NO. </w:t>
      </w:r>
      <w:r w:rsidR="006E71DC">
        <w:rPr>
          <w:rFonts w:ascii="Times New Roman" w:hAnsi="Times New Roman"/>
          <w:b/>
          <w:sz w:val="24"/>
          <w:szCs w:val="24"/>
        </w:rPr>
        <w:t>4</w:t>
      </w:r>
    </w:p>
    <w:p w:rsidR="008E2A3B" w:rsidRDefault="00F65BF1" w:rsidP="00AF65FC">
      <w:pPr>
        <w:jc w:val="center"/>
        <w:rPr>
          <w:rFonts w:ascii="Times New Roman" w:hAnsi="Times New Roman" w:cs="Times New Roman"/>
          <w:b/>
          <w:sz w:val="24"/>
          <w:szCs w:val="24"/>
        </w:rPr>
      </w:pPr>
      <w:r w:rsidRPr="00F65BF1">
        <w:rPr>
          <w:rFonts w:ascii="Times New Roman" w:eastAsiaTheme="minorEastAsia" w:hAnsi="Times New Roman" w:cs="Times New Roman"/>
          <w:b/>
          <w:bCs/>
          <w:color w:val="000000"/>
          <w:sz w:val="24"/>
          <w:szCs w:val="24"/>
        </w:rPr>
        <w:t xml:space="preserve">TO APPLY DCT TRANSFORM TO AN IMAGE AND STUDY ITS APPLICATIONS </w:t>
      </w:r>
      <w:r w:rsidR="008E2A3B">
        <w:rPr>
          <w:rFonts w:ascii="Times New Roman" w:hAnsi="Times New Roman"/>
          <w:b/>
          <w:sz w:val="24"/>
          <w:szCs w:val="24"/>
        </w:rPr>
        <w:br w:type="page"/>
      </w:r>
      <w:r w:rsidR="00F32D42" w:rsidRPr="00B5702C">
        <w:rPr>
          <w:rFonts w:ascii="Times New Roman" w:hAnsi="Times New Roman" w:cs="Times New Roman"/>
          <w:b/>
          <w:sz w:val="24"/>
          <w:szCs w:val="24"/>
        </w:rPr>
        <w:lastRenderedPageBreak/>
        <w:t>EXPERIMENT NO</w:t>
      </w:r>
      <w:r w:rsidR="00AF65FC">
        <w:rPr>
          <w:rFonts w:ascii="Times New Roman" w:hAnsi="Times New Roman" w:cs="Times New Roman"/>
          <w:b/>
          <w:sz w:val="24"/>
          <w:szCs w:val="24"/>
        </w:rPr>
        <w:t xml:space="preserve"> </w:t>
      </w:r>
      <w:r w:rsidR="006E71DC">
        <w:rPr>
          <w:rFonts w:ascii="Times New Roman" w:hAnsi="Times New Roman" w:cs="Times New Roman"/>
          <w:b/>
          <w:sz w:val="24"/>
          <w:szCs w:val="24"/>
        </w:rPr>
        <w:t>4</w:t>
      </w:r>
    </w:p>
    <w:p w:rsidR="008E2A3B" w:rsidRDefault="00AF65FC" w:rsidP="00AF65FC">
      <w:pPr>
        <w:rPr>
          <w:rFonts w:ascii="Times New Roman" w:hAnsi="Times New Roman" w:cs="Times New Roman"/>
          <w:sz w:val="24"/>
          <w:szCs w:val="24"/>
        </w:rPr>
      </w:pPr>
      <w:r w:rsidRPr="00243212">
        <w:rPr>
          <w:rFonts w:ascii="Times New Roman" w:hAnsi="Times New Roman" w:cs="Times New Roman"/>
          <w:b/>
          <w:sz w:val="24"/>
          <w:szCs w:val="24"/>
        </w:rPr>
        <w:t>AIM</w:t>
      </w:r>
      <w:r w:rsidR="008E2A3B">
        <w:rPr>
          <w:rFonts w:ascii="Times New Roman" w:hAnsi="Times New Roman" w:cs="Times New Roman"/>
          <w:sz w:val="24"/>
          <w:szCs w:val="24"/>
        </w:rPr>
        <w:t xml:space="preserve">:- </w:t>
      </w:r>
      <w:r w:rsidR="00F65BF1" w:rsidRPr="00F65BF1">
        <w:rPr>
          <w:rFonts w:ascii="Times New Roman" w:hAnsi="Times New Roman" w:cs="Times New Roman"/>
          <w:sz w:val="24"/>
          <w:szCs w:val="24"/>
        </w:rPr>
        <w:t>To apply DCT transform to an image and study its applications</w:t>
      </w:r>
    </w:p>
    <w:p w:rsidR="00AF65FC" w:rsidRDefault="00AF65FC" w:rsidP="00AF65FC">
      <w:pPr>
        <w:rPr>
          <w:rFonts w:ascii="Times New Roman" w:hAnsi="Times New Roman" w:cs="Times New Roman"/>
          <w:b/>
          <w:sz w:val="24"/>
          <w:szCs w:val="24"/>
        </w:rPr>
      </w:pPr>
    </w:p>
    <w:p w:rsidR="00F32D42" w:rsidRDefault="00AF65FC" w:rsidP="00AF65FC">
      <w:pPr>
        <w:rPr>
          <w:rFonts w:ascii="Times New Roman" w:hAnsi="Times New Roman" w:cs="Times New Roman"/>
          <w:b/>
          <w:sz w:val="24"/>
          <w:szCs w:val="24"/>
        </w:rPr>
      </w:pPr>
      <w:r w:rsidRPr="00F32D42">
        <w:rPr>
          <w:rFonts w:ascii="Times New Roman" w:hAnsi="Times New Roman" w:cs="Times New Roman"/>
          <w:b/>
          <w:sz w:val="24"/>
          <w:szCs w:val="24"/>
        </w:rPr>
        <w:t>OBJECTIVES</w:t>
      </w:r>
      <w:r w:rsidR="00F32D42" w:rsidRPr="00F32D42">
        <w:rPr>
          <w:rFonts w:ascii="Times New Roman" w:hAnsi="Times New Roman" w:cs="Times New Roman"/>
          <w:b/>
          <w:sz w:val="24"/>
          <w:szCs w:val="24"/>
        </w:rPr>
        <w:t>:</w:t>
      </w:r>
      <w:r>
        <w:rPr>
          <w:rFonts w:ascii="Times New Roman" w:hAnsi="Times New Roman" w:cs="Times New Roman"/>
          <w:b/>
          <w:sz w:val="24"/>
          <w:szCs w:val="24"/>
        </w:rPr>
        <w:t xml:space="preserve"> </w:t>
      </w:r>
    </w:p>
    <w:p w:rsidR="00AF65FC" w:rsidRPr="00AF65FC" w:rsidRDefault="00AF65FC" w:rsidP="00AF65FC">
      <w:pPr>
        <w:pStyle w:val="ListParagraph"/>
        <w:numPr>
          <w:ilvl w:val="0"/>
          <w:numId w:val="38"/>
        </w:numPr>
        <w:spacing w:after="0"/>
        <w:rPr>
          <w:rFonts w:ascii="Times New Roman" w:hAnsi="Times New Roman" w:cs="Times New Roman"/>
          <w:sz w:val="24"/>
          <w:szCs w:val="24"/>
        </w:rPr>
      </w:pPr>
      <w:r w:rsidRPr="00AF65FC">
        <w:rPr>
          <w:rFonts w:ascii="Times New Roman" w:hAnsi="Times New Roman" w:cs="Times New Roman"/>
          <w:sz w:val="24"/>
          <w:szCs w:val="24"/>
        </w:rPr>
        <w:t>To obtain DCT of size equal to size of image</w:t>
      </w:r>
    </w:p>
    <w:p w:rsidR="00AF65FC" w:rsidRPr="00AF65FC" w:rsidRDefault="00AF65FC" w:rsidP="00AF65FC">
      <w:pPr>
        <w:pStyle w:val="ListParagraph"/>
        <w:numPr>
          <w:ilvl w:val="0"/>
          <w:numId w:val="38"/>
        </w:numPr>
        <w:spacing w:after="0"/>
        <w:rPr>
          <w:rFonts w:ascii="Times New Roman" w:hAnsi="Times New Roman" w:cs="Times New Roman"/>
          <w:sz w:val="24"/>
          <w:szCs w:val="24"/>
        </w:rPr>
      </w:pPr>
      <w:r w:rsidRPr="00AF65FC">
        <w:rPr>
          <w:rFonts w:ascii="Times New Roman" w:hAnsi="Times New Roman" w:cs="Times New Roman"/>
          <w:sz w:val="24"/>
          <w:szCs w:val="24"/>
        </w:rPr>
        <w:t>To apply the transform to the image</w:t>
      </w:r>
    </w:p>
    <w:p w:rsidR="00AF65FC" w:rsidRPr="00AF65FC" w:rsidRDefault="00AF65FC" w:rsidP="00AF65FC">
      <w:pPr>
        <w:pStyle w:val="ListParagraph"/>
        <w:numPr>
          <w:ilvl w:val="0"/>
          <w:numId w:val="38"/>
        </w:numPr>
        <w:spacing w:after="0"/>
        <w:rPr>
          <w:rFonts w:ascii="Times New Roman" w:hAnsi="Times New Roman" w:cs="Times New Roman"/>
          <w:sz w:val="24"/>
          <w:szCs w:val="24"/>
        </w:rPr>
      </w:pPr>
      <w:r w:rsidRPr="00AF65FC">
        <w:rPr>
          <w:rFonts w:ascii="Times New Roman" w:hAnsi="Times New Roman" w:cs="Times New Roman"/>
          <w:sz w:val="24"/>
          <w:szCs w:val="24"/>
        </w:rPr>
        <w:t>To obtain inverse DCT of the transformed image</w:t>
      </w:r>
    </w:p>
    <w:p w:rsidR="00F32D42" w:rsidRDefault="00F32D42" w:rsidP="00AF65FC">
      <w:pPr>
        <w:rPr>
          <w:rFonts w:ascii="Times New Roman" w:hAnsi="Times New Roman" w:cs="Times New Roman"/>
          <w:sz w:val="24"/>
          <w:szCs w:val="24"/>
        </w:rPr>
      </w:pPr>
    </w:p>
    <w:p w:rsidR="008E2A3B" w:rsidRDefault="00AF65FC" w:rsidP="00AF65FC">
      <w:pPr>
        <w:rPr>
          <w:rFonts w:ascii="Times New Roman" w:hAnsi="Times New Roman" w:cs="Times New Roman"/>
          <w:sz w:val="24"/>
          <w:szCs w:val="24"/>
        </w:rPr>
      </w:pPr>
      <w:r w:rsidRPr="00243212">
        <w:rPr>
          <w:rFonts w:ascii="Times New Roman" w:hAnsi="Times New Roman" w:cs="Times New Roman"/>
          <w:b/>
          <w:sz w:val="24"/>
          <w:szCs w:val="24"/>
        </w:rPr>
        <w:t xml:space="preserve">SOFTWARE </w:t>
      </w:r>
      <w:r w:rsidR="008E2A3B" w:rsidRPr="00243212">
        <w:rPr>
          <w:rFonts w:ascii="Times New Roman" w:hAnsi="Times New Roman" w:cs="Times New Roman"/>
          <w:b/>
          <w:sz w:val="24"/>
          <w:szCs w:val="24"/>
        </w:rPr>
        <w:t>used</w:t>
      </w:r>
      <w:r w:rsidR="008E2A3B">
        <w:rPr>
          <w:rFonts w:ascii="Times New Roman" w:hAnsi="Times New Roman" w:cs="Times New Roman"/>
          <w:sz w:val="24"/>
          <w:szCs w:val="24"/>
        </w:rPr>
        <w:t>:- Scilab</w:t>
      </w:r>
    </w:p>
    <w:p w:rsidR="008E2A3B" w:rsidRDefault="008E2A3B" w:rsidP="00AF65FC">
      <w:pPr>
        <w:rPr>
          <w:rFonts w:ascii="Times New Roman" w:hAnsi="Times New Roman" w:cs="Times New Roman"/>
          <w:sz w:val="24"/>
          <w:szCs w:val="24"/>
        </w:rPr>
      </w:pPr>
      <w:r w:rsidRPr="00243212">
        <w:rPr>
          <w:rFonts w:ascii="Times New Roman" w:hAnsi="Times New Roman" w:cs="Times New Roman"/>
          <w:b/>
          <w:sz w:val="24"/>
          <w:szCs w:val="24"/>
        </w:rPr>
        <w:t>Theory:</w:t>
      </w:r>
      <w:r>
        <w:rPr>
          <w:rFonts w:ascii="Times New Roman" w:hAnsi="Times New Roman" w:cs="Times New Roman"/>
          <w:sz w:val="24"/>
          <w:szCs w:val="24"/>
        </w:rPr>
        <w:t>- DCT has found application in image compression. All JPEG images uses discrete cosine transform as initial stage of compression .Just as fourier transform uses sine and cosine waves to represent signal DCT uses only cosine waves. Hence DCT is purely real unlike DFT which is complex (has magnitude as well as phase). DCT equation is given by</w:t>
      </w:r>
    </w:p>
    <w:p w:rsidR="008E2A3B" w:rsidRDefault="008E2A3B" w:rsidP="00AF65FC">
      <w:pPr>
        <w:rPr>
          <w:rFonts w:ascii="Times New Roman" w:hAnsi="Times New Roman" w:cs="Times New Roman"/>
          <w:sz w:val="24"/>
          <w:szCs w:val="24"/>
        </w:rPr>
      </w:pPr>
      <w:r>
        <w:rPr>
          <w:noProof/>
        </w:rPr>
        <w:drawing>
          <wp:inline distT="0" distB="0" distL="0" distR="0">
            <wp:extent cx="5686425" cy="2905125"/>
            <wp:effectExtent l="19050" t="0" r="9525" b="0"/>
            <wp:docPr id="1" name="Picture 1" descr="C:\Users\fy\Desktop\IPMV manual\FORMU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y\Desktop\IPMV manual\FORMULA.gif"/>
                    <pic:cNvPicPr>
                      <a:picLocks noChangeAspect="1" noChangeArrowheads="1"/>
                    </pic:cNvPicPr>
                  </pic:nvPicPr>
                  <pic:blipFill>
                    <a:blip r:embed="rId13"/>
                    <a:srcRect/>
                    <a:stretch>
                      <a:fillRect/>
                    </a:stretch>
                  </pic:blipFill>
                  <pic:spPr bwMode="auto">
                    <a:xfrm>
                      <a:off x="0" y="0"/>
                      <a:ext cx="5686425" cy="2905125"/>
                    </a:xfrm>
                    <a:prstGeom prst="rect">
                      <a:avLst/>
                    </a:prstGeom>
                    <a:noFill/>
                    <a:ln w="9525">
                      <a:noFill/>
                      <a:miter lim="800000"/>
                      <a:headEnd/>
                      <a:tailEnd/>
                    </a:ln>
                  </pic:spPr>
                </pic:pic>
              </a:graphicData>
            </a:graphic>
          </wp:inline>
        </w:drawing>
      </w:r>
    </w:p>
    <w:p w:rsidR="008E2A3B" w:rsidRPr="00D42753" w:rsidRDefault="008E2A3B" w:rsidP="00AF65FC">
      <w:pPr>
        <w:autoSpaceDE w:val="0"/>
        <w:autoSpaceDN w:val="0"/>
        <w:adjustRightInd w:val="0"/>
        <w:spacing w:after="0"/>
        <w:rPr>
          <w:rFonts w:ascii="Times New Roman" w:hAnsi="Times New Roman" w:cs="Times New Roman"/>
          <w:sz w:val="24"/>
          <w:szCs w:val="24"/>
        </w:rPr>
      </w:pPr>
      <w:r w:rsidRPr="00D42753">
        <w:rPr>
          <w:rFonts w:ascii="Times New Roman" w:hAnsi="Times New Roman" w:cs="Times New Roman"/>
          <w:sz w:val="24"/>
          <w:szCs w:val="24"/>
        </w:rPr>
        <w:t>Sinusoidal transforms, like the Discrete Cosine Transforms (DCT) and Discrete Fourier</w:t>
      </w:r>
    </w:p>
    <w:p w:rsidR="008E2A3B" w:rsidRPr="00D42753" w:rsidRDefault="008E2A3B" w:rsidP="00AF65FC">
      <w:pPr>
        <w:autoSpaceDE w:val="0"/>
        <w:autoSpaceDN w:val="0"/>
        <w:adjustRightInd w:val="0"/>
        <w:spacing w:after="0"/>
        <w:rPr>
          <w:rFonts w:ascii="Times New Roman" w:hAnsi="Times New Roman" w:cs="Times New Roman"/>
          <w:sz w:val="24"/>
          <w:szCs w:val="24"/>
        </w:rPr>
      </w:pPr>
      <w:r w:rsidRPr="00D42753">
        <w:rPr>
          <w:rFonts w:ascii="Times New Roman" w:hAnsi="Times New Roman" w:cs="Times New Roman"/>
          <w:sz w:val="24"/>
          <w:szCs w:val="24"/>
        </w:rPr>
        <w:t xml:space="preserve">Transforms (DFT) use image-independent transformations. It is seen that DCT’s energy compaction performance closely resembles that of KLT. Moreover, fast algorithms and architectures are available for DCT and DFT. As compared to DFT, application of DCT results in less blocking artifacts due to the even symmetric extension properties of DCT. Also, DCT uses real computations, unlike the complex computations used in DFT. This makes DCT hardware simpler, as compared to that of </w:t>
      </w:r>
      <w:r w:rsidRPr="00D42753">
        <w:rPr>
          <w:rFonts w:ascii="Times New Roman" w:hAnsi="Times New Roman" w:cs="Times New Roman"/>
          <w:sz w:val="24"/>
          <w:szCs w:val="24"/>
        </w:rPr>
        <w:lastRenderedPageBreak/>
        <w:t>DFT. These advantages have made DCT-based image compression a standard in still-image and multimedia coding standards.</w:t>
      </w:r>
    </w:p>
    <w:p w:rsidR="008E2A3B" w:rsidRDefault="008E2A3B" w:rsidP="00AF65FC">
      <w:pPr>
        <w:rPr>
          <w:rFonts w:ascii="Times New Roman" w:hAnsi="Times New Roman" w:cs="Times New Roman"/>
          <w:b/>
          <w:sz w:val="24"/>
          <w:szCs w:val="24"/>
        </w:rPr>
      </w:pPr>
    </w:p>
    <w:p w:rsidR="008E2A3B" w:rsidRDefault="008E2A3B" w:rsidP="00AF65FC">
      <w:pPr>
        <w:rPr>
          <w:rFonts w:ascii="Times New Roman" w:hAnsi="Times New Roman" w:cs="Times New Roman"/>
          <w:sz w:val="24"/>
          <w:szCs w:val="24"/>
        </w:rPr>
      </w:pPr>
      <w:r>
        <w:rPr>
          <w:rFonts w:ascii="Times New Roman" w:hAnsi="Times New Roman" w:cs="Times New Roman"/>
          <w:b/>
          <w:sz w:val="24"/>
          <w:szCs w:val="24"/>
        </w:rPr>
        <w:t>Limitations of DCT:-</w:t>
      </w:r>
    </w:p>
    <w:p w:rsidR="008E2A3B" w:rsidRPr="00D42753" w:rsidRDefault="008E2A3B" w:rsidP="00AF65FC">
      <w:pPr>
        <w:autoSpaceDE w:val="0"/>
        <w:autoSpaceDN w:val="0"/>
        <w:adjustRightInd w:val="0"/>
        <w:spacing w:after="0"/>
        <w:rPr>
          <w:rFonts w:ascii="Times New Roman" w:hAnsi="Times New Roman" w:cs="Times New Roman"/>
          <w:sz w:val="24"/>
          <w:szCs w:val="24"/>
        </w:rPr>
      </w:pPr>
      <w:r w:rsidRPr="00D42753">
        <w:rPr>
          <w:rFonts w:ascii="Times New Roman" w:hAnsi="Times New Roman" w:cs="Times New Roman"/>
          <w:sz w:val="24"/>
          <w:szCs w:val="24"/>
        </w:rPr>
        <w:t>Despite excellent energy compaction capabilities, mean-square reconstruction</w:t>
      </w:r>
      <w:r>
        <w:rPr>
          <w:rFonts w:ascii="Times New Roman" w:hAnsi="Times New Roman" w:cs="Times New Roman"/>
          <w:sz w:val="24"/>
          <w:szCs w:val="24"/>
        </w:rPr>
        <w:t xml:space="preserve"> </w:t>
      </w:r>
      <w:r w:rsidRPr="00D42753">
        <w:rPr>
          <w:rFonts w:ascii="Times New Roman" w:hAnsi="Times New Roman" w:cs="Times New Roman"/>
          <w:sz w:val="24"/>
          <w:szCs w:val="24"/>
        </w:rPr>
        <w:t>error performance closely matching that of KLT and availability of fast</w:t>
      </w:r>
      <w:r>
        <w:rPr>
          <w:rFonts w:ascii="Times New Roman" w:hAnsi="Times New Roman" w:cs="Times New Roman"/>
          <w:sz w:val="24"/>
          <w:szCs w:val="24"/>
        </w:rPr>
        <w:t xml:space="preserve"> </w:t>
      </w:r>
      <w:r w:rsidRPr="00D42753">
        <w:rPr>
          <w:rFonts w:ascii="Times New Roman" w:hAnsi="Times New Roman" w:cs="Times New Roman"/>
          <w:sz w:val="24"/>
          <w:szCs w:val="24"/>
        </w:rPr>
        <w:t>computational approaches, DCT offers a few limitations which restrict its use in</w:t>
      </w:r>
      <w:r>
        <w:rPr>
          <w:rFonts w:ascii="Times New Roman" w:hAnsi="Times New Roman" w:cs="Times New Roman"/>
          <w:sz w:val="24"/>
          <w:szCs w:val="24"/>
        </w:rPr>
        <w:t xml:space="preserve"> </w:t>
      </w:r>
      <w:r w:rsidRPr="00D42753">
        <w:rPr>
          <w:rFonts w:ascii="Times New Roman" w:hAnsi="Times New Roman" w:cs="Times New Roman"/>
          <w:sz w:val="24"/>
          <w:szCs w:val="24"/>
        </w:rPr>
        <w:t>very low bit rate applications. The limitations are listed below:</w:t>
      </w:r>
    </w:p>
    <w:p w:rsidR="008E2A3B" w:rsidRPr="00D42753" w:rsidRDefault="008E2A3B" w:rsidP="00AF65FC">
      <w:pPr>
        <w:autoSpaceDE w:val="0"/>
        <w:autoSpaceDN w:val="0"/>
        <w:adjustRightInd w:val="0"/>
        <w:spacing w:after="0"/>
        <w:rPr>
          <w:rFonts w:ascii="Times New Roman" w:hAnsi="Times New Roman" w:cs="Times New Roman"/>
          <w:sz w:val="24"/>
          <w:szCs w:val="24"/>
        </w:rPr>
      </w:pPr>
      <w:r w:rsidRPr="00D42753">
        <w:rPr>
          <w:rFonts w:ascii="Times New Roman" w:hAnsi="Times New Roman" w:cs="Times New Roman"/>
          <w:sz w:val="24"/>
          <w:szCs w:val="24"/>
        </w:rPr>
        <w:t>(i) Truncation of higher spectral coefficients results in blurring of the</w:t>
      </w:r>
      <w:r>
        <w:rPr>
          <w:rFonts w:ascii="Times New Roman" w:hAnsi="Times New Roman" w:cs="Times New Roman"/>
          <w:sz w:val="24"/>
          <w:szCs w:val="24"/>
        </w:rPr>
        <w:t xml:space="preserve"> </w:t>
      </w:r>
      <w:r w:rsidRPr="00D42753">
        <w:rPr>
          <w:rFonts w:ascii="Times New Roman" w:hAnsi="Times New Roman" w:cs="Times New Roman"/>
          <w:sz w:val="24"/>
          <w:szCs w:val="24"/>
        </w:rPr>
        <w:t>images, especially wherever the details are high</w:t>
      </w:r>
    </w:p>
    <w:p w:rsidR="008E2A3B" w:rsidRPr="00D42753" w:rsidRDefault="008E2A3B" w:rsidP="00AF65FC">
      <w:pPr>
        <w:autoSpaceDE w:val="0"/>
        <w:autoSpaceDN w:val="0"/>
        <w:adjustRightInd w:val="0"/>
        <w:spacing w:after="0"/>
        <w:rPr>
          <w:rFonts w:ascii="Times New Roman" w:hAnsi="Times New Roman" w:cs="Times New Roman"/>
          <w:sz w:val="24"/>
          <w:szCs w:val="24"/>
        </w:rPr>
      </w:pPr>
      <w:r w:rsidRPr="00D42753">
        <w:rPr>
          <w:rFonts w:ascii="Times New Roman" w:hAnsi="Times New Roman" w:cs="Times New Roman"/>
          <w:sz w:val="24"/>
          <w:szCs w:val="24"/>
        </w:rPr>
        <w:t>(ii) Coarse quantization of some of the low spectral coefficients</w:t>
      </w:r>
      <w:r>
        <w:rPr>
          <w:rFonts w:ascii="Times New Roman" w:hAnsi="Times New Roman" w:cs="Times New Roman"/>
          <w:sz w:val="24"/>
          <w:szCs w:val="24"/>
        </w:rPr>
        <w:t xml:space="preserve"> </w:t>
      </w:r>
      <w:r w:rsidRPr="00D42753">
        <w:rPr>
          <w:rFonts w:ascii="Times New Roman" w:hAnsi="Times New Roman" w:cs="Times New Roman"/>
          <w:sz w:val="24"/>
          <w:szCs w:val="24"/>
        </w:rPr>
        <w:t>introduces graininess in the smooth portions of the images.</w:t>
      </w:r>
    </w:p>
    <w:p w:rsidR="008E2A3B" w:rsidRPr="00D42753" w:rsidRDefault="008E2A3B" w:rsidP="00AF65FC">
      <w:pPr>
        <w:autoSpaceDE w:val="0"/>
        <w:autoSpaceDN w:val="0"/>
        <w:adjustRightInd w:val="0"/>
        <w:spacing w:after="0"/>
        <w:rPr>
          <w:rFonts w:ascii="Times New Roman" w:hAnsi="Times New Roman" w:cs="Times New Roman"/>
          <w:sz w:val="24"/>
          <w:szCs w:val="24"/>
        </w:rPr>
      </w:pPr>
      <w:r w:rsidRPr="00D42753">
        <w:rPr>
          <w:rFonts w:ascii="Times New Roman" w:hAnsi="Times New Roman" w:cs="Times New Roman"/>
          <w:sz w:val="24"/>
          <w:szCs w:val="24"/>
        </w:rPr>
        <w:t>(iii) Serious blocking artifacts are introduced at the block boundaries,</w:t>
      </w:r>
      <w:r>
        <w:rPr>
          <w:rFonts w:ascii="Times New Roman" w:hAnsi="Times New Roman" w:cs="Times New Roman"/>
          <w:sz w:val="24"/>
          <w:szCs w:val="24"/>
        </w:rPr>
        <w:t xml:space="preserve"> since each block is </w:t>
      </w:r>
      <w:r w:rsidRPr="00D42753">
        <w:rPr>
          <w:rFonts w:ascii="Times New Roman" w:hAnsi="Times New Roman" w:cs="Times New Roman"/>
          <w:sz w:val="24"/>
          <w:szCs w:val="24"/>
        </w:rPr>
        <w:t>independently encoded, often with a different</w:t>
      </w:r>
      <w:r>
        <w:rPr>
          <w:rFonts w:ascii="Times New Roman" w:hAnsi="Times New Roman" w:cs="Times New Roman"/>
          <w:sz w:val="24"/>
          <w:szCs w:val="24"/>
        </w:rPr>
        <w:t xml:space="preserve"> </w:t>
      </w:r>
      <w:r w:rsidRPr="00D42753">
        <w:rPr>
          <w:rFonts w:ascii="Times New Roman" w:hAnsi="Times New Roman" w:cs="Times New Roman"/>
          <w:sz w:val="24"/>
          <w:szCs w:val="24"/>
        </w:rPr>
        <w:t>encoding strategy and the extent of quantization.</w:t>
      </w:r>
    </w:p>
    <w:p w:rsidR="008E2A3B" w:rsidRDefault="008E2A3B" w:rsidP="00AF65FC">
      <w:pPr>
        <w:autoSpaceDE w:val="0"/>
        <w:autoSpaceDN w:val="0"/>
        <w:adjustRightInd w:val="0"/>
        <w:spacing w:after="0"/>
        <w:rPr>
          <w:rFonts w:ascii="Times New Roman" w:hAnsi="Times New Roman" w:cs="Times New Roman"/>
          <w:sz w:val="24"/>
          <w:szCs w:val="24"/>
        </w:rPr>
      </w:pPr>
      <w:r w:rsidRPr="00D42753">
        <w:rPr>
          <w:rFonts w:ascii="Times New Roman" w:hAnsi="Times New Roman" w:cs="Times New Roman"/>
          <w:sz w:val="24"/>
          <w:szCs w:val="24"/>
        </w:rPr>
        <w:t>Of all the listed problems, as above, blocking artifact is the most serious and</w:t>
      </w:r>
      <w:r>
        <w:rPr>
          <w:rFonts w:ascii="Times New Roman" w:hAnsi="Times New Roman" w:cs="Times New Roman"/>
          <w:sz w:val="24"/>
          <w:szCs w:val="24"/>
        </w:rPr>
        <w:t xml:space="preserve"> </w:t>
      </w:r>
      <w:r w:rsidRPr="00D42753">
        <w:rPr>
          <w:rFonts w:ascii="Times New Roman" w:hAnsi="Times New Roman" w:cs="Times New Roman"/>
          <w:sz w:val="24"/>
          <w:szCs w:val="24"/>
        </w:rPr>
        <w:t>objectionable one at low bit rates. Blocking artifacts may be reduced by applying</w:t>
      </w:r>
      <w:r>
        <w:rPr>
          <w:rFonts w:ascii="Times New Roman" w:hAnsi="Times New Roman" w:cs="Times New Roman"/>
          <w:sz w:val="24"/>
          <w:szCs w:val="24"/>
        </w:rPr>
        <w:t xml:space="preserve"> </w:t>
      </w:r>
      <w:r w:rsidRPr="00D42753">
        <w:rPr>
          <w:rFonts w:ascii="Times New Roman" w:hAnsi="Times New Roman" w:cs="Times New Roman"/>
          <w:sz w:val="24"/>
          <w:szCs w:val="24"/>
        </w:rPr>
        <w:t>an overlapped transform, like the Lapped Orthogonal Transform (LOT) or by</w:t>
      </w:r>
      <w:r>
        <w:rPr>
          <w:rFonts w:ascii="Times New Roman" w:hAnsi="Times New Roman" w:cs="Times New Roman"/>
          <w:sz w:val="24"/>
          <w:szCs w:val="24"/>
        </w:rPr>
        <w:t xml:space="preserve"> </w:t>
      </w:r>
      <w:r w:rsidRPr="00D42753">
        <w:rPr>
          <w:rFonts w:ascii="Times New Roman" w:hAnsi="Times New Roman" w:cs="Times New Roman"/>
          <w:sz w:val="24"/>
          <w:szCs w:val="24"/>
        </w:rPr>
        <w:t>applying post-processing. At lower bit rates, Discrete Wavelet Transforms (DWT) avoid the blocking artifacts of DCT and</w:t>
      </w:r>
      <w:r>
        <w:rPr>
          <w:rFonts w:ascii="Times New Roman" w:hAnsi="Times New Roman" w:cs="Times New Roman"/>
          <w:sz w:val="24"/>
          <w:szCs w:val="24"/>
        </w:rPr>
        <w:t xml:space="preserve"> </w:t>
      </w:r>
      <w:r w:rsidRPr="00D42753">
        <w:rPr>
          <w:rFonts w:ascii="Times New Roman" w:hAnsi="Times New Roman" w:cs="Times New Roman"/>
          <w:sz w:val="24"/>
          <w:szCs w:val="24"/>
        </w:rPr>
        <w:t>present better coding performance</w:t>
      </w:r>
    </w:p>
    <w:p w:rsidR="008E2A3B" w:rsidRDefault="008E2A3B" w:rsidP="00AF65FC">
      <w:pPr>
        <w:autoSpaceDE w:val="0"/>
        <w:autoSpaceDN w:val="0"/>
        <w:adjustRightInd w:val="0"/>
        <w:spacing w:after="0"/>
        <w:rPr>
          <w:rFonts w:ascii="Times New Roman" w:hAnsi="Times New Roman" w:cs="Times New Roman"/>
          <w:sz w:val="24"/>
          <w:szCs w:val="24"/>
        </w:rPr>
      </w:pPr>
    </w:p>
    <w:p w:rsidR="008A1C39" w:rsidRDefault="008A1C39" w:rsidP="00AF65FC">
      <w:pPr>
        <w:autoSpaceDE w:val="0"/>
        <w:autoSpaceDN w:val="0"/>
        <w:adjustRightInd w:val="0"/>
        <w:spacing w:after="0"/>
        <w:rPr>
          <w:rFonts w:ascii="Times New Roman" w:hAnsi="Times New Roman" w:cs="Times New Roman"/>
          <w:sz w:val="24"/>
          <w:szCs w:val="24"/>
        </w:rPr>
      </w:pPr>
    </w:p>
    <w:p w:rsidR="008A1C39" w:rsidRDefault="008A1C39" w:rsidP="00AF65FC">
      <w:pPr>
        <w:autoSpaceDE w:val="0"/>
        <w:autoSpaceDN w:val="0"/>
        <w:adjustRightInd w:val="0"/>
        <w:spacing w:after="0"/>
        <w:rPr>
          <w:rFonts w:ascii="Times New Roman" w:hAnsi="Times New Roman" w:cs="Times New Roman"/>
          <w:b/>
          <w:sz w:val="24"/>
          <w:szCs w:val="24"/>
        </w:rPr>
      </w:pPr>
    </w:p>
    <w:p w:rsidR="008A1C39" w:rsidRDefault="008A1C39" w:rsidP="00AF65FC">
      <w:pPr>
        <w:autoSpaceDE w:val="0"/>
        <w:autoSpaceDN w:val="0"/>
        <w:adjustRightInd w:val="0"/>
        <w:spacing w:after="0"/>
        <w:rPr>
          <w:rFonts w:ascii="Times New Roman" w:hAnsi="Times New Roman" w:cs="Times New Roman"/>
          <w:b/>
          <w:sz w:val="24"/>
          <w:szCs w:val="24"/>
        </w:rPr>
      </w:pPr>
    </w:p>
    <w:p w:rsidR="008E2A3B" w:rsidRPr="00243212" w:rsidRDefault="008E2A3B" w:rsidP="00AF65FC">
      <w:pPr>
        <w:autoSpaceDE w:val="0"/>
        <w:autoSpaceDN w:val="0"/>
        <w:adjustRightInd w:val="0"/>
        <w:spacing w:after="0"/>
        <w:rPr>
          <w:rFonts w:ascii="Times New Roman" w:hAnsi="Times New Roman" w:cs="Times New Roman"/>
          <w:b/>
          <w:sz w:val="24"/>
          <w:szCs w:val="24"/>
        </w:rPr>
      </w:pPr>
      <w:r w:rsidRPr="00243212">
        <w:rPr>
          <w:rFonts w:ascii="Times New Roman" w:hAnsi="Times New Roman" w:cs="Times New Roman"/>
          <w:b/>
          <w:sz w:val="24"/>
          <w:szCs w:val="24"/>
        </w:rPr>
        <w:t>Conclusion:-</w:t>
      </w:r>
    </w:p>
    <w:p w:rsidR="008E2A3B" w:rsidRPr="00A93383" w:rsidRDefault="008E2A3B" w:rsidP="00AF65F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Students are expected to write conclusion by their own.</w:t>
      </w:r>
    </w:p>
    <w:p w:rsidR="008E2A3B" w:rsidRDefault="008E2A3B" w:rsidP="00AF65FC">
      <w:pPr>
        <w:rPr>
          <w:rFonts w:ascii="Times New Roman" w:hAnsi="Times New Roman"/>
          <w:b/>
          <w:sz w:val="24"/>
          <w:szCs w:val="24"/>
        </w:rPr>
      </w:pPr>
    </w:p>
    <w:p w:rsidR="000D398A" w:rsidRPr="009B20A6" w:rsidRDefault="000D398A" w:rsidP="00AF65FC">
      <w:pPr>
        <w:spacing w:after="0"/>
        <w:jc w:val="center"/>
        <w:rPr>
          <w:rFonts w:ascii="Times New Roman" w:hAnsi="Times New Roman"/>
          <w:b/>
          <w:sz w:val="24"/>
          <w:szCs w:val="24"/>
        </w:rPr>
      </w:pPr>
    </w:p>
    <w:p w:rsidR="003F0D63" w:rsidRPr="009B20A6" w:rsidRDefault="003F0D63" w:rsidP="00AF65FC">
      <w:pPr>
        <w:spacing w:after="0"/>
        <w:jc w:val="center"/>
        <w:rPr>
          <w:rFonts w:ascii="Times New Roman" w:hAnsi="Times New Roman"/>
          <w:b/>
          <w:sz w:val="24"/>
          <w:szCs w:val="24"/>
        </w:rPr>
      </w:pPr>
    </w:p>
    <w:p w:rsidR="008A1C39" w:rsidRDefault="008A1C39" w:rsidP="00AF65FC">
      <w:pPr>
        <w:rPr>
          <w:rFonts w:ascii="Times New Roman" w:hAnsi="Times New Roman"/>
          <w:b/>
          <w:sz w:val="24"/>
          <w:szCs w:val="24"/>
        </w:rPr>
      </w:pPr>
      <w:r>
        <w:rPr>
          <w:rFonts w:ascii="Times New Roman" w:hAnsi="Times New Roman"/>
          <w:b/>
          <w:sz w:val="24"/>
          <w:szCs w:val="24"/>
        </w:rPr>
        <w:br w:type="page"/>
      </w:r>
    </w:p>
    <w:p w:rsidR="008A1C39" w:rsidRDefault="008A1C39" w:rsidP="00AF65FC">
      <w:pPr>
        <w:spacing w:after="0"/>
        <w:jc w:val="center"/>
        <w:rPr>
          <w:rFonts w:ascii="Times New Roman" w:hAnsi="Times New Roman"/>
          <w:b/>
          <w:sz w:val="24"/>
          <w:szCs w:val="24"/>
        </w:rPr>
      </w:pPr>
    </w:p>
    <w:p w:rsidR="008A1C39" w:rsidRDefault="008A1C39" w:rsidP="00AF65FC">
      <w:pPr>
        <w:spacing w:after="0"/>
        <w:jc w:val="center"/>
        <w:rPr>
          <w:rFonts w:ascii="Times New Roman" w:hAnsi="Times New Roman"/>
          <w:b/>
          <w:sz w:val="24"/>
          <w:szCs w:val="24"/>
        </w:rPr>
      </w:pPr>
    </w:p>
    <w:p w:rsidR="008A1C39" w:rsidRDefault="008A1C39" w:rsidP="00AF65FC">
      <w:pPr>
        <w:spacing w:after="0"/>
        <w:jc w:val="center"/>
        <w:rPr>
          <w:rFonts w:ascii="Times New Roman" w:hAnsi="Times New Roman"/>
          <w:b/>
          <w:sz w:val="24"/>
          <w:szCs w:val="24"/>
        </w:rPr>
      </w:pPr>
    </w:p>
    <w:p w:rsidR="008A1C39" w:rsidRDefault="008A1C39" w:rsidP="00AF65FC">
      <w:pPr>
        <w:spacing w:after="0"/>
        <w:jc w:val="center"/>
        <w:rPr>
          <w:rFonts w:ascii="Times New Roman" w:hAnsi="Times New Roman"/>
          <w:b/>
          <w:sz w:val="24"/>
          <w:szCs w:val="24"/>
        </w:rPr>
      </w:pPr>
    </w:p>
    <w:p w:rsidR="008A1C39" w:rsidRDefault="008A1C39" w:rsidP="00AF65FC">
      <w:pPr>
        <w:spacing w:after="0"/>
        <w:jc w:val="center"/>
        <w:rPr>
          <w:rFonts w:ascii="Times New Roman" w:hAnsi="Times New Roman"/>
          <w:b/>
          <w:sz w:val="24"/>
          <w:szCs w:val="24"/>
        </w:rPr>
      </w:pPr>
    </w:p>
    <w:p w:rsidR="008A1C39" w:rsidRDefault="008A1C39" w:rsidP="00AF65FC">
      <w:pPr>
        <w:spacing w:after="0"/>
        <w:jc w:val="center"/>
        <w:rPr>
          <w:rFonts w:ascii="Times New Roman" w:hAnsi="Times New Roman"/>
          <w:b/>
          <w:sz w:val="24"/>
          <w:szCs w:val="24"/>
        </w:rPr>
      </w:pPr>
    </w:p>
    <w:p w:rsidR="008A1C39" w:rsidRDefault="008A1C39" w:rsidP="00AF65FC">
      <w:pPr>
        <w:spacing w:after="0"/>
        <w:jc w:val="center"/>
        <w:rPr>
          <w:rFonts w:ascii="Times New Roman" w:hAnsi="Times New Roman"/>
          <w:b/>
          <w:sz w:val="24"/>
          <w:szCs w:val="24"/>
        </w:rPr>
      </w:pPr>
    </w:p>
    <w:p w:rsidR="008A1C39" w:rsidRDefault="008A1C39" w:rsidP="00AF65FC">
      <w:pPr>
        <w:spacing w:after="0"/>
        <w:jc w:val="center"/>
        <w:rPr>
          <w:rFonts w:ascii="Times New Roman" w:hAnsi="Times New Roman"/>
          <w:b/>
          <w:sz w:val="24"/>
          <w:szCs w:val="24"/>
        </w:rPr>
      </w:pPr>
    </w:p>
    <w:p w:rsidR="008A1C39" w:rsidRDefault="008A1C39" w:rsidP="00AF65FC">
      <w:pPr>
        <w:spacing w:after="0"/>
        <w:jc w:val="center"/>
        <w:rPr>
          <w:rFonts w:ascii="Times New Roman" w:hAnsi="Times New Roman"/>
          <w:b/>
          <w:sz w:val="24"/>
          <w:szCs w:val="24"/>
        </w:rPr>
      </w:pPr>
    </w:p>
    <w:p w:rsidR="008A1C39" w:rsidRDefault="008A1C39" w:rsidP="00AF65FC">
      <w:pPr>
        <w:spacing w:after="0"/>
        <w:jc w:val="center"/>
        <w:rPr>
          <w:rFonts w:ascii="Times New Roman" w:hAnsi="Times New Roman"/>
          <w:b/>
          <w:sz w:val="24"/>
          <w:szCs w:val="24"/>
        </w:rPr>
      </w:pPr>
    </w:p>
    <w:p w:rsidR="008A1C39" w:rsidRDefault="008A1C39" w:rsidP="00AF65FC">
      <w:pPr>
        <w:spacing w:after="0"/>
        <w:jc w:val="center"/>
        <w:rPr>
          <w:rFonts w:ascii="Times New Roman" w:hAnsi="Times New Roman"/>
          <w:b/>
          <w:sz w:val="24"/>
          <w:szCs w:val="24"/>
        </w:rPr>
      </w:pPr>
    </w:p>
    <w:p w:rsidR="008A1C39" w:rsidRDefault="008A1C39" w:rsidP="00AF65FC">
      <w:pPr>
        <w:spacing w:after="0"/>
        <w:jc w:val="center"/>
        <w:rPr>
          <w:rFonts w:ascii="Times New Roman" w:hAnsi="Times New Roman"/>
          <w:b/>
          <w:sz w:val="24"/>
          <w:szCs w:val="24"/>
        </w:rPr>
      </w:pPr>
    </w:p>
    <w:p w:rsidR="008A1C39" w:rsidRDefault="008A1C39" w:rsidP="00AF65FC">
      <w:pPr>
        <w:pStyle w:val="Style1"/>
        <w:adjustRightInd/>
        <w:spacing w:line="276" w:lineRule="auto"/>
        <w:jc w:val="center"/>
        <w:rPr>
          <w:b/>
          <w:bCs/>
          <w:sz w:val="24"/>
          <w:szCs w:val="24"/>
        </w:rPr>
      </w:pPr>
    </w:p>
    <w:p w:rsidR="008A1C39" w:rsidRDefault="008A1C39" w:rsidP="00AF65FC">
      <w:pPr>
        <w:pStyle w:val="Style1"/>
        <w:adjustRightInd/>
        <w:spacing w:line="276" w:lineRule="auto"/>
        <w:jc w:val="center"/>
        <w:rPr>
          <w:b/>
          <w:bCs/>
          <w:sz w:val="24"/>
          <w:szCs w:val="24"/>
        </w:rPr>
      </w:pPr>
    </w:p>
    <w:p w:rsidR="008A1C39" w:rsidRDefault="008A1C39" w:rsidP="00AF65FC">
      <w:pPr>
        <w:pStyle w:val="Style1"/>
        <w:adjustRightInd/>
        <w:spacing w:line="276" w:lineRule="auto"/>
        <w:jc w:val="center"/>
        <w:rPr>
          <w:b/>
          <w:bCs/>
          <w:sz w:val="24"/>
          <w:szCs w:val="24"/>
        </w:rPr>
      </w:pPr>
    </w:p>
    <w:p w:rsidR="008A1C39" w:rsidRDefault="008A1C39" w:rsidP="00AF65FC">
      <w:pPr>
        <w:pStyle w:val="Style1"/>
        <w:adjustRightInd/>
        <w:spacing w:line="276" w:lineRule="auto"/>
        <w:jc w:val="center"/>
        <w:rPr>
          <w:b/>
          <w:bCs/>
          <w:sz w:val="24"/>
          <w:szCs w:val="24"/>
        </w:rPr>
      </w:pPr>
    </w:p>
    <w:p w:rsidR="008A1C39" w:rsidRDefault="008A1C39" w:rsidP="00AF65FC">
      <w:pPr>
        <w:pStyle w:val="Style1"/>
        <w:adjustRightInd/>
        <w:spacing w:line="276" w:lineRule="auto"/>
        <w:jc w:val="center"/>
        <w:rPr>
          <w:b/>
          <w:bCs/>
          <w:sz w:val="24"/>
          <w:szCs w:val="24"/>
        </w:rPr>
      </w:pPr>
    </w:p>
    <w:p w:rsidR="008A1C39" w:rsidRDefault="008A1C39" w:rsidP="00AF65FC">
      <w:pPr>
        <w:pStyle w:val="Style1"/>
        <w:adjustRightInd/>
        <w:spacing w:line="276" w:lineRule="auto"/>
        <w:jc w:val="center"/>
        <w:rPr>
          <w:b/>
          <w:bCs/>
          <w:sz w:val="24"/>
          <w:szCs w:val="24"/>
        </w:rPr>
      </w:pPr>
    </w:p>
    <w:p w:rsidR="008A1C39" w:rsidRDefault="008A1C39" w:rsidP="00AF65FC">
      <w:pPr>
        <w:pStyle w:val="Style1"/>
        <w:adjustRightInd/>
        <w:spacing w:line="276" w:lineRule="auto"/>
        <w:jc w:val="center"/>
        <w:rPr>
          <w:b/>
          <w:bCs/>
          <w:sz w:val="24"/>
          <w:szCs w:val="24"/>
        </w:rPr>
      </w:pPr>
    </w:p>
    <w:p w:rsidR="008A1C39" w:rsidRPr="009B20A6" w:rsidRDefault="008A1C39" w:rsidP="00AF65FC">
      <w:pPr>
        <w:pStyle w:val="Style1"/>
        <w:adjustRightInd/>
        <w:spacing w:line="276" w:lineRule="auto"/>
        <w:jc w:val="center"/>
        <w:rPr>
          <w:b/>
          <w:bCs/>
          <w:sz w:val="24"/>
          <w:szCs w:val="24"/>
        </w:rPr>
      </w:pPr>
    </w:p>
    <w:p w:rsidR="008E2A3B" w:rsidRPr="009B20A6" w:rsidRDefault="008E2A3B" w:rsidP="00AF65FC">
      <w:pPr>
        <w:jc w:val="center"/>
        <w:rPr>
          <w:rFonts w:ascii="Times New Roman" w:hAnsi="Times New Roman" w:cs="Times New Roman"/>
          <w:b/>
          <w:sz w:val="24"/>
          <w:szCs w:val="24"/>
        </w:rPr>
      </w:pPr>
      <w:r w:rsidRPr="009B20A6">
        <w:rPr>
          <w:rFonts w:ascii="Times New Roman" w:hAnsi="Times New Roman" w:cs="Times New Roman"/>
          <w:b/>
          <w:sz w:val="24"/>
          <w:szCs w:val="24"/>
        </w:rPr>
        <w:t xml:space="preserve">EXPERIMENT NO. </w:t>
      </w:r>
      <w:r>
        <w:rPr>
          <w:rFonts w:ascii="Times New Roman" w:hAnsi="Times New Roman" w:cs="Times New Roman"/>
          <w:b/>
          <w:sz w:val="24"/>
          <w:szCs w:val="24"/>
        </w:rPr>
        <w:t>5</w:t>
      </w:r>
    </w:p>
    <w:p w:rsidR="008E2A3B" w:rsidRPr="009B20A6" w:rsidRDefault="00F65BF1" w:rsidP="00AF65FC">
      <w:pPr>
        <w:pStyle w:val="Style1"/>
        <w:spacing w:before="240" w:line="276" w:lineRule="auto"/>
        <w:jc w:val="center"/>
        <w:rPr>
          <w:b/>
          <w:bCs/>
          <w:sz w:val="24"/>
          <w:szCs w:val="24"/>
        </w:rPr>
      </w:pPr>
      <w:r w:rsidRPr="00F65BF1">
        <w:rPr>
          <w:b/>
          <w:bCs/>
          <w:sz w:val="24"/>
          <w:szCs w:val="24"/>
        </w:rPr>
        <w:t>TO PERFORM EROSION AND DILATION ON A BLACK AND WHITE IMAGE AND ITS APPLICATION FOR BOUNDARY EXTRACTION</w:t>
      </w:r>
    </w:p>
    <w:p w:rsidR="008E2A3B" w:rsidRPr="009B20A6" w:rsidRDefault="008E2A3B" w:rsidP="00AF65FC">
      <w:pPr>
        <w:pStyle w:val="Style1"/>
        <w:spacing w:before="240" w:line="276" w:lineRule="auto"/>
        <w:jc w:val="center"/>
        <w:rPr>
          <w:b/>
          <w:bCs/>
          <w:sz w:val="24"/>
          <w:szCs w:val="24"/>
        </w:rPr>
      </w:pPr>
    </w:p>
    <w:p w:rsidR="008E2A3B" w:rsidRDefault="008E2A3B" w:rsidP="00AF65FC">
      <w:pPr>
        <w:pStyle w:val="Style1"/>
        <w:spacing w:before="240" w:line="276" w:lineRule="auto"/>
        <w:jc w:val="both"/>
        <w:rPr>
          <w:b/>
          <w:bCs/>
          <w:sz w:val="24"/>
          <w:szCs w:val="24"/>
        </w:rPr>
      </w:pPr>
    </w:p>
    <w:p w:rsidR="00A23D9A" w:rsidRPr="009B20A6" w:rsidRDefault="00A23D9A" w:rsidP="00AF65FC">
      <w:pPr>
        <w:pStyle w:val="Style1"/>
        <w:spacing w:before="240" w:line="276" w:lineRule="auto"/>
        <w:jc w:val="both"/>
        <w:rPr>
          <w:b/>
          <w:bCs/>
          <w:sz w:val="24"/>
          <w:szCs w:val="24"/>
        </w:rPr>
      </w:pPr>
    </w:p>
    <w:p w:rsidR="008E2A3B" w:rsidRPr="009B20A6" w:rsidRDefault="008E2A3B" w:rsidP="00AF65FC">
      <w:pPr>
        <w:pStyle w:val="Style1"/>
        <w:spacing w:before="240" w:line="276" w:lineRule="auto"/>
        <w:jc w:val="both"/>
        <w:rPr>
          <w:b/>
          <w:bCs/>
          <w:sz w:val="24"/>
          <w:szCs w:val="24"/>
        </w:rPr>
      </w:pPr>
    </w:p>
    <w:p w:rsidR="008E2A3B" w:rsidRPr="009B20A6" w:rsidRDefault="008E2A3B" w:rsidP="00AF65FC">
      <w:pPr>
        <w:pStyle w:val="Style1"/>
        <w:spacing w:before="240" w:line="276" w:lineRule="auto"/>
        <w:jc w:val="both"/>
        <w:rPr>
          <w:b/>
          <w:bCs/>
          <w:sz w:val="24"/>
          <w:szCs w:val="24"/>
        </w:rPr>
      </w:pPr>
    </w:p>
    <w:p w:rsidR="008E2A3B" w:rsidRPr="009B20A6" w:rsidRDefault="008E2A3B" w:rsidP="00AF65FC">
      <w:pPr>
        <w:pStyle w:val="Style1"/>
        <w:spacing w:before="240" w:line="276" w:lineRule="auto"/>
        <w:jc w:val="both"/>
        <w:rPr>
          <w:b/>
          <w:bCs/>
          <w:sz w:val="24"/>
          <w:szCs w:val="24"/>
        </w:rPr>
      </w:pPr>
    </w:p>
    <w:p w:rsidR="008E2A3B" w:rsidRPr="009B20A6" w:rsidRDefault="008E2A3B" w:rsidP="00AF65FC">
      <w:pPr>
        <w:pStyle w:val="Style1"/>
        <w:spacing w:before="240" w:line="276" w:lineRule="auto"/>
        <w:jc w:val="both"/>
        <w:rPr>
          <w:b/>
          <w:bCs/>
          <w:sz w:val="24"/>
          <w:szCs w:val="24"/>
        </w:rPr>
      </w:pPr>
    </w:p>
    <w:p w:rsidR="008E2A3B" w:rsidRPr="009B20A6" w:rsidRDefault="008E2A3B" w:rsidP="00AF65FC">
      <w:pPr>
        <w:pStyle w:val="Style1"/>
        <w:spacing w:before="240" w:line="276" w:lineRule="auto"/>
        <w:jc w:val="both"/>
        <w:rPr>
          <w:b/>
          <w:bCs/>
          <w:sz w:val="24"/>
          <w:szCs w:val="24"/>
        </w:rPr>
      </w:pPr>
    </w:p>
    <w:p w:rsidR="008E2A3B" w:rsidRPr="009B20A6" w:rsidRDefault="008E2A3B" w:rsidP="00AF65FC">
      <w:pPr>
        <w:pStyle w:val="Style1"/>
        <w:spacing w:before="240" w:line="276" w:lineRule="auto"/>
        <w:jc w:val="both"/>
        <w:rPr>
          <w:b/>
          <w:bCs/>
          <w:sz w:val="24"/>
          <w:szCs w:val="24"/>
        </w:rPr>
      </w:pPr>
    </w:p>
    <w:p w:rsidR="008E2A3B" w:rsidRPr="009B20A6" w:rsidRDefault="008E2A3B" w:rsidP="00AF65FC">
      <w:pPr>
        <w:pStyle w:val="Style1"/>
        <w:spacing w:before="240" w:line="276" w:lineRule="auto"/>
        <w:jc w:val="both"/>
        <w:rPr>
          <w:b/>
          <w:bCs/>
          <w:sz w:val="24"/>
          <w:szCs w:val="24"/>
        </w:rPr>
      </w:pPr>
    </w:p>
    <w:p w:rsidR="00A23D9A" w:rsidRDefault="00A23D9A" w:rsidP="00AF65FC">
      <w:pPr>
        <w:jc w:val="center"/>
        <w:rPr>
          <w:rFonts w:ascii="Times New Roman" w:hAnsi="Times New Roman" w:cs="Times New Roman"/>
          <w:b/>
          <w:sz w:val="24"/>
          <w:szCs w:val="24"/>
        </w:rPr>
      </w:pPr>
    </w:p>
    <w:p w:rsidR="008E2A3B" w:rsidRPr="009B20A6" w:rsidRDefault="008E2A3B" w:rsidP="00AF65FC">
      <w:pPr>
        <w:jc w:val="center"/>
        <w:rPr>
          <w:rFonts w:ascii="Times New Roman" w:hAnsi="Times New Roman" w:cs="Times New Roman"/>
          <w:b/>
          <w:sz w:val="24"/>
          <w:szCs w:val="24"/>
        </w:rPr>
      </w:pPr>
      <w:r>
        <w:rPr>
          <w:rFonts w:ascii="Times New Roman" w:hAnsi="Times New Roman" w:cs="Times New Roman"/>
          <w:b/>
          <w:sz w:val="24"/>
          <w:szCs w:val="24"/>
        </w:rPr>
        <w:lastRenderedPageBreak/>
        <w:t>EXPERIMENT NO. 5</w:t>
      </w:r>
      <w:r w:rsidRPr="009B20A6">
        <w:rPr>
          <w:rFonts w:ascii="Times New Roman" w:hAnsi="Times New Roman" w:cs="Times New Roman"/>
          <w:b/>
          <w:sz w:val="24"/>
          <w:szCs w:val="24"/>
        </w:rPr>
        <w:t>: Morphological Processing</w:t>
      </w:r>
    </w:p>
    <w:p w:rsidR="00A23D9A" w:rsidRPr="009B20A6" w:rsidRDefault="00A23D9A" w:rsidP="00AF65FC">
      <w:pPr>
        <w:rPr>
          <w:rFonts w:ascii="Times New Roman" w:hAnsi="Times New Roman" w:cs="Times New Roman"/>
          <w:sz w:val="24"/>
          <w:szCs w:val="24"/>
        </w:rPr>
      </w:pPr>
    </w:p>
    <w:p w:rsidR="008E2A3B" w:rsidRPr="009B20A6" w:rsidRDefault="008E2A3B" w:rsidP="00F65BF1">
      <w:pPr>
        <w:rPr>
          <w:rFonts w:ascii="Times New Roman" w:hAnsi="Times New Roman" w:cs="Times New Roman"/>
          <w:b/>
          <w:sz w:val="24"/>
          <w:szCs w:val="24"/>
        </w:rPr>
      </w:pPr>
      <w:r w:rsidRPr="009B20A6">
        <w:rPr>
          <w:rFonts w:ascii="Times New Roman" w:hAnsi="Times New Roman" w:cs="Times New Roman"/>
          <w:b/>
          <w:sz w:val="24"/>
          <w:szCs w:val="24"/>
        </w:rPr>
        <w:t>AIM: -</w:t>
      </w:r>
      <w:r w:rsidRPr="009B20A6">
        <w:rPr>
          <w:rFonts w:ascii="Times New Roman" w:hAnsi="Times New Roman" w:cs="Times New Roman"/>
          <w:sz w:val="24"/>
          <w:szCs w:val="24"/>
        </w:rPr>
        <w:t xml:space="preserve"> </w:t>
      </w:r>
      <w:r w:rsidR="00F65BF1" w:rsidRPr="00F65BF1">
        <w:rPr>
          <w:rFonts w:ascii="Times New Roman" w:hAnsi="Times New Roman" w:cs="Times New Roman"/>
          <w:sz w:val="24"/>
          <w:szCs w:val="24"/>
        </w:rPr>
        <w:t>To perform erosion and dilation on a black and white image and its application for boundary extraction</w:t>
      </w:r>
    </w:p>
    <w:p w:rsidR="008E2A3B" w:rsidRPr="009B20A6" w:rsidRDefault="008E2A3B" w:rsidP="00AF65FC">
      <w:pPr>
        <w:rPr>
          <w:rFonts w:ascii="Times New Roman" w:hAnsi="Times New Roman" w:cs="Times New Roman"/>
          <w:b/>
          <w:sz w:val="24"/>
          <w:szCs w:val="24"/>
        </w:rPr>
      </w:pPr>
      <w:r w:rsidRPr="009B20A6">
        <w:rPr>
          <w:rFonts w:ascii="Times New Roman" w:hAnsi="Times New Roman" w:cs="Times New Roman"/>
          <w:b/>
          <w:sz w:val="24"/>
          <w:szCs w:val="24"/>
        </w:rPr>
        <w:t xml:space="preserve">THEORY: - </w:t>
      </w:r>
    </w:p>
    <w:p w:rsidR="008E2A3B" w:rsidRPr="009B20A6" w:rsidRDefault="008E2A3B" w:rsidP="00AF65FC">
      <w:pPr>
        <w:rPr>
          <w:rFonts w:ascii="Times New Roman" w:hAnsi="Times New Roman" w:cs="Times New Roman"/>
          <w:sz w:val="24"/>
          <w:szCs w:val="24"/>
          <w:lang w:val="en-IN"/>
        </w:rPr>
      </w:pPr>
      <w:r w:rsidRPr="009B20A6">
        <w:rPr>
          <w:rFonts w:ascii="Times New Roman" w:hAnsi="Times New Roman" w:cs="Times New Roman"/>
          <w:sz w:val="24"/>
          <w:szCs w:val="24"/>
          <w:lang w:val="en-IE"/>
        </w:rPr>
        <w:t xml:space="preserve">Once segmentation is complete, morphological operations can be used to remove imperfections in the segmented image and provide information on the form and structure of the image. Morphological image processing (or </w:t>
      </w:r>
      <w:r w:rsidRPr="009B20A6">
        <w:rPr>
          <w:rFonts w:ascii="Times New Roman" w:hAnsi="Times New Roman" w:cs="Times New Roman"/>
          <w:i/>
          <w:iCs/>
          <w:sz w:val="24"/>
          <w:szCs w:val="24"/>
          <w:lang w:val="en-IE"/>
        </w:rPr>
        <w:t>morphology</w:t>
      </w:r>
      <w:r w:rsidRPr="009B20A6">
        <w:rPr>
          <w:rFonts w:ascii="Times New Roman" w:hAnsi="Times New Roman" w:cs="Times New Roman"/>
          <w:sz w:val="24"/>
          <w:szCs w:val="24"/>
          <w:lang w:val="en-IE"/>
        </w:rPr>
        <w:t>) describes a range of image processing techniques that deal with the shape (or morphology) of features in an image</w:t>
      </w:r>
    </w:p>
    <w:p w:rsidR="008E2A3B" w:rsidRPr="009B20A6" w:rsidRDefault="008E2A3B" w:rsidP="00AF65FC">
      <w:pPr>
        <w:rPr>
          <w:rFonts w:ascii="Times New Roman" w:hAnsi="Times New Roman" w:cs="Times New Roman"/>
          <w:sz w:val="24"/>
          <w:szCs w:val="24"/>
          <w:lang w:val="en-IE"/>
        </w:rPr>
      </w:pPr>
      <w:r w:rsidRPr="009B20A6">
        <w:rPr>
          <w:rFonts w:ascii="Times New Roman" w:hAnsi="Times New Roman" w:cs="Times New Roman"/>
          <w:sz w:val="24"/>
          <w:szCs w:val="24"/>
          <w:lang w:val="en-IE"/>
        </w:rPr>
        <w:t>Morphological operations are typically applied to remove imperfections introduced during segmentation, and so typically operate on bi-level images.</w:t>
      </w:r>
    </w:p>
    <w:p w:rsidR="008E2A3B" w:rsidRPr="009B20A6" w:rsidRDefault="008E2A3B" w:rsidP="00AF65FC">
      <w:pPr>
        <w:rPr>
          <w:rFonts w:ascii="Times New Roman" w:hAnsi="Times New Roman" w:cs="Times New Roman"/>
          <w:sz w:val="24"/>
          <w:szCs w:val="24"/>
          <w:lang w:val="en-IE"/>
        </w:rPr>
      </w:pPr>
      <w:r w:rsidRPr="009B20A6">
        <w:rPr>
          <w:rFonts w:ascii="Times New Roman" w:hAnsi="Times New Roman" w:cs="Times New Roman"/>
          <w:sz w:val="24"/>
          <w:szCs w:val="24"/>
          <w:lang w:val="en-IE"/>
        </w:rPr>
        <w:t>Structuring elements can be any size and make any shape. However, for simplicity we will use rectangular structuring elements with their origin at the middle pixel.</w:t>
      </w:r>
    </w:p>
    <w:p w:rsidR="008E2A3B" w:rsidRPr="009B20A6" w:rsidRDefault="008E2A3B" w:rsidP="00AF65FC">
      <w:pPr>
        <w:rPr>
          <w:rFonts w:ascii="Times New Roman" w:hAnsi="Times New Roman" w:cs="Times New Roman"/>
          <w:sz w:val="24"/>
          <w:szCs w:val="24"/>
        </w:rPr>
      </w:pPr>
      <w:r w:rsidRPr="009B20A6">
        <w:rPr>
          <w:rFonts w:ascii="Times New Roman" w:hAnsi="Times New Roman" w:cs="Times New Roman"/>
          <w:noProof/>
          <w:sz w:val="24"/>
          <w:szCs w:val="24"/>
        </w:rPr>
        <w:drawing>
          <wp:inline distT="0" distB="0" distL="0" distR="0">
            <wp:extent cx="1216025" cy="1130300"/>
            <wp:effectExtent l="19050" t="0" r="317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216025" cy="1130300"/>
                    </a:xfrm>
                    <a:prstGeom prst="rect">
                      <a:avLst/>
                    </a:prstGeom>
                    <a:noFill/>
                    <a:ln w="9525">
                      <a:noFill/>
                      <a:miter lim="800000"/>
                      <a:headEnd/>
                      <a:tailEnd/>
                    </a:ln>
                  </pic:spPr>
                </pic:pic>
              </a:graphicData>
            </a:graphic>
          </wp:inline>
        </w:drawing>
      </w:r>
      <w:r w:rsidRPr="009B20A6">
        <w:rPr>
          <w:rFonts w:ascii="Times New Roman" w:hAnsi="Times New Roman" w:cs="Times New Roman"/>
          <w:noProof/>
          <w:sz w:val="24"/>
          <w:szCs w:val="24"/>
        </w:rPr>
        <w:drawing>
          <wp:inline distT="0" distB="0" distL="0" distR="0">
            <wp:extent cx="1621790" cy="138874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1621790" cy="1388745"/>
                    </a:xfrm>
                    <a:prstGeom prst="rect">
                      <a:avLst/>
                    </a:prstGeom>
                    <a:noFill/>
                    <a:ln w="9525">
                      <a:noFill/>
                      <a:miter lim="800000"/>
                      <a:headEnd/>
                      <a:tailEnd/>
                    </a:ln>
                  </pic:spPr>
                </pic:pic>
              </a:graphicData>
            </a:graphic>
          </wp:inline>
        </w:drawing>
      </w:r>
      <w:r w:rsidRPr="009B20A6">
        <w:rPr>
          <w:rFonts w:ascii="Times New Roman" w:hAnsi="Times New Roman" w:cs="Times New Roman"/>
          <w:noProof/>
          <w:sz w:val="24"/>
          <w:szCs w:val="24"/>
        </w:rPr>
        <w:drawing>
          <wp:inline distT="0" distB="0" distL="0" distR="0">
            <wp:extent cx="1268095" cy="1164590"/>
            <wp:effectExtent l="19050" t="0" r="825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1268095" cy="1164590"/>
                    </a:xfrm>
                    <a:prstGeom prst="rect">
                      <a:avLst/>
                    </a:prstGeom>
                    <a:noFill/>
                    <a:ln w="9525">
                      <a:noFill/>
                      <a:miter lim="800000"/>
                      <a:headEnd/>
                      <a:tailEnd/>
                    </a:ln>
                  </pic:spPr>
                </pic:pic>
              </a:graphicData>
            </a:graphic>
          </wp:inline>
        </w:drawing>
      </w:r>
      <w:r w:rsidRPr="009B20A6">
        <w:rPr>
          <w:rFonts w:ascii="Times New Roman" w:hAnsi="Times New Roman" w:cs="Times New Roman"/>
          <w:sz w:val="24"/>
          <w:szCs w:val="24"/>
        </w:rPr>
        <w:t xml:space="preserve"> </w:t>
      </w:r>
    </w:p>
    <w:p w:rsidR="008E2A3B" w:rsidRPr="009B20A6" w:rsidRDefault="008E2A3B" w:rsidP="00AF65FC">
      <w:pPr>
        <w:rPr>
          <w:rFonts w:ascii="Times New Roman" w:hAnsi="Times New Roman" w:cs="Times New Roman"/>
          <w:sz w:val="24"/>
          <w:szCs w:val="24"/>
          <w:lang w:val="en-IN"/>
        </w:rPr>
      </w:pPr>
    </w:p>
    <w:p w:rsidR="008E2A3B" w:rsidRPr="009B20A6" w:rsidRDefault="008E2A3B" w:rsidP="00AF65FC">
      <w:pPr>
        <w:rPr>
          <w:rFonts w:ascii="Times New Roman" w:hAnsi="Times New Roman" w:cs="Times New Roman"/>
          <w:sz w:val="24"/>
          <w:szCs w:val="24"/>
        </w:rPr>
      </w:pPr>
    </w:p>
    <w:p w:rsidR="008E2A3B" w:rsidRPr="009B20A6" w:rsidRDefault="008E2A3B" w:rsidP="00AF65FC">
      <w:pPr>
        <w:rPr>
          <w:rFonts w:ascii="Times New Roman" w:hAnsi="Times New Roman" w:cs="Times New Roman"/>
          <w:b/>
          <w:sz w:val="24"/>
          <w:szCs w:val="24"/>
        </w:rPr>
      </w:pPr>
      <w:r w:rsidRPr="009B20A6">
        <w:rPr>
          <w:rFonts w:ascii="Times New Roman" w:hAnsi="Times New Roman" w:cs="Times New Roman"/>
          <w:b/>
          <w:sz w:val="24"/>
          <w:szCs w:val="24"/>
        </w:rPr>
        <w:t>Morphological Operations</w:t>
      </w:r>
    </w:p>
    <w:p w:rsidR="008E2A3B" w:rsidRPr="009B20A6" w:rsidRDefault="008E2A3B" w:rsidP="00AF65FC">
      <w:pPr>
        <w:rPr>
          <w:rFonts w:ascii="Times New Roman" w:hAnsi="Times New Roman" w:cs="Times New Roman"/>
          <w:sz w:val="24"/>
          <w:szCs w:val="24"/>
          <w:lang w:val="en-IN"/>
        </w:rPr>
      </w:pPr>
      <w:r w:rsidRPr="009B20A6">
        <w:rPr>
          <w:rFonts w:ascii="Times New Roman" w:hAnsi="Times New Roman" w:cs="Times New Roman"/>
          <w:sz w:val="24"/>
          <w:szCs w:val="24"/>
          <w:lang w:val="en-IE"/>
        </w:rPr>
        <w:t>Fundamentally morphological image processing is very like spatial filtering</w:t>
      </w:r>
    </w:p>
    <w:p w:rsidR="008E2A3B" w:rsidRPr="009B20A6" w:rsidRDefault="008E2A3B" w:rsidP="00AF65FC">
      <w:pPr>
        <w:rPr>
          <w:rFonts w:ascii="Times New Roman" w:hAnsi="Times New Roman" w:cs="Times New Roman"/>
          <w:sz w:val="24"/>
          <w:szCs w:val="24"/>
          <w:lang w:val="en-IN"/>
        </w:rPr>
      </w:pPr>
      <w:r w:rsidRPr="009B20A6">
        <w:rPr>
          <w:rFonts w:ascii="Times New Roman" w:hAnsi="Times New Roman" w:cs="Times New Roman"/>
          <w:sz w:val="24"/>
          <w:szCs w:val="24"/>
          <w:lang w:val="en-IE"/>
        </w:rPr>
        <w:t>The structuring element is moved across every pixel in the original image to give a pixel in a new processed image</w:t>
      </w:r>
    </w:p>
    <w:p w:rsidR="008E2A3B" w:rsidRPr="009B20A6" w:rsidRDefault="008E2A3B" w:rsidP="00AF65FC">
      <w:pPr>
        <w:rPr>
          <w:rFonts w:ascii="Times New Roman" w:hAnsi="Times New Roman" w:cs="Times New Roman"/>
          <w:sz w:val="24"/>
          <w:szCs w:val="24"/>
          <w:lang w:val="en-IN"/>
        </w:rPr>
      </w:pPr>
      <w:r w:rsidRPr="009B20A6">
        <w:rPr>
          <w:rFonts w:ascii="Times New Roman" w:hAnsi="Times New Roman" w:cs="Times New Roman"/>
          <w:sz w:val="24"/>
          <w:szCs w:val="24"/>
          <w:lang w:val="en-IE"/>
        </w:rPr>
        <w:t>The value of this new pixel depends on the operation performed</w:t>
      </w:r>
    </w:p>
    <w:p w:rsidR="008E2A3B" w:rsidRPr="009B20A6" w:rsidRDefault="008E2A3B" w:rsidP="00AF65FC">
      <w:pPr>
        <w:rPr>
          <w:rFonts w:ascii="Times New Roman" w:hAnsi="Times New Roman" w:cs="Times New Roman"/>
          <w:sz w:val="24"/>
          <w:szCs w:val="24"/>
          <w:lang w:val="en-IN"/>
        </w:rPr>
      </w:pPr>
      <w:r w:rsidRPr="009B20A6">
        <w:rPr>
          <w:rFonts w:ascii="Times New Roman" w:hAnsi="Times New Roman" w:cs="Times New Roman"/>
          <w:sz w:val="24"/>
          <w:szCs w:val="24"/>
          <w:lang w:val="en-IE"/>
        </w:rPr>
        <w:t xml:space="preserve">There are two basic morphological operations: </w:t>
      </w:r>
      <w:r w:rsidRPr="009B20A6">
        <w:rPr>
          <w:rFonts w:ascii="Times New Roman" w:hAnsi="Times New Roman" w:cs="Times New Roman"/>
          <w:bCs/>
          <w:sz w:val="24"/>
          <w:szCs w:val="24"/>
          <w:lang w:val="en-IE"/>
        </w:rPr>
        <w:t xml:space="preserve">erosion </w:t>
      </w:r>
      <w:r w:rsidRPr="009B20A6">
        <w:rPr>
          <w:rFonts w:ascii="Times New Roman" w:hAnsi="Times New Roman" w:cs="Times New Roman"/>
          <w:sz w:val="24"/>
          <w:szCs w:val="24"/>
          <w:lang w:val="en-IE"/>
        </w:rPr>
        <w:t xml:space="preserve">and </w:t>
      </w:r>
      <w:r w:rsidRPr="009B20A6">
        <w:rPr>
          <w:rFonts w:ascii="Times New Roman" w:hAnsi="Times New Roman" w:cs="Times New Roman"/>
          <w:bCs/>
          <w:sz w:val="24"/>
          <w:szCs w:val="24"/>
          <w:lang w:val="en-IE"/>
        </w:rPr>
        <w:t>dilation</w:t>
      </w:r>
      <w:r w:rsidRPr="009B20A6">
        <w:rPr>
          <w:rFonts w:ascii="Times New Roman" w:hAnsi="Times New Roman" w:cs="Times New Roman"/>
          <w:bCs/>
          <w:sz w:val="24"/>
          <w:szCs w:val="24"/>
        </w:rPr>
        <w:t xml:space="preserve"> </w:t>
      </w:r>
    </w:p>
    <w:p w:rsidR="008E2A3B" w:rsidRPr="009B20A6" w:rsidRDefault="008E2A3B" w:rsidP="00AF65FC">
      <w:pPr>
        <w:rPr>
          <w:rFonts w:ascii="Times New Roman" w:hAnsi="Times New Roman" w:cs="Times New Roman"/>
          <w:b/>
          <w:sz w:val="24"/>
          <w:szCs w:val="24"/>
        </w:rPr>
      </w:pPr>
    </w:p>
    <w:p w:rsidR="008E2A3B" w:rsidRPr="009B20A6" w:rsidRDefault="008E2A3B" w:rsidP="00AF65FC">
      <w:pPr>
        <w:rPr>
          <w:rFonts w:ascii="Times New Roman" w:hAnsi="Times New Roman" w:cs="Times New Roman"/>
          <w:sz w:val="24"/>
          <w:szCs w:val="24"/>
        </w:rPr>
      </w:pPr>
    </w:p>
    <w:p w:rsidR="008E2A3B" w:rsidRPr="009B20A6" w:rsidRDefault="008E2A3B" w:rsidP="00AF65FC">
      <w:pPr>
        <w:tabs>
          <w:tab w:val="left" w:pos="6840"/>
        </w:tabs>
        <w:rPr>
          <w:rFonts w:ascii="Times New Roman" w:hAnsi="Times New Roman" w:cs="Times New Roman"/>
          <w:sz w:val="24"/>
          <w:szCs w:val="24"/>
          <w:lang w:val="en-IN"/>
        </w:rPr>
      </w:pPr>
      <w:r w:rsidRPr="009B20A6">
        <w:rPr>
          <w:rFonts w:ascii="Times New Roman" w:hAnsi="Times New Roman" w:cs="Times New Roman"/>
          <w:b/>
          <w:sz w:val="24"/>
          <w:szCs w:val="24"/>
          <w:lang w:val="en-IE"/>
        </w:rPr>
        <w:lastRenderedPageBreak/>
        <w:t>Dilation</w:t>
      </w:r>
      <w:r w:rsidRPr="009B20A6">
        <w:rPr>
          <w:rFonts w:ascii="Times New Roman" w:hAnsi="Times New Roman" w:cs="Times New Roman"/>
          <w:sz w:val="24"/>
          <w:szCs w:val="24"/>
          <w:lang w:val="en-IE"/>
        </w:rPr>
        <w:t xml:space="preserve"> of image </w:t>
      </w:r>
      <w:r w:rsidRPr="009B20A6">
        <w:rPr>
          <w:rFonts w:ascii="Times New Roman" w:hAnsi="Times New Roman" w:cs="Times New Roman"/>
          <w:i/>
          <w:iCs/>
          <w:sz w:val="24"/>
          <w:szCs w:val="24"/>
          <w:lang w:val="en-IE"/>
        </w:rPr>
        <w:t xml:space="preserve">f </w:t>
      </w:r>
      <w:r w:rsidRPr="009B20A6">
        <w:rPr>
          <w:rFonts w:ascii="Times New Roman" w:hAnsi="Times New Roman" w:cs="Times New Roman"/>
          <w:sz w:val="24"/>
          <w:szCs w:val="24"/>
          <w:lang w:val="en-IE"/>
        </w:rPr>
        <w:t xml:space="preserve"> by structuring element </w:t>
      </w:r>
      <w:r w:rsidRPr="009B20A6">
        <w:rPr>
          <w:rFonts w:ascii="Times New Roman" w:hAnsi="Times New Roman" w:cs="Times New Roman"/>
          <w:i/>
          <w:iCs/>
          <w:sz w:val="24"/>
          <w:szCs w:val="24"/>
          <w:lang w:val="en-IE"/>
        </w:rPr>
        <w:t>s</w:t>
      </w:r>
      <w:r w:rsidRPr="009B20A6">
        <w:rPr>
          <w:rFonts w:ascii="Times New Roman" w:hAnsi="Times New Roman" w:cs="Times New Roman"/>
          <w:sz w:val="24"/>
          <w:szCs w:val="24"/>
          <w:lang w:val="en-IE"/>
        </w:rPr>
        <w:t xml:space="preserve"> is given by </w:t>
      </w:r>
      <w:r w:rsidRPr="009B20A6">
        <w:rPr>
          <w:rFonts w:ascii="Times New Roman" w:hAnsi="Times New Roman" w:cs="Times New Roman"/>
          <w:i/>
          <w:iCs/>
          <w:sz w:val="24"/>
          <w:szCs w:val="24"/>
          <w:lang w:val="en-IE"/>
        </w:rPr>
        <w:t xml:space="preserve">f </w:t>
      </w:r>
      <w:r w:rsidRPr="009B20A6">
        <w:rPr>
          <w:rFonts w:ascii="Times New Roman" w:hAnsi="Times New Roman" w:cs="Times New Roman"/>
          <w:sz w:val="24"/>
          <w:szCs w:val="24"/>
          <w:lang w:val="en-IE"/>
        </w:rPr>
        <w:t xml:space="preserve">  </w:t>
      </w:r>
      <w:r w:rsidRPr="009B20A6">
        <w:rPr>
          <w:rFonts w:ascii="Times New Roman" w:hAnsi="Times New Roman" w:cs="Times New Roman"/>
          <w:position w:val="-6"/>
          <w:sz w:val="24"/>
          <w:szCs w:val="24"/>
        </w:rPr>
        <w:object w:dxaOrig="2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14.25pt" o:ole="">
            <v:imagedata r:id="rId17" o:title=""/>
          </v:shape>
          <o:OLEObject Type="Embed" ProgID="Equation.3" ShapeID="_x0000_i1025" DrawAspect="Content" ObjectID="_1677916203" r:id="rId18"/>
        </w:object>
      </w:r>
      <w:r w:rsidRPr="009B20A6">
        <w:rPr>
          <w:rFonts w:ascii="Times New Roman" w:hAnsi="Times New Roman" w:cs="Times New Roman"/>
          <w:sz w:val="24"/>
          <w:szCs w:val="24"/>
          <w:lang w:val="en-IE"/>
        </w:rPr>
        <w:t xml:space="preserve">  </w:t>
      </w:r>
      <w:r w:rsidRPr="009B20A6">
        <w:rPr>
          <w:rFonts w:ascii="Times New Roman" w:hAnsi="Times New Roman" w:cs="Times New Roman"/>
          <w:i/>
          <w:iCs/>
          <w:sz w:val="24"/>
          <w:szCs w:val="24"/>
          <w:lang w:val="en-IE"/>
        </w:rPr>
        <w:t>s</w:t>
      </w:r>
    </w:p>
    <w:p w:rsidR="008E2A3B" w:rsidRPr="009B20A6" w:rsidRDefault="00C35571" w:rsidP="00AF65FC">
      <w:pPr>
        <w:tabs>
          <w:tab w:val="left" w:pos="6840"/>
        </w:tabs>
        <w:rPr>
          <w:rFonts w:ascii="Times New Roman" w:hAnsi="Times New Roman" w:cs="Times New Roman"/>
          <w:sz w:val="24"/>
          <w:szCs w:val="24"/>
          <w:lang w:val="en-IN"/>
        </w:rPr>
      </w:pPr>
      <w:r w:rsidRPr="00C35571">
        <w:rPr>
          <w:rFonts w:ascii="Times New Roman" w:hAnsi="Times New Roman" w:cs="Times New Roman"/>
          <w:noProof/>
          <w:sz w:val="24"/>
          <w:szCs w:val="24"/>
          <w:lang w:val="en-IN" w:eastAsia="en-IN"/>
        </w:rPr>
        <w:pict>
          <v:shape id="_x0000_s1026" type="#_x0000_t75" style="position:absolute;left:0;text-align:left;margin-left:156.5pt;margin-top:25.9pt;width:110pt;height:36pt;z-index:251657216">
            <v:imagedata r:id="rId19" o:title=""/>
          </v:shape>
          <o:OLEObject Type="Embed" ProgID="Equation.3" ShapeID="_x0000_s1026" DrawAspect="Content" ObjectID="_1677916206" r:id="rId20"/>
        </w:pict>
      </w:r>
      <w:r w:rsidR="008E2A3B" w:rsidRPr="009B20A6">
        <w:rPr>
          <w:rFonts w:ascii="Times New Roman" w:hAnsi="Times New Roman" w:cs="Times New Roman"/>
          <w:sz w:val="24"/>
          <w:szCs w:val="24"/>
          <w:lang w:val="en-IE"/>
        </w:rPr>
        <w:t xml:space="preserve">The structuring element s is positioned with its origin at </w:t>
      </w:r>
      <w:r w:rsidR="008E2A3B" w:rsidRPr="009B20A6">
        <w:rPr>
          <w:rFonts w:ascii="Times New Roman" w:hAnsi="Times New Roman" w:cs="Times New Roman"/>
          <w:i/>
          <w:iCs/>
          <w:sz w:val="24"/>
          <w:szCs w:val="24"/>
          <w:lang w:val="en-IE"/>
        </w:rPr>
        <w:t>(x, y)</w:t>
      </w:r>
      <w:r w:rsidR="008E2A3B" w:rsidRPr="009B20A6">
        <w:rPr>
          <w:rFonts w:ascii="Times New Roman" w:hAnsi="Times New Roman" w:cs="Times New Roman"/>
          <w:sz w:val="24"/>
          <w:szCs w:val="24"/>
          <w:lang w:val="en-IE"/>
        </w:rPr>
        <w:t xml:space="preserve"> and the new pixel value is determined using the rule:</w:t>
      </w:r>
    </w:p>
    <w:p w:rsidR="008E2A3B" w:rsidRPr="009B20A6" w:rsidRDefault="008E2A3B" w:rsidP="00AF65FC">
      <w:pPr>
        <w:rPr>
          <w:rFonts w:ascii="Times New Roman" w:hAnsi="Times New Roman" w:cs="Times New Roman"/>
          <w:b/>
          <w:bCs/>
          <w:sz w:val="24"/>
          <w:szCs w:val="24"/>
        </w:rPr>
      </w:pPr>
    </w:p>
    <w:p w:rsidR="008E2A3B" w:rsidRPr="009B20A6" w:rsidRDefault="008E2A3B" w:rsidP="00AF65FC">
      <w:pPr>
        <w:rPr>
          <w:rFonts w:ascii="Times New Roman" w:hAnsi="Times New Roman" w:cs="Times New Roman"/>
          <w:b/>
          <w:bCs/>
          <w:sz w:val="24"/>
          <w:szCs w:val="24"/>
        </w:rPr>
      </w:pPr>
    </w:p>
    <w:p w:rsidR="008E2A3B" w:rsidRPr="009B20A6" w:rsidRDefault="008E2A3B" w:rsidP="00AF65FC">
      <w:pPr>
        <w:rPr>
          <w:rFonts w:ascii="Times New Roman" w:hAnsi="Times New Roman" w:cs="Times New Roman"/>
          <w:b/>
          <w:bCs/>
          <w:sz w:val="24"/>
          <w:szCs w:val="24"/>
        </w:rPr>
      </w:pPr>
    </w:p>
    <w:p w:rsidR="008E2A3B" w:rsidRPr="009B20A6" w:rsidRDefault="008E2A3B" w:rsidP="00AF65FC">
      <w:pPr>
        <w:tabs>
          <w:tab w:val="left" w:pos="6840"/>
        </w:tabs>
        <w:rPr>
          <w:rFonts w:ascii="Times New Roman" w:hAnsi="Times New Roman" w:cs="Times New Roman"/>
          <w:b/>
          <w:sz w:val="24"/>
          <w:szCs w:val="24"/>
        </w:rPr>
      </w:pPr>
      <w:r w:rsidRPr="009B20A6">
        <w:rPr>
          <w:rFonts w:ascii="Times New Roman" w:hAnsi="Times New Roman" w:cs="Times New Roman"/>
          <w:b/>
          <w:sz w:val="24"/>
          <w:szCs w:val="24"/>
        </w:rPr>
        <w:tab/>
      </w:r>
    </w:p>
    <w:p w:rsidR="008E2A3B" w:rsidRPr="009B20A6" w:rsidRDefault="008E2A3B" w:rsidP="00AF65FC">
      <w:pPr>
        <w:tabs>
          <w:tab w:val="left" w:pos="6840"/>
        </w:tabs>
        <w:rPr>
          <w:rFonts w:ascii="Times New Roman" w:hAnsi="Times New Roman" w:cs="Times New Roman"/>
          <w:b/>
          <w:sz w:val="24"/>
          <w:szCs w:val="24"/>
          <w:lang w:val="en-IN"/>
        </w:rPr>
      </w:pPr>
      <w:r w:rsidRPr="009B20A6">
        <w:rPr>
          <w:rFonts w:ascii="Times New Roman" w:hAnsi="Times New Roman" w:cs="Times New Roman"/>
          <w:b/>
          <w:sz w:val="24"/>
          <w:szCs w:val="24"/>
          <w:lang w:val="en-IE"/>
        </w:rPr>
        <w:t>Original Image</w:t>
      </w:r>
      <w:r w:rsidRPr="009B20A6">
        <w:rPr>
          <w:rFonts w:ascii="Times New Roman" w:hAnsi="Times New Roman" w:cs="Times New Roman"/>
          <w:b/>
          <w:sz w:val="24"/>
          <w:szCs w:val="24"/>
        </w:rPr>
        <w:t xml:space="preserve">                        </w:t>
      </w:r>
      <w:r w:rsidRPr="009B20A6">
        <w:rPr>
          <w:rFonts w:ascii="Times New Roman" w:hAnsi="Times New Roman" w:cs="Times New Roman"/>
          <w:b/>
          <w:sz w:val="24"/>
          <w:szCs w:val="24"/>
          <w:lang w:val="en-IE"/>
        </w:rPr>
        <w:t>Processed Image with Dilated Pixels</w:t>
      </w:r>
      <w:r w:rsidRPr="009B20A6">
        <w:rPr>
          <w:rFonts w:ascii="Times New Roman" w:hAnsi="Times New Roman" w:cs="Times New Roman"/>
          <w:b/>
          <w:sz w:val="24"/>
          <w:szCs w:val="24"/>
        </w:rPr>
        <w:t xml:space="preserve"> </w:t>
      </w:r>
      <w:r w:rsidRPr="009B20A6">
        <w:rPr>
          <w:rFonts w:ascii="Times New Roman" w:hAnsi="Times New Roman" w:cs="Times New Roman"/>
          <w:b/>
          <w:sz w:val="24"/>
          <w:szCs w:val="24"/>
          <w:lang w:val="en-IE"/>
        </w:rPr>
        <w:t>Structuring Element</w:t>
      </w:r>
      <w:r w:rsidRPr="009B20A6">
        <w:rPr>
          <w:rFonts w:ascii="Times New Roman" w:hAnsi="Times New Roman" w:cs="Times New Roman"/>
          <w:b/>
          <w:sz w:val="24"/>
          <w:szCs w:val="24"/>
        </w:rPr>
        <w:t xml:space="preserve"> </w:t>
      </w:r>
    </w:p>
    <w:p w:rsidR="008E2A3B" w:rsidRPr="009B20A6" w:rsidRDefault="008E2A3B" w:rsidP="00AF65FC">
      <w:pPr>
        <w:tabs>
          <w:tab w:val="left" w:pos="6840"/>
        </w:tabs>
        <w:rPr>
          <w:rFonts w:ascii="Times New Roman" w:hAnsi="Times New Roman" w:cs="Times New Roman"/>
          <w:b/>
          <w:sz w:val="24"/>
          <w:szCs w:val="24"/>
          <w:lang w:val="en-IN"/>
        </w:rPr>
      </w:pPr>
    </w:p>
    <w:p w:rsidR="008E2A3B" w:rsidRPr="009B20A6" w:rsidRDefault="008E2A3B" w:rsidP="00AF65FC">
      <w:pPr>
        <w:rPr>
          <w:rFonts w:ascii="Times New Roman" w:hAnsi="Times New Roman" w:cs="Times New Roman"/>
          <w:b/>
          <w:bCs/>
          <w:sz w:val="24"/>
          <w:szCs w:val="24"/>
          <w:lang w:val="en-IN"/>
        </w:rPr>
      </w:pPr>
      <w:r w:rsidRPr="009B20A6">
        <w:rPr>
          <w:rFonts w:ascii="Times New Roman" w:hAnsi="Times New Roman" w:cs="Times New Roman"/>
          <w:b/>
          <w:bCs/>
          <w:noProof/>
          <w:sz w:val="24"/>
          <w:szCs w:val="24"/>
        </w:rPr>
        <w:drawing>
          <wp:inline distT="0" distB="0" distL="0" distR="0">
            <wp:extent cx="1981300" cy="1561465"/>
            <wp:effectExtent l="3075" t="0" r="0" b="0"/>
            <wp:docPr id="6" name="Object 6"/>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927475" cy="3900487"/>
                      <a:chOff x="387350" y="1585913"/>
                      <a:chExt cx="3927475" cy="3900487"/>
                    </a:xfrm>
                  </a:grpSpPr>
                  <a:grpSp>
                    <a:nvGrpSpPr>
                      <a:cNvPr id="49155" name="Group 3"/>
                      <a:cNvGrpSpPr>
                        <a:grpSpLocks/>
                      </a:cNvGrpSpPr>
                    </a:nvGrpSpPr>
                    <a:grpSpPr bwMode="auto">
                      <a:xfrm>
                        <a:off x="387350" y="1585913"/>
                        <a:ext cx="3927475" cy="3900487"/>
                        <a:chOff x="202" y="944"/>
                        <a:chExt cx="2474" cy="2457"/>
                      </a:xfrm>
                    </a:grpSpPr>
                    <a:sp>
                      <a:nvSpPr>
                        <a:cNvPr id="49233" name="Rectangle 4"/>
                        <a:cNvSpPr>
                          <a:spLocks noChangeArrowheads="1"/>
                        </a:cNvSpPr>
                      </a:nvSpPr>
                      <a:spPr bwMode="auto">
                        <a:xfrm>
                          <a:off x="202" y="94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34" name="Rectangle 5"/>
                        <a:cNvSpPr>
                          <a:spLocks noChangeArrowheads="1"/>
                        </a:cNvSpPr>
                      </a:nvSpPr>
                      <a:spPr bwMode="auto">
                        <a:xfrm>
                          <a:off x="512" y="94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35" name="Rectangle 6"/>
                        <a:cNvSpPr>
                          <a:spLocks noChangeArrowheads="1"/>
                        </a:cNvSpPr>
                      </a:nvSpPr>
                      <a:spPr bwMode="auto">
                        <a:xfrm>
                          <a:off x="821" y="94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36" name="Rectangle 7"/>
                        <a:cNvSpPr>
                          <a:spLocks noChangeArrowheads="1"/>
                        </a:cNvSpPr>
                      </a:nvSpPr>
                      <a:spPr bwMode="auto">
                        <a:xfrm>
                          <a:off x="1130" y="94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37" name="Rectangle 8"/>
                        <a:cNvSpPr>
                          <a:spLocks noChangeArrowheads="1"/>
                        </a:cNvSpPr>
                      </a:nvSpPr>
                      <a:spPr bwMode="auto">
                        <a:xfrm>
                          <a:off x="1439" y="94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38" name="Rectangle 9"/>
                        <a:cNvSpPr>
                          <a:spLocks noChangeArrowheads="1"/>
                        </a:cNvSpPr>
                      </a:nvSpPr>
                      <a:spPr bwMode="auto">
                        <a:xfrm>
                          <a:off x="1748" y="94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39" name="Rectangle 10"/>
                        <a:cNvSpPr>
                          <a:spLocks noChangeArrowheads="1"/>
                        </a:cNvSpPr>
                      </a:nvSpPr>
                      <a:spPr bwMode="auto">
                        <a:xfrm>
                          <a:off x="2057" y="94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40" name="Rectangle 11"/>
                        <a:cNvSpPr>
                          <a:spLocks noChangeArrowheads="1"/>
                        </a:cNvSpPr>
                      </a:nvSpPr>
                      <a:spPr bwMode="auto">
                        <a:xfrm>
                          <a:off x="2366" y="94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41" name="Rectangle 12"/>
                        <a:cNvSpPr>
                          <a:spLocks noChangeArrowheads="1"/>
                        </a:cNvSpPr>
                      </a:nvSpPr>
                      <a:spPr bwMode="auto">
                        <a:xfrm>
                          <a:off x="202" y="1253"/>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42" name="Rectangle 13"/>
                        <a:cNvSpPr>
                          <a:spLocks noChangeArrowheads="1"/>
                        </a:cNvSpPr>
                      </a:nvSpPr>
                      <a:spPr bwMode="auto">
                        <a:xfrm>
                          <a:off x="512" y="1253"/>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43" name="Rectangle 14"/>
                        <a:cNvSpPr>
                          <a:spLocks noChangeArrowheads="1"/>
                        </a:cNvSpPr>
                      </a:nvSpPr>
                      <a:spPr bwMode="auto">
                        <a:xfrm>
                          <a:off x="821" y="1253"/>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44" name="Rectangle 15"/>
                        <a:cNvSpPr>
                          <a:spLocks noChangeArrowheads="1"/>
                        </a:cNvSpPr>
                      </a:nvSpPr>
                      <a:spPr bwMode="auto">
                        <a:xfrm>
                          <a:off x="1130" y="1253"/>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45" name="Rectangle 16"/>
                        <a:cNvSpPr>
                          <a:spLocks noChangeArrowheads="1"/>
                        </a:cNvSpPr>
                      </a:nvSpPr>
                      <a:spPr bwMode="auto">
                        <a:xfrm>
                          <a:off x="1439" y="1253"/>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46" name="Rectangle 17"/>
                        <a:cNvSpPr>
                          <a:spLocks noChangeArrowheads="1"/>
                        </a:cNvSpPr>
                      </a:nvSpPr>
                      <a:spPr bwMode="auto">
                        <a:xfrm>
                          <a:off x="1748" y="1253"/>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47" name="Rectangle 18"/>
                        <a:cNvSpPr>
                          <a:spLocks noChangeArrowheads="1"/>
                        </a:cNvSpPr>
                      </a:nvSpPr>
                      <a:spPr bwMode="auto">
                        <a:xfrm>
                          <a:off x="2057" y="1253"/>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48" name="Rectangle 19"/>
                        <a:cNvSpPr>
                          <a:spLocks noChangeArrowheads="1"/>
                        </a:cNvSpPr>
                      </a:nvSpPr>
                      <a:spPr bwMode="auto">
                        <a:xfrm>
                          <a:off x="2366" y="1253"/>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49" name="Rectangle 20"/>
                        <a:cNvSpPr>
                          <a:spLocks noChangeArrowheads="1"/>
                        </a:cNvSpPr>
                      </a:nvSpPr>
                      <a:spPr bwMode="auto">
                        <a:xfrm>
                          <a:off x="202" y="1556"/>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50" name="Rectangle 21"/>
                        <a:cNvSpPr>
                          <a:spLocks noChangeArrowheads="1"/>
                        </a:cNvSpPr>
                      </a:nvSpPr>
                      <a:spPr bwMode="auto">
                        <a:xfrm>
                          <a:off x="512" y="1556"/>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51" name="Rectangle 22"/>
                        <a:cNvSpPr>
                          <a:spLocks noChangeArrowheads="1"/>
                        </a:cNvSpPr>
                      </a:nvSpPr>
                      <a:spPr bwMode="auto">
                        <a:xfrm>
                          <a:off x="821" y="1556"/>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52" name="Rectangle 23"/>
                        <a:cNvSpPr>
                          <a:spLocks noChangeArrowheads="1"/>
                        </a:cNvSpPr>
                      </a:nvSpPr>
                      <a:spPr bwMode="auto">
                        <a:xfrm>
                          <a:off x="1130" y="1556"/>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53" name="Rectangle 24"/>
                        <a:cNvSpPr>
                          <a:spLocks noChangeArrowheads="1"/>
                        </a:cNvSpPr>
                      </a:nvSpPr>
                      <a:spPr bwMode="auto">
                        <a:xfrm>
                          <a:off x="1439" y="1556"/>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54" name="Rectangle 25"/>
                        <a:cNvSpPr>
                          <a:spLocks noChangeArrowheads="1"/>
                        </a:cNvSpPr>
                      </a:nvSpPr>
                      <a:spPr bwMode="auto">
                        <a:xfrm>
                          <a:off x="1748" y="1556"/>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55" name="Rectangle 26"/>
                        <a:cNvSpPr>
                          <a:spLocks noChangeArrowheads="1"/>
                        </a:cNvSpPr>
                      </a:nvSpPr>
                      <a:spPr bwMode="auto">
                        <a:xfrm>
                          <a:off x="2057" y="1556"/>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56" name="Rectangle 27"/>
                        <a:cNvSpPr>
                          <a:spLocks noChangeArrowheads="1"/>
                        </a:cNvSpPr>
                      </a:nvSpPr>
                      <a:spPr bwMode="auto">
                        <a:xfrm>
                          <a:off x="2366" y="1556"/>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57" name="Rectangle 28"/>
                        <a:cNvSpPr>
                          <a:spLocks noChangeArrowheads="1"/>
                        </a:cNvSpPr>
                      </a:nvSpPr>
                      <a:spPr bwMode="auto">
                        <a:xfrm>
                          <a:off x="202" y="1865"/>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58" name="Rectangle 29"/>
                        <a:cNvSpPr>
                          <a:spLocks noChangeArrowheads="1"/>
                        </a:cNvSpPr>
                      </a:nvSpPr>
                      <a:spPr bwMode="auto">
                        <a:xfrm>
                          <a:off x="512" y="1865"/>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59" name="Rectangle 30"/>
                        <a:cNvSpPr>
                          <a:spLocks noChangeArrowheads="1"/>
                        </a:cNvSpPr>
                      </a:nvSpPr>
                      <a:spPr bwMode="auto">
                        <a:xfrm>
                          <a:off x="821" y="1865"/>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60" name="Rectangle 31"/>
                        <a:cNvSpPr>
                          <a:spLocks noChangeArrowheads="1"/>
                        </a:cNvSpPr>
                      </a:nvSpPr>
                      <a:spPr bwMode="auto">
                        <a:xfrm>
                          <a:off x="1130" y="1865"/>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61" name="Rectangle 32"/>
                        <a:cNvSpPr>
                          <a:spLocks noChangeArrowheads="1"/>
                        </a:cNvSpPr>
                      </a:nvSpPr>
                      <a:spPr bwMode="auto">
                        <a:xfrm>
                          <a:off x="1439" y="1865"/>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62" name="Rectangle 33"/>
                        <a:cNvSpPr>
                          <a:spLocks noChangeArrowheads="1"/>
                        </a:cNvSpPr>
                      </a:nvSpPr>
                      <a:spPr bwMode="auto">
                        <a:xfrm>
                          <a:off x="1748" y="1865"/>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63" name="Rectangle 34"/>
                        <a:cNvSpPr>
                          <a:spLocks noChangeArrowheads="1"/>
                        </a:cNvSpPr>
                      </a:nvSpPr>
                      <a:spPr bwMode="auto">
                        <a:xfrm>
                          <a:off x="2057" y="1865"/>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64" name="Rectangle 35"/>
                        <a:cNvSpPr>
                          <a:spLocks noChangeArrowheads="1"/>
                        </a:cNvSpPr>
                      </a:nvSpPr>
                      <a:spPr bwMode="auto">
                        <a:xfrm>
                          <a:off x="2366" y="1865"/>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65" name="Rectangle 36"/>
                        <a:cNvSpPr>
                          <a:spLocks noChangeArrowheads="1"/>
                        </a:cNvSpPr>
                      </a:nvSpPr>
                      <a:spPr bwMode="auto">
                        <a:xfrm>
                          <a:off x="202" y="2170"/>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66" name="Rectangle 37"/>
                        <a:cNvSpPr>
                          <a:spLocks noChangeArrowheads="1"/>
                        </a:cNvSpPr>
                      </a:nvSpPr>
                      <a:spPr bwMode="auto">
                        <a:xfrm>
                          <a:off x="512" y="2170"/>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67" name="Rectangle 38"/>
                        <a:cNvSpPr>
                          <a:spLocks noChangeArrowheads="1"/>
                        </a:cNvSpPr>
                      </a:nvSpPr>
                      <a:spPr bwMode="auto">
                        <a:xfrm>
                          <a:off x="821" y="2170"/>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68" name="Rectangle 39"/>
                        <a:cNvSpPr>
                          <a:spLocks noChangeArrowheads="1"/>
                        </a:cNvSpPr>
                      </a:nvSpPr>
                      <a:spPr bwMode="auto">
                        <a:xfrm>
                          <a:off x="1130" y="2170"/>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69" name="Rectangle 40"/>
                        <a:cNvSpPr>
                          <a:spLocks noChangeArrowheads="1"/>
                        </a:cNvSpPr>
                      </a:nvSpPr>
                      <a:spPr bwMode="auto">
                        <a:xfrm>
                          <a:off x="1439" y="2170"/>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70" name="Rectangle 41"/>
                        <a:cNvSpPr>
                          <a:spLocks noChangeArrowheads="1"/>
                        </a:cNvSpPr>
                      </a:nvSpPr>
                      <a:spPr bwMode="auto">
                        <a:xfrm>
                          <a:off x="1748" y="2170"/>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71" name="Rectangle 42"/>
                        <a:cNvSpPr>
                          <a:spLocks noChangeArrowheads="1"/>
                        </a:cNvSpPr>
                      </a:nvSpPr>
                      <a:spPr bwMode="auto">
                        <a:xfrm>
                          <a:off x="2057" y="2170"/>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72" name="Rectangle 43"/>
                        <a:cNvSpPr>
                          <a:spLocks noChangeArrowheads="1"/>
                        </a:cNvSpPr>
                      </a:nvSpPr>
                      <a:spPr bwMode="auto">
                        <a:xfrm>
                          <a:off x="2366" y="2170"/>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73" name="Rectangle 44"/>
                        <a:cNvSpPr>
                          <a:spLocks noChangeArrowheads="1"/>
                        </a:cNvSpPr>
                      </a:nvSpPr>
                      <a:spPr bwMode="auto">
                        <a:xfrm>
                          <a:off x="202" y="2479"/>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74" name="Rectangle 45"/>
                        <a:cNvSpPr>
                          <a:spLocks noChangeArrowheads="1"/>
                        </a:cNvSpPr>
                      </a:nvSpPr>
                      <a:spPr bwMode="auto">
                        <a:xfrm>
                          <a:off x="512" y="2479"/>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75" name="Rectangle 46"/>
                        <a:cNvSpPr>
                          <a:spLocks noChangeArrowheads="1"/>
                        </a:cNvSpPr>
                      </a:nvSpPr>
                      <a:spPr bwMode="auto">
                        <a:xfrm>
                          <a:off x="821" y="2479"/>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76" name="Rectangle 47"/>
                        <a:cNvSpPr>
                          <a:spLocks noChangeArrowheads="1"/>
                        </a:cNvSpPr>
                      </a:nvSpPr>
                      <a:spPr bwMode="auto">
                        <a:xfrm>
                          <a:off x="1130" y="2479"/>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77" name="Rectangle 48"/>
                        <a:cNvSpPr>
                          <a:spLocks noChangeArrowheads="1"/>
                        </a:cNvSpPr>
                      </a:nvSpPr>
                      <a:spPr bwMode="auto">
                        <a:xfrm>
                          <a:off x="1439" y="2479"/>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78" name="Rectangle 49"/>
                        <a:cNvSpPr>
                          <a:spLocks noChangeArrowheads="1"/>
                        </a:cNvSpPr>
                      </a:nvSpPr>
                      <a:spPr bwMode="auto">
                        <a:xfrm>
                          <a:off x="1748" y="2479"/>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79" name="Rectangle 50"/>
                        <a:cNvSpPr>
                          <a:spLocks noChangeArrowheads="1"/>
                        </a:cNvSpPr>
                      </a:nvSpPr>
                      <a:spPr bwMode="auto">
                        <a:xfrm>
                          <a:off x="2057" y="2479"/>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80" name="Rectangle 51"/>
                        <a:cNvSpPr>
                          <a:spLocks noChangeArrowheads="1"/>
                        </a:cNvSpPr>
                      </a:nvSpPr>
                      <a:spPr bwMode="auto">
                        <a:xfrm>
                          <a:off x="2366" y="2479"/>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81" name="Rectangle 52"/>
                        <a:cNvSpPr>
                          <a:spLocks noChangeArrowheads="1"/>
                        </a:cNvSpPr>
                      </a:nvSpPr>
                      <a:spPr bwMode="auto">
                        <a:xfrm>
                          <a:off x="202" y="2782"/>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82" name="Rectangle 53"/>
                        <a:cNvSpPr>
                          <a:spLocks noChangeArrowheads="1"/>
                        </a:cNvSpPr>
                      </a:nvSpPr>
                      <a:spPr bwMode="auto">
                        <a:xfrm>
                          <a:off x="512" y="2782"/>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83" name="Rectangle 54"/>
                        <a:cNvSpPr>
                          <a:spLocks noChangeArrowheads="1"/>
                        </a:cNvSpPr>
                      </a:nvSpPr>
                      <a:spPr bwMode="auto">
                        <a:xfrm>
                          <a:off x="821" y="2782"/>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84" name="Rectangle 55"/>
                        <a:cNvSpPr>
                          <a:spLocks noChangeArrowheads="1"/>
                        </a:cNvSpPr>
                      </a:nvSpPr>
                      <a:spPr bwMode="auto">
                        <a:xfrm>
                          <a:off x="1130" y="2782"/>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85" name="Rectangle 56"/>
                        <a:cNvSpPr>
                          <a:spLocks noChangeArrowheads="1"/>
                        </a:cNvSpPr>
                      </a:nvSpPr>
                      <a:spPr bwMode="auto">
                        <a:xfrm>
                          <a:off x="1439" y="2782"/>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86" name="Rectangle 57"/>
                        <a:cNvSpPr>
                          <a:spLocks noChangeArrowheads="1"/>
                        </a:cNvSpPr>
                      </a:nvSpPr>
                      <a:spPr bwMode="auto">
                        <a:xfrm>
                          <a:off x="1748" y="2782"/>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87" name="Rectangle 58"/>
                        <a:cNvSpPr>
                          <a:spLocks noChangeArrowheads="1"/>
                        </a:cNvSpPr>
                      </a:nvSpPr>
                      <a:spPr bwMode="auto">
                        <a:xfrm>
                          <a:off x="2057" y="2782"/>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88" name="Rectangle 59"/>
                        <a:cNvSpPr>
                          <a:spLocks noChangeArrowheads="1"/>
                        </a:cNvSpPr>
                      </a:nvSpPr>
                      <a:spPr bwMode="auto">
                        <a:xfrm>
                          <a:off x="2366" y="2782"/>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89" name="Rectangle 60"/>
                        <a:cNvSpPr>
                          <a:spLocks noChangeArrowheads="1"/>
                        </a:cNvSpPr>
                      </a:nvSpPr>
                      <a:spPr bwMode="auto">
                        <a:xfrm>
                          <a:off x="202" y="3091"/>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90" name="Rectangle 61"/>
                        <a:cNvSpPr>
                          <a:spLocks noChangeArrowheads="1"/>
                        </a:cNvSpPr>
                      </a:nvSpPr>
                      <a:spPr bwMode="auto">
                        <a:xfrm>
                          <a:off x="512" y="3091"/>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91" name="Rectangle 62"/>
                        <a:cNvSpPr>
                          <a:spLocks noChangeArrowheads="1"/>
                        </a:cNvSpPr>
                      </a:nvSpPr>
                      <a:spPr bwMode="auto">
                        <a:xfrm>
                          <a:off x="821" y="3091"/>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92" name="Rectangle 63"/>
                        <a:cNvSpPr>
                          <a:spLocks noChangeArrowheads="1"/>
                        </a:cNvSpPr>
                      </a:nvSpPr>
                      <a:spPr bwMode="auto">
                        <a:xfrm>
                          <a:off x="1130" y="3091"/>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93" name="Rectangle 64"/>
                        <a:cNvSpPr>
                          <a:spLocks noChangeArrowheads="1"/>
                        </a:cNvSpPr>
                      </a:nvSpPr>
                      <a:spPr bwMode="auto">
                        <a:xfrm>
                          <a:off x="1439" y="3091"/>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94" name="Rectangle 65"/>
                        <a:cNvSpPr>
                          <a:spLocks noChangeArrowheads="1"/>
                        </a:cNvSpPr>
                      </a:nvSpPr>
                      <a:spPr bwMode="auto">
                        <a:xfrm>
                          <a:off x="1748" y="3091"/>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95" name="Rectangle 66"/>
                        <a:cNvSpPr>
                          <a:spLocks noChangeArrowheads="1"/>
                        </a:cNvSpPr>
                      </a:nvSpPr>
                      <a:spPr bwMode="auto">
                        <a:xfrm>
                          <a:off x="2057" y="3091"/>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96" name="Rectangle 67"/>
                        <a:cNvSpPr>
                          <a:spLocks noChangeArrowheads="1"/>
                        </a:cNvSpPr>
                      </a:nvSpPr>
                      <a:spPr bwMode="auto">
                        <a:xfrm>
                          <a:off x="2366" y="3091"/>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grpSp>
                </lc:lockedCanvas>
              </a:graphicData>
            </a:graphic>
          </wp:inline>
        </w:drawing>
      </w:r>
      <w:r w:rsidRPr="009B20A6">
        <w:rPr>
          <w:rFonts w:ascii="Times New Roman" w:hAnsi="Times New Roman" w:cs="Times New Roman"/>
          <w:b/>
          <w:bCs/>
          <w:sz w:val="24"/>
          <w:szCs w:val="24"/>
          <w:lang w:val="en-IN"/>
        </w:rPr>
        <w:t xml:space="preserve"> </w:t>
      </w:r>
      <w:r w:rsidRPr="009B20A6">
        <w:rPr>
          <w:rFonts w:ascii="Times New Roman" w:hAnsi="Times New Roman" w:cs="Times New Roman"/>
          <w:b/>
          <w:bCs/>
          <w:noProof/>
          <w:sz w:val="24"/>
          <w:szCs w:val="24"/>
        </w:rPr>
        <w:drawing>
          <wp:inline distT="0" distB="0" distL="0" distR="0">
            <wp:extent cx="2248221" cy="1552575"/>
            <wp:effectExtent l="3489" t="0" r="0" b="0"/>
            <wp:docPr id="7" name="Object 7"/>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927475" cy="3900488"/>
                      <a:chOff x="4802188" y="1577975"/>
                      <a:chExt cx="3927475" cy="3900488"/>
                    </a:xfrm>
                  </a:grpSpPr>
                  <a:sp>
                    <a:nvSpPr>
                      <a:cNvPr id="49157" name="Rectangle 69"/>
                      <a:cNvSpPr>
                        <a:spLocks noChangeArrowheads="1"/>
                      </a:cNvSpPr>
                    </a:nvSpPr>
                    <a:spPr bwMode="auto">
                      <a:xfrm>
                        <a:off x="4802188" y="157797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58" name="Rectangle 70"/>
                      <a:cNvSpPr>
                        <a:spLocks noChangeArrowheads="1"/>
                      </a:cNvSpPr>
                    </a:nvSpPr>
                    <a:spPr bwMode="auto">
                      <a:xfrm>
                        <a:off x="5294313" y="157797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59" name="Rectangle 71"/>
                      <a:cNvSpPr>
                        <a:spLocks noChangeArrowheads="1"/>
                      </a:cNvSpPr>
                    </a:nvSpPr>
                    <a:spPr bwMode="auto">
                      <a:xfrm>
                        <a:off x="5784850" y="157797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60" name="Rectangle 72"/>
                      <a:cNvSpPr>
                        <a:spLocks noChangeArrowheads="1"/>
                      </a:cNvSpPr>
                    </a:nvSpPr>
                    <a:spPr bwMode="auto">
                      <a:xfrm>
                        <a:off x="6275388" y="1577975"/>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61" name="Rectangle 73"/>
                      <a:cNvSpPr>
                        <a:spLocks noChangeArrowheads="1"/>
                      </a:cNvSpPr>
                    </a:nvSpPr>
                    <a:spPr bwMode="auto">
                      <a:xfrm>
                        <a:off x="6765925" y="1577975"/>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62" name="Rectangle 74"/>
                      <a:cNvSpPr>
                        <a:spLocks noChangeArrowheads="1"/>
                      </a:cNvSpPr>
                    </a:nvSpPr>
                    <a:spPr bwMode="auto">
                      <a:xfrm>
                        <a:off x="7256463" y="1577975"/>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63" name="Rectangle 75"/>
                      <a:cNvSpPr>
                        <a:spLocks noChangeArrowheads="1"/>
                      </a:cNvSpPr>
                    </a:nvSpPr>
                    <a:spPr bwMode="auto">
                      <a:xfrm>
                        <a:off x="7747000" y="157797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64" name="Rectangle 76"/>
                      <a:cNvSpPr>
                        <a:spLocks noChangeArrowheads="1"/>
                      </a:cNvSpPr>
                    </a:nvSpPr>
                    <a:spPr bwMode="auto">
                      <a:xfrm>
                        <a:off x="8237538" y="157797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65" name="Rectangle 77"/>
                      <a:cNvSpPr>
                        <a:spLocks noChangeArrowheads="1"/>
                      </a:cNvSpPr>
                    </a:nvSpPr>
                    <a:spPr bwMode="auto">
                      <a:xfrm>
                        <a:off x="4802188" y="2068513"/>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66" name="Rectangle 78"/>
                      <a:cNvSpPr>
                        <a:spLocks noChangeArrowheads="1"/>
                      </a:cNvSpPr>
                    </a:nvSpPr>
                    <a:spPr bwMode="auto">
                      <a:xfrm>
                        <a:off x="5294313" y="2068513"/>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67" name="Rectangle 79"/>
                      <a:cNvSpPr>
                        <a:spLocks noChangeArrowheads="1"/>
                      </a:cNvSpPr>
                    </a:nvSpPr>
                    <a:spPr bwMode="auto">
                      <a:xfrm>
                        <a:off x="5784850" y="2068513"/>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68" name="Rectangle 80"/>
                      <a:cNvSpPr>
                        <a:spLocks noChangeArrowheads="1"/>
                      </a:cNvSpPr>
                    </a:nvSpPr>
                    <a:spPr bwMode="auto">
                      <a:xfrm>
                        <a:off x="6275388" y="2068513"/>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69" name="Rectangle 81"/>
                      <a:cNvSpPr>
                        <a:spLocks noChangeArrowheads="1"/>
                      </a:cNvSpPr>
                    </a:nvSpPr>
                    <a:spPr bwMode="auto">
                      <a:xfrm>
                        <a:off x="6765925" y="2068513"/>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70" name="Rectangle 82"/>
                      <a:cNvSpPr>
                        <a:spLocks noChangeArrowheads="1"/>
                      </a:cNvSpPr>
                    </a:nvSpPr>
                    <a:spPr bwMode="auto">
                      <a:xfrm>
                        <a:off x="7256463" y="2068513"/>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71" name="Rectangle 83"/>
                      <a:cNvSpPr>
                        <a:spLocks noChangeArrowheads="1"/>
                      </a:cNvSpPr>
                    </a:nvSpPr>
                    <a:spPr bwMode="auto">
                      <a:xfrm>
                        <a:off x="7747000" y="2068513"/>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72" name="Rectangle 84"/>
                      <a:cNvSpPr>
                        <a:spLocks noChangeArrowheads="1"/>
                      </a:cNvSpPr>
                    </a:nvSpPr>
                    <a:spPr bwMode="auto">
                      <a:xfrm>
                        <a:off x="8237538" y="2068513"/>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73" name="Rectangle 85"/>
                      <a:cNvSpPr>
                        <a:spLocks noChangeArrowheads="1"/>
                      </a:cNvSpPr>
                    </a:nvSpPr>
                    <a:spPr bwMode="auto">
                      <a:xfrm>
                        <a:off x="4802188" y="254952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74" name="Rectangle 86"/>
                      <a:cNvSpPr>
                        <a:spLocks noChangeArrowheads="1"/>
                      </a:cNvSpPr>
                    </a:nvSpPr>
                    <a:spPr bwMode="auto">
                      <a:xfrm>
                        <a:off x="5294313" y="2549525"/>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75" name="Rectangle 87"/>
                      <a:cNvSpPr>
                        <a:spLocks noChangeArrowheads="1"/>
                      </a:cNvSpPr>
                    </a:nvSpPr>
                    <a:spPr bwMode="auto">
                      <a:xfrm>
                        <a:off x="5784850" y="2549525"/>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76" name="Rectangle 88"/>
                      <a:cNvSpPr>
                        <a:spLocks noChangeArrowheads="1"/>
                      </a:cNvSpPr>
                    </a:nvSpPr>
                    <a:spPr bwMode="auto">
                      <a:xfrm>
                        <a:off x="6275388" y="2549525"/>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77" name="Rectangle 89"/>
                      <a:cNvSpPr>
                        <a:spLocks noChangeArrowheads="1"/>
                      </a:cNvSpPr>
                    </a:nvSpPr>
                    <a:spPr bwMode="auto">
                      <a:xfrm>
                        <a:off x="6765925" y="2549525"/>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78" name="Rectangle 90"/>
                      <a:cNvSpPr>
                        <a:spLocks noChangeArrowheads="1"/>
                      </a:cNvSpPr>
                    </a:nvSpPr>
                    <a:spPr bwMode="auto">
                      <a:xfrm>
                        <a:off x="7256463" y="2549525"/>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79" name="Rectangle 91"/>
                      <a:cNvSpPr>
                        <a:spLocks noChangeArrowheads="1"/>
                      </a:cNvSpPr>
                    </a:nvSpPr>
                    <a:spPr bwMode="auto">
                      <a:xfrm>
                        <a:off x="7747000" y="2549525"/>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80" name="Rectangle 92"/>
                      <a:cNvSpPr>
                        <a:spLocks noChangeArrowheads="1"/>
                      </a:cNvSpPr>
                    </a:nvSpPr>
                    <a:spPr bwMode="auto">
                      <a:xfrm>
                        <a:off x="8237538" y="254952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81" name="Rectangle 93"/>
                      <a:cNvSpPr>
                        <a:spLocks noChangeArrowheads="1"/>
                      </a:cNvSpPr>
                    </a:nvSpPr>
                    <a:spPr bwMode="auto">
                      <a:xfrm>
                        <a:off x="4802188" y="3040063"/>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82" name="Rectangle 94"/>
                      <a:cNvSpPr>
                        <a:spLocks noChangeArrowheads="1"/>
                      </a:cNvSpPr>
                    </a:nvSpPr>
                    <a:spPr bwMode="auto">
                      <a:xfrm>
                        <a:off x="5294313" y="3040063"/>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83" name="Rectangle 95"/>
                      <a:cNvSpPr>
                        <a:spLocks noChangeArrowheads="1"/>
                      </a:cNvSpPr>
                    </a:nvSpPr>
                    <a:spPr bwMode="auto">
                      <a:xfrm>
                        <a:off x="5784850" y="3040063"/>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84" name="Rectangle 96"/>
                      <a:cNvSpPr>
                        <a:spLocks noChangeArrowheads="1"/>
                      </a:cNvSpPr>
                    </a:nvSpPr>
                    <a:spPr bwMode="auto">
                      <a:xfrm>
                        <a:off x="6275388" y="3040063"/>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85" name="Rectangle 97"/>
                      <a:cNvSpPr>
                        <a:spLocks noChangeArrowheads="1"/>
                      </a:cNvSpPr>
                    </a:nvSpPr>
                    <a:spPr bwMode="auto">
                      <a:xfrm>
                        <a:off x="6765925" y="3040063"/>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86" name="Rectangle 98"/>
                      <a:cNvSpPr>
                        <a:spLocks noChangeArrowheads="1"/>
                      </a:cNvSpPr>
                    </a:nvSpPr>
                    <a:spPr bwMode="auto">
                      <a:xfrm>
                        <a:off x="7256463" y="3040063"/>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87" name="Rectangle 99"/>
                      <a:cNvSpPr>
                        <a:spLocks noChangeArrowheads="1"/>
                      </a:cNvSpPr>
                    </a:nvSpPr>
                    <a:spPr bwMode="auto">
                      <a:xfrm>
                        <a:off x="7747000" y="3040063"/>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88" name="Rectangle 100"/>
                      <a:cNvSpPr>
                        <a:spLocks noChangeArrowheads="1"/>
                      </a:cNvSpPr>
                    </a:nvSpPr>
                    <a:spPr bwMode="auto">
                      <a:xfrm>
                        <a:off x="8237538" y="3040063"/>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89" name="Rectangle 101"/>
                      <a:cNvSpPr>
                        <a:spLocks noChangeArrowheads="1"/>
                      </a:cNvSpPr>
                    </a:nvSpPr>
                    <a:spPr bwMode="auto">
                      <a:xfrm>
                        <a:off x="4802188" y="3524250"/>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90" name="Rectangle 102"/>
                      <a:cNvSpPr>
                        <a:spLocks noChangeArrowheads="1"/>
                      </a:cNvSpPr>
                    </a:nvSpPr>
                    <a:spPr bwMode="auto">
                      <a:xfrm>
                        <a:off x="5294313" y="3524250"/>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91" name="Rectangle 103"/>
                      <a:cNvSpPr>
                        <a:spLocks noChangeArrowheads="1"/>
                      </a:cNvSpPr>
                    </a:nvSpPr>
                    <a:spPr bwMode="auto">
                      <a:xfrm>
                        <a:off x="5784850" y="3524250"/>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92" name="Rectangle 104"/>
                      <a:cNvSpPr>
                        <a:spLocks noChangeArrowheads="1"/>
                      </a:cNvSpPr>
                    </a:nvSpPr>
                    <a:spPr bwMode="auto">
                      <a:xfrm>
                        <a:off x="6275388" y="3524250"/>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93" name="Rectangle 105"/>
                      <a:cNvSpPr>
                        <a:spLocks noChangeArrowheads="1"/>
                      </a:cNvSpPr>
                    </a:nvSpPr>
                    <a:spPr bwMode="auto">
                      <a:xfrm>
                        <a:off x="6765925" y="3524250"/>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94" name="Rectangle 106"/>
                      <a:cNvSpPr>
                        <a:spLocks noChangeArrowheads="1"/>
                      </a:cNvSpPr>
                    </a:nvSpPr>
                    <a:spPr bwMode="auto">
                      <a:xfrm>
                        <a:off x="7256463" y="352425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95" name="Rectangle 107"/>
                      <a:cNvSpPr>
                        <a:spLocks noChangeArrowheads="1"/>
                      </a:cNvSpPr>
                    </a:nvSpPr>
                    <a:spPr bwMode="auto">
                      <a:xfrm>
                        <a:off x="7747000" y="352425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96" name="Rectangle 108"/>
                      <a:cNvSpPr>
                        <a:spLocks noChangeArrowheads="1"/>
                      </a:cNvSpPr>
                    </a:nvSpPr>
                    <a:spPr bwMode="auto">
                      <a:xfrm>
                        <a:off x="8237538" y="352425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97" name="Rectangle 109"/>
                      <a:cNvSpPr>
                        <a:spLocks noChangeArrowheads="1"/>
                      </a:cNvSpPr>
                    </a:nvSpPr>
                    <a:spPr bwMode="auto">
                      <a:xfrm>
                        <a:off x="4802188" y="4014788"/>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98" name="Rectangle 110"/>
                      <a:cNvSpPr>
                        <a:spLocks noChangeArrowheads="1"/>
                      </a:cNvSpPr>
                    </a:nvSpPr>
                    <a:spPr bwMode="auto">
                      <a:xfrm>
                        <a:off x="5294313" y="4014788"/>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99" name="Rectangle 111"/>
                      <a:cNvSpPr>
                        <a:spLocks noChangeArrowheads="1"/>
                      </a:cNvSpPr>
                    </a:nvSpPr>
                    <a:spPr bwMode="auto">
                      <a:xfrm>
                        <a:off x="5784850" y="4014788"/>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00" name="Rectangle 112"/>
                      <a:cNvSpPr>
                        <a:spLocks noChangeArrowheads="1"/>
                      </a:cNvSpPr>
                    </a:nvSpPr>
                    <a:spPr bwMode="auto">
                      <a:xfrm>
                        <a:off x="6275388" y="4014788"/>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01" name="Rectangle 113"/>
                      <a:cNvSpPr>
                        <a:spLocks noChangeArrowheads="1"/>
                      </a:cNvSpPr>
                    </a:nvSpPr>
                    <a:spPr bwMode="auto">
                      <a:xfrm>
                        <a:off x="6765925" y="4014788"/>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02" name="Rectangle 114"/>
                      <a:cNvSpPr>
                        <a:spLocks noChangeArrowheads="1"/>
                      </a:cNvSpPr>
                    </a:nvSpPr>
                    <a:spPr bwMode="auto">
                      <a:xfrm>
                        <a:off x="7256463" y="401478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03" name="Rectangle 115"/>
                      <a:cNvSpPr>
                        <a:spLocks noChangeArrowheads="1"/>
                      </a:cNvSpPr>
                    </a:nvSpPr>
                    <a:spPr bwMode="auto">
                      <a:xfrm>
                        <a:off x="7747000" y="401478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04" name="Rectangle 116"/>
                      <a:cNvSpPr>
                        <a:spLocks noChangeArrowheads="1"/>
                      </a:cNvSpPr>
                    </a:nvSpPr>
                    <a:spPr bwMode="auto">
                      <a:xfrm>
                        <a:off x="8237538" y="401478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05" name="Rectangle 117"/>
                      <a:cNvSpPr>
                        <a:spLocks noChangeArrowheads="1"/>
                      </a:cNvSpPr>
                    </a:nvSpPr>
                    <a:spPr bwMode="auto">
                      <a:xfrm>
                        <a:off x="4802188" y="449580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06" name="Rectangle 118"/>
                      <a:cNvSpPr>
                        <a:spLocks noChangeArrowheads="1"/>
                      </a:cNvSpPr>
                    </a:nvSpPr>
                    <a:spPr bwMode="auto">
                      <a:xfrm>
                        <a:off x="5294313" y="4495800"/>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07" name="Rectangle 119"/>
                      <a:cNvSpPr>
                        <a:spLocks noChangeArrowheads="1"/>
                      </a:cNvSpPr>
                    </a:nvSpPr>
                    <a:spPr bwMode="auto">
                      <a:xfrm>
                        <a:off x="5784850" y="4495800"/>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08" name="Rectangle 120"/>
                      <a:cNvSpPr>
                        <a:spLocks noChangeArrowheads="1"/>
                      </a:cNvSpPr>
                    </a:nvSpPr>
                    <a:spPr bwMode="auto">
                      <a:xfrm>
                        <a:off x="6275388" y="4495800"/>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09" name="Rectangle 121"/>
                      <a:cNvSpPr>
                        <a:spLocks noChangeArrowheads="1"/>
                      </a:cNvSpPr>
                    </a:nvSpPr>
                    <a:spPr bwMode="auto">
                      <a:xfrm>
                        <a:off x="6765925" y="449580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10" name="Rectangle 122"/>
                      <a:cNvSpPr>
                        <a:spLocks noChangeArrowheads="1"/>
                      </a:cNvSpPr>
                    </a:nvSpPr>
                    <a:spPr bwMode="auto">
                      <a:xfrm>
                        <a:off x="7256463" y="449580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11" name="Rectangle 123"/>
                      <a:cNvSpPr>
                        <a:spLocks noChangeArrowheads="1"/>
                      </a:cNvSpPr>
                    </a:nvSpPr>
                    <a:spPr bwMode="auto">
                      <a:xfrm>
                        <a:off x="7747000" y="449580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12" name="Rectangle 124"/>
                      <a:cNvSpPr>
                        <a:spLocks noChangeArrowheads="1"/>
                      </a:cNvSpPr>
                    </a:nvSpPr>
                    <a:spPr bwMode="auto">
                      <a:xfrm>
                        <a:off x="8237538" y="449580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13" name="Rectangle 125"/>
                      <a:cNvSpPr>
                        <a:spLocks noChangeArrowheads="1"/>
                      </a:cNvSpPr>
                    </a:nvSpPr>
                    <a:spPr bwMode="auto">
                      <a:xfrm>
                        <a:off x="4802188" y="498633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14" name="Rectangle 126"/>
                      <a:cNvSpPr>
                        <a:spLocks noChangeArrowheads="1"/>
                      </a:cNvSpPr>
                    </a:nvSpPr>
                    <a:spPr bwMode="auto">
                      <a:xfrm>
                        <a:off x="5294313" y="498633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15" name="Rectangle 127"/>
                      <a:cNvSpPr>
                        <a:spLocks noChangeArrowheads="1"/>
                      </a:cNvSpPr>
                    </a:nvSpPr>
                    <a:spPr bwMode="auto">
                      <a:xfrm>
                        <a:off x="5784850" y="498633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16" name="Rectangle 128"/>
                      <a:cNvSpPr>
                        <a:spLocks noChangeArrowheads="1"/>
                      </a:cNvSpPr>
                    </a:nvSpPr>
                    <a:spPr bwMode="auto">
                      <a:xfrm>
                        <a:off x="6275388" y="498633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17" name="Rectangle 129"/>
                      <a:cNvSpPr>
                        <a:spLocks noChangeArrowheads="1"/>
                      </a:cNvSpPr>
                    </a:nvSpPr>
                    <a:spPr bwMode="auto">
                      <a:xfrm>
                        <a:off x="6765925" y="498633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18" name="Rectangle 130"/>
                      <a:cNvSpPr>
                        <a:spLocks noChangeArrowheads="1"/>
                      </a:cNvSpPr>
                    </a:nvSpPr>
                    <a:spPr bwMode="auto">
                      <a:xfrm>
                        <a:off x="7256463" y="498633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19" name="Rectangle 131"/>
                      <a:cNvSpPr>
                        <a:spLocks noChangeArrowheads="1"/>
                      </a:cNvSpPr>
                    </a:nvSpPr>
                    <a:spPr bwMode="auto">
                      <a:xfrm>
                        <a:off x="7747000" y="498633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20" name="Rectangle 132"/>
                      <a:cNvSpPr>
                        <a:spLocks noChangeArrowheads="1"/>
                      </a:cNvSpPr>
                    </a:nvSpPr>
                    <a:spPr bwMode="auto">
                      <a:xfrm>
                        <a:off x="8237538" y="498633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lc:lockedCanvas>
              </a:graphicData>
            </a:graphic>
          </wp:inline>
        </w:drawing>
      </w:r>
      <w:r w:rsidRPr="009B20A6">
        <w:rPr>
          <w:rFonts w:ascii="Times New Roman" w:hAnsi="Times New Roman" w:cs="Times New Roman"/>
          <w:b/>
          <w:bCs/>
          <w:noProof/>
          <w:sz w:val="24"/>
          <w:szCs w:val="24"/>
        </w:rPr>
        <w:drawing>
          <wp:inline distT="0" distB="0" distL="0" distR="0">
            <wp:extent cx="986302" cy="1069975"/>
            <wp:effectExtent l="5568" t="0" r="0" b="0"/>
            <wp:docPr id="17" name="Object 9"/>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81088" cy="1068388"/>
                      <a:chOff x="2454275" y="5702300"/>
                      <a:chExt cx="1081088" cy="1068388"/>
                    </a:xfrm>
                  </a:grpSpPr>
                  <a:grpSp>
                    <a:nvGrpSpPr>
                      <a:cNvPr id="49221" name="Group 133"/>
                      <a:cNvGrpSpPr>
                        <a:grpSpLocks/>
                      </a:cNvGrpSpPr>
                    </a:nvGrpSpPr>
                    <a:grpSpPr bwMode="auto">
                      <a:xfrm>
                        <a:off x="2454275" y="5702300"/>
                        <a:ext cx="1081088" cy="1068388"/>
                        <a:chOff x="1339" y="3268"/>
                        <a:chExt cx="932" cy="921"/>
                      </a:xfrm>
                    </a:grpSpPr>
                    <a:sp>
                      <a:nvSpPr>
                        <a:cNvPr id="49224" name="Rectangle 134"/>
                        <a:cNvSpPr>
                          <a:spLocks noChangeArrowheads="1"/>
                        </a:cNvSpPr>
                      </a:nvSpPr>
                      <a:spPr bwMode="auto">
                        <a:xfrm>
                          <a:off x="1652" y="3574"/>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25" name="Rectangle 135"/>
                        <a:cNvSpPr>
                          <a:spLocks noChangeArrowheads="1"/>
                        </a:cNvSpPr>
                      </a:nvSpPr>
                      <a:spPr bwMode="auto">
                        <a:xfrm>
                          <a:off x="1961" y="3574"/>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26" name="Rectangle 136"/>
                        <a:cNvSpPr>
                          <a:spLocks noChangeArrowheads="1"/>
                        </a:cNvSpPr>
                      </a:nvSpPr>
                      <a:spPr bwMode="auto">
                        <a:xfrm>
                          <a:off x="1652" y="3879"/>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27" name="Rectangle 137"/>
                        <a:cNvSpPr>
                          <a:spLocks noChangeArrowheads="1"/>
                        </a:cNvSpPr>
                      </a:nvSpPr>
                      <a:spPr bwMode="auto">
                        <a:xfrm>
                          <a:off x="1961" y="3879"/>
                          <a:ext cx="310" cy="310"/>
                        </a:xfrm>
                        <a:prstGeom prst="rect">
                          <a:avLst/>
                        </a:prstGeom>
                        <a:solidFill>
                          <a:srgbClr val="CCFFC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28" name="Rectangle 138"/>
                        <a:cNvSpPr>
                          <a:spLocks noChangeArrowheads="1"/>
                        </a:cNvSpPr>
                      </a:nvSpPr>
                      <a:spPr bwMode="auto">
                        <a:xfrm>
                          <a:off x="1339" y="3574"/>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29" name="Rectangle 139"/>
                        <a:cNvSpPr>
                          <a:spLocks noChangeArrowheads="1"/>
                        </a:cNvSpPr>
                      </a:nvSpPr>
                      <a:spPr bwMode="auto">
                        <a:xfrm>
                          <a:off x="1339" y="3874"/>
                          <a:ext cx="310" cy="310"/>
                        </a:xfrm>
                        <a:prstGeom prst="rect">
                          <a:avLst/>
                        </a:prstGeom>
                        <a:solidFill>
                          <a:srgbClr val="CCFFC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30" name="Rectangle 140"/>
                        <a:cNvSpPr>
                          <a:spLocks noChangeArrowheads="1"/>
                        </a:cNvSpPr>
                      </a:nvSpPr>
                      <a:spPr bwMode="auto">
                        <a:xfrm>
                          <a:off x="1652" y="3268"/>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31" name="Rectangle 141"/>
                        <a:cNvSpPr>
                          <a:spLocks noChangeArrowheads="1"/>
                        </a:cNvSpPr>
                      </a:nvSpPr>
                      <a:spPr bwMode="auto">
                        <a:xfrm>
                          <a:off x="1961" y="3268"/>
                          <a:ext cx="310" cy="310"/>
                        </a:xfrm>
                        <a:prstGeom prst="rect">
                          <a:avLst/>
                        </a:prstGeom>
                        <a:solidFill>
                          <a:srgbClr val="CCFFC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32" name="Rectangle 142"/>
                        <a:cNvSpPr>
                          <a:spLocks noChangeArrowheads="1"/>
                        </a:cNvSpPr>
                      </a:nvSpPr>
                      <a:spPr bwMode="auto">
                        <a:xfrm>
                          <a:off x="1339" y="3268"/>
                          <a:ext cx="310" cy="310"/>
                        </a:xfrm>
                        <a:prstGeom prst="rect">
                          <a:avLst/>
                        </a:prstGeom>
                        <a:solidFill>
                          <a:srgbClr val="CCFFC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grpSp>
                </lc:lockedCanvas>
              </a:graphicData>
            </a:graphic>
          </wp:inline>
        </w:drawing>
      </w:r>
    </w:p>
    <w:p w:rsidR="008E2A3B" w:rsidRPr="009B20A6" w:rsidRDefault="008E2A3B" w:rsidP="00AF65FC">
      <w:pPr>
        <w:rPr>
          <w:rFonts w:ascii="Times New Roman" w:hAnsi="Times New Roman" w:cs="Times New Roman"/>
          <w:b/>
          <w:bCs/>
          <w:sz w:val="24"/>
          <w:szCs w:val="24"/>
        </w:rPr>
      </w:pPr>
      <w:r w:rsidRPr="009B20A6">
        <w:rPr>
          <w:rFonts w:ascii="Times New Roman" w:hAnsi="Times New Roman" w:cs="Times New Roman"/>
          <w:b/>
          <w:bCs/>
          <w:noProof/>
          <w:sz w:val="24"/>
          <w:szCs w:val="24"/>
        </w:rPr>
        <w:drawing>
          <wp:inline distT="0" distB="0" distL="0" distR="0">
            <wp:extent cx="5270500" cy="1216025"/>
            <wp:effectExtent l="19050" t="0" r="6350" b="0"/>
            <wp:docPr id="18" name="Picture 11" descr="di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lation"/>
                    <pic:cNvPicPr>
                      <a:picLocks noChangeAspect="1" noChangeArrowheads="1"/>
                    </pic:cNvPicPr>
                  </pic:nvPicPr>
                  <pic:blipFill>
                    <a:blip r:embed="rId21"/>
                    <a:srcRect/>
                    <a:stretch>
                      <a:fillRect/>
                    </a:stretch>
                  </pic:blipFill>
                  <pic:spPr bwMode="auto">
                    <a:xfrm>
                      <a:off x="0" y="0"/>
                      <a:ext cx="5270500" cy="1216025"/>
                    </a:xfrm>
                    <a:prstGeom prst="rect">
                      <a:avLst/>
                    </a:prstGeom>
                    <a:noFill/>
                    <a:ln w="9525">
                      <a:noFill/>
                      <a:miter lim="800000"/>
                      <a:headEnd/>
                      <a:tailEnd/>
                    </a:ln>
                  </pic:spPr>
                </pic:pic>
              </a:graphicData>
            </a:graphic>
          </wp:inline>
        </w:drawing>
      </w:r>
    </w:p>
    <w:p w:rsidR="008E2A3B" w:rsidRPr="009B20A6" w:rsidRDefault="008E2A3B" w:rsidP="00AF65FC">
      <w:pPr>
        <w:rPr>
          <w:rFonts w:ascii="Times New Roman" w:hAnsi="Times New Roman" w:cs="Times New Roman"/>
          <w:b/>
          <w:bCs/>
          <w:sz w:val="24"/>
          <w:szCs w:val="24"/>
          <w:lang w:val="en-IE"/>
        </w:rPr>
      </w:pPr>
      <w:r w:rsidRPr="009B20A6">
        <w:rPr>
          <w:rFonts w:ascii="Times New Roman" w:hAnsi="Times New Roman" w:cs="Times New Roman"/>
          <w:b/>
          <w:bCs/>
          <w:sz w:val="24"/>
          <w:szCs w:val="24"/>
          <w:lang w:val="en-IE"/>
        </w:rPr>
        <w:t xml:space="preserve">      Original image</w:t>
      </w:r>
      <w:r w:rsidRPr="009B20A6">
        <w:rPr>
          <w:rFonts w:ascii="Times New Roman" w:hAnsi="Times New Roman" w:cs="Times New Roman"/>
          <w:b/>
          <w:bCs/>
          <w:sz w:val="24"/>
          <w:szCs w:val="24"/>
        </w:rPr>
        <w:t xml:space="preserve">       </w:t>
      </w:r>
      <w:r w:rsidRPr="009B20A6">
        <w:rPr>
          <w:rFonts w:ascii="Times New Roman" w:hAnsi="Times New Roman" w:cs="Times New Roman"/>
          <w:b/>
          <w:bCs/>
          <w:sz w:val="24"/>
          <w:szCs w:val="24"/>
          <w:lang w:val="en-IE"/>
        </w:rPr>
        <w:t xml:space="preserve">Dilation by 3*3 square        Dilation by 5*5 square </w:t>
      </w:r>
    </w:p>
    <w:p w:rsidR="008E2A3B" w:rsidRPr="009B20A6" w:rsidRDefault="008E2A3B" w:rsidP="00AF65FC">
      <w:pPr>
        <w:rPr>
          <w:rFonts w:ascii="Times New Roman" w:hAnsi="Times New Roman" w:cs="Times New Roman"/>
          <w:b/>
          <w:bCs/>
          <w:sz w:val="24"/>
          <w:szCs w:val="24"/>
          <w:lang w:val="en-IN"/>
        </w:rPr>
      </w:pPr>
      <w:r w:rsidRPr="009B20A6">
        <w:rPr>
          <w:rFonts w:ascii="Times New Roman" w:hAnsi="Times New Roman" w:cs="Times New Roman"/>
          <w:b/>
          <w:bCs/>
          <w:sz w:val="24"/>
          <w:szCs w:val="24"/>
          <w:lang w:val="en-IE"/>
        </w:rPr>
        <w:t xml:space="preserve">                                        structuring element</w:t>
      </w:r>
      <w:r w:rsidRPr="009B20A6">
        <w:rPr>
          <w:rFonts w:ascii="Times New Roman" w:hAnsi="Times New Roman" w:cs="Times New Roman"/>
          <w:b/>
          <w:bCs/>
          <w:sz w:val="24"/>
          <w:szCs w:val="24"/>
        </w:rPr>
        <w:t xml:space="preserve"> </w:t>
      </w:r>
      <w:r w:rsidRPr="009B20A6">
        <w:rPr>
          <w:rFonts w:ascii="Times New Roman" w:hAnsi="Times New Roman" w:cs="Times New Roman"/>
          <w:b/>
          <w:bCs/>
          <w:sz w:val="24"/>
          <w:szCs w:val="24"/>
          <w:lang w:val="en-IE"/>
        </w:rPr>
        <w:t xml:space="preserve">                 structuring element</w:t>
      </w:r>
      <w:r w:rsidRPr="009B20A6">
        <w:rPr>
          <w:rFonts w:ascii="Times New Roman" w:hAnsi="Times New Roman" w:cs="Times New Roman"/>
          <w:b/>
          <w:bCs/>
          <w:sz w:val="24"/>
          <w:szCs w:val="24"/>
        </w:rPr>
        <w:t xml:space="preserve"> </w:t>
      </w:r>
    </w:p>
    <w:p w:rsidR="008E2A3B" w:rsidRPr="009B20A6" w:rsidRDefault="008E2A3B" w:rsidP="00AF65FC">
      <w:pPr>
        <w:rPr>
          <w:rFonts w:ascii="Times New Roman" w:hAnsi="Times New Roman" w:cs="Times New Roman"/>
          <w:b/>
          <w:bCs/>
          <w:sz w:val="24"/>
          <w:szCs w:val="24"/>
          <w:lang w:val="en-IN"/>
        </w:rPr>
      </w:pPr>
    </w:p>
    <w:p w:rsidR="008E2A3B" w:rsidRPr="009B20A6" w:rsidRDefault="008E2A3B" w:rsidP="00AF65FC">
      <w:pPr>
        <w:rPr>
          <w:rFonts w:ascii="Times New Roman" w:hAnsi="Times New Roman" w:cs="Times New Roman"/>
          <w:bCs/>
          <w:sz w:val="24"/>
          <w:szCs w:val="24"/>
          <w:lang w:val="en-IN"/>
        </w:rPr>
      </w:pPr>
      <w:r w:rsidRPr="009B20A6">
        <w:rPr>
          <w:rFonts w:ascii="Times New Roman" w:hAnsi="Times New Roman" w:cs="Times New Roman"/>
          <w:b/>
          <w:bCs/>
          <w:sz w:val="24"/>
          <w:szCs w:val="24"/>
          <w:lang w:val="en-IN"/>
        </w:rPr>
        <w:t xml:space="preserve">Erosion </w:t>
      </w:r>
      <w:r w:rsidRPr="009B20A6">
        <w:rPr>
          <w:rFonts w:ascii="Times New Roman" w:hAnsi="Times New Roman" w:cs="Times New Roman"/>
          <w:bCs/>
          <w:sz w:val="24"/>
          <w:szCs w:val="24"/>
          <w:lang w:val="en-IE"/>
        </w:rPr>
        <w:t xml:space="preserve">Erosion of image </w:t>
      </w:r>
      <w:r w:rsidRPr="009B20A6">
        <w:rPr>
          <w:rFonts w:ascii="Times New Roman" w:hAnsi="Times New Roman" w:cs="Times New Roman"/>
          <w:bCs/>
          <w:i/>
          <w:iCs/>
          <w:sz w:val="24"/>
          <w:szCs w:val="24"/>
          <w:lang w:val="en-IE"/>
        </w:rPr>
        <w:t>f</w:t>
      </w:r>
      <w:r w:rsidRPr="009B20A6">
        <w:rPr>
          <w:rFonts w:ascii="Times New Roman" w:hAnsi="Times New Roman" w:cs="Times New Roman"/>
          <w:bCs/>
          <w:sz w:val="24"/>
          <w:szCs w:val="24"/>
          <w:lang w:val="en-IE"/>
        </w:rPr>
        <w:t xml:space="preserve"> by structuring element </w:t>
      </w:r>
      <w:r w:rsidRPr="009B20A6">
        <w:rPr>
          <w:rFonts w:ascii="Times New Roman" w:hAnsi="Times New Roman" w:cs="Times New Roman"/>
          <w:bCs/>
          <w:i/>
          <w:iCs/>
          <w:sz w:val="24"/>
          <w:szCs w:val="24"/>
          <w:lang w:val="en-IE"/>
        </w:rPr>
        <w:t>s</w:t>
      </w:r>
      <w:r w:rsidRPr="009B20A6">
        <w:rPr>
          <w:rFonts w:ascii="Times New Roman" w:hAnsi="Times New Roman" w:cs="Times New Roman"/>
          <w:bCs/>
          <w:sz w:val="24"/>
          <w:szCs w:val="24"/>
          <w:lang w:val="en-IE"/>
        </w:rPr>
        <w:t xml:space="preserve"> is given by </w:t>
      </w:r>
      <w:r w:rsidRPr="009B20A6">
        <w:rPr>
          <w:rFonts w:ascii="Times New Roman" w:hAnsi="Times New Roman" w:cs="Times New Roman"/>
          <w:bCs/>
          <w:i/>
          <w:iCs/>
          <w:sz w:val="24"/>
          <w:szCs w:val="24"/>
          <w:lang w:val="en-IE"/>
        </w:rPr>
        <w:t xml:space="preserve">f </w:t>
      </w:r>
      <w:r w:rsidRPr="009B20A6">
        <w:rPr>
          <w:rFonts w:ascii="Times New Roman" w:hAnsi="Times New Roman" w:cs="Times New Roman"/>
          <w:bCs/>
          <w:sz w:val="24"/>
          <w:szCs w:val="24"/>
          <w:lang w:val="en-IE"/>
        </w:rPr>
        <w:sym w:font="Webdings" w:char="0079"/>
      </w:r>
      <w:r w:rsidRPr="009B20A6">
        <w:rPr>
          <w:rFonts w:ascii="Times New Roman" w:hAnsi="Times New Roman" w:cs="Times New Roman"/>
          <w:bCs/>
          <w:sz w:val="24"/>
          <w:szCs w:val="24"/>
          <w:lang w:val="en-IE"/>
        </w:rPr>
        <w:t xml:space="preserve"> </w:t>
      </w:r>
      <w:r w:rsidRPr="009B20A6">
        <w:rPr>
          <w:rFonts w:ascii="Times New Roman" w:hAnsi="Times New Roman" w:cs="Times New Roman"/>
          <w:bCs/>
          <w:i/>
          <w:iCs/>
          <w:sz w:val="24"/>
          <w:szCs w:val="24"/>
          <w:lang w:val="en-IE"/>
        </w:rPr>
        <w:t>s</w:t>
      </w:r>
    </w:p>
    <w:p w:rsidR="008E2A3B" w:rsidRPr="009B20A6" w:rsidRDefault="008E2A3B" w:rsidP="00AF65FC">
      <w:pPr>
        <w:rPr>
          <w:rFonts w:ascii="Times New Roman" w:hAnsi="Times New Roman" w:cs="Times New Roman"/>
          <w:bCs/>
          <w:sz w:val="24"/>
          <w:szCs w:val="24"/>
          <w:lang w:val="en-IN"/>
        </w:rPr>
      </w:pPr>
      <w:r w:rsidRPr="009B20A6">
        <w:rPr>
          <w:rFonts w:ascii="Times New Roman" w:hAnsi="Times New Roman" w:cs="Times New Roman"/>
          <w:bCs/>
          <w:sz w:val="24"/>
          <w:szCs w:val="24"/>
          <w:lang w:val="en-IE"/>
        </w:rPr>
        <w:t xml:space="preserve">The structuring element s is positioned with its origin at </w:t>
      </w:r>
      <w:r w:rsidRPr="009B20A6">
        <w:rPr>
          <w:rFonts w:ascii="Times New Roman" w:hAnsi="Times New Roman" w:cs="Times New Roman"/>
          <w:bCs/>
          <w:i/>
          <w:iCs/>
          <w:sz w:val="24"/>
          <w:szCs w:val="24"/>
          <w:lang w:val="en-IE"/>
        </w:rPr>
        <w:t>(x, y)</w:t>
      </w:r>
      <w:r w:rsidRPr="009B20A6">
        <w:rPr>
          <w:rFonts w:ascii="Times New Roman" w:hAnsi="Times New Roman" w:cs="Times New Roman"/>
          <w:bCs/>
          <w:sz w:val="24"/>
          <w:szCs w:val="24"/>
          <w:lang w:val="en-IE"/>
        </w:rPr>
        <w:t xml:space="preserve"> and the new pixel value is determined using the rule:</w:t>
      </w:r>
    </w:p>
    <w:p w:rsidR="008E2A3B" w:rsidRPr="009B20A6" w:rsidRDefault="008E2A3B" w:rsidP="00AF65FC">
      <w:pPr>
        <w:rPr>
          <w:rFonts w:ascii="Times New Roman" w:hAnsi="Times New Roman" w:cs="Times New Roman"/>
          <w:b/>
          <w:bCs/>
          <w:sz w:val="24"/>
          <w:szCs w:val="24"/>
          <w:lang w:val="en-IN"/>
        </w:rPr>
      </w:pPr>
      <w:r w:rsidRPr="009B20A6">
        <w:rPr>
          <w:rFonts w:ascii="Times New Roman" w:hAnsi="Times New Roman" w:cs="Times New Roman"/>
          <w:b/>
          <w:bCs/>
          <w:noProof/>
          <w:sz w:val="24"/>
          <w:szCs w:val="24"/>
        </w:rPr>
        <w:lastRenderedPageBreak/>
        <w:drawing>
          <wp:inline distT="0" distB="0" distL="0" distR="0">
            <wp:extent cx="4498174" cy="2199640"/>
            <wp:effectExtent l="4611" t="0" r="0" b="0"/>
            <wp:docPr id="19" name="Object 13"/>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48600" cy="5194300"/>
                      <a:chOff x="390525" y="1577975"/>
                      <a:chExt cx="7848600" cy="5194300"/>
                    </a:xfrm>
                  </a:grpSpPr>
                  <a:grpSp>
                    <a:nvGrpSpPr>
                      <a:cNvPr id="36867" name="Group 3"/>
                      <a:cNvGrpSpPr>
                        <a:grpSpLocks/>
                      </a:cNvGrpSpPr>
                    </a:nvGrpSpPr>
                    <a:grpSpPr bwMode="auto">
                      <a:xfrm>
                        <a:off x="390525" y="1585913"/>
                        <a:ext cx="3927475" cy="3900487"/>
                        <a:chOff x="202" y="944"/>
                        <a:chExt cx="2474" cy="2457"/>
                      </a:xfrm>
                    </a:grpSpPr>
                    <a:sp>
                      <a:nvSpPr>
                        <a:cNvPr id="36945" name="Rectangle 4"/>
                        <a:cNvSpPr>
                          <a:spLocks noChangeArrowheads="1"/>
                        </a:cNvSpPr>
                      </a:nvSpPr>
                      <a:spPr bwMode="auto">
                        <a:xfrm>
                          <a:off x="202" y="94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46" name="Rectangle 5"/>
                        <a:cNvSpPr>
                          <a:spLocks noChangeArrowheads="1"/>
                        </a:cNvSpPr>
                      </a:nvSpPr>
                      <a:spPr bwMode="auto">
                        <a:xfrm>
                          <a:off x="512" y="94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47" name="Rectangle 6"/>
                        <a:cNvSpPr>
                          <a:spLocks noChangeArrowheads="1"/>
                        </a:cNvSpPr>
                      </a:nvSpPr>
                      <a:spPr bwMode="auto">
                        <a:xfrm>
                          <a:off x="821" y="94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48" name="Rectangle 7"/>
                        <a:cNvSpPr>
                          <a:spLocks noChangeArrowheads="1"/>
                        </a:cNvSpPr>
                      </a:nvSpPr>
                      <a:spPr bwMode="auto">
                        <a:xfrm>
                          <a:off x="1130" y="94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49" name="Rectangle 8"/>
                        <a:cNvSpPr>
                          <a:spLocks noChangeArrowheads="1"/>
                        </a:cNvSpPr>
                      </a:nvSpPr>
                      <a:spPr bwMode="auto">
                        <a:xfrm>
                          <a:off x="1439" y="94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50" name="Rectangle 9"/>
                        <a:cNvSpPr>
                          <a:spLocks noChangeArrowheads="1"/>
                        </a:cNvSpPr>
                      </a:nvSpPr>
                      <a:spPr bwMode="auto">
                        <a:xfrm>
                          <a:off x="1748" y="94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51" name="Rectangle 10"/>
                        <a:cNvSpPr>
                          <a:spLocks noChangeArrowheads="1"/>
                        </a:cNvSpPr>
                      </a:nvSpPr>
                      <a:spPr bwMode="auto">
                        <a:xfrm>
                          <a:off x="2057" y="94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52" name="Rectangle 11"/>
                        <a:cNvSpPr>
                          <a:spLocks noChangeArrowheads="1"/>
                        </a:cNvSpPr>
                      </a:nvSpPr>
                      <a:spPr bwMode="auto">
                        <a:xfrm>
                          <a:off x="2366" y="94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53" name="Rectangle 12"/>
                        <a:cNvSpPr>
                          <a:spLocks noChangeArrowheads="1"/>
                        </a:cNvSpPr>
                      </a:nvSpPr>
                      <a:spPr bwMode="auto">
                        <a:xfrm>
                          <a:off x="202" y="1253"/>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54" name="Rectangle 13"/>
                        <a:cNvSpPr>
                          <a:spLocks noChangeArrowheads="1"/>
                        </a:cNvSpPr>
                      </a:nvSpPr>
                      <a:spPr bwMode="auto">
                        <a:xfrm>
                          <a:off x="512" y="1253"/>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55" name="Rectangle 14"/>
                        <a:cNvSpPr>
                          <a:spLocks noChangeArrowheads="1"/>
                        </a:cNvSpPr>
                      </a:nvSpPr>
                      <a:spPr bwMode="auto">
                        <a:xfrm>
                          <a:off x="821" y="1253"/>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56" name="Rectangle 15"/>
                        <a:cNvSpPr>
                          <a:spLocks noChangeArrowheads="1"/>
                        </a:cNvSpPr>
                      </a:nvSpPr>
                      <a:spPr bwMode="auto">
                        <a:xfrm>
                          <a:off x="1130" y="1253"/>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57" name="Rectangle 16"/>
                        <a:cNvSpPr>
                          <a:spLocks noChangeArrowheads="1"/>
                        </a:cNvSpPr>
                      </a:nvSpPr>
                      <a:spPr bwMode="auto">
                        <a:xfrm>
                          <a:off x="1439" y="1253"/>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58" name="Rectangle 17"/>
                        <a:cNvSpPr>
                          <a:spLocks noChangeArrowheads="1"/>
                        </a:cNvSpPr>
                      </a:nvSpPr>
                      <a:spPr bwMode="auto">
                        <a:xfrm>
                          <a:off x="1748" y="1253"/>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59" name="Rectangle 18"/>
                        <a:cNvSpPr>
                          <a:spLocks noChangeArrowheads="1"/>
                        </a:cNvSpPr>
                      </a:nvSpPr>
                      <a:spPr bwMode="auto">
                        <a:xfrm>
                          <a:off x="2057" y="1253"/>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60" name="Rectangle 19"/>
                        <a:cNvSpPr>
                          <a:spLocks noChangeArrowheads="1"/>
                        </a:cNvSpPr>
                      </a:nvSpPr>
                      <a:spPr bwMode="auto">
                        <a:xfrm>
                          <a:off x="2366" y="1253"/>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61" name="Rectangle 20"/>
                        <a:cNvSpPr>
                          <a:spLocks noChangeArrowheads="1"/>
                        </a:cNvSpPr>
                      </a:nvSpPr>
                      <a:spPr bwMode="auto">
                        <a:xfrm>
                          <a:off x="202" y="1556"/>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62" name="Rectangle 21"/>
                        <a:cNvSpPr>
                          <a:spLocks noChangeArrowheads="1"/>
                        </a:cNvSpPr>
                      </a:nvSpPr>
                      <a:spPr bwMode="auto">
                        <a:xfrm>
                          <a:off x="512" y="1556"/>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63" name="Rectangle 22"/>
                        <a:cNvSpPr>
                          <a:spLocks noChangeArrowheads="1"/>
                        </a:cNvSpPr>
                      </a:nvSpPr>
                      <a:spPr bwMode="auto">
                        <a:xfrm>
                          <a:off x="821" y="1556"/>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64" name="Rectangle 23"/>
                        <a:cNvSpPr>
                          <a:spLocks noChangeArrowheads="1"/>
                        </a:cNvSpPr>
                      </a:nvSpPr>
                      <a:spPr bwMode="auto">
                        <a:xfrm>
                          <a:off x="1130" y="1556"/>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65" name="Rectangle 24"/>
                        <a:cNvSpPr>
                          <a:spLocks noChangeArrowheads="1"/>
                        </a:cNvSpPr>
                      </a:nvSpPr>
                      <a:spPr bwMode="auto">
                        <a:xfrm>
                          <a:off x="1439" y="1556"/>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66" name="Rectangle 25"/>
                        <a:cNvSpPr>
                          <a:spLocks noChangeArrowheads="1"/>
                        </a:cNvSpPr>
                      </a:nvSpPr>
                      <a:spPr bwMode="auto">
                        <a:xfrm>
                          <a:off x="1748" y="1556"/>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67" name="Rectangle 26"/>
                        <a:cNvSpPr>
                          <a:spLocks noChangeArrowheads="1"/>
                        </a:cNvSpPr>
                      </a:nvSpPr>
                      <a:spPr bwMode="auto">
                        <a:xfrm>
                          <a:off x="2057" y="1556"/>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68" name="Rectangle 27"/>
                        <a:cNvSpPr>
                          <a:spLocks noChangeArrowheads="1"/>
                        </a:cNvSpPr>
                      </a:nvSpPr>
                      <a:spPr bwMode="auto">
                        <a:xfrm>
                          <a:off x="2366" y="1556"/>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69" name="Rectangle 28"/>
                        <a:cNvSpPr>
                          <a:spLocks noChangeArrowheads="1"/>
                        </a:cNvSpPr>
                      </a:nvSpPr>
                      <a:spPr bwMode="auto">
                        <a:xfrm>
                          <a:off x="202" y="1865"/>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70" name="Rectangle 29"/>
                        <a:cNvSpPr>
                          <a:spLocks noChangeArrowheads="1"/>
                        </a:cNvSpPr>
                      </a:nvSpPr>
                      <a:spPr bwMode="auto">
                        <a:xfrm>
                          <a:off x="512" y="1865"/>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71" name="Rectangle 30"/>
                        <a:cNvSpPr>
                          <a:spLocks noChangeArrowheads="1"/>
                        </a:cNvSpPr>
                      </a:nvSpPr>
                      <a:spPr bwMode="auto">
                        <a:xfrm>
                          <a:off x="821" y="1865"/>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72" name="Rectangle 31"/>
                        <a:cNvSpPr>
                          <a:spLocks noChangeArrowheads="1"/>
                        </a:cNvSpPr>
                      </a:nvSpPr>
                      <a:spPr bwMode="auto">
                        <a:xfrm>
                          <a:off x="1130" y="1865"/>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73" name="Rectangle 32"/>
                        <a:cNvSpPr>
                          <a:spLocks noChangeArrowheads="1"/>
                        </a:cNvSpPr>
                      </a:nvSpPr>
                      <a:spPr bwMode="auto">
                        <a:xfrm>
                          <a:off x="1439" y="1865"/>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74" name="Rectangle 33"/>
                        <a:cNvSpPr>
                          <a:spLocks noChangeArrowheads="1"/>
                        </a:cNvSpPr>
                      </a:nvSpPr>
                      <a:spPr bwMode="auto">
                        <a:xfrm>
                          <a:off x="1748" y="1865"/>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75" name="Rectangle 34"/>
                        <a:cNvSpPr>
                          <a:spLocks noChangeArrowheads="1"/>
                        </a:cNvSpPr>
                      </a:nvSpPr>
                      <a:spPr bwMode="auto">
                        <a:xfrm>
                          <a:off x="2057" y="1865"/>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76" name="Rectangle 35"/>
                        <a:cNvSpPr>
                          <a:spLocks noChangeArrowheads="1"/>
                        </a:cNvSpPr>
                      </a:nvSpPr>
                      <a:spPr bwMode="auto">
                        <a:xfrm>
                          <a:off x="2366" y="1865"/>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77" name="Rectangle 36"/>
                        <a:cNvSpPr>
                          <a:spLocks noChangeArrowheads="1"/>
                        </a:cNvSpPr>
                      </a:nvSpPr>
                      <a:spPr bwMode="auto">
                        <a:xfrm>
                          <a:off x="202" y="2170"/>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78" name="Rectangle 37"/>
                        <a:cNvSpPr>
                          <a:spLocks noChangeArrowheads="1"/>
                        </a:cNvSpPr>
                      </a:nvSpPr>
                      <a:spPr bwMode="auto">
                        <a:xfrm>
                          <a:off x="512" y="2170"/>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79" name="Rectangle 38"/>
                        <a:cNvSpPr>
                          <a:spLocks noChangeArrowheads="1"/>
                        </a:cNvSpPr>
                      </a:nvSpPr>
                      <a:spPr bwMode="auto">
                        <a:xfrm>
                          <a:off x="821" y="2170"/>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80" name="Rectangle 39"/>
                        <a:cNvSpPr>
                          <a:spLocks noChangeArrowheads="1"/>
                        </a:cNvSpPr>
                      </a:nvSpPr>
                      <a:spPr bwMode="auto">
                        <a:xfrm>
                          <a:off x="1130" y="2170"/>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81" name="Rectangle 40"/>
                        <a:cNvSpPr>
                          <a:spLocks noChangeArrowheads="1"/>
                        </a:cNvSpPr>
                      </a:nvSpPr>
                      <a:spPr bwMode="auto">
                        <a:xfrm>
                          <a:off x="1439" y="2170"/>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82" name="Rectangle 41"/>
                        <a:cNvSpPr>
                          <a:spLocks noChangeArrowheads="1"/>
                        </a:cNvSpPr>
                      </a:nvSpPr>
                      <a:spPr bwMode="auto">
                        <a:xfrm>
                          <a:off x="1748" y="2170"/>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83" name="Rectangle 42"/>
                        <a:cNvSpPr>
                          <a:spLocks noChangeArrowheads="1"/>
                        </a:cNvSpPr>
                      </a:nvSpPr>
                      <a:spPr bwMode="auto">
                        <a:xfrm>
                          <a:off x="2057" y="2170"/>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84" name="Rectangle 43"/>
                        <a:cNvSpPr>
                          <a:spLocks noChangeArrowheads="1"/>
                        </a:cNvSpPr>
                      </a:nvSpPr>
                      <a:spPr bwMode="auto">
                        <a:xfrm>
                          <a:off x="2366" y="2170"/>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85" name="Rectangle 44"/>
                        <a:cNvSpPr>
                          <a:spLocks noChangeArrowheads="1"/>
                        </a:cNvSpPr>
                      </a:nvSpPr>
                      <a:spPr bwMode="auto">
                        <a:xfrm>
                          <a:off x="202" y="2479"/>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86" name="Rectangle 45"/>
                        <a:cNvSpPr>
                          <a:spLocks noChangeArrowheads="1"/>
                        </a:cNvSpPr>
                      </a:nvSpPr>
                      <a:spPr bwMode="auto">
                        <a:xfrm>
                          <a:off x="512" y="2479"/>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87" name="Rectangle 46"/>
                        <a:cNvSpPr>
                          <a:spLocks noChangeArrowheads="1"/>
                        </a:cNvSpPr>
                      </a:nvSpPr>
                      <a:spPr bwMode="auto">
                        <a:xfrm>
                          <a:off x="821" y="2479"/>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88" name="Rectangle 47"/>
                        <a:cNvSpPr>
                          <a:spLocks noChangeArrowheads="1"/>
                        </a:cNvSpPr>
                      </a:nvSpPr>
                      <a:spPr bwMode="auto">
                        <a:xfrm>
                          <a:off x="1130" y="2479"/>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89" name="Rectangle 48"/>
                        <a:cNvSpPr>
                          <a:spLocks noChangeArrowheads="1"/>
                        </a:cNvSpPr>
                      </a:nvSpPr>
                      <a:spPr bwMode="auto">
                        <a:xfrm>
                          <a:off x="1439" y="2479"/>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90" name="Rectangle 49"/>
                        <a:cNvSpPr>
                          <a:spLocks noChangeArrowheads="1"/>
                        </a:cNvSpPr>
                      </a:nvSpPr>
                      <a:spPr bwMode="auto">
                        <a:xfrm>
                          <a:off x="1748" y="2479"/>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91" name="Rectangle 50"/>
                        <a:cNvSpPr>
                          <a:spLocks noChangeArrowheads="1"/>
                        </a:cNvSpPr>
                      </a:nvSpPr>
                      <a:spPr bwMode="auto">
                        <a:xfrm>
                          <a:off x="2057" y="2479"/>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92" name="Rectangle 51"/>
                        <a:cNvSpPr>
                          <a:spLocks noChangeArrowheads="1"/>
                        </a:cNvSpPr>
                      </a:nvSpPr>
                      <a:spPr bwMode="auto">
                        <a:xfrm>
                          <a:off x="2366" y="2479"/>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93" name="Rectangle 52"/>
                        <a:cNvSpPr>
                          <a:spLocks noChangeArrowheads="1"/>
                        </a:cNvSpPr>
                      </a:nvSpPr>
                      <a:spPr bwMode="auto">
                        <a:xfrm>
                          <a:off x="202" y="2782"/>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94" name="Rectangle 53"/>
                        <a:cNvSpPr>
                          <a:spLocks noChangeArrowheads="1"/>
                        </a:cNvSpPr>
                      </a:nvSpPr>
                      <a:spPr bwMode="auto">
                        <a:xfrm>
                          <a:off x="512" y="2782"/>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95" name="Rectangle 54"/>
                        <a:cNvSpPr>
                          <a:spLocks noChangeArrowheads="1"/>
                        </a:cNvSpPr>
                      </a:nvSpPr>
                      <a:spPr bwMode="auto">
                        <a:xfrm>
                          <a:off x="821" y="2782"/>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96" name="Rectangle 55"/>
                        <a:cNvSpPr>
                          <a:spLocks noChangeArrowheads="1"/>
                        </a:cNvSpPr>
                      </a:nvSpPr>
                      <a:spPr bwMode="auto">
                        <a:xfrm>
                          <a:off x="1130" y="2782"/>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97" name="Rectangle 56"/>
                        <a:cNvSpPr>
                          <a:spLocks noChangeArrowheads="1"/>
                        </a:cNvSpPr>
                      </a:nvSpPr>
                      <a:spPr bwMode="auto">
                        <a:xfrm>
                          <a:off x="1439" y="2782"/>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98" name="Rectangle 57"/>
                        <a:cNvSpPr>
                          <a:spLocks noChangeArrowheads="1"/>
                        </a:cNvSpPr>
                      </a:nvSpPr>
                      <a:spPr bwMode="auto">
                        <a:xfrm>
                          <a:off x="1748" y="2782"/>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99" name="Rectangle 58"/>
                        <a:cNvSpPr>
                          <a:spLocks noChangeArrowheads="1"/>
                        </a:cNvSpPr>
                      </a:nvSpPr>
                      <a:spPr bwMode="auto">
                        <a:xfrm>
                          <a:off x="2057" y="2782"/>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7000" name="Rectangle 59"/>
                        <a:cNvSpPr>
                          <a:spLocks noChangeArrowheads="1"/>
                        </a:cNvSpPr>
                      </a:nvSpPr>
                      <a:spPr bwMode="auto">
                        <a:xfrm>
                          <a:off x="2366" y="2782"/>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7001" name="Rectangle 60"/>
                        <a:cNvSpPr>
                          <a:spLocks noChangeArrowheads="1"/>
                        </a:cNvSpPr>
                      </a:nvSpPr>
                      <a:spPr bwMode="auto">
                        <a:xfrm>
                          <a:off x="202" y="3091"/>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7002" name="Rectangle 61"/>
                        <a:cNvSpPr>
                          <a:spLocks noChangeArrowheads="1"/>
                        </a:cNvSpPr>
                      </a:nvSpPr>
                      <a:spPr bwMode="auto">
                        <a:xfrm>
                          <a:off x="512" y="3091"/>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7003" name="Rectangle 62"/>
                        <a:cNvSpPr>
                          <a:spLocks noChangeArrowheads="1"/>
                        </a:cNvSpPr>
                      </a:nvSpPr>
                      <a:spPr bwMode="auto">
                        <a:xfrm>
                          <a:off x="821" y="3091"/>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7004" name="Rectangle 63"/>
                        <a:cNvSpPr>
                          <a:spLocks noChangeArrowheads="1"/>
                        </a:cNvSpPr>
                      </a:nvSpPr>
                      <a:spPr bwMode="auto">
                        <a:xfrm>
                          <a:off x="1130" y="3091"/>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7005" name="Rectangle 64"/>
                        <a:cNvSpPr>
                          <a:spLocks noChangeArrowheads="1"/>
                        </a:cNvSpPr>
                      </a:nvSpPr>
                      <a:spPr bwMode="auto">
                        <a:xfrm>
                          <a:off x="1439" y="3091"/>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7006" name="Rectangle 65"/>
                        <a:cNvSpPr>
                          <a:spLocks noChangeArrowheads="1"/>
                        </a:cNvSpPr>
                      </a:nvSpPr>
                      <a:spPr bwMode="auto">
                        <a:xfrm>
                          <a:off x="1748" y="3091"/>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7007" name="Rectangle 66"/>
                        <a:cNvSpPr>
                          <a:spLocks noChangeArrowheads="1"/>
                        </a:cNvSpPr>
                      </a:nvSpPr>
                      <a:spPr bwMode="auto">
                        <a:xfrm>
                          <a:off x="2057" y="3091"/>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7008" name="Rectangle 67"/>
                        <a:cNvSpPr>
                          <a:spLocks noChangeArrowheads="1"/>
                        </a:cNvSpPr>
                      </a:nvSpPr>
                      <a:spPr bwMode="auto">
                        <a:xfrm>
                          <a:off x="2366" y="3091"/>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grpSp>
                  <a:sp>
                    <a:nvSpPr>
                      <a:cNvPr id="36868" name="Text Box 68"/>
                      <a:cNvSpPr txBox="1">
                        <a:spLocks noChangeArrowheads="1"/>
                      </a:cNvSpPr>
                    </a:nvSpPr>
                    <a:spPr bwMode="auto">
                      <a:xfrm>
                        <a:off x="3519488" y="5967413"/>
                        <a:ext cx="3311525" cy="519112"/>
                      </a:xfrm>
                      <a:prstGeom prst="rect">
                        <a:avLst/>
                      </a:prstGeom>
                      <a:noFill/>
                      <a:ln w="12700">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r>
                            <a:rPr lang="en-IE" sz="2800"/>
                            <a:t>Structuring Element</a:t>
                          </a:r>
                          <a:endParaRPr lang="en-US" sz="2800"/>
                        </a:p>
                      </a:txBody>
                      <a:useSpRect/>
                    </a:txSp>
                  </a:sp>
                  <a:sp>
                    <a:nvSpPr>
                      <a:cNvPr id="36869" name="Rectangle 69"/>
                      <a:cNvSpPr>
                        <a:spLocks noChangeArrowheads="1"/>
                      </a:cNvSpPr>
                    </a:nvSpPr>
                    <a:spPr bwMode="auto">
                      <a:xfrm>
                        <a:off x="4802188" y="157797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70" name="Rectangle 70"/>
                      <a:cNvSpPr>
                        <a:spLocks noChangeArrowheads="1"/>
                      </a:cNvSpPr>
                    </a:nvSpPr>
                    <a:spPr bwMode="auto">
                      <a:xfrm>
                        <a:off x="5294313" y="157797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71" name="Rectangle 71"/>
                      <a:cNvSpPr>
                        <a:spLocks noChangeArrowheads="1"/>
                      </a:cNvSpPr>
                    </a:nvSpPr>
                    <a:spPr bwMode="auto">
                      <a:xfrm>
                        <a:off x="5784850" y="157797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72" name="Rectangle 72"/>
                      <a:cNvSpPr>
                        <a:spLocks noChangeArrowheads="1"/>
                      </a:cNvSpPr>
                    </a:nvSpPr>
                    <a:spPr bwMode="auto">
                      <a:xfrm>
                        <a:off x="6275388" y="157797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73" name="Rectangle 73"/>
                      <a:cNvSpPr>
                        <a:spLocks noChangeArrowheads="1"/>
                      </a:cNvSpPr>
                    </a:nvSpPr>
                    <a:spPr bwMode="auto">
                      <a:xfrm>
                        <a:off x="6765925" y="157797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74" name="Rectangle 74"/>
                      <a:cNvSpPr>
                        <a:spLocks noChangeArrowheads="1"/>
                      </a:cNvSpPr>
                    </a:nvSpPr>
                    <a:spPr bwMode="auto">
                      <a:xfrm>
                        <a:off x="7256463" y="157797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75" name="Rectangle 75"/>
                      <a:cNvSpPr>
                        <a:spLocks noChangeArrowheads="1"/>
                      </a:cNvSpPr>
                    </a:nvSpPr>
                    <a:spPr bwMode="auto">
                      <a:xfrm>
                        <a:off x="7747000" y="157797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77" name="Rectangle 77"/>
                      <a:cNvSpPr>
                        <a:spLocks noChangeArrowheads="1"/>
                      </a:cNvSpPr>
                    </a:nvSpPr>
                    <a:spPr bwMode="auto">
                      <a:xfrm>
                        <a:off x="4802188" y="2068513"/>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78" name="Rectangle 78"/>
                      <a:cNvSpPr>
                        <a:spLocks noChangeArrowheads="1"/>
                      </a:cNvSpPr>
                    </a:nvSpPr>
                    <a:spPr bwMode="auto">
                      <a:xfrm>
                        <a:off x="5294313" y="2068513"/>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79" name="Rectangle 79"/>
                      <a:cNvSpPr>
                        <a:spLocks noChangeArrowheads="1"/>
                      </a:cNvSpPr>
                    </a:nvSpPr>
                    <a:spPr bwMode="auto">
                      <a:xfrm>
                        <a:off x="5784850" y="2068513"/>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80" name="Rectangle 80"/>
                      <a:cNvSpPr>
                        <a:spLocks noChangeArrowheads="1"/>
                      </a:cNvSpPr>
                    </a:nvSpPr>
                    <a:spPr bwMode="auto">
                      <a:xfrm>
                        <a:off x="6275388" y="2068513"/>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81" name="Rectangle 81"/>
                      <a:cNvSpPr>
                        <a:spLocks noChangeArrowheads="1"/>
                      </a:cNvSpPr>
                    </a:nvSpPr>
                    <a:spPr bwMode="auto">
                      <a:xfrm>
                        <a:off x="6765925" y="2068513"/>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82" name="Rectangle 82"/>
                      <a:cNvSpPr>
                        <a:spLocks noChangeArrowheads="1"/>
                      </a:cNvSpPr>
                    </a:nvSpPr>
                    <a:spPr bwMode="auto">
                      <a:xfrm>
                        <a:off x="7256463" y="2068513"/>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83" name="Rectangle 83"/>
                      <a:cNvSpPr>
                        <a:spLocks noChangeArrowheads="1"/>
                      </a:cNvSpPr>
                    </a:nvSpPr>
                    <a:spPr bwMode="auto">
                      <a:xfrm>
                        <a:off x="7747000" y="2068513"/>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85" name="Rectangle 85"/>
                      <a:cNvSpPr>
                        <a:spLocks noChangeArrowheads="1"/>
                      </a:cNvSpPr>
                    </a:nvSpPr>
                    <a:spPr bwMode="auto">
                      <a:xfrm>
                        <a:off x="4802188" y="254952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86" name="Rectangle 86"/>
                      <a:cNvSpPr>
                        <a:spLocks noChangeArrowheads="1"/>
                      </a:cNvSpPr>
                    </a:nvSpPr>
                    <a:spPr bwMode="auto">
                      <a:xfrm>
                        <a:off x="5294313" y="254952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87" name="Rectangle 87"/>
                      <a:cNvSpPr>
                        <a:spLocks noChangeArrowheads="1"/>
                      </a:cNvSpPr>
                    </a:nvSpPr>
                    <a:spPr bwMode="auto">
                      <a:xfrm>
                        <a:off x="5784850" y="2549525"/>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88" name="Rectangle 88"/>
                      <a:cNvSpPr>
                        <a:spLocks noChangeArrowheads="1"/>
                      </a:cNvSpPr>
                    </a:nvSpPr>
                    <a:spPr bwMode="auto">
                      <a:xfrm>
                        <a:off x="6275388" y="2549525"/>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89" name="Rectangle 89"/>
                      <a:cNvSpPr>
                        <a:spLocks noChangeArrowheads="1"/>
                      </a:cNvSpPr>
                    </a:nvSpPr>
                    <a:spPr bwMode="auto">
                      <a:xfrm>
                        <a:off x="6765925" y="2549525"/>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90" name="Rectangle 90"/>
                      <a:cNvSpPr>
                        <a:spLocks noChangeArrowheads="1"/>
                      </a:cNvSpPr>
                    </a:nvSpPr>
                    <a:spPr bwMode="auto">
                      <a:xfrm>
                        <a:off x="7256463" y="2549525"/>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91" name="Rectangle 91"/>
                      <a:cNvSpPr>
                        <a:spLocks noChangeArrowheads="1"/>
                      </a:cNvSpPr>
                    </a:nvSpPr>
                    <a:spPr bwMode="auto">
                      <a:xfrm>
                        <a:off x="7747000" y="254952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93" name="Rectangle 93"/>
                      <a:cNvSpPr>
                        <a:spLocks noChangeArrowheads="1"/>
                      </a:cNvSpPr>
                    </a:nvSpPr>
                    <a:spPr bwMode="auto">
                      <a:xfrm>
                        <a:off x="4802188" y="3040063"/>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94" name="Rectangle 94"/>
                      <a:cNvSpPr>
                        <a:spLocks noChangeArrowheads="1"/>
                      </a:cNvSpPr>
                    </a:nvSpPr>
                    <a:spPr bwMode="auto">
                      <a:xfrm>
                        <a:off x="5294313" y="3040063"/>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95" name="Rectangle 95"/>
                      <a:cNvSpPr>
                        <a:spLocks noChangeArrowheads="1"/>
                      </a:cNvSpPr>
                    </a:nvSpPr>
                    <a:spPr bwMode="auto">
                      <a:xfrm>
                        <a:off x="5784850" y="3040063"/>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96" name="Rectangle 96"/>
                      <a:cNvSpPr>
                        <a:spLocks noChangeArrowheads="1"/>
                      </a:cNvSpPr>
                    </a:nvSpPr>
                    <a:spPr bwMode="auto">
                      <a:xfrm>
                        <a:off x="6275388" y="3040063"/>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97" name="Rectangle 97"/>
                      <a:cNvSpPr>
                        <a:spLocks noChangeArrowheads="1"/>
                      </a:cNvSpPr>
                    </a:nvSpPr>
                    <a:spPr bwMode="auto">
                      <a:xfrm>
                        <a:off x="6765925" y="3040063"/>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98" name="Rectangle 98"/>
                      <a:cNvSpPr>
                        <a:spLocks noChangeArrowheads="1"/>
                      </a:cNvSpPr>
                    </a:nvSpPr>
                    <a:spPr bwMode="auto">
                      <a:xfrm>
                        <a:off x="7256463" y="3040063"/>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99" name="Rectangle 99"/>
                      <a:cNvSpPr>
                        <a:spLocks noChangeArrowheads="1"/>
                      </a:cNvSpPr>
                    </a:nvSpPr>
                    <a:spPr bwMode="auto">
                      <a:xfrm>
                        <a:off x="7747000" y="3040063"/>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01" name="Rectangle 101"/>
                      <a:cNvSpPr>
                        <a:spLocks noChangeArrowheads="1"/>
                      </a:cNvSpPr>
                    </a:nvSpPr>
                    <a:spPr bwMode="auto">
                      <a:xfrm>
                        <a:off x="4802188" y="352425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02" name="Rectangle 102"/>
                      <a:cNvSpPr>
                        <a:spLocks noChangeArrowheads="1"/>
                      </a:cNvSpPr>
                    </a:nvSpPr>
                    <a:spPr bwMode="auto">
                      <a:xfrm>
                        <a:off x="5294313" y="3524250"/>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03" name="Rectangle 103"/>
                      <a:cNvSpPr>
                        <a:spLocks noChangeArrowheads="1"/>
                      </a:cNvSpPr>
                    </a:nvSpPr>
                    <a:spPr bwMode="auto">
                      <a:xfrm>
                        <a:off x="5784850" y="3524250"/>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04" name="Rectangle 104"/>
                      <a:cNvSpPr>
                        <a:spLocks noChangeArrowheads="1"/>
                      </a:cNvSpPr>
                    </a:nvSpPr>
                    <a:spPr bwMode="auto">
                      <a:xfrm>
                        <a:off x="6275388" y="3524250"/>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05" name="Rectangle 105"/>
                      <a:cNvSpPr>
                        <a:spLocks noChangeArrowheads="1"/>
                      </a:cNvSpPr>
                    </a:nvSpPr>
                    <a:spPr bwMode="auto">
                      <a:xfrm>
                        <a:off x="6765925" y="352425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06" name="Rectangle 106"/>
                      <a:cNvSpPr>
                        <a:spLocks noChangeArrowheads="1"/>
                      </a:cNvSpPr>
                    </a:nvSpPr>
                    <a:spPr bwMode="auto">
                      <a:xfrm>
                        <a:off x="7256463" y="352425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07" name="Rectangle 107"/>
                      <a:cNvSpPr>
                        <a:spLocks noChangeArrowheads="1"/>
                      </a:cNvSpPr>
                    </a:nvSpPr>
                    <a:spPr bwMode="auto">
                      <a:xfrm>
                        <a:off x="7747000" y="352425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09" name="Rectangle 109"/>
                      <a:cNvSpPr>
                        <a:spLocks noChangeArrowheads="1"/>
                      </a:cNvSpPr>
                    </a:nvSpPr>
                    <a:spPr bwMode="auto">
                      <a:xfrm>
                        <a:off x="4802188" y="401478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10" name="Rectangle 110"/>
                      <a:cNvSpPr>
                        <a:spLocks noChangeArrowheads="1"/>
                      </a:cNvSpPr>
                    </a:nvSpPr>
                    <a:spPr bwMode="auto">
                      <a:xfrm>
                        <a:off x="5294313" y="4014788"/>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11" name="Rectangle 111"/>
                      <a:cNvSpPr>
                        <a:spLocks noChangeArrowheads="1"/>
                      </a:cNvSpPr>
                    </a:nvSpPr>
                    <a:spPr bwMode="auto">
                      <a:xfrm>
                        <a:off x="5784850" y="4014788"/>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12" name="Rectangle 112"/>
                      <a:cNvSpPr>
                        <a:spLocks noChangeArrowheads="1"/>
                      </a:cNvSpPr>
                    </a:nvSpPr>
                    <a:spPr bwMode="auto">
                      <a:xfrm>
                        <a:off x="6275388" y="4014788"/>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13" name="Rectangle 113"/>
                      <a:cNvSpPr>
                        <a:spLocks noChangeArrowheads="1"/>
                      </a:cNvSpPr>
                    </a:nvSpPr>
                    <a:spPr bwMode="auto">
                      <a:xfrm>
                        <a:off x="6765925" y="401478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14" name="Rectangle 114"/>
                      <a:cNvSpPr>
                        <a:spLocks noChangeArrowheads="1"/>
                      </a:cNvSpPr>
                    </a:nvSpPr>
                    <a:spPr bwMode="auto">
                      <a:xfrm>
                        <a:off x="7256463" y="401478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15" name="Rectangle 115"/>
                      <a:cNvSpPr>
                        <a:spLocks noChangeArrowheads="1"/>
                      </a:cNvSpPr>
                    </a:nvSpPr>
                    <a:spPr bwMode="auto">
                      <a:xfrm>
                        <a:off x="7747000" y="401478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17" name="Rectangle 117"/>
                      <a:cNvSpPr>
                        <a:spLocks noChangeArrowheads="1"/>
                      </a:cNvSpPr>
                    </a:nvSpPr>
                    <a:spPr bwMode="auto">
                      <a:xfrm>
                        <a:off x="4802188" y="449580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18" name="Rectangle 118"/>
                      <a:cNvSpPr>
                        <a:spLocks noChangeArrowheads="1"/>
                      </a:cNvSpPr>
                    </a:nvSpPr>
                    <a:spPr bwMode="auto">
                      <a:xfrm>
                        <a:off x="5294313" y="449580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19" name="Rectangle 119"/>
                      <a:cNvSpPr>
                        <a:spLocks noChangeArrowheads="1"/>
                      </a:cNvSpPr>
                    </a:nvSpPr>
                    <a:spPr bwMode="auto">
                      <a:xfrm>
                        <a:off x="5784850" y="449580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20" name="Rectangle 120"/>
                      <a:cNvSpPr>
                        <a:spLocks noChangeArrowheads="1"/>
                      </a:cNvSpPr>
                    </a:nvSpPr>
                    <a:spPr bwMode="auto">
                      <a:xfrm>
                        <a:off x="6275388" y="449580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21" name="Rectangle 121"/>
                      <a:cNvSpPr>
                        <a:spLocks noChangeArrowheads="1"/>
                      </a:cNvSpPr>
                    </a:nvSpPr>
                    <a:spPr bwMode="auto">
                      <a:xfrm>
                        <a:off x="6765925" y="449580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22" name="Rectangle 122"/>
                      <a:cNvSpPr>
                        <a:spLocks noChangeArrowheads="1"/>
                      </a:cNvSpPr>
                    </a:nvSpPr>
                    <a:spPr bwMode="auto">
                      <a:xfrm>
                        <a:off x="7256463" y="449580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23" name="Rectangle 123"/>
                      <a:cNvSpPr>
                        <a:spLocks noChangeArrowheads="1"/>
                      </a:cNvSpPr>
                    </a:nvSpPr>
                    <a:spPr bwMode="auto">
                      <a:xfrm>
                        <a:off x="7747000" y="449580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25" name="Rectangle 125"/>
                      <a:cNvSpPr>
                        <a:spLocks noChangeArrowheads="1"/>
                      </a:cNvSpPr>
                    </a:nvSpPr>
                    <a:spPr bwMode="auto">
                      <a:xfrm>
                        <a:off x="4802188" y="498633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26" name="Rectangle 126"/>
                      <a:cNvSpPr>
                        <a:spLocks noChangeArrowheads="1"/>
                      </a:cNvSpPr>
                    </a:nvSpPr>
                    <a:spPr bwMode="auto">
                      <a:xfrm>
                        <a:off x="5294313" y="498633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27" name="Rectangle 127"/>
                      <a:cNvSpPr>
                        <a:spLocks noChangeArrowheads="1"/>
                      </a:cNvSpPr>
                    </a:nvSpPr>
                    <a:spPr bwMode="auto">
                      <a:xfrm>
                        <a:off x="5784850" y="498633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28" name="Rectangle 128"/>
                      <a:cNvSpPr>
                        <a:spLocks noChangeArrowheads="1"/>
                      </a:cNvSpPr>
                    </a:nvSpPr>
                    <a:spPr bwMode="auto">
                      <a:xfrm>
                        <a:off x="6275388" y="498633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29" name="Rectangle 129"/>
                      <a:cNvSpPr>
                        <a:spLocks noChangeArrowheads="1"/>
                      </a:cNvSpPr>
                    </a:nvSpPr>
                    <a:spPr bwMode="auto">
                      <a:xfrm>
                        <a:off x="6765925" y="498633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30" name="Rectangle 130"/>
                      <a:cNvSpPr>
                        <a:spLocks noChangeArrowheads="1"/>
                      </a:cNvSpPr>
                    </a:nvSpPr>
                    <a:spPr bwMode="auto">
                      <a:xfrm>
                        <a:off x="7256463" y="498633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31" name="Rectangle 131"/>
                      <a:cNvSpPr>
                        <a:spLocks noChangeArrowheads="1"/>
                      </a:cNvSpPr>
                    </a:nvSpPr>
                    <a:spPr bwMode="auto">
                      <a:xfrm>
                        <a:off x="7747000" y="498633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grpSp>
                    <a:nvGrpSpPr>
                      <a:cNvPr id="36933" name="Group 133"/>
                      <a:cNvGrpSpPr>
                        <a:grpSpLocks/>
                      </a:cNvGrpSpPr>
                    </a:nvGrpSpPr>
                    <a:grpSpPr bwMode="auto">
                      <a:xfrm>
                        <a:off x="2454275" y="5703888"/>
                        <a:ext cx="1081088" cy="1068387"/>
                        <a:chOff x="1339" y="3268"/>
                        <a:chExt cx="932" cy="921"/>
                      </a:xfrm>
                    </a:grpSpPr>
                    <a:sp>
                      <a:nvSpPr>
                        <a:cNvPr id="36936" name="Rectangle 134"/>
                        <a:cNvSpPr>
                          <a:spLocks noChangeArrowheads="1"/>
                        </a:cNvSpPr>
                      </a:nvSpPr>
                      <a:spPr bwMode="auto">
                        <a:xfrm>
                          <a:off x="1652" y="3574"/>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37" name="Rectangle 135"/>
                        <a:cNvSpPr>
                          <a:spLocks noChangeArrowheads="1"/>
                        </a:cNvSpPr>
                      </a:nvSpPr>
                      <a:spPr bwMode="auto">
                        <a:xfrm>
                          <a:off x="1961" y="3574"/>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38" name="Rectangle 136"/>
                        <a:cNvSpPr>
                          <a:spLocks noChangeArrowheads="1"/>
                        </a:cNvSpPr>
                      </a:nvSpPr>
                      <a:spPr bwMode="auto">
                        <a:xfrm>
                          <a:off x="1652" y="3879"/>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39" name="Rectangle 137"/>
                        <a:cNvSpPr>
                          <a:spLocks noChangeArrowheads="1"/>
                        </a:cNvSpPr>
                      </a:nvSpPr>
                      <a:spPr bwMode="auto">
                        <a:xfrm>
                          <a:off x="1961" y="3879"/>
                          <a:ext cx="310" cy="310"/>
                        </a:xfrm>
                        <a:prstGeom prst="rect">
                          <a:avLst/>
                        </a:prstGeom>
                        <a:solidFill>
                          <a:srgbClr val="CCFFC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40" name="Rectangle 138"/>
                        <a:cNvSpPr>
                          <a:spLocks noChangeArrowheads="1"/>
                        </a:cNvSpPr>
                      </a:nvSpPr>
                      <a:spPr bwMode="auto">
                        <a:xfrm>
                          <a:off x="1339" y="3574"/>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41" name="Rectangle 139"/>
                        <a:cNvSpPr>
                          <a:spLocks noChangeArrowheads="1"/>
                        </a:cNvSpPr>
                      </a:nvSpPr>
                      <a:spPr bwMode="auto">
                        <a:xfrm>
                          <a:off x="1339" y="3874"/>
                          <a:ext cx="310" cy="310"/>
                        </a:xfrm>
                        <a:prstGeom prst="rect">
                          <a:avLst/>
                        </a:prstGeom>
                        <a:solidFill>
                          <a:srgbClr val="CCFFC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42" name="Rectangle 140"/>
                        <a:cNvSpPr>
                          <a:spLocks noChangeArrowheads="1"/>
                        </a:cNvSpPr>
                      </a:nvSpPr>
                      <a:spPr bwMode="auto">
                        <a:xfrm>
                          <a:off x="1652" y="3268"/>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43" name="Rectangle 141"/>
                        <a:cNvSpPr>
                          <a:spLocks noChangeArrowheads="1"/>
                        </a:cNvSpPr>
                      </a:nvSpPr>
                      <a:spPr bwMode="auto">
                        <a:xfrm>
                          <a:off x="1961" y="3268"/>
                          <a:ext cx="310" cy="310"/>
                        </a:xfrm>
                        <a:prstGeom prst="rect">
                          <a:avLst/>
                        </a:prstGeom>
                        <a:solidFill>
                          <a:srgbClr val="CCFFC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44" name="Rectangle 142"/>
                        <a:cNvSpPr>
                          <a:spLocks noChangeArrowheads="1"/>
                        </a:cNvSpPr>
                      </a:nvSpPr>
                      <a:spPr bwMode="auto">
                        <a:xfrm>
                          <a:off x="1339" y="3268"/>
                          <a:ext cx="310" cy="310"/>
                        </a:xfrm>
                        <a:prstGeom prst="rect">
                          <a:avLst/>
                        </a:prstGeom>
                        <a:solidFill>
                          <a:srgbClr val="CCFFC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grpSp>
                </lc:lockedCanvas>
              </a:graphicData>
            </a:graphic>
          </wp:inline>
        </w:drawing>
      </w:r>
    </w:p>
    <w:p w:rsidR="008E2A3B" w:rsidRPr="009B20A6" w:rsidRDefault="008E2A3B" w:rsidP="00AF65FC">
      <w:pPr>
        <w:rPr>
          <w:rFonts w:ascii="Times New Roman" w:hAnsi="Times New Roman" w:cs="Times New Roman"/>
          <w:b/>
          <w:bCs/>
          <w:sz w:val="24"/>
          <w:szCs w:val="24"/>
          <w:lang w:val="en-IN"/>
        </w:rPr>
      </w:pPr>
      <w:r w:rsidRPr="009B20A6">
        <w:rPr>
          <w:rFonts w:ascii="Times New Roman" w:hAnsi="Times New Roman" w:cs="Times New Roman"/>
          <w:b/>
          <w:bCs/>
          <w:noProof/>
          <w:sz w:val="24"/>
          <w:szCs w:val="24"/>
        </w:rPr>
        <w:drawing>
          <wp:inline distT="0" distB="0" distL="0" distR="0">
            <wp:extent cx="3761105" cy="1941195"/>
            <wp:effectExtent l="0" t="0" r="0" b="0"/>
            <wp:docPr id="20" name="Object 1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62825" cy="4321175"/>
                      <a:chOff x="822325" y="1747838"/>
                      <a:chExt cx="7362825" cy="4321175"/>
                    </a:xfrm>
                  </a:grpSpPr>
                  <a:pic>
                    <a:nvPicPr>
                      <a:cNvPr id="0" name="Object 2"/>
                      <a:cNvPicPr>
                        <a:picLocks noChangeAspect="1" noChangeArrowheads="1"/>
                      </a:cNvPicPr>
                    </a:nvPicPr>
                    <a:blipFill>
                      <a:blip r:embed="rId22"/>
                      <a:srcRect/>
                      <a:stretch>
                        <a:fillRect/>
                      </a:stretch>
                    </a:blipFill>
                    <a:spPr bwMode="auto">
                      <a:xfrm>
                        <a:off x="2322513" y="1747838"/>
                        <a:ext cx="4357687" cy="4321175"/>
                      </a:xfrm>
                      <a:prstGeom prst="rect">
                        <a:avLst/>
                      </a:prstGeom>
                      <a:noFill/>
                      <a:ln w="9525">
                        <a:noFill/>
                        <a:miter lim="800000"/>
                        <a:headEnd/>
                        <a:tailEnd/>
                      </a:ln>
                      <a:effectLst/>
                    </a:spPr>
                  </a:pic>
                  <a:sp>
                    <a:nvSpPr>
                      <a:cNvPr id="40964" name="Text Box 5"/>
                      <a:cNvSpPr txBox="1">
                        <a:spLocks noChangeArrowheads="1"/>
                      </a:cNvSpPr>
                    </a:nvSpPr>
                    <a:spPr bwMode="auto">
                      <a:xfrm>
                        <a:off x="962025" y="2505075"/>
                        <a:ext cx="1319213" cy="641350"/>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pPr algn="r"/>
                          <a:r>
                            <a:rPr lang="en-IE" dirty="0"/>
                            <a:t>Original image</a:t>
                          </a:r>
                          <a:endParaRPr lang="en-US" dirty="0"/>
                        </a:p>
                      </a:txBody>
                      <a:useSpRect/>
                    </a:txSp>
                  </a:sp>
                  <a:sp>
                    <a:nvSpPr>
                      <a:cNvPr id="40965" name="Text Box 6"/>
                      <a:cNvSpPr txBox="1">
                        <a:spLocks noChangeArrowheads="1"/>
                      </a:cNvSpPr>
                    </a:nvSpPr>
                    <a:spPr bwMode="auto">
                      <a:xfrm>
                        <a:off x="6650038" y="2381250"/>
                        <a:ext cx="1530350" cy="915988"/>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r>
                            <a:rPr lang="en-IE"/>
                            <a:t>After erosion with a disc of radius 10</a:t>
                          </a:r>
                          <a:endParaRPr lang="en-US"/>
                        </a:p>
                      </a:txBody>
                      <a:useSpRect/>
                    </a:txSp>
                  </a:sp>
                  <a:sp>
                    <a:nvSpPr>
                      <a:cNvPr id="40966" name="Text Box 7"/>
                      <a:cNvSpPr txBox="1">
                        <a:spLocks noChangeArrowheads="1"/>
                      </a:cNvSpPr>
                    </a:nvSpPr>
                    <a:spPr bwMode="auto">
                      <a:xfrm>
                        <a:off x="6654800" y="4552950"/>
                        <a:ext cx="1530350" cy="915988"/>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r>
                            <a:rPr lang="en-IE"/>
                            <a:t>After erosion with a disc of radius 20</a:t>
                          </a:r>
                          <a:endParaRPr lang="en-US"/>
                        </a:p>
                      </a:txBody>
                      <a:useSpRect/>
                    </a:txSp>
                  </a:sp>
                  <a:sp>
                    <a:nvSpPr>
                      <a:cNvPr id="40967" name="Text Box 8"/>
                      <a:cNvSpPr txBox="1">
                        <a:spLocks noChangeArrowheads="1"/>
                      </a:cNvSpPr>
                    </a:nvSpPr>
                    <a:spPr bwMode="auto">
                      <a:xfrm>
                        <a:off x="822325" y="4514850"/>
                        <a:ext cx="1530350" cy="915988"/>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pPr algn="r"/>
                          <a:r>
                            <a:rPr lang="en-IE"/>
                            <a:t>After erosion with a disc of radius 5</a:t>
                          </a:r>
                          <a:endParaRPr lang="en-US"/>
                        </a:p>
                      </a:txBody>
                      <a:useSpRect/>
                    </a:txSp>
                  </a:sp>
                </lc:lockedCanvas>
              </a:graphicData>
            </a:graphic>
          </wp:inline>
        </w:drawing>
      </w:r>
    </w:p>
    <w:p w:rsidR="008E2A3B" w:rsidRPr="009B20A6" w:rsidRDefault="008E2A3B" w:rsidP="00AF65FC">
      <w:pPr>
        <w:rPr>
          <w:rFonts w:ascii="Times New Roman" w:hAnsi="Times New Roman" w:cs="Times New Roman"/>
          <w:b/>
          <w:bCs/>
          <w:sz w:val="24"/>
          <w:szCs w:val="24"/>
        </w:rPr>
      </w:pPr>
    </w:p>
    <w:p w:rsidR="008E2A3B" w:rsidRPr="009B20A6" w:rsidRDefault="008E2A3B" w:rsidP="00AF65FC">
      <w:pPr>
        <w:rPr>
          <w:rFonts w:ascii="Times New Roman" w:hAnsi="Times New Roman" w:cs="Times New Roman"/>
          <w:b/>
          <w:bCs/>
          <w:sz w:val="24"/>
          <w:szCs w:val="24"/>
        </w:rPr>
      </w:pPr>
      <w:r w:rsidRPr="009B20A6">
        <w:rPr>
          <w:rFonts w:ascii="Times New Roman" w:hAnsi="Times New Roman" w:cs="Times New Roman"/>
          <w:b/>
          <w:bCs/>
          <w:sz w:val="24"/>
          <w:szCs w:val="24"/>
          <w:lang w:val="en-IE"/>
        </w:rPr>
        <w:t>Compound Operations</w:t>
      </w:r>
    </w:p>
    <w:p w:rsidR="008E2A3B" w:rsidRPr="009B20A6" w:rsidRDefault="008E2A3B" w:rsidP="00AF65FC">
      <w:pPr>
        <w:rPr>
          <w:rFonts w:ascii="Times New Roman" w:hAnsi="Times New Roman" w:cs="Times New Roman"/>
          <w:bCs/>
          <w:sz w:val="24"/>
          <w:szCs w:val="24"/>
          <w:lang w:val="en-IN"/>
        </w:rPr>
      </w:pPr>
      <w:r w:rsidRPr="009B20A6">
        <w:rPr>
          <w:rFonts w:ascii="Times New Roman" w:hAnsi="Times New Roman" w:cs="Times New Roman"/>
          <w:bCs/>
          <w:sz w:val="24"/>
          <w:szCs w:val="24"/>
          <w:lang w:val="en-IE"/>
        </w:rPr>
        <w:t>More interesting morphological operations can be performed by performing combinations of erosions and dilations</w:t>
      </w:r>
    </w:p>
    <w:p w:rsidR="008E2A3B" w:rsidRPr="009B20A6" w:rsidRDefault="008E2A3B" w:rsidP="00AF65FC">
      <w:pPr>
        <w:rPr>
          <w:rFonts w:ascii="Times New Roman" w:hAnsi="Times New Roman" w:cs="Times New Roman"/>
          <w:bCs/>
          <w:sz w:val="24"/>
          <w:szCs w:val="24"/>
          <w:lang w:val="en-IN"/>
        </w:rPr>
      </w:pPr>
      <w:r w:rsidRPr="009B20A6">
        <w:rPr>
          <w:rFonts w:ascii="Times New Roman" w:hAnsi="Times New Roman" w:cs="Times New Roman"/>
          <w:bCs/>
          <w:sz w:val="24"/>
          <w:szCs w:val="24"/>
          <w:lang w:val="en-IE"/>
        </w:rPr>
        <w:t xml:space="preserve">The most widely used of these </w:t>
      </w:r>
      <w:r w:rsidRPr="009B20A6">
        <w:rPr>
          <w:rFonts w:ascii="Times New Roman" w:hAnsi="Times New Roman" w:cs="Times New Roman"/>
          <w:bCs/>
          <w:i/>
          <w:iCs/>
          <w:sz w:val="24"/>
          <w:szCs w:val="24"/>
          <w:lang w:val="en-IE"/>
        </w:rPr>
        <w:t>compound operations</w:t>
      </w:r>
      <w:r w:rsidRPr="009B20A6">
        <w:rPr>
          <w:rFonts w:ascii="Times New Roman" w:hAnsi="Times New Roman" w:cs="Times New Roman"/>
          <w:bCs/>
          <w:sz w:val="24"/>
          <w:szCs w:val="24"/>
          <w:lang w:val="en-IE"/>
        </w:rPr>
        <w:t xml:space="preserve"> are:</w:t>
      </w:r>
    </w:p>
    <w:p w:rsidR="008E2A3B" w:rsidRPr="009B20A6" w:rsidRDefault="008E2A3B" w:rsidP="00AF65FC">
      <w:pPr>
        <w:numPr>
          <w:ilvl w:val="1"/>
          <w:numId w:val="22"/>
        </w:numPr>
        <w:spacing w:after="0"/>
        <w:rPr>
          <w:rFonts w:ascii="Times New Roman" w:hAnsi="Times New Roman" w:cs="Times New Roman"/>
          <w:bCs/>
          <w:sz w:val="24"/>
          <w:szCs w:val="24"/>
          <w:lang w:val="en-IN"/>
        </w:rPr>
      </w:pPr>
      <w:r w:rsidRPr="009B20A6">
        <w:rPr>
          <w:rFonts w:ascii="Times New Roman" w:hAnsi="Times New Roman" w:cs="Times New Roman"/>
          <w:bCs/>
          <w:sz w:val="24"/>
          <w:szCs w:val="24"/>
          <w:lang w:val="en-IE"/>
        </w:rPr>
        <w:t>Opening</w:t>
      </w:r>
    </w:p>
    <w:p w:rsidR="008E2A3B" w:rsidRPr="009B20A6" w:rsidRDefault="008E2A3B" w:rsidP="00AF65FC">
      <w:pPr>
        <w:numPr>
          <w:ilvl w:val="1"/>
          <w:numId w:val="22"/>
        </w:numPr>
        <w:spacing w:after="0"/>
        <w:rPr>
          <w:rFonts w:ascii="Times New Roman" w:hAnsi="Times New Roman" w:cs="Times New Roman"/>
          <w:bCs/>
          <w:sz w:val="24"/>
          <w:szCs w:val="24"/>
          <w:lang w:val="en-IN"/>
        </w:rPr>
      </w:pPr>
      <w:r w:rsidRPr="009B20A6">
        <w:rPr>
          <w:rFonts w:ascii="Times New Roman" w:hAnsi="Times New Roman" w:cs="Times New Roman"/>
          <w:bCs/>
          <w:sz w:val="24"/>
          <w:szCs w:val="24"/>
          <w:lang w:val="en-IE"/>
        </w:rPr>
        <w:t>Closing</w:t>
      </w:r>
      <w:r w:rsidRPr="009B20A6">
        <w:rPr>
          <w:rFonts w:ascii="Times New Roman" w:hAnsi="Times New Roman" w:cs="Times New Roman"/>
          <w:bCs/>
          <w:sz w:val="24"/>
          <w:szCs w:val="24"/>
        </w:rPr>
        <w:t xml:space="preserve"> </w:t>
      </w:r>
    </w:p>
    <w:p w:rsidR="008E2A3B" w:rsidRPr="009B20A6" w:rsidRDefault="008E2A3B" w:rsidP="00AF65FC">
      <w:pPr>
        <w:rPr>
          <w:rFonts w:ascii="Times New Roman" w:hAnsi="Times New Roman" w:cs="Times New Roman"/>
          <w:bCs/>
          <w:sz w:val="24"/>
          <w:szCs w:val="24"/>
        </w:rPr>
      </w:pPr>
      <w:r w:rsidRPr="009B20A6">
        <w:rPr>
          <w:rFonts w:ascii="Times New Roman" w:hAnsi="Times New Roman" w:cs="Times New Roman"/>
          <w:b/>
          <w:bCs/>
          <w:sz w:val="24"/>
          <w:szCs w:val="24"/>
          <w:lang w:val="en-IE"/>
        </w:rPr>
        <w:t>Opening</w:t>
      </w:r>
    </w:p>
    <w:p w:rsidR="008E2A3B" w:rsidRPr="009B20A6" w:rsidRDefault="008E2A3B" w:rsidP="00AF65FC">
      <w:pPr>
        <w:rPr>
          <w:rFonts w:ascii="Times New Roman" w:hAnsi="Times New Roman" w:cs="Times New Roman"/>
          <w:bCs/>
          <w:sz w:val="24"/>
          <w:szCs w:val="24"/>
          <w:lang w:val="en-IN"/>
        </w:rPr>
      </w:pPr>
      <w:r w:rsidRPr="009B20A6">
        <w:rPr>
          <w:rFonts w:ascii="Times New Roman" w:hAnsi="Times New Roman" w:cs="Times New Roman"/>
          <w:bCs/>
          <w:sz w:val="24"/>
          <w:szCs w:val="24"/>
          <w:lang w:val="en-IE"/>
        </w:rPr>
        <w:t xml:space="preserve">The opening of image </w:t>
      </w:r>
      <w:r w:rsidRPr="009B20A6">
        <w:rPr>
          <w:rFonts w:ascii="Times New Roman" w:hAnsi="Times New Roman" w:cs="Times New Roman"/>
          <w:bCs/>
          <w:i/>
          <w:iCs/>
          <w:sz w:val="24"/>
          <w:szCs w:val="24"/>
          <w:lang w:val="en-IE"/>
        </w:rPr>
        <w:t>f</w:t>
      </w:r>
      <w:r w:rsidRPr="009B20A6">
        <w:rPr>
          <w:rFonts w:ascii="Times New Roman" w:hAnsi="Times New Roman" w:cs="Times New Roman"/>
          <w:bCs/>
          <w:sz w:val="24"/>
          <w:szCs w:val="24"/>
          <w:lang w:val="en-IE"/>
        </w:rPr>
        <w:t xml:space="preserve"> by structuring element </w:t>
      </w:r>
      <w:r w:rsidRPr="009B20A6">
        <w:rPr>
          <w:rFonts w:ascii="Times New Roman" w:hAnsi="Times New Roman" w:cs="Times New Roman"/>
          <w:bCs/>
          <w:i/>
          <w:iCs/>
          <w:sz w:val="24"/>
          <w:szCs w:val="24"/>
          <w:lang w:val="en-IE"/>
        </w:rPr>
        <w:t>s,</w:t>
      </w:r>
      <w:r w:rsidRPr="009B20A6">
        <w:rPr>
          <w:rFonts w:ascii="Times New Roman" w:hAnsi="Times New Roman" w:cs="Times New Roman"/>
          <w:bCs/>
          <w:sz w:val="24"/>
          <w:szCs w:val="24"/>
          <w:lang w:val="en-IE"/>
        </w:rPr>
        <w:t xml:space="preserve"> denoted </w:t>
      </w:r>
      <w:r w:rsidRPr="009B20A6">
        <w:rPr>
          <w:rFonts w:ascii="Times New Roman" w:hAnsi="Times New Roman" w:cs="Times New Roman"/>
          <w:bCs/>
          <w:i/>
          <w:iCs/>
          <w:sz w:val="24"/>
          <w:szCs w:val="24"/>
          <w:lang w:val="en-IE"/>
        </w:rPr>
        <w:t xml:space="preserve">f </w:t>
      </w:r>
      <w:r w:rsidRPr="009B20A6">
        <w:rPr>
          <w:rFonts w:ascii="Times New Roman" w:hAnsi="Times New Roman" w:cs="Times New Roman"/>
          <w:bCs/>
          <w:sz w:val="24"/>
          <w:szCs w:val="24"/>
          <w:lang w:val="en-IE"/>
        </w:rPr>
        <w:t xml:space="preserve">○ </w:t>
      </w:r>
      <w:r w:rsidRPr="009B20A6">
        <w:rPr>
          <w:rFonts w:ascii="Times New Roman" w:hAnsi="Times New Roman" w:cs="Times New Roman"/>
          <w:bCs/>
          <w:i/>
          <w:iCs/>
          <w:sz w:val="24"/>
          <w:szCs w:val="24"/>
          <w:lang w:val="en-IE"/>
        </w:rPr>
        <w:t>s</w:t>
      </w:r>
      <w:r w:rsidRPr="009B20A6">
        <w:rPr>
          <w:rFonts w:ascii="Times New Roman" w:hAnsi="Times New Roman" w:cs="Times New Roman"/>
          <w:bCs/>
          <w:sz w:val="24"/>
          <w:szCs w:val="24"/>
          <w:lang w:val="en-IE"/>
        </w:rPr>
        <w:t xml:space="preserve"> is simply an erosion followed by a dilation</w:t>
      </w:r>
    </w:p>
    <w:p w:rsidR="008E2A3B" w:rsidRPr="009B20A6" w:rsidRDefault="008E2A3B" w:rsidP="00AF65FC">
      <w:pPr>
        <w:rPr>
          <w:rFonts w:ascii="Times New Roman" w:hAnsi="Times New Roman" w:cs="Times New Roman"/>
          <w:b/>
          <w:bCs/>
          <w:i/>
          <w:iCs/>
          <w:sz w:val="24"/>
          <w:szCs w:val="24"/>
          <w:lang w:val="en-IE"/>
        </w:rPr>
      </w:pPr>
      <w:r w:rsidRPr="009B20A6">
        <w:rPr>
          <w:rFonts w:ascii="Times New Roman" w:hAnsi="Times New Roman" w:cs="Times New Roman"/>
          <w:b/>
          <w:bCs/>
          <w:sz w:val="24"/>
          <w:szCs w:val="24"/>
          <w:lang w:val="en-IE"/>
        </w:rPr>
        <w:tab/>
        <w:t xml:space="preserve"> </w:t>
      </w:r>
      <w:r w:rsidRPr="009B20A6">
        <w:rPr>
          <w:rFonts w:ascii="Times New Roman" w:hAnsi="Times New Roman" w:cs="Times New Roman"/>
          <w:b/>
          <w:bCs/>
          <w:i/>
          <w:iCs/>
          <w:sz w:val="24"/>
          <w:szCs w:val="24"/>
          <w:lang w:val="en-IE"/>
        </w:rPr>
        <w:t xml:space="preserve">f </w:t>
      </w:r>
      <w:r w:rsidRPr="009B20A6">
        <w:rPr>
          <w:rFonts w:ascii="Times New Roman" w:hAnsi="Times New Roman" w:cs="Times New Roman"/>
          <w:b/>
          <w:bCs/>
          <w:sz w:val="24"/>
          <w:szCs w:val="24"/>
          <w:lang w:val="en-IE"/>
        </w:rPr>
        <w:t xml:space="preserve">○ </w:t>
      </w:r>
      <w:r w:rsidRPr="009B20A6">
        <w:rPr>
          <w:rFonts w:ascii="Times New Roman" w:hAnsi="Times New Roman" w:cs="Times New Roman"/>
          <w:b/>
          <w:bCs/>
          <w:i/>
          <w:iCs/>
          <w:sz w:val="24"/>
          <w:szCs w:val="24"/>
          <w:lang w:val="en-IE"/>
        </w:rPr>
        <w:t xml:space="preserve">s = (f </w:t>
      </w:r>
      <w:r w:rsidRPr="009B20A6">
        <w:rPr>
          <w:rFonts w:ascii="Times New Roman" w:hAnsi="Times New Roman" w:cs="Times New Roman"/>
          <w:b/>
          <w:bCs/>
          <w:sz w:val="24"/>
          <w:szCs w:val="24"/>
          <w:lang w:val="en-IE"/>
        </w:rPr>
        <w:sym w:font="Webdings" w:char="0079"/>
      </w:r>
      <w:r w:rsidRPr="009B20A6">
        <w:rPr>
          <w:rFonts w:ascii="Times New Roman" w:hAnsi="Times New Roman" w:cs="Times New Roman"/>
          <w:b/>
          <w:bCs/>
          <w:i/>
          <w:iCs/>
          <w:sz w:val="24"/>
          <w:szCs w:val="24"/>
          <w:lang w:val="en-IE"/>
        </w:rPr>
        <w:t xml:space="preserve">s)  </w:t>
      </w:r>
      <w:r w:rsidRPr="009B20A6">
        <w:rPr>
          <w:rFonts w:ascii="Times New Roman" w:hAnsi="Times New Roman" w:cs="Times New Roman"/>
          <w:position w:val="-6"/>
          <w:sz w:val="24"/>
          <w:szCs w:val="24"/>
        </w:rPr>
        <w:object w:dxaOrig="260" w:dyaOrig="279">
          <v:shape id="_x0000_i1026" type="#_x0000_t75" style="width:12.9pt;height:14.25pt" o:ole="">
            <v:imagedata r:id="rId23" o:title=""/>
          </v:shape>
          <o:OLEObject Type="Embed" ProgID="Equation.3" ShapeID="_x0000_i1026" DrawAspect="Content" ObjectID="_1677916204" r:id="rId24"/>
        </w:object>
      </w:r>
      <w:r w:rsidRPr="009B20A6">
        <w:rPr>
          <w:rFonts w:ascii="Times New Roman" w:hAnsi="Times New Roman" w:cs="Times New Roman"/>
          <w:b/>
          <w:bCs/>
          <w:i/>
          <w:iCs/>
          <w:sz w:val="24"/>
          <w:szCs w:val="24"/>
          <w:lang w:val="en-IE"/>
        </w:rPr>
        <w:t xml:space="preserve"> s</w:t>
      </w:r>
    </w:p>
    <w:p w:rsidR="008E2A3B" w:rsidRPr="009B20A6" w:rsidRDefault="008E2A3B" w:rsidP="00AF65FC">
      <w:pPr>
        <w:rPr>
          <w:rFonts w:ascii="Times New Roman" w:hAnsi="Times New Roman" w:cs="Times New Roman"/>
          <w:b/>
          <w:bCs/>
          <w:sz w:val="24"/>
          <w:szCs w:val="24"/>
          <w:lang w:val="en-IN"/>
        </w:rPr>
      </w:pPr>
      <w:r w:rsidRPr="009B20A6">
        <w:rPr>
          <w:rFonts w:ascii="Times New Roman" w:hAnsi="Times New Roman" w:cs="Times New Roman"/>
          <w:b/>
          <w:bCs/>
          <w:noProof/>
          <w:sz w:val="24"/>
          <w:szCs w:val="24"/>
        </w:rPr>
        <w:lastRenderedPageBreak/>
        <w:drawing>
          <wp:inline distT="0" distB="0" distL="0" distR="0">
            <wp:extent cx="2458720" cy="1302385"/>
            <wp:effectExtent l="19050" t="0" r="0" b="0"/>
            <wp:docPr id="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srcRect l="52582" r="16278" b="82098"/>
                    <a:stretch>
                      <a:fillRect/>
                    </a:stretch>
                  </pic:blipFill>
                  <pic:spPr bwMode="auto">
                    <a:xfrm>
                      <a:off x="0" y="0"/>
                      <a:ext cx="2458720" cy="1302385"/>
                    </a:xfrm>
                    <a:prstGeom prst="rect">
                      <a:avLst/>
                    </a:prstGeom>
                    <a:noFill/>
                    <a:ln w="9525">
                      <a:noFill/>
                      <a:miter lim="800000"/>
                      <a:headEnd/>
                      <a:tailEnd/>
                    </a:ln>
                  </pic:spPr>
                </pic:pic>
              </a:graphicData>
            </a:graphic>
          </wp:inline>
        </w:drawing>
      </w:r>
      <w:r w:rsidRPr="009B20A6">
        <w:rPr>
          <w:rFonts w:ascii="Times New Roman" w:hAnsi="Times New Roman" w:cs="Times New Roman"/>
          <w:b/>
          <w:bCs/>
          <w:noProof/>
          <w:sz w:val="24"/>
          <w:szCs w:val="24"/>
        </w:rPr>
        <w:drawing>
          <wp:inline distT="0" distB="0" distL="0" distR="0">
            <wp:extent cx="1898015" cy="1242060"/>
            <wp:effectExtent l="19050" t="0" r="6985" b="0"/>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srcRect l="72141" t="20187" r="5328" b="63663"/>
                    <a:stretch>
                      <a:fillRect/>
                    </a:stretch>
                  </pic:blipFill>
                  <pic:spPr bwMode="auto">
                    <a:xfrm>
                      <a:off x="0" y="0"/>
                      <a:ext cx="1898015" cy="1242060"/>
                    </a:xfrm>
                    <a:prstGeom prst="rect">
                      <a:avLst/>
                    </a:prstGeom>
                    <a:noFill/>
                    <a:ln w="9525">
                      <a:noFill/>
                      <a:miter lim="800000"/>
                      <a:headEnd/>
                      <a:tailEnd/>
                    </a:ln>
                  </pic:spPr>
                </pic:pic>
              </a:graphicData>
            </a:graphic>
          </wp:inline>
        </w:drawing>
      </w:r>
      <w:r w:rsidRPr="009B20A6">
        <w:rPr>
          <w:rFonts w:ascii="Times New Roman" w:hAnsi="Times New Roman" w:cs="Times New Roman"/>
          <w:b/>
          <w:bCs/>
          <w:noProof/>
          <w:sz w:val="24"/>
          <w:szCs w:val="24"/>
        </w:rPr>
        <w:drawing>
          <wp:inline distT="0" distB="0" distL="0" distR="0">
            <wp:extent cx="2173605" cy="1492250"/>
            <wp:effectExtent l="19050" t="0" r="0"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srcRect l="71085" t="38399" r="3925" b="43019"/>
                    <a:stretch>
                      <a:fillRect/>
                    </a:stretch>
                  </pic:blipFill>
                  <pic:spPr bwMode="auto">
                    <a:xfrm>
                      <a:off x="0" y="0"/>
                      <a:ext cx="2173605" cy="1492250"/>
                    </a:xfrm>
                    <a:prstGeom prst="rect">
                      <a:avLst/>
                    </a:prstGeom>
                    <a:noFill/>
                    <a:ln w="9525">
                      <a:noFill/>
                      <a:miter lim="800000"/>
                      <a:headEnd/>
                      <a:tailEnd/>
                    </a:ln>
                  </pic:spPr>
                </pic:pic>
              </a:graphicData>
            </a:graphic>
          </wp:inline>
        </w:drawing>
      </w:r>
    </w:p>
    <w:p w:rsidR="008E2A3B" w:rsidRPr="009B20A6" w:rsidRDefault="008E2A3B" w:rsidP="00AF65FC">
      <w:pPr>
        <w:rPr>
          <w:rFonts w:ascii="Times New Roman" w:hAnsi="Times New Roman" w:cs="Times New Roman"/>
          <w:b/>
          <w:bCs/>
          <w:sz w:val="24"/>
          <w:szCs w:val="24"/>
          <w:lang w:val="en-IN"/>
        </w:rPr>
      </w:pPr>
    </w:p>
    <w:p w:rsidR="008E2A3B" w:rsidRPr="009B20A6" w:rsidRDefault="008E2A3B" w:rsidP="00AF65FC">
      <w:pPr>
        <w:rPr>
          <w:rFonts w:ascii="Times New Roman" w:hAnsi="Times New Roman" w:cs="Times New Roman"/>
          <w:b/>
          <w:bCs/>
          <w:sz w:val="24"/>
          <w:szCs w:val="24"/>
          <w:lang w:val="en-IN"/>
        </w:rPr>
      </w:pPr>
      <w:r w:rsidRPr="009B20A6">
        <w:rPr>
          <w:rFonts w:ascii="Times New Roman" w:hAnsi="Times New Roman" w:cs="Times New Roman"/>
          <w:b/>
          <w:bCs/>
          <w:sz w:val="24"/>
          <w:szCs w:val="24"/>
          <w:lang w:val="en-IE"/>
        </w:rPr>
        <w:t>Original Image</w:t>
      </w:r>
      <w:r w:rsidRPr="009B20A6">
        <w:rPr>
          <w:rFonts w:ascii="Times New Roman" w:hAnsi="Times New Roman" w:cs="Times New Roman"/>
          <w:b/>
          <w:bCs/>
          <w:sz w:val="24"/>
          <w:szCs w:val="24"/>
        </w:rPr>
        <w:t xml:space="preserve">                                      </w:t>
      </w:r>
      <w:r w:rsidRPr="009B20A6">
        <w:rPr>
          <w:rFonts w:ascii="Times New Roman" w:hAnsi="Times New Roman" w:cs="Times New Roman"/>
          <w:b/>
          <w:bCs/>
          <w:sz w:val="24"/>
          <w:szCs w:val="24"/>
          <w:lang w:val="en-IE"/>
        </w:rPr>
        <w:t>Processed Image</w:t>
      </w:r>
      <w:r w:rsidRPr="009B20A6">
        <w:rPr>
          <w:rFonts w:ascii="Times New Roman" w:hAnsi="Times New Roman" w:cs="Times New Roman"/>
          <w:b/>
          <w:bCs/>
          <w:sz w:val="24"/>
          <w:szCs w:val="24"/>
        </w:rPr>
        <w:t xml:space="preserve"> </w:t>
      </w:r>
    </w:p>
    <w:p w:rsidR="008E2A3B" w:rsidRPr="009B20A6" w:rsidRDefault="008E2A3B" w:rsidP="00AF65FC">
      <w:pPr>
        <w:rPr>
          <w:rFonts w:ascii="Times New Roman" w:hAnsi="Times New Roman" w:cs="Times New Roman"/>
          <w:b/>
          <w:bCs/>
          <w:sz w:val="24"/>
          <w:szCs w:val="24"/>
          <w:lang w:val="en-IN"/>
        </w:rPr>
      </w:pPr>
      <w:r w:rsidRPr="009B20A6">
        <w:rPr>
          <w:rFonts w:ascii="Times New Roman" w:hAnsi="Times New Roman" w:cs="Times New Roman"/>
          <w:b/>
          <w:bCs/>
          <w:noProof/>
          <w:sz w:val="24"/>
          <w:szCs w:val="24"/>
        </w:rPr>
        <w:drawing>
          <wp:inline distT="0" distB="0" distL="0" distR="0">
            <wp:extent cx="4050323" cy="1552575"/>
            <wp:effectExtent l="4152" t="0" r="0" b="0"/>
            <wp:docPr id="27" name="Object 17"/>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39138" cy="4908550"/>
                      <a:chOff x="390525" y="1577975"/>
                      <a:chExt cx="8339138" cy="4908550"/>
                    </a:xfrm>
                  </a:grpSpPr>
                  <a:sp>
                    <a:nvSpPr>
                      <a:cNvPr id="64515" name="Rectangle 3"/>
                      <a:cNvSpPr>
                        <a:spLocks noChangeArrowheads="1"/>
                      </a:cNvSpPr>
                    </a:nvSpPr>
                    <a:spPr bwMode="auto">
                      <a:xfrm>
                        <a:off x="390525" y="1585913"/>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16" name="Rectangle 4"/>
                      <a:cNvSpPr>
                        <a:spLocks noChangeArrowheads="1"/>
                      </a:cNvSpPr>
                    </a:nvSpPr>
                    <a:spPr bwMode="auto">
                      <a:xfrm>
                        <a:off x="882650" y="1585913"/>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17" name="Rectangle 5"/>
                      <a:cNvSpPr>
                        <a:spLocks noChangeArrowheads="1"/>
                      </a:cNvSpPr>
                    </a:nvSpPr>
                    <a:spPr bwMode="auto">
                      <a:xfrm>
                        <a:off x="1373188" y="1585913"/>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18" name="Rectangle 6"/>
                      <a:cNvSpPr>
                        <a:spLocks noChangeArrowheads="1"/>
                      </a:cNvSpPr>
                    </a:nvSpPr>
                    <a:spPr bwMode="auto">
                      <a:xfrm>
                        <a:off x="1863725" y="1585913"/>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19" name="Rectangle 7"/>
                      <a:cNvSpPr>
                        <a:spLocks noChangeArrowheads="1"/>
                      </a:cNvSpPr>
                    </a:nvSpPr>
                    <a:spPr bwMode="auto">
                      <a:xfrm>
                        <a:off x="2354263" y="1585913"/>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20" name="Rectangle 8"/>
                      <a:cNvSpPr>
                        <a:spLocks noChangeArrowheads="1"/>
                      </a:cNvSpPr>
                    </a:nvSpPr>
                    <a:spPr bwMode="auto">
                      <a:xfrm>
                        <a:off x="2844800" y="1585913"/>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21" name="Rectangle 9"/>
                      <a:cNvSpPr>
                        <a:spLocks noChangeArrowheads="1"/>
                      </a:cNvSpPr>
                    </a:nvSpPr>
                    <a:spPr bwMode="auto">
                      <a:xfrm>
                        <a:off x="3335338" y="1585913"/>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22" name="Rectangle 10"/>
                      <a:cNvSpPr>
                        <a:spLocks noChangeArrowheads="1"/>
                      </a:cNvSpPr>
                    </a:nvSpPr>
                    <a:spPr bwMode="auto">
                      <a:xfrm>
                        <a:off x="3825875" y="1585913"/>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23" name="Rectangle 11"/>
                      <a:cNvSpPr>
                        <a:spLocks noChangeArrowheads="1"/>
                      </a:cNvSpPr>
                    </a:nvSpPr>
                    <a:spPr bwMode="auto">
                      <a:xfrm>
                        <a:off x="390525" y="207645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24" name="Rectangle 12"/>
                      <a:cNvSpPr>
                        <a:spLocks noChangeArrowheads="1"/>
                      </a:cNvSpPr>
                    </a:nvSpPr>
                    <a:spPr bwMode="auto">
                      <a:xfrm>
                        <a:off x="882650" y="207645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25" name="Rectangle 13"/>
                      <a:cNvSpPr>
                        <a:spLocks noChangeArrowheads="1"/>
                      </a:cNvSpPr>
                    </a:nvSpPr>
                    <a:spPr bwMode="auto">
                      <a:xfrm>
                        <a:off x="1373188" y="207645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26" name="Rectangle 14"/>
                      <a:cNvSpPr>
                        <a:spLocks noChangeArrowheads="1"/>
                      </a:cNvSpPr>
                    </a:nvSpPr>
                    <a:spPr bwMode="auto">
                      <a:xfrm>
                        <a:off x="1863725" y="2076450"/>
                        <a:ext cx="492125" cy="492125"/>
                      </a:xfrm>
                      <a:prstGeom prst="rect">
                        <a:avLst/>
                      </a:prstGeom>
                      <a:solidFill>
                        <a:srgbClr val="E9F1FD"/>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27" name="Rectangle 15"/>
                      <a:cNvSpPr>
                        <a:spLocks noChangeArrowheads="1"/>
                      </a:cNvSpPr>
                    </a:nvSpPr>
                    <a:spPr bwMode="auto">
                      <a:xfrm>
                        <a:off x="2354263" y="2076450"/>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28" name="Rectangle 16"/>
                      <a:cNvSpPr>
                        <a:spLocks noChangeArrowheads="1"/>
                      </a:cNvSpPr>
                    </a:nvSpPr>
                    <a:spPr bwMode="auto">
                      <a:xfrm>
                        <a:off x="2844800" y="2076450"/>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29" name="Rectangle 17"/>
                      <a:cNvSpPr>
                        <a:spLocks noChangeArrowheads="1"/>
                      </a:cNvSpPr>
                    </a:nvSpPr>
                    <a:spPr bwMode="auto">
                      <a:xfrm>
                        <a:off x="3335338" y="2076450"/>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30" name="Rectangle 18"/>
                      <a:cNvSpPr>
                        <a:spLocks noChangeArrowheads="1"/>
                      </a:cNvSpPr>
                    </a:nvSpPr>
                    <a:spPr bwMode="auto">
                      <a:xfrm>
                        <a:off x="3825875" y="207645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31" name="Rectangle 19"/>
                      <a:cNvSpPr>
                        <a:spLocks noChangeArrowheads="1"/>
                      </a:cNvSpPr>
                    </a:nvSpPr>
                    <a:spPr bwMode="auto">
                      <a:xfrm>
                        <a:off x="390525" y="2557463"/>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32" name="Rectangle 20"/>
                      <a:cNvSpPr>
                        <a:spLocks noChangeArrowheads="1"/>
                      </a:cNvSpPr>
                    </a:nvSpPr>
                    <a:spPr bwMode="auto">
                      <a:xfrm>
                        <a:off x="882650" y="2557463"/>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33" name="Rectangle 21"/>
                      <a:cNvSpPr>
                        <a:spLocks noChangeArrowheads="1"/>
                      </a:cNvSpPr>
                    </a:nvSpPr>
                    <a:spPr bwMode="auto">
                      <a:xfrm>
                        <a:off x="1373188" y="2557463"/>
                        <a:ext cx="492125" cy="492125"/>
                      </a:xfrm>
                      <a:prstGeom prst="rect">
                        <a:avLst/>
                      </a:prstGeom>
                      <a:solidFill>
                        <a:srgbClr val="E9F1FD"/>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34" name="Rectangle 22"/>
                      <a:cNvSpPr>
                        <a:spLocks noChangeArrowheads="1"/>
                      </a:cNvSpPr>
                    </a:nvSpPr>
                    <a:spPr bwMode="auto">
                      <a:xfrm>
                        <a:off x="1863725" y="2557463"/>
                        <a:ext cx="492125" cy="492125"/>
                      </a:xfrm>
                      <a:prstGeom prst="rect">
                        <a:avLst/>
                      </a:prstGeom>
                      <a:solidFill>
                        <a:srgbClr val="E9F1FD"/>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35" name="Rectangle 23"/>
                      <a:cNvSpPr>
                        <a:spLocks noChangeArrowheads="1"/>
                      </a:cNvSpPr>
                    </a:nvSpPr>
                    <a:spPr bwMode="auto">
                      <a:xfrm>
                        <a:off x="2354263" y="2557463"/>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36" name="Rectangle 24"/>
                      <a:cNvSpPr>
                        <a:spLocks noChangeArrowheads="1"/>
                      </a:cNvSpPr>
                    </a:nvSpPr>
                    <a:spPr bwMode="auto">
                      <a:xfrm>
                        <a:off x="2844800" y="2557463"/>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37" name="Rectangle 25"/>
                      <a:cNvSpPr>
                        <a:spLocks noChangeArrowheads="1"/>
                      </a:cNvSpPr>
                    </a:nvSpPr>
                    <a:spPr bwMode="auto">
                      <a:xfrm>
                        <a:off x="3335338" y="2557463"/>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38" name="Rectangle 26"/>
                      <a:cNvSpPr>
                        <a:spLocks noChangeArrowheads="1"/>
                      </a:cNvSpPr>
                    </a:nvSpPr>
                    <a:spPr bwMode="auto">
                      <a:xfrm>
                        <a:off x="3825875" y="2557463"/>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39" name="Rectangle 27"/>
                      <a:cNvSpPr>
                        <a:spLocks noChangeArrowheads="1"/>
                      </a:cNvSpPr>
                    </a:nvSpPr>
                    <a:spPr bwMode="auto">
                      <a:xfrm>
                        <a:off x="390525" y="304800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40" name="Rectangle 28"/>
                      <a:cNvSpPr>
                        <a:spLocks noChangeArrowheads="1"/>
                      </a:cNvSpPr>
                    </a:nvSpPr>
                    <a:spPr bwMode="auto">
                      <a:xfrm>
                        <a:off x="882650" y="3048000"/>
                        <a:ext cx="492125" cy="492125"/>
                      </a:xfrm>
                      <a:prstGeom prst="rect">
                        <a:avLst/>
                      </a:prstGeom>
                      <a:solidFill>
                        <a:srgbClr val="E9F1FD"/>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41" name="Rectangle 29"/>
                      <a:cNvSpPr>
                        <a:spLocks noChangeArrowheads="1"/>
                      </a:cNvSpPr>
                    </a:nvSpPr>
                    <a:spPr bwMode="auto">
                      <a:xfrm>
                        <a:off x="1373188" y="3048000"/>
                        <a:ext cx="492125" cy="492125"/>
                      </a:xfrm>
                      <a:prstGeom prst="rect">
                        <a:avLst/>
                      </a:prstGeom>
                      <a:solidFill>
                        <a:srgbClr val="E9F1FD"/>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42" name="Rectangle 30"/>
                      <a:cNvSpPr>
                        <a:spLocks noChangeArrowheads="1"/>
                      </a:cNvSpPr>
                    </a:nvSpPr>
                    <a:spPr bwMode="auto">
                      <a:xfrm>
                        <a:off x="1863725" y="3048000"/>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43" name="Rectangle 31"/>
                      <a:cNvSpPr>
                        <a:spLocks noChangeArrowheads="1"/>
                      </a:cNvSpPr>
                    </a:nvSpPr>
                    <a:spPr bwMode="auto">
                      <a:xfrm>
                        <a:off x="2354263" y="3048000"/>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44" name="Rectangle 32"/>
                      <a:cNvSpPr>
                        <a:spLocks noChangeArrowheads="1"/>
                      </a:cNvSpPr>
                    </a:nvSpPr>
                    <a:spPr bwMode="auto">
                      <a:xfrm>
                        <a:off x="2844800" y="304800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45" name="Rectangle 33"/>
                      <a:cNvSpPr>
                        <a:spLocks noChangeArrowheads="1"/>
                      </a:cNvSpPr>
                    </a:nvSpPr>
                    <a:spPr bwMode="auto">
                      <a:xfrm>
                        <a:off x="3335338" y="304800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46" name="Rectangle 34"/>
                      <a:cNvSpPr>
                        <a:spLocks noChangeArrowheads="1"/>
                      </a:cNvSpPr>
                    </a:nvSpPr>
                    <a:spPr bwMode="auto">
                      <a:xfrm>
                        <a:off x="3825875" y="304800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47" name="Rectangle 35"/>
                      <a:cNvSpPr>
                        <a:spLocks noChangeArrowheads="1"/>
                      </a:cNvSpPr>
                    </a:nvSpPr>
                    <a:spPr bwMode="auto">
                      <a:xfrm>
                        <a:off x="390525" y="353218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48" name="Rectangle 36"/>
                      <a:cNvSpPr>
                        <a:spLocks noChangeArrowheads="1"/>
                      </a:cNvSpPr>
                    </a:nvSpPr>
                    <a:spPr bwMode="auto">
                      <a:xfrm>
                        <a:off x="882650" y="3532188"/>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49" name="Rectangle 37"/>
                      <a:cNvSpPr>
                        <a:spLocks noChangeArrowheads="1"/>
                      </a:cNvSpPr>
                    </a:nvSpPr>
                    <a:spPr bwMode="auto">
                      <a:xfrm>
                        <a:off x="1373188" y="3532188"/>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50" name="Rectangle 38"/>
                      <a:cNvSpPr>
                        <a:spLocks noChangeArrowheads="1"/>
                      </a:cNvSpPr>
                    </a:nvSpPr>
                    <a:spPr bwMode="auto">
                      <a:xfrm>
                        <a:off x="1863725" y="3532188"/>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51" name="Rectangle 39"/>
                      <a:cNvSpPr>
                        <a:spLocks noChangeArrowheads="1"/>
                      </a:cNvSpPr>
                    </a:nvSpPr>
                    <a:spPr bwMode="auto">
                      <a:xfrm>
                        <a:off x="2354263" y="353218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52" name="Rectangle 40"/>
                      <a:cNvSpPr>
                        <a:spLocks noChangeArrowheads="1"/>
                      </a:cNvSpPr>
                    </a:nvSpPr>
                    <a:spPr bwMode="auto">
                      <a:xfrm>
                        <a:off x="2844800" y="353218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53" name="Rectangle 41"/>
                      <a:cNvSpPr>
                        <a:spLocks noChangeArrowheads="1"/>
                      </a:cNvSpPr>
                    </a:nvSpPr>
                    <a:spPr bwMode="auto">
                      <a:xfrm>
                        <a:off x="3335338" y="353218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54" name="Rectangle 42"/>
                      <a:cNvSpPr>
                        <a:spLocks noChangeArrowheads="1"/>
                      </a:cNvSpPr>
                    </a:nvSpPr>
                    <a:spPr bwMode="auto">
                      <a:xfrm>
                        <a:off x="3825875" y="353218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55" name="Rectangle 43"/>
                      <a:cNvSpPr>
                        <a:spLocks noChangeArrowheads="1"/>
                      </a:cNvSpPr>
                    </a:nvSpPr>
                    <a:spPr bwMode="auto">
                      <a:xfrm>
                        <a:off x="390525" y="402272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56" name="Rectangle 44"/>
                      <a:cNvSpPr>
                        <a:spLocks noChangeArrowheads="1"/>
                      </a:cNvSpPr>
                    </a:nvSpPr>
                    <a:spPr bwMode="auto">
                      <a:xfrm>
                        <a:off x="882650" y="4022725"/>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57" name="Rectangle 45"/>
                      <a:cNvSpPr>
                        <a:spLocks noChangeArrowheads="1"/>
                      </a:cNvSpPr>
                    </a:nvSpPr>
                    <a:spPr bwMode="auto">
                      <a:xfrm>
                        <a:off x="1373188" y="4022725"/>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58" name="Rectangle 46"/>
                      <a:cNvSpPr>
                        <a:spLocks noChangeArrowheads="1"/>
                      </a:cNvSpPr>
                    </a:nvSpPr>
                    <a:spPr bwMode="auto">
                      <a:xfrm>
                        <a:off x="1863725" y="4022725"/>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59" name="Rectangle 47"/>
                      <a:cNvSpPr>
                        <a:spLocks noChangeArrowheads="1"/>
                      </a:cNvSpPr>
                    </a:nvSpPr>
                    <a:spPr bwMode="auto">
                      <a:xfrm>
                        <a:off x="2354263" y="402272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60" name="Rectangle 48"/>
                      <a:cNvSpPr>
                        <a:spLocks noChangeArrowheads="1"/>
                      </a:cNvSpPr>
                    </a:nvSpPr>
                    <a:spPr bwMode="auto">
                      <a:xfrm>
                        <a:off x="2844800" y="402272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61" name="Rectangle 49"/>
                      <a:cNvSpPr>
                        <a:spLocks noChangeArrowheads="1"/>
                      </a:cNvSpPr>
                    </a:nvSpPr>
                    <a:spPr bwMode="auto">
                      <a:xfrm>
                        <a:off x="3335338" y="402272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62" name="Rectangle 50"/>
                      <a:cNvSpPr>
                        <a:spLocks noChangeArrowheads="1"/>
                      </a:cNvSpPr>
                    </a:nvSpPr>
                    <a:spPr bwMode="auto">
                      <a:xfrm>
                        <a:off x="3825875" y="402272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63" name="Rectangle 51"/>
                      <a:cNvSpPr>
                        <a:spLocks noChangeArrowheads="1"/>
                      </a:cNvSpPr>
                    </a:nvSpPr>
                    <a:spPr bwMode="auto">
                      <a:xfrm>
                        <a:off x="390525" y="450373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64" name="Rectangle 52"/>
                      <a:cNvSpPr>
                        <a:spLocks noChangeArrowheads="1"/>
                      </a:cNvSpPr>
                    </a:nvSpPr>
                    <a:spPr bwMode="auto">
                      <a:xfrm>
                        <a:off x="882650" y="4503738"/>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65" name="Rectangle 53"/>
                      <a:cNvSpPr>
                        <a:spLocks noChangeArrowheads="1"/>
                      </a:cNvSpPr>
                    </a:nvSpPr>
                    <a:spPr bwMode="auto">
                      <a:xfrm>
                        <a:off x="1373188" y="4503738"/>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66" name="Rectangle 54"/>
                      <a:cNvSpPr>
                        <a:spLocks noChangeArrowheads="1"/>
                      </a:cNvSpPr>
                    </a:nvSpPr>
                    <a:spPr bwMode="auto">
                      <a:xfrm>
                        <a:off x="1863725" y="4503738"/>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67" name="Rectangle 55"/>
                      <a:cNvSpPr>
                        <a:spLocks noChangeArrowheads="1"/>
                      </a:cNvSpPr>
                    </a:nvSpPr>
                    <a:spPr bwMode="auto">
                      <a:xfrm>
                        <a:off x="2354263" y="450373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68" name="Rectangle 56"/>
                      <a:cNvSpPr>
                        <a:spLocks noChangeArrowheads="1"/>
                      </a:cNvSpPr>
                    </a:nvSpPr>
                    <a:spPr bwMode="auto">
                      <a:xfrm>
                        <a:off x="2844800" y="450373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69" name="Rectangle 57"/>
                      <a:cNvSpPr>
                        <a:spLocks noChangeArrowheads="1"/>
                      </a:cNvSpPr>
                    </a:nvSpPr>
                    <a:spPr bwMode="auto">
                      <a:xfrm>
                        <a:off x="3335338" y="450373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70" name="Rectangle 58"/>
                      <a:cNvSpPr>
                        <a:spLocks noChangeArrowheads="1"/>
                      </a:cNvSpPr>
                    </a:nvSpPr>
                    <a:spPr bwMode="auto">
                      <a:xfrm>
                        <a:off x="3825875" y="450373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71" name="Rectangle 59"/>
                      <a:cNvSpPr>
                        <a:spLocks noChangeArrowheads="1"/>
                      </a:cNvSpPr>
                    </a:nvSpPr>
                    <a:spPr bwMode="auto">
                      <a:xfrm>
                        <a:off x="390525" y="499427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72" name="Rectangle 60"/>
                      <a:cNvSpPr>
                        <a:spLocks noChangeArrowheads="1"/>
                      </a:cNvSpPr>
                    </a:nvSpPr>
                    <a:spPr bwMode="auto">
                      <a:xfrm>
                        <a:off x="882650" y="499427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73" name="Rectangle 61"/>
                      <a:cNvSpPr>
                        <a:spLocks noChangeArrowheads="1"/>
                      </a:cNvSpPr>
                    </a:nvSpPr>
                    <a:spPr bwMode="auto">
                      <a:xfrm>
                        <a:off x="1373188" y="499427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74" name="Rectangle 62"/>
                      <a:cNvSpPr>
                        <a:spLocks noChangeArrowheads="1"/>
                      </a:cNvSpPr>
                    </a:nvSpPr>
                    <a:spPr bwMode="auto">
                      <a:xfrm>
                        <a:off x="1863725" y="499427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75" name="Rectangle 63"/>
                      <a:cNvSpPr>
                        <a:spLocks noChangeArrowheads="1"/>
                      </a:cNvSpPr>
                    </a:nvSpPr>
                    <a:spPr bwMode="auto">
                      <a:xfrm>
                        <a:off x="2354263" y="499427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76" name="Rectangle 64"/>
                      <a:cNvSpPr>
                        <a:spLocks noChangeArrowheads="1"/>
                      </a:cNvSpPr>
                    </a:nvSpPr>
                    <a:spPr bwMode="auto">
                      <a:xfrm>
                        <a:off x="2844800" y="499427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77" name="Rectangle 65"/>
                      <a:cNvSpPr>
                        <a:spLocks noChangeArrowheads="1"/>
                      </a:cNvSpPr>
                    </a:nvSpPr>
                    <a:spPr bwMode="auto">
                      <a:xfrm>
                        <a:off x="3335338" y="499427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78" name="Rectangle 66"/>
                      <a:cNvSpPr>
                        <a:spLocks noChangeArrowheads="1"/>
                      </a:cNvSpPr>
                    </a:nvSpPr>
                    <a:spPr bwMode="auto">
                      <a:xfrm>
                        <a:off x="3825875" y="499427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79" name="Text Box 77"/>
                      <a:cNvSpPr txBox="1">
                        <a:spLocks noChangeArrowheads="1"/>
                      </a:cNvSpPr>
                    </a:nvSpPr>
                    <a:spPr bwMode="auto">
                      <a:xfrm>
                        <a:off x="3519488" y="5967413"/>
                        <a:ext cx="3311525" cy="519112"/>
                      </a:xfrm>
                      <a:prstGeom prst="rect">
                        <a:avLst/>
                      </a:prstGeom>
                      <a:noFill/>
                      <a:ln w="12700">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r>
                            <a:rPr lang="en-IE" sz="2800"/>
                            <a:t>Structuring Element</a:t>
                          </a:r>
                          <a:endParaRPr lang="en-US" sz="2800"/>
                        </a:p>
                      </a:txBody>
                      <a:useSpRect/>
                    </a:txSp>
                  </a:sp>
                  <a:sp>
                    <a:nvSpPr>
                      <a:cNvPr id="64581" name="Rectangle 399"/>
                      <a:cNvSpPr>
                        <a:spLocks noChangeArrowheads="1"/>
                      </a:cNvSpPr>
                    </a:nvSpPr>
                    <a:spPr bwMode="auto">
                      <a:xfrm>
                        <a:off x="4802188" y="1577975"/>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82" name="Rectangle 400"/>
                      <a:cNvSpPr>
                        <a:spLocks noChangeArrowheads="1"/>
                      </a:cNvSpPr>
                    </a:nvSpPr>
                    <a:spPr bwMode="auto">
                      <a:xfrm>
                        <a:off x="5294313" y="1577975"/>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83" name="Rectangle 401"/>
                      <a:cNvSpPr>
                        <a:spLocks noChangeArrowheads="1"/>
                      </a:cNvSpPr>
                    </a:nvSpPr>
                    <a:spPr bwMode="auto">
                      <a:xfrm>
                        <a:off x="5784850" y="1577975"/>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84" name="Rectangle 402"/>
                      <a:cNvSpPr>
                        <a:spLocks noChangeArrowheads="1"/>
                      </a:cNvSpPr>
                    </a:nvSpPr>
                    <a:spPr bwMode="auto">
                      <a:xfrm>
                        <a:off x="6275388" y="1577975"/>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85" name="Rectangle 403"/>
                      <a:cNvSpPr>
                        <a:spLocks noChangeArrowheads="1"/>
                      </a:cNvSpPr>
                    </a:nvSpPr>
                    <a:spPr bwMode="auto">
                      <a:xfrm>
                        <a:off x="6765925" y="1577975"/>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86" name="Rectangle 404"/>
                      <a:cNvSpPr>
                        <a:spLocks noChangeArrowheads="1"/>
                      </a:cNvSpPr>
                    </a:nvSpPr>
                    <a:spPr bwMode="auto">
                      <a:xfrm>
                        <a:off x="7256463" y="1577975"/>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87" name="Rectangle 405"/>
                      <a:cNvSpPr>
                        <a:spLocks noChangeArrowheads="1"/>
                      </a:cNvSpPr>
                    </a:nvSpPr>
                    <a:spPr bwMode="auto">
                      <a:xfrm>
                        <a:off x="7747000" y="1577975"/>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88" name="Rectangle 406"/>
                      <a:cNvSpPr>
                        <a:spLocks noChangeArrowheads="1"/>
                      </a:cNvSpPr>
                    </a:nvSpPr>
                    <a:spPr bwMode="auto">
                      <a:xfrm>
                        <a:off x="8237538" y="1577975"/>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89" name="Rectangle 407"/>
                      <a:cNvSpPr>
                        <a:spLocks noChangeArrowheads="1"/>
                      </a:cNvSpPr>
                    </a:nvSpPr>
                    <a:spPr bwMode="auto">
                      <a:xfrm>
                        <a:off x="4802188" y="2068513"/>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90" name="Rectangle 408"/>
                      <a:cNvSpPr>
                        <a:spLocks noChangeArrowheads="1"/>
                      </a:cNvSpPr>
                    </a:nvSpPr>
                    <a:spPr bwMode="auto">
                      <a:xfrm>
                        <a:off x="5294313" y="2068513"/>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91" name="Rectangle 409"/>
                      <a:cNvSpPr>
                        <a:spLocks noChangeArrowheads="1"/>
                      </a:cNvSpPr>
                    </a:nvSpPr>
                    <a:spPr bwMode="auto">
                      <a:xfrm>
                        <a:off x="5784850" y="2068513"/>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92" name="Rectangle 410"/>
                      <a:cNvSpPr>
                        <a:spLocks noChangeArrowheads="1"/>
                      </a:cNvSpPr>
                    </a:nvSpPr>
                    <a:spPr bwMode="auto">
                      <a:xfrm>
                        <a:off x="6275388" y="2068513"/>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93" name="Rectangle 411"/>
                      <a:cNvSpPr>
                        <a:spLocks noChangeArrowheads="1"/>
                      </a:cNvSpPr>
                    </a:nvSpPr>
                    <a:spPr bwMode="auto">
                      <a:xfrm>
                        <a:off x="6765925" y="2068513"/>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94" name="Rectangle 412"/>
                      <a:cNvSpPr>
                        <a:spLocks noChangeArrowheads="1"/>
                      </a:cNvSpPr>
                    </a:nvSpPr>
                    <a:spPr bwMode="auto">
                      <a:xfrm>
                        <a:off x="7256463" y="2068513"/>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95" name="Rectangle 413"/>
                      <a:cNvSpPr>
                        <a:spLocks noChangeArrowheads="1"/>
                      </a:cNvSpPr>
                    </a:nvSpPr>
                    <a:spPr bwMode="auto">
                      <a:xfrm>
                        <a:off x="7747000" y="2068513"/>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96" name="Rectangle 414"/>
                      <a:cNvSpPr>
                        <a:spLocks noChangeArrowheads="1"/>
                      </a:cNvSpPr>
                    </a:nvSpPr>
                    <a:spPr bwMode="auto">
                      <a:xfrm>
                        <a:off x="8237538" y="2068513"/>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97" name="Rectangle 415"/>
                      <a:cNvSpPr>
                        <a:spLocks noChangeArrowheads="1"/>
                      </a:cNvSpPr>
                    </a:nvSpPr>
                    <a:spPr bwMode="auto">
                      <a:xfrm>
                        <a:off x="4802188" y="2549525"/>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98" name="Rectangle 416"/>
                      <a:cNvSpPr>
                        <a:spLocks noChangeArrowheads="1"/>
                      </a:cNvSpPr>
                    </a:nvSpPr>
                    <a:spPr bwMode="auto">
                      <a:xfrm>
                        <a:off x="5294313" y="2549525"/>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99" name="Rectangle 417"/>
                      <a:cNvSpPr>
                        <a:spLocks noChangeArrowheads="1"/>
                      </a:cNvSpPr>
                    </a:nvSpPr>
                    <a:spPr bwMode="auto">
                      <a:xfrm>
                        <a:off x="5784850" y="2549525"/>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00" name="Rectangle 418"/>
                      <a:cNvSpPr>
                        <a:spLocks noChangeArrowheads="1"/>
                      </a:cNvSpPr>
                    </a:nvSpPr>
                    <a:spPr bwMode="auto">
                      <a:xfrm>
                        <a:off x="6275388" y="2549525"/>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01" name="Rectangle 419"/>
                      <a:cNvSpPr>
                        <a:spLocks noChangeArrowheads="1"/>
                      </a:cNvSpPr>
                    </a:nvSpPr>
                    <a:spPr bwMode="auto">
                      <a:xfrm>
                        <a:off x="6765925" y="2549525"/>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02" name="Rectangle 420"/>
                      <a:cNvSpPr>
                        <a:spLocks noChangeArrowheads="1"/>
                      </a:cNvSpPr>
                    </a:nvSpPr>
                    <a:spPr bwMode="auto">
                      <a:xfrm>
                        <a:off x="7256463" y="2549525"/>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03" name="Rectangle 421"/>
                      <a:cNvSpPr>
                        <a:spLocks noChangeArrowheads="1"/>
                      </a:cNvSpPr>
                    </a:nvSpPr>
                    <a:spPr bwMode="auto">
                      <a:xfrm>
                        <a:off x="7747000" y="2549525"/>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04" name="Rectangle 422"/>
                      <a:cNvSpPr>
                        <a:spLocks noChangeArrowheads="1"/>
                      </a:cNvSpPr>
                    </a:nvSpPr>
                    <a:spPr bwMode="auto">
                      <a:xfrm>
                        <a:off x="8237538" y="2549525"/>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05" name="Rectangle 423"/>
                      <a:cNvSpPr>
                        <a:spLocks noChangeArrowheads="1"/>
                      </a:cNvSpPr>
                    </a:nvSpPr>
                    <a:spPr bwMode="auto">
                      <a:xfrm>
                        <a:off x="4802188" y="3040063"/>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06" name="Rectangle 424"/>
                      <a:cNvSpPr>
                        <a:spLocks noChangeArrowheads="1"/>
                      </a:cNvSpPr>
                    </a:nvSpPr>
                    <a:spPr bwMode="auto">
                      <a:xfrm>
                        <a:off x="5294313" y="3040063"/>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07" name="Rectangle 425"/>
                      <a:cNvSpPr>
                        <a:spLocks noChangeArrowheads="1"/>
                      </a:cNvSpPr>
                    </a:nvSpPr>
                    <a:spPr bwMode="auto">
                      <a:xfrm>
                        <a:off x="5784850" y="3040063"/>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08" name="Rectangle 426"/>
                      <a:cNvSpPr>
                        <a:spLocks noChangeArrowheads="1"/>
                      </a:cNvSpPr>
                    </a:nvSpPr>
                    <a:spPr bwMode="auto">
                      <a:xfrm>
                        <a:off x="6275388" y="3040063"/>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09" name="Rectangle 427"/>
                      <a:cNvSpPr>
                        <a:spLocks noChangeArrowheads="1"/>
                      </a:cNvSpPr>
                    </a:nvSpPr>
                    <a:spPr bwMode="auto">
                      <a:xfrm>
                        <a:off x="6765925" y="3040063"/>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10" name="Rectangle 428"/>
                      <a:cNvSpPr>
                        <a:spLocks noChangeArrowheads="1"/>
                      </a:cNvSpPr>
                    </a:nvSpPr>
                    <a:spPr bwMode="auto">
                      <a:xfrm>
                        <a:off x="7256463" y="3040063"/>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11" name="Rectangle 429"/>
                      <a:cNvSpPr>
                        <a:spLocks noChangeArrowheads="1"/>
                      </a:cNvSpPr>
                    </a:nvSpPr>
                    <a:spPr bwMode="auto">
                      <a:xfrm>
                        <a:off x="7747000" y="3040063"/>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12" name="Rectangle 430"/>
                      <a:cNvSpPr>
                        <a:spLocks noChangeArrowheads="1"/>
                      </a:cNvSpPr>
                    </a:nvSpPr>
                    <a:spPr bwMode="auto">
                      <a:xfrm>
                        <a:off x="8237538" y="3040063"/>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13" name="Rectangle 431"/>
                      <a:cNvSpPr>
                        <a:spLocks noChangeArrowheads="1"/>
                      </a:cNvSpPr>
                    </a:nvSpPr>
                    <a:spPr bwMode="auto">
                      <a:xfrm>
                        <a:off x="4802188" y="3524250"/>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14" name="Rectangle 432"/>
                      <a:cNvSpPr>
                        <a:spLocks noChangeArrowheads="1"/>
                      </a:cNvSpPr>
                    </a:nvSpPr>
                    <a:spPr bwMode="auto">
                      <a:xfrm>
                        <a:off x="5294313" y="3524250"/>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15" name="Rectangle 433"/>
                      <a:cNvSpPr>
                        <a:spLocks noChangeArrowheads="1"/>
                      </a:cNvSpPr>
                    </a:nvSpPr>
                    <a:spPr bwMode="auto">
                      <a:xfrm>
                        <a:off x="5784850" y="3524250"/>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16" name="Rectangle 434"/>
                      <a:cNvSpPr>
                        <a:spLocks noChangeArrowheads="1"/>
                      </a:cNvSpPr>
                    </a:nvSpPr>
                    <a:spPr bwMode="auto">
                      <a:xfrm>
                        <a:off x="6275388" y="3524250"/>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17" name="Rectangle 435"/>
                      <a:cNvSpPr>
                        <a:spLocks noChangeArrowheads="1"/>
                      </a:cNvSpPr>
                    </a:nvSpPr>
                    <a:spPr bwMode="auto">
                      <a:xfrm>
                        <a:off x="6765925" y="3524250"/>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18" name="Rectangle 436"/>
                      <a:cNvSpPr>
                        <a:spLocks noChangeArrowheads="1"/>
                      </a:cNvSpPr>
                    </a:nvSpPr>
                    <a:spPr bwMode="auto">
                      <a:xfrm>
                        <a:off x="7256463" y="3524250"/>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19" name="Rectangle 437"/>
                      <a:cNvSpPr>
                        <a:spLocks noChangeArrowheads="1"/>
                      </a:cNvSpPr>
                    </a:nvSpPr>
                    <a:spPr bwMode="auto">
                      <a:xfrm>
                        <a:off x="7747000" y="3524250"/>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20" name="Rectangle 438"/>
                      <a:cNvSpPr>
                        <a:spLocks noChangeArrowheads="1"/>
                      </a:cNvSpPr>
                    </a:nvSpPr>
                    <a:spPr bwMode="auto">
                      <a:xfrm>
                        <a:off x="8237538" y="3524250"/>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21" name="Rectangle 439"/>
                      <a:cNvSpPr>
                        <a:spLocks noChangeArrowheads="1"/>
                      </a:cNvSpPr>
                    </a:nvSpPr>
                    <a:spPr bwMode="auto">
                      <a:xfrm>
                        <a:off x="4802188" y="4014788"/>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22" name="Rectangle 440"/>
                      <a:cNvSpPr>
                        <a:spLocks noChangeArrowheads="1"/>
                      </a:cNvSpPr>
                    </a:nvSpPr>
                    <a:spPr bwMode="auto">
                      <a:xfrm>
                        <a:off x="5294313" y="4014788"/>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23" name="Rectangle 441"/>
                      <a:cNvSpPr>
                        <a:spLocks noChangeArrowheads="1"/>
                      </a:cNvSpPr>
                    </a:nvSpPr>
                    <a:spPr bwMode="auto">
                      <a:xfrm>
                        <a:off x="5784850" y="4014788"/>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24" name="Rectangle 442"/>
                      <a:cNvSpPr>
                        <a:spLocks noChangeArrowheads="1"/>
                      </a:cNvSpPr>
                    </a:nvSpPr>
                    <a:spPr bwMode="auto">
                      <a:xfrm>
                        <a:off x="6275388" y="4014788"/>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25" name="Rectangle 443"/>
                      <a:cNvSpPr>
                        <a:spLocks noChangeArrowheads="1"/>
                      </a:cNvSpPr>
                    </a:nvSpPr>
                    <a:spPr bwMode="auto">
                      <a:xfrm>
                        <a:off x="6765925" y="4014788"/>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26" name="Rectangle 444"/>
                      <a:cNvSpPr>
                        <a:spLocks noChangeArrowheads="1"/>
                      </a:cNvSpPr>
                    </a:nvSpPr>
                    <a:spPr bwMode="auto">
                      <a:xfrm>
                        <a:off x="7256463" y="4014788"/>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27" name="Rectangle 445"/>
                      <a:cNvSpPr>
                        <a:spLocks noChangeArrowheads="1"/>
                      </a:cNvSpPr>
                    </a:nvSpPr>
                    <a:spPr bwMode="auto">
                      <a:xfrm>
                        <a:off x="7747000" y="4014788"/>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28" name="Rectangle 446"/>
                      <a:cNvSpPr>
                        <a:spLocks noChangeArrowheads="1"/>
                      </a:cNvSpPr>
                    </a:nvSpPr>
                    <a:spPr bwMode="auto">
                      <a:xfrm>
                        <a:off x="8237538" y="4014788"/>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29" name="Rectangle 447"/>
                      <a:cNvSpPr>
                        <a:spLocks noChangeArrowheads="1"/>
                      </a:cNvSpPr>
                    </a:nvSpPr>
                    <a:spPr bwMode="auto">
                      <a:xfrm>
                        <a:off x="4802188" y="4495800"/>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30" name="Rectangle 448"/>
                      <a:cNvSpPr>
                        <a:spLocks noChangeArrowheads="1"/>
                      </a:cNvSpPr>
                    </a:nvSpPr>
                    <a:spPr bwMode="auto">
                      <a:xfrm>
                        <a:off x="5294313" y="4495800"/>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31" name="Rectangle 449"/>
                      <a:cNvSpPr>
                        <a:spLocks noChangeArrowheads="1"/>
                      </a:cNvSpPr>
                    </a:nvSpPr>
                    <a:spPr bwMode="auto">
                      <a:xfrm>
                        <a:off x="5784850" y="4495800"/>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32" name="Rectangle 450"/>
                      <a:cNvSpPr>
                        <a:spLocks noChangeArrowheads="1"/>
                      </a:cNvSpPr>
                    </a:nvSpPr>
                    <a:spPr bwMode="auto">
                      <a:xfrm>
                        <a:off x="6275388" y="4495800"/>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33" name="Rectangle 451"/>
                      <a:cNvSpPr>
                        <a:spLocks noChangeArrowheads="1"/>
                      </a:cNvSpPr>
                    </a:nvSpPr>
                    <a:spPr bwMode="auto">
                      <a:xfrm>
                        <a:off x="6765925" y="4495800"/>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34" name="Rectangle 452"/>
                      <a:cNvSpPr>
                        <a:spLocks noChangeArrowheads="1"/>
                      </a:cNvSpPr>
                    </a:nvSpPr>
                    <a:spPr bwMode="auto">
                      <a:xfrm>
                        <a:off x="7256463" y="4495800"/>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35" name="Rectangle 453"/>
                      <a:cNvSpPr>
                        <a:spLocks noChangeArrowheads="1"/>
                      </a:cNvSpPr>
                    </a:nvSpPr>
                    <a:spPr bwMode="auto">
                      <a:xfrm>
                        <a:off x="7747000" y="4495800"/>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36" name="Rectangle 454"/>
                      <a:cNvSpPr>
                        <a:spLocks noChangeArrowheads="1"/>
                      </a:cNvSpPr>
                    </a:nvSpPr>
                    <a:spPr bwMode="auto">
                      <a:xfrm>
                        <a:off x="8237538" y="4495800"/>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37" name="Rectangle 455"/>
                      <a:cNvSpPr>
                        <a:spLocks noChangeArrowheads="1"/>
                      </a:cNvSpPr>
                    </a:nvSpPr>
                    <a:spPr bwMode="auto">
                      <a:xfrm>
                        <a:off x="4802188" y="4986338"/>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38" name="Rectangle 456"/>
                      <a:cNvSpPr>
                        <a:spLocks noChangeArrowheads="1"/>
                      </a:cNvSpPr>
                    </a:nvSpPr>
                    <a:spPr bwMode="auto">
                      <a:xfrm>
                        <a:off x="5294313" y="4986338"/>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39" name="Rectangle 457"/>
                      <a:cNvSpPr>
                        <a:spLocks noChangeArrowheads="1"/>
                      </a:cNvSpPr>
                    </a:nvSpPr>
                    <a:spPr bwMode="auto">
                      <a:xfrm>
                        <a:off x="5784850" y="4986338"/>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40" name="Rectangle 458"/>
                      <a:cNvSpPr>
                        <a:spLocks noChangeArrowheads="1"/>
                      </a:cNvSpPr>
                    </a:nvSpPr>
                    <a:spPr bwMode="auto">
                      <a:xfrm>
                        <a:off x="6275388" y="4986338"/>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41" name="Rectangle 459"/>
                      <a:cNvSpPr>
                        <a:spLocks noChangeArrowheads="1"/>
                      </a:cNvSpPr>
                    </a:nvSpPr>
                    <a:spPr bwMode="auto">
                      <a:xfrm>
                        <a:off x="6765925" y="4986338"/>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42" name="Rectangle 460"/>
                      <a:cNvSpPr>
                        <a:spLocks noChangeArrowheads="1"/>
                      </a:cNvSpPr>
                    </a:nvSpPr>
                    <a:spPr bwMode="auto">
                      <a:xfrm>
                        <a:off x="7256463" y="4986338"/>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43" name="Rectangle 461"/>
                      <a:cNvSpPr>
                        <a:spLocks noChangeArrowheads="1"/>
                      </a:cNvSpPr>
                    </a:nvSpPr>
                    <a:spPr bwMode="auto">
                      <a:xfrm>
                        <a:off x="7747000" y="4986338"/>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44" name="Rectangle 462"/>
                      <a:cNvSpPr>
                        <a:spLocks noChangeArrowheads="1"/>
                      </a:cNvSpPr>
                    </a:nvSpPr>
                    <a:spPr bwMode="auto">
                      <a:xfrm>
                        <a:off x="8237538" y="4986338"/>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lc:lockedCanvas>
              </a:graphicData>
            </a:graphic>
          </wp:inline>
        </w:drawing>
      </w:r>
    </w:p>
    <w:p w:rsidR="008E2A3B" w:rsidRPr="009B20A6" w:rsidRDefault="008E2A3B" w:rsidP="00AF65FC">
      <w:pPr>
        <w:ind w:left="2160" w:firstLine="720"/>
        <w:rPr>
          <w:rFonts w:ascii="Times New Roman" w:hAnsi="Times New Roman" w:cs="Times New Roman"/>
          <w:b/>
          <w:bCs/>
          <w:sz w:val="24"/>
          <w:szCs w:val="24"/>
          <w:lang w:val="en-IN"/>
        </w:rPr>
      </w:pPr>
      <w:r w:rsidRPr="009B20A6">
        <w:rPr>
          <w:rFonts w:ascii="Times New Roman" w:hAnsi="Times New Roman" w:cs="Times New Roman"/>
          <w:noProof/>
          <w:sz w:val="24"/>
          <w:szCs w:val="24"/>
          <w:lang w:val="en-IN" w:eastAsia="en-IN"/>
        </w:rPr>
        <w:t xml:space="preserve"> </w:t>
      </w:r>
      <w:r w:rsidRPr="009B20A6">
        <w:rPr>
          <w:rFonts w:ascii="Times New Roman" w:hAnsi="Times New Roman" w:cs="Times New Roman"/>
          <w:b/>
          <w:bCs/>
          <w:noProof/>
          <w:sz w:val="24"/>
          <w:szCs w:val="24"/>
        </w:rPr>
        <w:drawing>
          <wp:inline distT="0" distB="0" distL="0" distR="0">
            <wp:extent cx="978093" cy="638175"/>
            <wp:effectExtent l="5522" t="0" r="0" b="0"/>
            <wp:docPr id="28" name="Object 19"/>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81088" cy="1068387"/>
                      <a:chOff x="2454275" y="5703888"/>
                      <a:chExt cx="1081088" cy="1068387"/>
                    </a:xfrm>
                  </a:grpSpPr>
                  <a:grpSp>
                    <a:nvGrpSpPr>
                      <a:cNvPr id="64580" name="Group 78"/>
                      <a:cNvGrpSpPr>
                        <a:grpSpLocks/>
                      </a:cNvGrpSpPr>
                    </a:nvGrpSpPr>
                    <a:grpSpPr bwMode="auto">
                      <a:xfrm>
                        <a:off x="2454275" y="5703888"/>
                        <a:ext cx="1081088" cy="1068387"/>
                        <a:chOff x="1339" y="3268"/>
                        <a:chExt cx="932" cy="921"/>
                      </a:xfrm>
                    </a:grpSpPr>
                    <a:sp>
                      <a:nvSpPr>
                        <a:cNvPr id="64647" name="Rectangle 79"/>
                        <a:cNvSpPr>
                          <a:spLocks noChangeArrowheads="1"/>
                        </a:cNvSpPr>
                      </a:nvSpPr>
                      <a:spPr bwMode="auto">
                        <a:xfrm>
                          <a:off x="1652" y="3574"/>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48" name="Rectangle 80"/>
                        <a:cNvSpPr>
                          <a:spLocks noChangeArrowheads="1"/>
                        </a:cNvSpPr>
                      </a:nvSpPr>
                      <a:spPr bwMode="auto">
                        <a:xfrm>
                          <a:off x="1961" y="3574"/>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49" name="Rectangle 81"/>
                        <a:cNvSpPr>
                          <a:spLocks noChangeArrowheads="1"/>
                        </a:cNvSpPr>
                      </a:nvSpPr>
                      <a:spPr bwMode="auto">
                        <a:xfrm>
                          <a:off x="1652" y="3879"/>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50" name="Rectangle 82"/>
                        <a:cNvSpPr>
                          <a:spLocks noChangeArrowheads="1"/>
                        </a:cNvSpPr>
                      </a:nvSpPr>
                      <a:spPr bwMode="auto">
                        <a:xfrm>
                          <a:off x="1961" y="3879"/>
                          <a:ext cx="310" cy="310"/>
                        </a:xfrm>
                        <a:prstGeom prst="rect">
                          <a:avLst/>
                        </a:prstGeom>
                        <a:solidFill>
                          <a:srgbClr val="CCFFC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51" name="Rectangle 83"/>
                        <a:cNvSpPr>
                          <a:spLocks noChangeArrowheads="1"/>
                        </a:cNvSpPr>
                      </a:nvSpPr>
                      <a:spPr bwMode="auto">
                        <a:xfrm>
                          <a:off x="1339" y="3574"/>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52" name="Rectangle 84"/>
                        <a:cNvSpPr>
                          <a:spLocks noChangeArrowheads="1"/>
                        </a:cNvSpPr>
                      </a:nvSpPr>
                      <a:spPr bwMode="auto">
                        <a:xfrm>
                          <a:off x="1339" y="3874"/>
                          <a:ext cx="310" cy="310"/>
                        </a:xfrm>
                        <a:prstGeom prst="rect">
                          <a:avLst/>
                        </a:prstGeom>
                        <a:solidFill>
                          <a:srgbClr val="CCFFC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53" name="Rectangle 85"/>
                        <a:cNvSpPr>
                          <a:spLocks noChangeArrowheads="1"/>
                        </a:cNvSpPr>
                      </a:nvSpPr>
                      <a:spPr bwMode="auto">
                        <a:xfrm>
                          <a:off x="1652" y="3268"/>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54" name="Rectangle 86"/>
                        <a:cNvSpPr>
                          <a:spLocks noChangeArrowheads="1"/>
                        </a:cNvSpPr>
                      </a:nvSpPr>
                      <a:spPr bwMode="auto">
                        <a:xfrm>
                          <a:off x="1961" y="3268"/>
                          <a:ext cx="310" cy="310"/>
                        </a:xfrm>
                        <a:prstGeom prst="rect">
                          <a:avLst/>
                        </a:prstGeom>
                        <a:solidFill>
                          <a:srgbClr val="CCFFC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55" name="Rectangle 87"/>
                        <a:cNvSpPr>
                          <a:spLocks noChangeArrowheads="1"/>
                        </a:cNvSpPr>
                      </a:nvSpPr>
                      <a:spPr bwMode="auto">
                        <a:xfrm>
                          <a:off x="1339" y="3268"/>
                          <a:ext cx="310" cy="310"/>
                        </a:xfrm>
                        <a:prstGeom prst="rect">
                          <a:avLst/>
                        </a:prstGeom>
                        <a:solidFill>
                          <a:srgbClr val="CCFFC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grpSp>
                </lc:lockedCanvas>
              </a:graphicData>
            </a:graphic>
          </wp:inline>
        </w:drawing>
      </w:r>
    </w:p>
    <w:p w:rsidR="008E2A3B" w:rsidRPr="009B20A6" w:rsidRDefault="008E2A3B" w:rsidP="00AF65FC">
      <w:pPr>
        <w:rPr>
          <w:rFonts w:ascii="Times New Roman" w:hAnsi="Times New Roman" w:cs="Times New Roman"/>
          <w:b/>
          <w:bCs/>
          <w:sz w:val="24"/>
          <w:szCs w:val="24"/>
          <w:lang w:val="en-IE"/>
        </w:rPr>
      </w:pPr>
    </w:p>
    <w:p w:rsidR="008E2A3B" w:rsidRPr="009B20A6" w:rsidRDefault="008E2A3B" w:rsidP="00AF65FC">
      <w:pPr>
        <w:rPr>
          <w:rFonts w:ascii="Times New Roman" w:hAnsi="Times New Roman" w:cs="Times New Roman"/>
          <w:b/>
          <w:bCs/>
          <w:sz w:val="24"/>
          <w:szCs w:val="24"/>
          <w:lang w:val="en-IE"/>
        </w:rPr>
      </w:pPr>
      <w:r w:rsidRPr="009B20A6">
        <w:rPr>
          <w:rFonts w:ascii="Times New Roman" w:hAnsi="Times New Roman" w:cs="Times New Roman"/>
          <w:b/>
          <w:bCs/>
          <w:sz w:val="24"/>
          <w:szCs w:val="24"/>
          <w:lang w:val="en-IE"/>
        </w:rPr>
        <w:t>Closing</w:t>
      </w:r>
    </w:p>
    <w:p w:rsidR="008E2A3B" w:rsidRPr="009B20A6" w:rsidRDefault="008E2A3B" w:rsidP="00AF65FC">
      <w:pPr>
        <w:rPr>
          <w:rFonts w:ascii="Times New Roman" w:hAnsi="Times New Roman" w:cs="Times New Roman"/>
          <w:bCs/>
          <w:sz w:val="24"/>
          <w:szCs w:val="24"/>
          <w:lang w:val="en-IN"/>
        </w:rPr>
      </w:pPr>
      <w:r w:rsidRPr="009B20A6">
        <w:rPr>
          <w:rFonts w:ascii="Times New Roman" w:hAnsi="Times New Roman" w:cs="Times New Roman"/>
          <w:bCs/>
          <w:sz w:val="24"/>
          <w:szCs w:val="24"/>
          <w:lang w:val="en-IE"/>
        </w:rPr>
        <w:t xml:space="preserve">The closing of image </w:t>
      </w:r>
      <w:r w:rsidRPr="009B20A6">
        <w:rPr>
          <w:rFonts w:ascii="Times New Roman" w:hAnsi="Times New Roman" w:cs="Times New Roman"/>
          <w:bCs/>
          <w:iCs/>
          <w:sz w:val="24"/>
          <w:szCs w:val="24"/>
          <w:lang w:val="en-IE"/>
        </w:rPr>
        <w:t>f</w:t>
      </w:r>
      <w:r w:rsidRPr="009B20A6">
        <w:rPr>
          <w:rFonts w:ascii="Times New Roman" w:hAnsi="Times New Roman" w:cs="Times New Roman"/>
          <w:bCs/>
          <w:sz w:val="24"/>
          <w:szCs w:val="24"/>
          <w:lang w:val="en-IE"/>
        </w:rPr>
        <w:t xml:space="preserve"> by structuring element </w:t>
      </w:r>
      <w:r w:rsidRPr="009B20A6">
        <w:rPr>
          <w:rFonts w:ascii="Times New Roman" w:hAnsi="Times New Roman" w:cs="Times New Roman"/>
          <w:bCs/>
          <w:iCs/>
          <w:sz w:val="24"/>
          <w:szCs w:val="24"/>
          <w:lang w:val="en-IE"/>
        </w:rPr>
        <w:t>s,</w:t>
      </w:r>
      <w:r w:rsidRPr="009B20A6">
        <w:rPr>
          <w:rFonts w:ascii="Times New Roman" w:hAnsi="Times New Roman" w:cs="Times New Roman"/>
          <w:bCs/>
          <w:sz w:val="24"/>
          <w:szCs w:val="24"/>
          <w:lang w:val="en-IE"/>
        </w:rPr>
        <w:t xml:space="preserve"> denoted </w:t>
      </w:r>
      <w:r w:rsidRPr="009B20A6">
        <w:rPr>
          <w:rFonts w:ascii="Times New Roman" w:hAnsi="Times New Roman" w:cs="Times New Roman"/>
          <w:bCs/>
          <w:iCs/>
          <w:sz w:val="24"/>
          <w:szCs w:val="24"/>
          <w:lang w:val="en-IE"/>
        </w:rPr>
        <w:t xml:space="preserve">f </w:t>
      </w:r>
      <w:r w:rsidRPr="009B20A6">
        <w:rPr>
          <w:rFonts w:ascii="Times New Roman" w:hAnsi="Times New Roman" w:cs="Times New Roman"/>
          <w:bCs/>
          <w:sz w:val="24"/>
          <w:szCs w:val="24"/>
          <w:lang w:val="en-IE"/>
        </w:rPr>
        <w:t xml:space="preserve">• </w:t>
      </w:r>
      <w:r w:rsidRPr="009B20A6">
        <w:rPr>
          <w:rFonts w:ascii="Times New Roman" w:hAnsi="Times New Roman" w:cs="Times New Roman"/>
          <w:bCs/>
          <w:iCs/>
          <w:sz w:val="24"/>
          <w:szCs w:val="24"/>
          <w:lang w:val="en-IE"/>
        </w:rPr>
        <w:t>s</w:t>
      </w:r>
      <w:r w:rsidRPr="009B20A6">
        <w:rPr>
          <w:rFonts w:ascii="Times New Roman" w:hAnsi="Times New Roman" w:cs="Times New Roman"/>
          <w:bCs/>
          <w:sz w:val="24"/>
          <w:szCs w:val="24"/>
          <w:lang w:val="en-IE"/>
        </w:rPr>
        <w:t xml:space="preserve"> is simply a dilation followed by an erosion</w:t>
      </w:r>
    </w:p>
    <w:p w:rsidR="008E2A3B" w:rsidRPr="009B20A6" w:rsidRDefault="00C35571" w:rsidP="00AF65FC">
      <w:pPr>
        <w:ind w:left="2160" w:firstLine="720"/>
        <w:rPr>
          <w:rFonts w:ascii="Times New Roman" w:hAnsi="Times New Roman" w:cs="Times New Roman"/>
          <w:bCs/>
          <w:sz w:val="24"/>
          <w:szCs w:val="24"/>
          <w:lang w:val="en-IN"/>
        </w:rPr>
      </w:pPr>
      <w:r w:rsidRPr="00C35571">
        <w:rPr>
          <w:rFonts w:ascii="Times New Roman" w:hAnsi="Times New Roman" w:cs="Times New Roman"/>
          <w:bCs/>
          <w:noProof/>
          <w:sz w:val="24"/>
          <w:szCs w:val="24"/>
          <w:lang w:val="en-IN" w:eastAsia="en-IN"/>
        </w:rPr>
        <w:pict>
          <v:shape id="_x0000_s1027" type="#_x0000_t75" style="position:absolute;left:0;text-align:left;margin-left:187.15pt;margin-top:.6pt;width:13pt;height:13.95pt;z-index:251658240;mso-wrap-style:none" fillcolor="#bbe0e3" strokeweight="1pt">
            <v:imagedata r:id="rId26" o:title=""/>
          </v:shape>
          <o:OLEObject Type="Embed" ProgID="Equation.3" ShapeID="_x0000_s1027" DrawAspect="Content" ObjectID="_1677916207" r:id="rId27"/>
        </w:pict>
      </w:r>
      <w:r w:rsidR="008E2A3B" w:rsidRPr="009B20A6">
        <w:rPr>
          <w:rFonts w:ascii="Times New Roman" w:hAnsi="Times New Roman" w:cs="Times New Roman"/>
          <w:bCs/>
          <w:sz w:val="24"/>
          <w:szCs w:val="24"/>
          <w:lang w:val="en-IE"/>
        </w:rPr>
        <w:t xml:space="preserve"> </w:t>
      </w:r>
      <w:r w:rsidR="008E2A3B" w:rsidRPr="009B20A6">
        <w:rPr>
          <w:rFonts w:ascii="Times New Roman" w:hAnsi="Times New Roman" w:cs="Times New Roman"/>
          <w:bCs/>
          <w:iCs/>
          <w:sz w:val="24"/>
          <w:szCs w:val="24"/>
          <w:lang w:val="en-IE"/>
        </w:rPr>
        <w:t xml:space="preserve">f </w:t>
      </w:r>
      <w:r w:rsidR="008E2A3B" w:rsidRPr="009B20A6">
        <w:rPr>
          <w:rFonts w:ascii="Times New Roman" w:hAnsi="Times New Roman" w:cs="Times New Roman"/>
          <w:bCs/>
          <w:sz w:val="24"/>
          <w:szCs w:val="24"/>
          <w:lang w:val="en-IE"/>
        </w:rPr>
        <w:t xml:space="preserve">• </w:t>
      </w:r>
      <w:r w:rsidR="008E2A3B" w:rsidRPr="009B20A6">
        <w:rPr>
          <w:rFonts w:ascii="Times New Roman" w:hAnsi="Times New Roman" w:cs="Times New Roman"/>
          <w:bCs/>
          <w:iCs/>
          <w:sz w:val="24"/>
          <w:szCs w:val="24"/>
          <w:lang w:val="en-IE"/>
        </w:rPr>
        <w:t>s = (f    s)</w:t>
      </w:r>
      <w:r w:rsidR="008E2A3B" w:rsidRPr="009B20A6">
        <w:rPr>
          <w:rFonts w:ascii="Times New Roman" w:hAnsi="Times New Roman" w:cs="Times New Roman"/>
          <w:bCs/>
          <w:sz w:val="24"/>
          <w:szCs w:val="24"/>
          <w:lang w:val="en-IE"/>
        </w:rPr>
        <w:sym w:font="Webdings" w:char="0079"/>
      </w:r>
      <w:r w:rsidR="008E2A3B" w:rsidRPr="009B20A6">
        <w:rPr>
          <w:rFonts w:ascii="Times New Roman" w:hAnsi="Times New Roman" w:cs="Times New Roman"/>
          <w:bCs/>
          <w:iCs/>
          <w:sz w:val="24"/>
          <w:szCs w:val="24"/>
          <w:lang w:val="en-IE"/>
        </w:rPr>
        <w:t>s</w:t>
      </w:r>
    </w:p>
    <w:p w:rsidR="008E2A3B" w:rsidRPr="009B20A6" w:rsidRDefault="008E2A3B" w:rsidP="00AF65FC">
      <w:pPr>
        <w:rPr>
          <w:rFonts w:ascii="Times New Roman" w:hAnsi="Times New Roman" w:cs="Times New Roman"/>
          <w:b/>
          <w:bCs/>
          <w:sz w:val="24"/>
          <w:szCs w:val="24"/>
        </w:rPr>
      </w:pPr>
    </w:p>
    <w:p w:rsidR="008E2A3B" w:rsidRPr="009B20A6" w:rsidRDefault="008E2A3B" w:rsidP="00AF65FC">
      <w:pPr>
        <w:rPr>
          <w:rFonts w:ascii="Times New Roman" w:hAnsi="Times New Roman" w:cs="Times New Roman"/>
          <w:b/>
          <w:bCs/>
          <w:sz w:val="24"/>
          <w:szCs w:val="24"/>
        </w:rPr>
      </w:pPr>
      <w:r w:rsidRPr="009B20A6">
        <w:rPr>
          <w:rFonts w:ascii="Times New Roman" w:hAnsi="Times New Roman" w:cs="Times New Roman"/>
          <w:b/>
          <w:bCs/>
          <w:noProof/>
          <w:sz w:val="24"/>
          <w:szCs w:val="24"/>
        </w:rPr>
        <w:lastRenderedPageBreak/>
        <w:drawing>
          <wp:inline distT="0" distB="0" distL="0" distR="0">
            <wp:extent cx="3644974" cy="1527175"/>
            <wp:effectExtent l="3736" t="0" r="0" b="0"/>
            <wp:docPr id="29" name="Object 2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39138" cy="5194300"/>
                      <a:chOff x="390525" y="1577975"/>
                      <a:chExt cx="8339138" cy="5194300"/>
                    </a:xfrm>
                  </a:grpSpPr>
                  <a:grpSp>
                    <a:nvGrpSpPr>
                      <a:cNvPr id="71683" name="Group 143"/>
                      <a:cNvGrpSpPr>
                        <a:grpSpLocks/>
                      </a:cNvGrpSpPr>
                    </a:nvGrpSpPr>
                    <a:grpSpPr bwMode="auto">
                      <a:xfrm>
                        <a:off x="390525" y="1585913"/>
                        <a:ext cx="3927475" cy="3900487"/>
                        <a:chOff x="246" y="999"/>
                        <a:chExt cx="2474" cy="2457"/>
                      </a:xfrm>
                    </a:grpSpPr>
                    <a:sp>
                      <a:nvSpPr>
                        <a:cNvPr id="71762" name="Rectangle 3"/>
                        <a:cNvSpPr>
                          <a:spLocks noChangeArrowheads="1"/>
                        </a:cNvSpPr>
                      </a:nvSpPr>
                      <a:spPr bwMode="auto">
                        <a:xfrm>
                          <a:off x="246" y="999"/>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63" name="Rectangle 4"/>
                        <a:cNvSpPr>
                          <a:spLocks noChangeArrowheads="1"/>
                        </a:cNvSpPr>
                      </a:nvSpPr>
                      <a:spPr bwMode="auto">
                        <a:xfrm>
                          <a:off x="556" y="999"/>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64" name="Rectangle 5"/>
                        <a:cNvSpPr>
                          <a:spLocks noChangeArrowheads="1"/>
                        </a:cNvSpPr>
                      </a:nvSpPr>
                      <a:spPr bwMode="auto">
                        <a:xfrm>
                          <a:off x="865" y="999"/>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65" name="Rectangle 6"/>
                        <a:cNvSpPr>
                          <a:spLocks noChangeArrowheads="1"/>
                        </a:cNvSpPr>
                      </a:nvSpPr>
                      <a:spPr bwMode="auto">
                        <a:xfrm>
                          <a:off x="1174" y="999"/>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66" name="Rectangle 7"/>
                        <a:cNvSpPr>
                          <a:spLocks noChangeArrowheads="1"/>
                        </a:cNvSpPr>
                      </a:nvSpPr>
                      <a:spPr bwMode="auto">
                        <a:xfrm>
                          <a:off x="1483" y="999"/>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67" name="Rectangle 8"/>
                        <a:cNvSpPr>
                          <a:spLocks noChangeArrowheads="1"/>
                        </a:cNvSpPr>
                      </a:nvSpPr>
                      <a:spPr bwMode="auto">
                        <a:xfrm>
                          <a:off x="1792" y="999"/>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68" name="Rectangle 9"/>
                        <a:cNvSpPr>
                          <a:spLocks noChangeArrowheads="1"/>
                        </a:cNvSpPr>
                      </a:nvSpPr>
                      <a:spPr bwMode="auto">
                        <a:xfrm>
                          <a:off x="2101" y="999"/>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69" name="Rectangle 10"/>
                        <a:cNvSpPr>
                          <a:spLocks noChangeArrowheads="1"/>
                        </a:cNvSpPr>
                      </a:nvSpPr>
                      <a:spPr bwMode="auto">
                        <a:xfrm>
                          <a:off x="2410" y="999"/>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70" name="Rectangle 11"/>
                        <a:cNvSpPr>
                          <a:spLocks noChangeArrowheads="1"/>
                        </a:cNvSpPr>
                      </a:nvSpPr>
                      <a:spPr bwMode="auto">
                        <a:xfrm>
                          <a:off x="246" y="1308"/>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71" name="Rectangle 12"/>
                        <a:cNvSpPr>
                          <a:spLocks noChangeArrowheads="1"/>
                        </a:cNvSpPr>
                      </a:nvSpPr>
                      <a:spPr bwMode="auto">
                        <a:xfrm>
                          <a:off x="556" y="1308"/>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72" name="Rectangle 13"/>
                        <a:cNvSpPr>
                          <a:spLocks noChangeArrowheads="1"/>
                        </a:cNvSpPr>
                      </a:nvSpPr>
                      <a:spPr bwMode="auto">
                        <a:xfrm>
                          <a:off x="865" y="1308"/>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73" name="Rectangle 14"/>
                        <a:cNvSpPr>
                          <a:spLocks noChangeArrowheads="1"/>
                        </a:cNvSpPr>
                      </a:nvSpPr>
                      <a:spPr bwMode="auto">
                        <a:xfrm>
                          <a:off x="1174" y="1308"/>
                          <a:ext cx="310" cy="310"/>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74" name="Rectangle 15"/>
                        <a:cNvSpPr>
                          <a:spLocks noChangeArrowheads="1"/>
                        </a:cNvSpPr>
                      </a:nvSpPr>
                      <a:spPr bwMode="auto">
                        <a:xfrm>
                          <a:off x="1483" y="1308"/>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75" name="Rectangle 16"/>
                        <a:cNvSpPr>
                          <a:spLocks noChangeArrowheads="1"/>
                        </a:cNvSpPr>
                      </a:nvSpPr>
                      <a:spPr bwMode="auto">
                        <a:xfrm>
                          <a:off x="1792" y="1308"/>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76" name="Rectangle 17"/>
                        <a:cNvSpPr>
                          <a:spLocks noChangeArrowheads="1"/>
                        </a:cNvSpPr>
                      </a:nvSpPr>
                      <a:spPr bwMode="auto">
                        <a:xfrm>
                          <a:off x="2101" y="1308"/>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77" name="Rectangle 18"/>
                        <a:cNvSpPr>
                          <a:spLocks noChangeArrowheads="1"/>
                        </a:cNvSpPr>
                      </a:nvSpPr>
                      <a:spPr bwMode="auto">
                        <a:xfrm>
                          <a:off x="2410" y="1308"/>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78" name="Rectangle 19"/>
                        <a:cNvSpPr>
                          <a:spLocks noChangeArrowheads="1"/>
                        </a:cNvSpPr>
                      </a:nvSpPr>
                      <a:spPr bwMode="auto">
                        <a:xfrm>
                          <a:off x="246" y="1611"/>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79" name="Rectangle 20"/>
                        <a:cNvSpPr>
                          <a:spLocks noChangeArrowheads="1"/>
                        </a:cNvSpPr>
                      </a:nvSpPr>
                      <a:spPr bwMode="auto">
                        <a:xfrm>
                          <a:off x="556" y="1611"/>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80" name="Rectangle 21"/>
                        <a:cNvSpPr>
                          <a:spLocks noChangeArrowheads="1"/>
                        </a:cNvSpPr>
                      </a:nvSpPr>
                      <a:spPr bwMode="auto">
                        <a:xfrm>
                          <a:off x="865" y="1611"/>
                          <a:ext cx="310" cy="310"/>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81" name="Rectangle 22"/>
                        <a:cNvSpPr>
                          <a:spLocks noChangeArrowheads="1"/>
                        </a:cNvSpPr>
                      </a:nvSpPr>
                      <a:spPr bwMode="auto">
                        <a:xfrm>
                          <a:off x="1174" y="1611"/>
                          <a:ext cx="310" cy="310"/>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82" name="Rectangle 23"/>
                        <a:cNvSpPr>
                          <a:spLocks noChangeArrowheads="1"/>
                        </a:cNvSpPr>
                      </a:nvSpPr>
                      <a:spPr bwMode="auto">
                        <a:xfrm>
                          <a:off x="1483" y="1611"/>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83" name="Rectangle 24"/>
                        <a:cNvSpPr>
                          <a:spLocks noChangeArrowheads="1"/>
                        </a:cNvSpPr>
                      </a:nvSpPr>
                      <a:spPr bwMode="auto">
                        <a:xfrm>
                          <a:off x="1792" y="1611"/>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84" name="Rectangle 25"/>
                        <a:cNvSpPr>
                          <a:spLocks noChangeArrowheads="1"/>
                        </a:cNvSpPr>
                      </a:nvSpPr>
                      <a:spPr bwMode="auto">
                        <a:xfrm>
                          <a:off x="2101" y="1611"/>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85" name="Rectangle 26"/>
                        <a:cNvSpPr>
                          <a:spLocks noChangeArrowheads="1"/>
                        </a:cNvSpPr>
                      </a:nvSpPr>
                      <a:spPr bwMode="auto">
                        <a:xfrm>
                          <a:off x="2410" y="1611"/>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86" name="Rectangle 27"/>
                        <a:cNvSpPr>
                          <a:spLocks noChangeArrowheads="1"/>
                        </a:cNvSpPr>
                      </a:nvSpPr>
                      <a:spPr bwMode="auto">
                        <a:xfrm>
                          <a:off x="246" y="1920"/>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87" name="Rectangle 28"/>
                        <a:cNvSpPr>
                          <a:spLocks noChangeArrowheads="1"/>
                        </a:cNvSpPr>
                      </a:nvSpPr>
                      <a:spPr bwMode="auto">
                        <a:xfrm>
                          <a:off x="556" y="1920"/>
                          <a:ext cx="310" cy="310"/>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88" name="Rectangle 29"/>
                        <a:cNvSpPr>
                          <a:spLocks noChangeArrowheads="1"/>
                        </a:cNvSpPr>
                      </a:nvSpPr>
                      <a:spPr bwMode="auto">
                        <a:xfrm>
                          <a:off x="865" y="1920"/>
                          <a:ext cx="310" cy="310"/>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89" name="Rectangle 30"/>
                        <a:cNvSpPr>
                          <a:spLocks noChangeArrowheads="1"/>
                        </a:cNvSpPr>
                      </a:nvSpPr>
                      <a:spPr bwMode="auto">
                        <a:xfrm>
                          <a:off x="1174" y="1920"/>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90" name="Rectangle 31"/>
                        <a:cNvSpPr>
                          <a:spLocks noChangeArrowheads="1"/>
                        </a:cNvSpPr>
                      </a:nvSpPr>
                      <a:spPr bwMode="auto">
                        <a:xfrm>
                          <a:off x="1483" y="1920"/>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91" name="Rectangle 32"/>
                        <a:cNvSpPr>
                          <a:spLocks noChangeArrowheads="1"/>
                        </a:cNvSpPr>
                      </a:nvSpPr>
                      <a:spPr bwMode="auto">
                        <a:xfrm>
                          <a:off x="1792" y="1920"/>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92" name="Rectangle 33"/>
                        <a:cNvSpPr>
                          <a:spLocks noChangeArrowheads="1"/>
                        </a:cNvSpPr>
                      </a:nvSpPr>
                      <a:spPr bwMode="auto">
                        <a:xfrm>
                          <a:off x="2101" y="1920"/>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93" name="Rectangle 34"/>
                        <a:cNvSpPr>
                          <a:spLocks noChangeArrowheads="1"/>
                        </a:cNvSpPr>
                      </a:nvSpPr>
                      <a:spPr bwMode="auto">
                        <a:xfrm>
                          <a:off x="2410" y="1920"/>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94" name="Rectangle 35"/>
                        <a:cNvSpPr>
                          <a:spLocks noChangeArrowheads="1"/>
                        </a:cNvSpPr>
                      </a:nvSpPr>
                      <a:spPr bwMode="auto">
                        <a:xfrm>
                          <a:off x="246" y="2225"/>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95" name="Rectangle 36"/>
                        <a:cNvSpPr>
                          <a:spLocks noChangeArrowheads="1"/>
                        </a:cNvSpPr>
                      </a:nvSpPr>
                      <a:spPr bwMode="auto">
                        <a:xfrm>
                          <a:off x="556" y="2225"/>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96" name="Rectangle 37"/>
                        <a:cNvSpPr>
                          <a:spLocks noChangeArrowheads="1"/>
                        </a:cNvSpPr>
                      </a:nvSpPr>
                      <a:spPr bwMode="auto">
                        <a:xfrm>
                          <a:off x="865" y="2225"/>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97" name="Rectangle 38"/>
                        <a:cNvSpPr>
                          <a:spLocks noChangeArrowheads="1"/>
                        </a:cNvSpPr>
                      </a:nvSpPr>
                      <a:spPr bwMode="auto">
                        <a:xfrm>
                          <a:off x="1174" y="2225"/>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98" name="Rectangle 39"/>
                        <a:cNvSpPr>
                          <a:spLocks noChangeArrowheads="1"/>
                        </a:cNvSpPr>
                      </a:nvSpPr>
                      <a:spPr bwMode="auto">
                        <a:xfrm>
                          <a:off x="1483" y="2225"/>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99" name="Rectangle 40"/>
                        <a:cNvSpPr>
                          <a:spLocks noChangeArrowheads="1"/>
                        </a:cNvSpPr>
                      </a:nvSpPr>
                      <a:spPr bwMode="auto">
                        <a:xfrm>
                          <a:off x="1792" y="2225"/>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00" name="Rectangle 41"/>
                        <a:cNvSpPr>
                          <a:spLocks noChangeArrowheads="1"/>
                        </a:cNvSpPr>
                      </a:nvSpPr>
                      <a:spPr bwMode="auto">
                        <a:xfrm>
                          <a:off x="2101" y="2225"/>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01" name="Rectangle 42"/>
                        <a:cNvSpPr>
                          <a:spLocks noChangeArrowheads="1"/>
                        </a:cNvSpPr>
                      </a:nvSpPr>
                      <a:spPr bwMode="auto">
                        <a:xfrm>
                          <a:off x="2410" y="2225"/>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02" name="Rectangle 43"/>
                        <a:cNvSpPr>
                          <a:spLocks noChangeArrowheads="1"/>
                        </a:cNvSpPr>
                      </a:nvSpPr>
                      <a:spPr bwMode="auto">
                        <a:xfrm>
                          <a:off x="246" y="253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03" name="Rectangle 44"/>
                        <a:cNvSpPr>
                          <a:spLocks noChangeArrowheads="1"/>
                        </a:cNvSpPr>
                      </a:nvSpPr>
                      <a:spPr bwMode="auto">
                        <a:xfrm>
                          <a:off x="556" y="2534"/>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04" name="Rectangle 45"/>
                        <a:cNvSpPr>
                          <a:spLocks noChangeArrowheads="1"/>
                        </a:cNvSpPr>
                      </a:nvSpPr>
                      <a:spPr bwMode="auto">
                        <a:xfrm>
                          <a:off x="865" y="2534"/>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05" name="Rectangle 46"/>
                        <a:cNvSpPr>
                          <a:spLocks noChangeArrowheads="1"/>
                        </a:cNvSpPr>
                      </a:nvSpPr>
                      <a:spPr bwMode="auto">
                        <a:xfrm>
                          <a:off x="1174" y="2534"/>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06" name="Rectangle 47"/>
                        <a:cNvSpPr>
                          <a:spLocks noChangeArrowheads="1"/>
                        </a:cNvSpPr>
                      </a:nvSpPr>
                      <a:spPr bwMode="auto">
                        <a:xfrm>
                          <a:off x="1483" y="253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07" name="Rectangle 48"/>
                        <a:cNvSpPr>
                          <a:spLocks noChangeArrowheads="1"/>
                        </a:cNvSpPr>
                      </a:nvSpPr>
                      <a:spPr bwMode="auto">
                        <a:xfrm>
                          <a:off x="1792" y="253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08" name="Rectangle 49"/>
                        <a:cNvSpPr>
                          <a:spLocks noChangeArrowheads="1"/>
                        </a:cNvSpPr>
                      </a:nvSpPr>
                      <a:spPr bwMode="auto">
                        <a:xfrm>
                          <a:off x="2101" y="253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09" name="Rectangle 50"/>
                        <a:cNvSpPr>
                          <a:spLocks noChangeArrowheads="1"/>
                        </a:cNvSpPr>
                      </a:nvSpPr>
                      <a:spPr bwMode="auto">
                        <a:xfrm>
                          <a:off x="2410" y="253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10" name="Rectangle 51"/>
                        <a:cNvSpPr>
                          <a:spLocks noChangeArrowheads="1"/>
                        </a:cNvSpPr>
                      </a:nvSpPr>
                      <a:spPr bwMode="auto">
                        <a:xfrm>
                          <a:off x="246" y="2837"/>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11" name="Rectangle 52"/>
                        <a:cNvSpPr>
                          <a:spLocks noChangeArrowheads="1"/>
                        </a:cNvSpPr>
                      </a:nvSpPr>
                      <a:spPr bwMode="auto">
                        <a:xfrm>
                          <a:off x="556" y="2837"/>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12" name="Rectangle 53"/>
                        <a:cNvSpPr>
                          <a:spLocks noChangeArrowheads="1"/>
                        </a:cNvSpPr>
                      </a:nvSpPr>
                      <a:spPr bwMode="auto">
                        <a:xfrm>
                          <a:off x="865" y="2837"/>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13" name="Rectangle 54"/>
                        <a:cNvSpPr>
                          <a:spLocks noChangeArrowheads="1"/>
                        </a:cNvSpPr>
                      </a:nvSpPr>
                      <a:spPr bwMode="auto">
                        <a:xfrm>
                          <a:off x="1174" y="2837"/>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14" name="Rectangle 55"/>
                        <a:cNvSpPr>
                          <a:spLocks noChangeArrowheads="1"/>
                        </a:cNvSpPr>
                      </a:nvSpPr>
                      <a:spPr bwMode="auto">
                        <a:xfrm>
                          <a:off x="1483" y="2837"/>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15" name="Rectangle 56"/>
                        <a:cNvSpPr>
                          <a:spLocks noChangeArrowheads="1"/>
                        </a:cNvSpPr>
                      </a:nvSpPr>
                      <a:spPr bwMode="auto">
                        <a:xfrm>
                          <a:off x="1792" y="2837"/>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16" name="Rectangle 57"/>
                        <a:cNvSpPr>
                          <a:spLocks noChangeArrowheads="1"/>
                        </a:cNvSpPr>
                      </a:nvSpPr>
                      <a:spPr bwMode="auto">
                        <a:xfrm>
                          <a:off x="2101" y="2837"/>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17" name="Rectangle 58"/>
                        <a:cNvSpPr>
                          <a:spLocks noChangeArrowheads="1"/>
                        </a:cNvSpPr>
                      </a:nvSpPr>
                      <a:spPr bwMode="auto">
                        <a:xfrm>
                          <a:off x="2410" y="2837"/>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18" name="Rectangle 59"/>
                        <a:cNvSpPr>
                          <a:spLocks noChangeArrowheads="1"/>
                        </a:cNvSpPr>
                      </a:nvSpPr>
                      <a:spPr bwMode="auto">
                        <a:xfrm>
                          <a:off x="246" y="3146"/>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19" name="Rectangle 60"/>
                        <a:cNvSpPr>
                          <a:spLocks noChangeArrowheads="1"/>
                        </a:cNvSpPr>
                      </a:nvSpPr>
                      <a:spPr bwMode="auto">
                        <a:xfrm>
                          <a:off x="556" y="3146"/>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20" name="Rectangle 61"/>
                        <a:cNvSpPr>
                          <a:spLocks noChangeArrowheads="1"/>
                        </a:cNvSpPr>
                      </a:nvSpPr>
                      <a:spPr bwMode="auto">
                        <a:xfrm>
                          <a:off x="865" y="3146"/>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21" name="Rectangle 62"/>
                        <a:cNvSpPr>
                          <a:spLocks noChangeArrowheads="1"/>
                        </a:cNvSpPr>
                      </a:nvSpPr>
                      <a:spPr bwMode="auto">
                        <a:xfrm>
                          <a:off x="1174" y="3146"/>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22" name="Rectangle 63"/>
                        <a:cNvSpPr>
                          <a:spLocks noChangeArrowheads="1"/>
                        </a:cNvSpPr>
                      </a:nvSpPr>
                      <a:spPr bwMode="auto">
                        <a:xfrm>
                          <a:off x="1483" y="3146"/>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23" name="Rectangle 64"/>
                        <a:cNvSpPr>
                          <a:spLocks noChangeArrowheads="1"/>
                        </a:cNvSpPr>
                      </a:nvSpPr>
                      <a:spPr bwMode="auto">
                        <a:xfrm>
                          <a:off x="1792" y="3146"/>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24" name="Rectangle 65"/>
                        <a:cNvSpPr>
                          <a:spLocks noChangeArrowheads="1"/>
                        </a:cNvSpPr>
                      </a:nvSpPr>
                      <a:spPr bwMode="auto">
                        <a:xfrm>
                          <a:off x="2101" y="3146"/>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25" name="Rectangle 66"/>
                        <a:cNvSpPr>
                          <a:spLocks noChangeArrowheads="1"/>
                        </a:cNvSpPr>
                      </a:nvSpPr>
                      <a:spPr bwMode="auto">
                        <a:xfrm>
                          <a:off x="2410" y="3146"/>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grpSp>
                  <a:sp>
                    <a:nvSpPr>
                      <a:cNvPr id="71684" name="Text Box 67"/>
                      <a:cNvSpPr txBox="1">
                        <a:spLocks noChangeArrowheads="1"/>
                      </a:cNvSpPr>
                    </a:nvSpPr>
                    <a:spPr bwMode="auto">
                      <a:xfrm>
                        <a:off x="3519488" y="5967413"/>
                        <a:ext cx="3311525" cy="519112"/>
                      </a:xfrm>
                      <a:prstGeom prst="rect">
                        <a:avLst/>
                      </a:prstGeom>
                      <a:noFill/>
                      <a:ln w="12700">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r>
                            <a:rPr lang="en-IE" sz="2800"/>
                            <a:t>Structuring Element</a:t>
                          </a:r>
                          <a:endParaRPr lang="en-US" sz="2800"/>
                        </a:p>
                      </a:txBody>
                      <a:useSpRect/>
                    </a:txSp>
                  </a:sp>
                  <a:grpSp>
                    <a:nvGrpSpPr>
                      <a:cNvPr id="71685" name="Group 68"/>
                      <a:cNvGrpSpPr>
                        <a:grpSpLocks/>
                      </a:cNvGrpSpPr>
                    </a:nvGrpSpPr>
                    <a:grpSpPr bwMode="auto">
                      <a:xfrm>
                        <a:off x="2454275" y="5703888"/>
                        <a:ext cx="1081088" cy="1068387"/>
                        <a:chOff x="1339" y="3268"/>
                        <a:chExt cx="932" cy="921"/>
                      </a:xfrm>
                    </a:grpSpPr>
                    <a:sp>
                      <a:nvSpPr>
                        <a:cNvPr id="71753" name="Rectangle 69"/>
                        <a:cNvSpPr>
                          <a:spLocks noChangeArrowheads="1"/>
                        </a:cNvSpPr>
                      </a:nvSpPr>
                      <a:spPr bwMode="auto">
                        <a:xfrm>
                          <a:off x="1652" y="3574"/>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54" name="Rectangle 70"/>
                        <a:cNvSpPr>
                          <a:spLocks noChangeArrowheads="1"/>
                        </a:cNvSpPr>
                      </a:nvSpPr>
                      <a:spPr bwMode="auto">
                        <a:xfrm>
                          <a:off x="1961" y="3574"/>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55" name="Rectangle 71"/>
                        <a:cNvSpPr>
                          <a:spLocks noChangeArrowheads="1"/>
                        </a:cNvSpPr>
                      </a:nvSpPr>
                      <a:spPr bwMode="auto">
                        <a:xfrm>
                          <a:off x="1652" y="3879"/>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56" name="Rectangle 72"/>
                        <a:cNvSpPr>
                          <a:spLocks noChangeArrowheads="1"/>
                        </a:cNvSpPr>
                      </a:nvSpPr>
                      <a:spPr bwMode="auto">
                        <a:xfrm>
                          <a:off x="1961" y="3879"/>
                          <a:ext cx="310" cy="310"/>
                        </a:xfrm>
                        <a:prstGeom prst="rect">
                          <a:avLst/>
                        </a:prstGeom>
                        <a:solidFill>
                          <a:srgbClr val="CCFFC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57" name="Rectangle 73"/>
                        <a:cNvSpPr>
                          <a:spLocks noChangeArrowheads="1"/>
                        </a:cNvSpPr>
                      </a:nvSpPr>
                      <a:spPr bwMode="auto">
                        <a:xfrm>
                          <a:off x="1339" y="3574"/>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58" name="Rectangle 74"/>
                        <a:cNvSpPr>
                          <a:spLocks noChangeArrowheads="1"/>
                        </a:cNvSpPr>
                      </a:nvSpPr>
                      <a:spPr bwMode="auto">
                        <a:xfrm>
                          <a:off x="1339" y="3874"/>
                          <a:ext cx="310" cy="310"/>
                        </a:xfrm>
                        <a:prstGeom prst="rect">
                          <a:avLst/>
                        </a:prstGeom>
                        <a:solidFill>
                          <a:srgbClr val="CCFFC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59" name="Rectangle 75"/>
                        <a:cNvSpPr>
                          <a:spLocks noChangeArrowheads="1"/>
                        </a:cNvSpPr>
                      </a:nvSpPr>
                      <a:spPr bwMode="auto">
                        <a:xfrm>
                          <a:off x="1652" y="3268"/>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60" name="Rectangle 76"/>
                        <a:cNvSpPr>
                          <a:spLocks noChangeArrowheads="1"/>
                        </a:cNvSpPr>
                      </a:nvSpPr>
                      <a:spPr bwMode="auto">
                        <a:xfrm>
                          <a:off x="1961" y="3268"/>
                          <a:ext cx="310" cy="310"/>
                        </a:xfrm>
                        <a:prstGeom prst="rect">
                          <a:avLst/>
                        </a:prstGeom>
                        <a:solidFill>
                          <a:srgbClr val="CCFFC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61" name="Rectangle 77"/>
                        <a:cNvSpPr>
                          <a:spLocks noChangeArrowheads="1"/>
                        </a:cNvSpPr>
                      </a:nvSpPr>
                      <a:spPr bwMode="auto">
                        <a:xfrm>
                          <a:off x="1339" y="3268"/>
                          <a:ext cx="310" cy="310"/>
                        </a:xfrm>
                        <a:prstGeom prst="rect">
                          <a:avLst/>
                        </a:prstGeom>
                        <a:solidFill>
                          <a:srgbClr val="CCFFC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grpSp>
                  <a:grpSp>
                    <a:nvGrpSpPr>
                      <a:cNvPr id="71686" name="Group 144"/>
                      <a:cNvGrpSpPr>
                        <a:grpSpLocks/>
                      </a:cNvGrpSpPr>
                    </a:nvGrpSpPr>
                    <a:grpSpPr bwMode="auto">
                      <a:xfrm>
                        <a:off x="4802188" y="1577975"/>
                        <a:ext cx="3927475" cy="3900488"/>
                        <a:chOff x="3025" y="994"/>
                        <a:chExt cx="2474" cy="2457"/>
                      </a:xfrm>
                    </a:grpSpPr>
                    <a:sp>
                      <a:nvSpPr>
                        <a:cNvPr id="71689" name="Rectangle 78"/>
                        <a:cNvSpPr>
                          <a:spLocks noChangeArrowheads="1"/>
                        </a:cNvSpPr>
                      </a:nvSpPr>
                      <a:spPr bwMode="auto">
                        <a:xfrm>
                          <a:off x="3025" y="994"/>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690" name="Rectangle 79"/>
                        <a:cNvSpPr>
                          <a:spLocks noChangeArrowheads="1"/>
                        </a:cNvSpPr>
                      </a:nvSpPr>
                      <a:spPr bwMode="auto">
                        <a:xfrm>
                          <a:off x="3335" y="994"/>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691" name="Rectangle 80"/>
                        <a:cNvSpPr>
                          <a:spLocks noChangeArrowheads="1"/>
                        </a:cNvSpPr>
                      </a:nvSpPr>
                      <a:spPr bwMode="auto">
                        <a:xfrm>
                          <a:off x="3644" y="994"/>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692" name="Rectangle 81"/>
                        <a:cNvSpPr>
                          <a:spLocks noChangeArrowheads="1"/>
                        </a:cNvSpPr>
                      </a:nvSpPr>
                      <a:spPr bwMode="auto">
                        <a:xfrm>
                          <a:off x="3953" y="994"/>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693" name="Rectangle 82"/>
                        <a:cNvSpPr>
                          <a:spLocks noChangeArrowheads="1"/>
                        </a:cNvSpPr>
                      </a:nvSpPr>
                      <a:spPr bwMode="auto">
                        <a:xfrm>
                          <a:off x="4262" y="99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694" name="Rectangle 83"/>
                        <a:cNvSpPr>
                          <a:spLocks noChangeArrowheads="1"/>
                        </a:cNvSpPr>
                      </a:nvSpPr>
                      <a:spPr bwMode="auto">
                        <a:xfrm>
                          <a:off x="4571" y="99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695" name="Rectangle 84"/>
                        <a:cNvSpPr>
                          <a:spLocks noChangeArrowheads="1"/>
                        </a:cNvSpPr>
                      </a:nvSpPr>
                      <a:spPr bwMode="auto">
                        <a:xfrm>
                          <a:off x="4880" y="99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696" name="Rectangle 85"/>
                        <a:cNvSpPr>
                          <a:spLocks noChangeArrowheads="1"/>
                        </a:cNvSpPr>
                      </a:nvSpPr>
                      <a:spPr bwMode="auto">
                        <a:xfrm>
                          <a:off x="5189" y="994"/>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697" name="Rectangle 86"/>
                        <a:cNvSpPr>
                          <a:spLocks noChangeArrowheads="1"/>
                        </a:cNvSpPr>
                      </a:nvSpPr>
                      <a:spPr bwMode="auto">
                        <a:xfrm>
                          <a:off x="3025" y="1303"/>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698" name="Rectangle 87"/>
                        <a:cNvSpPr>
                          <a:spLocks noChangeArrowheads="1"/>
                        </a:cNvSpPr>
                      </a:nvSpPr>
                      <a:spPr bwMode="auto">
                        <a:xfrm>
                          <a:off x="3335" y="1303"/>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699" name="Rectangle 88"/>
                        <a:cNvSpPr>
                          <a:spLocks noChangeArrowheads="1"/>
                        </a:cNvSpPr>
                      </a:nvSpPr>
                      <a:spPr bwMode="auto">
                        <a:xfrm>
                          <a:off x="3644" y="1303"/>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00" name="Rectangle 89"/>
                        <a:cNvSpPr>
                          <a:spLocks noChangeArrowheads="1"/>
                        </a:cNvSpPr>
                      </a:nvSpPr>
                      <a:spPr bwMode="auto">
                        <a:xfrm>
                          <a:off x="3953" y="1303"/>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01" name="Rectangle 90"/>
                        <a:cNvSpPr>
                          <a:spLocks noChangeArrowheads="1"/>
                        </a:cNvSpPr>
                      </a:nvSpPr>
                      <a:spPr bwMode="auto">
                        <a:xfrm>
                          <a:off x="4262" y="1303"/>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02" name="Rectangle 91"/>
                        <a:cNvSpPr>
                          <a:spLocks noChangeArrowheads="1"/>
                        </a:cNvSpPr>
                      </a:nvSpPr>
                      <a:spPr bwMode="auto">
                        <a:xfrm>
                          <a:off x="4571" y="1303"/>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03" name="Rectangle 92"/>
                        <a:cNvSpPr>
                          <a:spLocks noChangeArrowheads="1"/>
                        </a:cNvSpPr>
                      </a:nvSpPr>
                      <a:spPr bwMode="auto">
                        <a:xfrm>
                          <a:off x="4880" y="1303"/>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04" name="Rectangle 93"/>
                        <a:cNvSpPr>
                          <a:spLocks noChangeArrowheads="1"/>
                        </a:cNvSpPr>
                      </a:nvSpPr>
                      <a:spPr bwMode="auto">
                        <a:xfrm>
                          <a:off x="5189" y="1303"/>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05" name="Rectangle 94"/>
                        <a:cNvSpPr>
                          <a:spLocks noChangeArrowheads="1"/>
                        </a:cNvSpPr>
                      </a:nvSpPr>
                      <a:spPr bwMode="auto">
                        <a:xfrm>
                          <a:off x="3025" y="1606"/>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06" name="Rectangle 95"/>
                        <a:cNvSpPr>
                          <a:spLocks noChangeArrowheads="1"/>
                        </a:cNvSpPr>
                      </a:nvSpPr>
                      <a:spPr bwMode="auto">
                        <a:xfrm>
                          <a:off x="3335" y="1606"/>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07" name="Rectangle 96"/>
                        <a:cNvSpPr>
                          <a:spLocks noChangeArrowheads="1"/>
                        </a:cNvSpPr>
                      </a:nvSpPr>
                      <a:spPr bwMode="auto">
                        <a:xfrm>
                          <a:off x="3644" y="1606"/>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08" name="Rectangle 97"/>
                        <a:cNvSpPr>
                          <a:spLocks noChangeArrowheads="1"/>
                        </a:cNvSpPr>
                      </a:nvSpPr>
                      <a:spPr bwMode="auto">
                        <a:xfrm>
                          <a:off x="3953" y="1606"/>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09" name="Rectangle 98"/>
                        <a:cNvSpPr>
                          <a:spLocks noChangeArrowheads="1"/>
                        </a:cNvSpPr>
                      </a:nvSpPr>
                      <a:spPr bwMode="auto">
                        <a:xfrm>
                          <a:off x="4262" y="1606"/>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10" name="Rectangle 99"/>
                        <a:cNvSpPr>
                          <a:spLocks noChangeArrowheads="1"/>
                        </a:cNvSpPr>
                      </a:nvSpPr>
                      <a:spPr bwMode="auto">
                        <a:xfrm>
                          <a:off x="4571" y="1606"/>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11" name="Rectangle 100"/>
                        <a:cNvSpPr>
                          <a:spLocks noChangeArrowheads="1"/>
                        </a:cNvSpPr>
                      </a:nvSpPr>
                      <a:spPr bwMode="auto">
                        <a:xfrm>
                          <a:off x="4880" y="1606"/>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12" name="Rectangle 101"/>
                        <a:cNvSpPr>
                          <a:spLocks noChangeArrowheads="1"/>
                        </a:cNvSpPr>
                      </a:nvSpPr>
                      <a:spPr bwMode="auto">
                        <a:xfrm>
                          <a:off x="5189" y="1606"/>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13" name="Rectangle 102"/>
                        <a:cNvSpPr>
                          <a:spLocks noChangeArrowheads="1"/>
                        </a:cNvSpPr>
                      </a:nvSpPr>
                      <a:spPr bwMode="auto">
                        <a:xfrm>
                          <a:off x="3025" y="1915"/>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14" name="Rectangle 103"/>
                        <a:cNvSpPr>
                          <a:spLocks noChangeArrowheads="1"/>
                        </a:cNvSpPr>
                      </a:nvSpPr>
                      <a:spPr bwMode="auto">
                        <a:xfrm>
                          <a:off x="3335" y="1915"/>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15" name="Rectangle 104"/>
                        <a:cNvSpPr>
                          <a:spLocks noChangeArrowheads="1"/>
                        </a:cNvSpPr>
                      </a:nvSpPr>
                      <a:spPr bwMode="auto">
                        <a:xfrm>
                          <a:off x="3644" y="1915"/>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16" name="Rectangle 105"/>
                        <a:cNvSpPr>
                          <a:spLocks noChangeArrowheads="1"/>
                        </a:cNvSpPr>
                      </a:nvSpPr>
                      <a:spPr bwMode="auto">
                        <a:xfrm>
                          <a:off x="3953" y="1915"/>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17" name="Rectangle 106"/>
                        <a:cNvSpPr>
                          <a:spLocks noChangeArrowheads="1"/>
                        </a:cNvSpPr>
                      </a:nvSpPr>
                      <a:spPr bwMode="auto">
                        <a:xfrm>
                          <a:off x="4262" y="1915"/>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18" name="Rectangle 107"/>
                        <a:cNvSpPr>
                          <a:spLocks noChangeArrowheads="1"/>
                        </a:cNvSpPr>
                      </a:nvSpPr>
                      <a:spPr bwMode="auto">
                        <a:xfrm>
                          <a:off x="4571" y="1915"/>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19" name="Rectangle 108"/>
                        <a:cNvSpPr>
                          <a:spLocks noChangeArrowheads="1"/>
                        </a:cNvSpPr>
                      </a:nvSpPr>
                      <a:spPr bwMode="auto">
                        <a:xfrm>
                          <a:off x="4880" y="1915"/>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20" name="Rectangle 109"/>
                        <a:cNvSpPr>
                          <a:spLocks noChangeArrowheads="1"/>
                        </a:cNvSpPr>
                      </a:nvSpPr>
                      <a:spPr bwMode="auto">
                        <a:xfrm>
                          <a:off x="5189" y="1915"/>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21" name="Rectangle 110"/>
                        <a:cNvSpPr>
                          <a:spLocks noChangeArrowheads="1"/>
                        </a:cNvSpPr>
                      </a:nvSpPr>
                      <a:spPr bwMode="auto">
                        <a:xfrm>
                          <a:off x="3025" y="2220"/>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22" name="Rectangle 111"/>
                        <a:cNvSpPr>
                          <a:spLocks noChangeArrowheads="1"/>
                        </a:cNvSpPr>
                      </a:nvSpPr>
                      <a:spPr bwMode="auto">
                        <a:xfrm>
                          <a:off x="3335" y="2220"/>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23" name="Rectangle 112"/>
                        <a:cNvSpPr>
                          <a:spLocks noChangeArrowheads="1"/>
                        </a:cNvSpPr>
                      </a:nvSpPr>
                      <a:spPr bwMode="auto">
                        <a:xfrm>
                          <a:off x="3644" y="2220"/>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24" name="Rectangle 113"/>
                        <a:cNvSpPr>
                          <a:spLocks noChangeArrowheads="1"/>
                        </a:cNvSpPr>
                      </a:nvSpPr>
                      <a:spPr bwMode="auto">
                        <a:xfrm>
                          <a:off x="3953" y="2220"/>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25" name="Rectangle 114"/>
                        <a:cNvSpPr>
                          <a:spLocks noChangeArrowheads="1"/>
                        </a:cNvSpPr>
                      </a:nvSpPr>
                      <a:spPr bwMode="auto">
                        <a:xfrm>
                          <a:off x="4262" y="2220"/>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26" name="Rectangle 115"/>
                        <a:cNvSpPr>
                          <a:spLocks noChangeArrowheads="1"/>
                        </a:cNvSpPr>
                      </a:nvSpPr>
                      <a:spPr bwMode="auto">
                        <a:xfrm>
                          <a:off x="4571" y="2220"/>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27" name="Rectangle 116"/>
                        <a:cNvSpPr>
                          <a:spLocks noChangeArrowheads="1"/>
                        </a:cNvSpPr>
                      </a:nvSpPr>
                      <a:spPr bwMode="auto">
                        <a:xfrm>
                          <a:off x="4880" y="2220"/>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28" name="Rectangle 117"/>
                        <a:cNvSpPr>
                          <a:spLocks noChangeArrowheads="1"/>
                        </a:cNvSpPr>
                      </a:nvSpPr>
                      <a:spPr bwMode="auto">
                        <a:xfrm>
                          <a:off x="5189" y="2220"/>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29" name="Rectangle 118"/>
                        <a:cNvSpPr>
                          <a:spLocks noChangeArrowheads="1"/>
                        </a:cNvSpPr>
                      </a:nvSpPr>
                      <a:spPr bwMode="auto">
                        <a:xfrm>
                          <a:off x="3025" y="2529"/>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30" name="Rectangle 119"/>
                        <a:cNvSpPr>
                          <a:spLocks noChangeArrowheads="1"/>
                        </a:cNvSpPr>
                      </a:nvSpPr>
                      <a:spPr bwMode="auto">
                        <a:xfrm>
                          <a:off x="3335" y="2529"/>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31" name="Rectangle 120"/>
                        <a:cNvSpPr>
                          <a:spLocks noChangeArrowheads="1"/>
                        </a:cNvSpPr>
                      </a:nvSpPr>
                      <a:spPr bwMode="auto">
                        <a:xfrm>
                          <a:off x="3644" y="2529"/>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32" name="Rectangle 121"/>
                        <a:cNvSpPr>
                          <a:spLocks noChangeArrowheads="1"/>
                        </a:cNvSpPr>
                      </a:nvSpPr>
                      <a:spPr bwMode="auto">
                        <a:xfrm>
                          <a:off x="3953" y="2529"/>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33" name="Rectangle 122"/>
                        <a:cNvSpPr>
                          <a:spLocks noChangeArrowheads="1"/>
                        </a:cNvSpPr>
                      </a:nvSpPr>
                      <a:spPr bwMode="auto">
                        <a:xfrm>
                          <a:off x="4262" y="2529"/>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34" name="Rectangle 123"/>
                        <a:cNvSpPr>
                          <a:spLocks noChangeArrowheads="1"/>
                        </a:cNvSpPr>
                      </a:nvSpPr>
                      <a:spPr bwMode="auto">
                        <a:xfrm>
                          <a:off x="4571" y="2529"/>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35" name="Rectangle 124"/>
                        <a:cNvSpPr>
                          <a:spLocks noChangeArrowheads="1"/>
                        </a:cNvSpPr>
                      </a:nvSpPr>
                      <a:spPr bwMode="auto">
                        <a:xfrm>
                          <a:off x="4880" y="2529"/>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36" name="Rectangle 125"/>
                        <a:cNvSpPr>
                          <a:spLocks noChangeArrowheads="1"/>
                        </a:cNvSpPr>
                      </a:nvSpPr>
                      <a:spPr bwMode="auto">
                        <a:xfrm>
                          <a:off x="5189" y="2529"/>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37" name="Rectangle 126"/>
                        <a:cNvSpPr>
                          <a:spLocks noChangeArrowheads="1"/>
                        </a:cNvSpPr>
                      </a:nvSpPr>
                      <a:spPr bwMode="auto">
                        <a:xfrm>
                          <a:off x="3025" y="2832"/>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38" name="Rectangle 127"/>
                        <a:cNvSpPr>
                          <a:spLocks noChangeArrowheads="1"/>
                        </a:cNvSpPr>
                      </a:nvSpPr>
                      <a:spPr bwMode="auto">
                        <a:xfrm>
                          <a:off x="3335" y="2832"/>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39" name="Rectangle 128"/>
                        <a:cNvSpPr>
                          <a:spLocks noChangeArrowheads="1"/>
                        </a:cNvSpPr>
                      </a:nvSpPr>
                      <a:spPr bwMode="auto">
                        <a:xfrm>
                          <a:off x="3644" y="2832"/>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40" name="Rectangle 129"/>
                        <a:cNvSpPr>
                          <a:spLocks noChangeArrowheads="1"/>
                        </a:cNvSpPr>
                      </a:nvSpPr>
                      <a:spPr bwMode="auto">
                        <a:xfrm>
                          <a:off x="3953" y="2832"/>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41" name="Rectangle 130"/>
                        <a:cNvSpPr>
                          <a:spLocks noChangeArrowheads="1"/>
                        </a:cNvSpPr>
                      </a:nvSpPr>
                      <a:spPr bwMode="auto">
                        <a:xfrm>
                          <a:off x="4262" y="2832"/>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42" name="Rectangle 131"/>
                        <a:cNvSpPr>
                          <a:spLocks noChangeArrowheads="1"/>
                        </a:cNvSpPr>
                      </a:nvSpPr>
                      <a:spPr bwMode="auto">
                        <a:xfrm>
                          <a:off x="4571" y="2832"/>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43" name="Rectangle 132"/>
                        <a:cNvSpPr>
                          <a:spLocks noChangeArrowheads="1"/>
                        </a:cNvSpPr>
                      </a:nvSpPr>
                      <a:spPr bwMode="auto">
                        <a:xfrm>
                          <a:off x="4880" y="2832"/>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44" name="Rectangle 133"/>
                        <a:cNvSpPr>
                          <a:spLocks noChangeArrowheads="1"/>
                        </a:cNvSpPr>
                      </a:nvSpPr>
                      <a:spPr bwMode="auto">
                        <a:xfrm>
                          <a:off x="5189" y="2832"/>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45" name="Rectangle 134"/>
                        <a:cNvSpPr>
                          <a:spLocks noChangeArrowheads="1"/>
                        </a:cNvSpPr>
                      </a:nvSpPr>
                      <a:spPr bwMode="auto">
                        <a:xfrm>
                          <a:off x="3025" y="3141"/>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46" name="Rectangle 135"/>
                        <a:cNvSpPr>
                          <a:spLocks noChangeArrowheads="1"/>
                        </a:cNvSpPr>
                      </a:nvSpPr>
                      <a:spPr bwMode="auto">
                        <a:xfrm>
                          <a:off x="3335" y="3141"/>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47" name="Rectangle 136"/>
                        <a:cNvSpPr>
                          <a:spLocks noChangeArrowheads="1"/>
                        </a:cNvSpPr>
                      </a:nvSpPr>
                      <a:spPr bwMode="auto">
                        <a:xfrm>
                          <a:off x="3644" y="3141"/>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48" name="Rectangle 137"/>
                        <a:cNvSpPr>
                          <a:spLocks noChangeArrowheads="1"/>
                        </a:cNvSpPr>
                      </a:nvSpPr>
                      <a:spPr bwMode="auto">
                        <a:xfrm>
                          <a:off x="3953" y="3141"/>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49" name="Rectangle 138"/>
                        <a:cNvSpPr>
                          <a:spLocks noChangeArrowheads="1"/>
                        </a:cNvSpPr>
                      </a:nvSpPr>
                      <a:spPr bwMode="auto">
                        <a:xfrm>
                          <a:off x="4262" y="3141"/>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50" name="Rectangle 139"/>
                        <a:cNvSpPr>
                          <a:spLocks noChangeArrowheads="1"/>
                        </a:cNvSpPr>
                      </a:nvSpPr>
                      <a:spPr bwMode="auto">
                        <a:xfrm>
                          <a:off x="4571" y="3141"/>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51" name="Rectangle 140"/>
                        <a:cNvSpPr>
                          <a:spLocks noChangeArrowheads="1"/>
                        </a:cNvSpPr>
                      </a:nvSpPr>
                      <a:spPr bwMode="auto">
                        <a:xfrm>
                          <a:off x="4880" y="3141"/>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52" name="Rectangle 141"/>
                        <a:cNvSpPr>
                          <a:spLocks noChangeArrowheads="1"/>
                        </a:cNvSpPr>
                      </a:nvSpPr>
                      <a:spPr bwMode="auto">
                        <a:xfrm>
                          <a:off x="5189" y="3141"/>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grpSp>
                </lc:lockedCanvas>
              </a:graphicData>
            </a:graphic>
          </wp:inline>
        </w:drawing>
      </w:r>
    </w:p>
    <w:p w:rsidR="008E2A3B" w:rsidRPr="009B20A6" w:rsidRDefault="008E2A3B" w:rsidP="00AF65FC">
      <w:pPr>
        <w:rPr>
          <w:rFonts w:ascii="Times New Roman" w:hAnsi="Times New Roman" w:cs="Times New Roman"/>
          <w:b/>
          <w:bCs/>
          <w:sz w:val="24"/>
          <w:szCs w:val="24"/>
        </w:rPr>
      </w:pPr>
      <w:r w:rsidRPr="009B20A6">
        <w:rPr>
          <w:rFonts w:ascii="Times New Roman" w:hAnsi="Times New Roman" w:cs="Times New Roman"/>
          <w:b/>
          <w:bCs/>
          <w:sz w:val="24"/>
          <w:szCs w:val="24"/>
        </w:rPr>
        <w:t>Boundary Extraction</w:t>
      </w:r>
    </w:p>
    <w:p w:rsidR="008E2A3B" w:rsidRPr="009B20A6" w:rsidRDefault="008E2A3B" w:rsidP="00AF65FC">
      <w:pPr>
        <w:rPr>
          <w:rFonts w:ascii="Times New Roman" w:hAnsi="Times New Roman" w:cs="Times New Roman"/>
          <w:bCs/>
          <w:sz w:val="24"/>
          <w:szCs w:val="24"/>
          <w:lang w:val="en-IN"/>
        </w:rPr>
      </w:pPr>
      <w:r w:rsidRPr="009B20A6">
        <w:rPr>
          <w:rFonts w:ascii="Times New Roman" w:hAnsi="Times New Roman" w:cs="Times New Roman"/>
          <w:bCs/>
          <w:sz w:val="24"/>
          <w:szCs w:val="24"/>
          <w:lang w:val="en-IE"/>
        </w:rPr>
        <w:t>Extracting the boundary (or outline) of an object is often extremely useful</w:t>
      </w:r>
    </w:p>
    <w:p w:rsidR="008E2A3B" w:rsidRPr="009B20A6" w:rsidRDefault="008E2A3B" w:rsidP="00AF65FC">
      <w:pPr>
        <w:rPr>
          <w:rFonts w:ascii="Times New Roman" w:hAnsi="Times New Roman" w:cs="Times New Roman"/>
          <w:bCs/>
          <w:sz w:val="24"/>
          <w:szCs w:val="24"/>
          <w:lang w:val="en-IN"/>
        </w:rPr>
      </w:pPr>
      <w:r w:rsidRPr="009B20A6">
        <w:rPr>
          <w:rFonts w:ascii="Times New Roman" w:hAnsi="Times New Roman" w:cs="Times New Roman"/>
          <w:bCs/>
          <w:sz w:val="24"/>
          <w:szCs w:val="24"/>
          <w:lang w:val="en-IE"/>
        </w:rPr>
        <w:t xml:space="preserve">The boundary can be given simply as </w:t>
      </w:r>
      <w:r w:rsidRPr="009B20A6">
        <w:rPr>
          <w:rFonts w:ascii="Times New Roman" w:hAnsi="Times New Roman" w:cs="Times New Roman"/>
          <w:bCs/>
          <w:i/>
          <w:iCs/>
          <w:sz w:val="24"/>
          <w:szCs w:val="24"/>
          <w:lang w:val="en-IE"/>
        </w:rPr>
        <w:tab/>
      </w:r>
      <w:r w:rsidRPr="009B20A6">
        <w:rPr>
          <w:rFonts w:ascii="Times New Roman" w:hAnsi="Times New Roman" w:cs="Times New Roman"/>
          <w:bCs/>
          <w:i/>
          <w:iCs/>
          <w:sz w:val="24"/>
          <w:szCs w:val="24"/>
          <w:lang w:val="el-GR"/>
        </w:rPr>
        <w:t>β</w:t>
      </w:r>
      <w:r w:rsidRPr="009B20A6">
        <w:rPr>
          <w:rFonts w:ascii="Times New Roman" w:hAnsi="Times New Roman" w:cs="Times New Roman"/>
          <w:bCs/>
          <w:i/>
          <w:iCs/>
          <w:sz w:val="24"/>
          <w:szCs w:val="24"/>
          <w:lang w:val="en-IE"/>
        </w:rPr>
        <w:t>(A) = A – (A</w:t>
      </w:r>
      <w:r w:rsidRPr="009B20A6">
        <w:rPr>
          <w:rFonts w:ascii="Times New Roman" w:hAnsi="Times New Roman" w:cs="Times New Roman"/>
          <w:bCs/>
          <w:i/>
          <w:iCs/>
          <w:sz w:val="24"/>
          <w:szCs w:val="24"/>
          <w:lang w:val="en-IE"/>
        </w:rPr>
        <w:sym w:font="Webdings" w:char="0079"/>
      </w:r>
      <w:r w:rsidRPr="009B20A6">
        <w:rPr>
          <w:rFonts w:ascii="Times New Roman" w:hAnsi="Times New Roman" w:cs="Times New Roman"/>
          <w:bCs/>
          <w:i/>
          <w:iCs/>
          <w:sz w:val="24"/>
          <w:szCs w:val="24"/>
          <w:lang w:val="en-IE"/>
        </w:rPr>
        <w:t>B)</w:t>
      </w:r>
      <w:r w:rsidRPr="009B20A6">
        <w:rPr>
          <w:rFonts w:ascii="Times New Roman" w:hAnsi="Times New Roman" w:cs="Times New Roman"/>
          <w:bCs/>
          <w:i/>
          <w:iCs/>
          <w:sz w:val="24"/>
          <w:szCs w:val="24"/>
        </w:rPr>
        <w:t xml:space="preserve"> </w:t>
      </w:r>
    </w:p>
    <w:p w:rsidR="008E2A3B" w:rsidRPr="009B20A6" w:rsidRDefault="008E2A3B" w:rsidP="00AF65FC">
      <w:pPr>
        <w:rPr>
          <w:rFonts w:ascii="Times New Roman" w:hAnsi="Times New Roman" w:cs="Times New Roman"/>
          <w:b/>
          <w:bCs/>
          <w:sz w:val="24"/>
          <w:szCs w:val="24"/>
        </w:rPr>
      </w:pPr>
      <w:r w:rsidRPr="009B20A6">
        <w:rPr>
          <w:rFonts w:ascii="Times New Roman" w:hAnsi="Times New Roman" w:cs="Times New Roman"/>
          <w:b/>
          <w:bCs/>
          <w:noProof/>
          <w:sz w:val="24"/>
          <w:szCs w:val="24"/>
        </w:rPr>
        <w:drawing>
          <wp:inline distT="0" distB="0" distL="0" distR="0">
            <wp:extent cx="3096895" cy="974725"/>
            <wp:effectExtent l="19050" t="0" r="8255" b="0"/>
            <wp:docPr id="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srcRect l="48233" b="51677"/>
                    <a:stretch>
                      <a:fillRect/>
                    </a:stretch>
                  </pic:blipFill>
                  <pic:spPr bwMode="auto">
                    <a:xfrm>
                      <a:off x="0" y="0"/>
                      <a:ext cx="3096895" cy="974725"/>
                    </a:xfrm>
                    <a:prstGeom prst="rect">
                      <a:avLst/>
                    </a:prstGeom>
                    <a:noFill/>
                    <a:ln w="9525">
                      <a:noFill/>
                      <a:miter lim="800000"/>
                      <a:headEnd/>
                      <a:tailEnd/>
                    </a:ln>
                  </pic:spPr>
                </pic:pic>
              </a:graphicData>
            </a:graphic>
          </wp:inline>
        </w:drawing>
      </w:r>
      <w:r w:rsidRPr="009B20A6">
        <w:rPr>
          <w:rFonts w:ascii="Times New Roman" w:hAnsi="Times New Roman" w:cs="Times New Roman"/>
          <w:b/>
          <w:bCs/>
          <w:noProof/>
          <w:sz w:val="24"/>
          <w:szCs w:val="24"/>
        </w:rPr>
        <w:drawing>
          <wp:inline distT="0" distB="0" distL="0" distR="0">
            <wp:extent cx="1527175" cy="940435"/>
            <wp:effectExtent l="19050" t="0" r="0" b="0"/>
            <wp:docPr id="3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srcRect l="48233" t="52611" r="26004"/>
                    <a:stretch>
                      <a:fillRect/>
                    </a:stretch>
                  </pic:blipFill>
                  <pic:spPr bwMode="auto">
                    <a:xfrm>
                      <a:off x="0" y="0"/>
                      <a:ext cx="1527175" cy="940435"/>
                    </a:xfrm>
                    <a:prstGeom prst="rect">
                      <a:avLst/>
                    </a:prstGeom>
                    <a:noFill/>
                    <a:ln w="9525">
                      <a:noFill/>
                      <a:miter lim="800000"/>
                      <a:headEnd/>
                      <a:tailEnd/>
                    </a:ln>
                  </pic:spPr>
                </pic:pic>
              </a:graphicData>
            </a:graphic>
          </wp:inline>
        </w:drawing>
      </w:r>
      <w:r w:rsidRPr="009B20A6">
        <w:rPr>
          <w:rFonts w:ascii="Times New Roman" w:hAnsi="Times New Roman" w:cs="Times New Roman"/>
          <w:b/>
          <w:bCs/>
          <w:noProof/>
          <w:sz w:val="24"/>
          <w:szCs w:val="24"/>
        </w:rPr>
        <w:drawing>
          <wp:inline distT="0" distB="0" distL="0" distR="0">
            <wp:extent cx="1785620" cy="1130300"/>
            <wp:effectExtent l="19050" t="0" r="5080" b="0"/>
            <wp:docPr id="3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srcRect l="74405" t="52116"/>
                    <a:stretch>
                      <a:fillRect/>
                    </a:stretch>
                  </pic:blipFill>
                  <pic:spPr bwMode="auto">
                    <a:xfrm>
                      <a:off x="0" y="0"/>
                      <a:ext cx="1785620" cy="1130300"/>
                    </a:xfrm>
                    <a:prstGeom prst="rect">
                      <a:avLst/>
                    </a:prstGeom>
                    <a:noFill/>
                    <a:ln w="9525">
                      <a:noFill/>
                      <a:miter lim="800000"/>
                      <a:headEnd/>
                      <a:tailEnd/>
                    </a:ln>
                  </pic:spPr>
                </pic:pic>
              </a:graphicData>
            </a:graphic>
          </wp:inline>
        </w:drawing>
      </w:r>
    </w:p>
    <w:p w:rsidR="008E2A3B" w:rsidRPr="009B20A6" w:rsidRDefault="008E2A3B" w:rsidP="00AF65FC">
      <w:pPr>
        <w:rPr>
          <w:rFonts w:ascii="Times New Roman" w:hAnsi="Times New Roman" w:cs="Times New Roman"/>
          <w:b/>
          <w:bCs/>
          <w:sz w:val="24"/>
          <w:szCs w:val="24"/>
        </w:rPr>
      </w:pPr>
      <w:r w:rsidRPr="009B20A6">
        <w:rPr>
          <w:rFonts w:ascii="Times New Roman" w:hAnsi="Times New Roman" w:cs="Times New Roman"/>
          <w:b/>
          <w:bCs/>
          <w:sz w:val="24"/>
          <w:szCs w:val="24"/>
        </w:rPr>
        <w:t>Hit or Miss Transform</w:t>
      </w:r>
    </w:p>
    <w:p w:rsidR="008E2A3B" w:rsidRPr="009B20A6" w:rsidRDefault="008E2A3B" w:rsidP="00AF65FC">
      <w:pPr>
        <w:rPr>
          <w:rFonts w:ascii="Times New Roman" w:hAnsi="Times New Roman" w:cs="Times New Roman"/>
          <w:color w:val="000000"/>
          <w:sz w:val="24"/>
          <w:szCs w:val="24"/>
          <w:shd w:val="clear" w:color="auto" w:fill="FFFFFF"/>
        </w:rPr>
      </w:pPr>
      <w:r w:rsidRPr="009B20A6">
        <w:rPr>
          <w:rFonts w:ascii="Times New Roman" w:hAnsi="Times New Roman" w:cs="Times New Roman"/>
          <w:color w:val="000000"/>
          <w:sz w:val="24"/>
          <w:szCs w:val="24"/>
          <w:shd w:val="clear" w:color="auto" w:fill="FFFFFF"/>
        </w:rPr>
        <w:t>The hit-and-miss transform is a general binary morphological operation that can be used to look for particular patterns of foreground and background pixels in an image. It is actually the basic operation of binary morphology since almost all the other binary morphological operators can be derived from it. As with other binary morphological operators it takes as input a</w:t>
      </w:r>
      <w:r w:rsidRPr="009B20A6">
        <w:rPr>
          <w:rStyle w:val="apple-converted-space"/>
          <w:rFonts w:ascii="Times New Roman" w:hAnsi="Times New Roman" w:cs="Times New Roman"/>
          <w:color w:val="000000"/>
          <w:sz w:val="24"/>
          <w:szCs w:val="24"/>
          <w:shd w:val="clear" w:color="auto" w:fill="FFFFFF"/>
        </w:rPr>
        <w:t> </w:t>
      </w:r>
      <w:hyperlink r:id="rId29" w:history="1">
        <w:r w:rsidRPr="009B20A6">
          <w:rPr>
            <w:rStyle w:val="Hyperlink"/>
            <w:rFonts w:ascii="Times New Roman" w:hAnsi="Times New Roman"/>
            <w:color w:val="000000" w:themeColor="text1"/>
            <w:sz w:val="24"/>
            <w:szCs w:val="24"/>
            <w:shd w:val="clear" w:color="auto" w:fill="FFFFFF"/>
          </w:rPr>
          <w:t>binary image</w:t>
        </w:r>
      </w:hyperlink>
      <w:r w:rsidRPr="009B20A6">
        <w:rPr>
          <w:rStyle w:val="apple-converted-space"/>
          <w:rFonts w:ascii="Times New Roman" w:hAnsi="Times New Roman" w:cs="Times New Roman"/>
          <w:color w:val="000000"/>
          <w:sz w:val="24"/>
          <w:szCs w:val="24"/>
          <w:shd w:val="clear" w:color="auto" w:fill="FFFFFF"/>
        </w:rPr>
        <w:t> </w:t>
      </w:r>
      <w:r w:rsidRPr="009B20A6">
        <w:rPr>
          <w:rFonts w:ascii="Times New Roman" w:hAnsi="Times New Roman" w:cs="Times New Roman"/>
          <w:color w:val="000000"/>
          <w:sz w:val="24"/>
          <w:szCs w:val="24"/>
          <w:shd w:val="clear" w:color="auto" w:fill="FFFFFF"/>
        </w:rPr>
        <w:t>and a</w:t>
      </w:r>
      <w:r w:rsidRPr="009B20A6">
        <w:rPr>
          <w:rStyle w:val="apple-converted-space"/>
          <w:rFonts w:ascii="Times New Roman" w:hAnsi="Times New Roman" w:cs="Times New Roman"/>
          <w:color w:val="000000" w:themeColor="text1"/>
          <w:sz w:val="24"/>
          <w:szCs w:val="24"/>
          <w:shd w:val="clear" w:color="auto" w:fill="FFFFFF"/>
        </w:rPr>
        <w:t> </w:t>
      </w:r>
      <w:hyperlink r:id="rId30" w:history="1">
        <w:r w:rsidRPr="009B20A6">
          <w:rPr>
            <w:rStyle w:val="Hyperlink"/>
            <w:rFonts w:ascii="Times New Roman" w:hAnsi="Times New Roman"/>
            <w:color w:val="000000" w:themeColor="text1"/>
            <w:sz w:val="24"/>
            <w:szCs w:val="24"/>
            <w:shd w:val="clear" w:color="auto" w:fill="FFFFFF"/>
          </w:rPr>
          <w:t>structuring element</w:t>
        </w:r>
      </w:hyperlink>
      <w:r w:rsidRPr="009B20A6">
        <w:rPr>
          <w:rFonts w:ascii="Times New Roman" w:hAnsi="Times New Roman" w:cs="Times New Roman"/>
          <w:color w:val="000000"/>
          <w:sz w:val="24"/>
          <w:szCs w:val="24"/>
          <w:shd w:val="clear" w:color="auto" w:fill="FFFFFF"/>
        </w:rPr>
        <w:t>, and produces another binary image as output.</w:t>
      </w:r>
    </w:p>
    <w:p w:rsidR="008E2A3B" w:rsidRPr="009B20A6" w:rsidRDefault="00C35571" w:rsidP="00AF65FC">
      <w:pPr>
        <w:rPr>
          <w:rFonts w:ascii="Times New Roman" w:hAnsi="Times New Roman" w:cs="Times New Roman"/>
          <w:b/>
          <w:bCs/>
          <w:color w:val="000000" w:themeColor="text1"/>
          <w:sz w:val="24"/>
          <w:szCs w:val="24"/>
        </w:rPr>
      </w:pPr>
      <w:hyperlink r:id="rId31" w:history="1">
        <w:r w:rsidR="008E2A3B" w:rsidRPr="009B20A6">
          <w:rPr>
            <w:rStyle w:val="Hyperlink"/>
            <w:rFonts w:ascii="Times New Roman" w:hAnsi="Times New Roman"/>
            <w:color w:val="000000" w:themeColor="text1"/>
            <w:sz w:val="24"/>
            <w:szCs w:val="24"/>
            <w:shd w:val="clear" w:color="auto" w:fill="FFFFFF"/>
          </w:rPr>
          <w:t>structuring element</w:t>
        </w:r>
      </w:hyperlink>
      <w:r w:rsidR="008E2A3B" w:rsidRPr="009B20A6">
        <w:rPr>
          <w:rFonts w:ascii="Times New Roman" w:hAnsi="Times New Roman" w:cs="Times New Roman"/>
          <w:color w:val="000000" w:themeColor="text1"/>
          <w:sz w:val="24"/>
          <w:szCs w:val="24"/>
        </w:rPr>
        <w:t>s</w:t>
      </w:r>
    </w:p>
    <w:p w:rsidR="008E2A3B" w:rsidRPr="009B20A6" w:rsidRDefault="008E2A3B" w:rsidP="00AF65FC">
      <w:pPr>
        <w:pStyle w:val="HTMLPreformatted"/>
        <w:spacing w:line="276" w:lineRule="auto"/>
        <w:jc w:val="both"/>
        <w:rPr>
          <w:rFonts w:ascii="Times New Roman" w:hAnsi="Times New Roman" w:cs="Times New Roman"/>
          <w:sz w:val="24"/>
          <w:szCs w:val="24"/>
        </w:rPr>
      </w:pPr>
      <w:r w:rsidRPr="009B20A6">
        <w:rPr>
          <w:rFonts w:ascii="Times New Roman" w:hAnsi="Times New Roman" w:cs="Times New Roman"/>
          <w:noProof/>
          <w:sz w:val="24"/>
          <w:szCs w:val="24"/>
        </w:rPr>
        <w:drawing>
          <wp:inline distT="0" distB="0" distL="0" distR="0">
            <wp:extent cx="4779010" cy="1026795"/>
            <wp:effectExtent l="19050" t="0" r="2540" b="0"/>
            <wp:docPr id="33" name="Picture 22" descr="http://homepages.inf.ed.ac.uk/rbf/HIPR2/figs/kerncr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homepages.inf.ed.ac.uk/rbf/HIPR2/figs/kerncrn2.gif"/>
                    <pic:cNvPicPr>
                      <a:picLocks noChangeAspect="1" noChangeArrowheads="1"/>
                    </pic:cNvPicPr>
                  </pic:nvPicPr>
                  <pic:blipFill>
                    <a:blip r:embed="rId32"/>
                    <a:srcRect/>
                    <a:stretch>
                      <a:fillRect/>
                    </a:stretch>
                  </pic:blipFill>
                  <pic:spPr bwMode="auto">
                    <a:xfrm>
                      <a:off x="0" y="0"/>
                      <a:ext cx="4779010" cy="1026795"/>
                    </a:xfrm>
                    <a:prstGeom prst="rect">
                      <a:avLst/>
                    </a:prstGeom>
                    <a:noFill/>
                    <a:ln w="9525">
                      <a:noFill/>
                      <a:miter lim="800000"/>
                      <a:headEnd/>
                      <a:tailEnd/>
                    </a:ln>
                  </pic:spPr>
                </pic:pic>
              </a:graphicData>
            </a:graphic>
          </wp:inline>
        </w:drawing>
      </w:r>
    </w:p>
    <w:p w:rsidR="008E2A3B" w:rsidRPr="009B20A6" w:rsidRDefault="008E2A3B" w:rsidP="00AF65FC">
      <w:pPr>
        <w:pStyle w:val="HTMLPreformatted"/>
        <w:spacing w:line="276" w:lineRule="auto"/>
        <w:jc w:val="both"/>
        <w:rPr>
          <w:rFonts w:ascii="Times New Roman" w:hAnsi="Times New Roman" w:cs="Times New Roman"/>
          <w:sz w:val="24"/>
          <w:szCs w:val="24"/>
        </w:rPr>
      </w:pPr>
    </w:p>
    <w:p w:rsidR="008E2A3B" w:rsidRPr="009B20A6" w:rsidRDefault="008E2A3B" w:rsidP="00AF65FC">
      <w:pPr>
        <w:rPr>
          <w:rFonts w:ascii="Times New Roman" w:hAnsi="Times New Roman" w:cs="Times New Roman"/>
          <w:b/>
          <w:bCs/>
          <w:sz w:val="24"/>
          <w:szCs w:val="24"/>
        </w:rPr>
      </w:pPr>
      <w:r w:rsidRPr="009B20A6">
        <w:rPr>
          <w:rFonts w:ascii="Times New Roman" w:hAnsi="Times New Roman" w:cs="Times New Roman"/>
          <w:noProof/>
          <w:sz w:val="24"/>
          <w:szCs w:val="24"/>
        </w:rPr>
        <w:lastRenderedPageBreak/>
        <w:drawing>
          <wp:inline distT="0" distB="0" distL="0" distR="0">
            <wp:extent cx="5012055" cy="2105025"/>
            <wp:effectExtent l="19050" t="0" r="0" b="0"/>
            <wp:docPr id="34" name="Picture 21" descr="http://homepages.inf.ed.ac.uk/rbf/HIPR2/figs/hamcr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homepages.inf.ed.ac.uk/rbf/HIPR2/figs/hamcrn.gif"/>
                    <pic:cNvPicPr>
                      <a:picLocks noChangeAspect="1" noChangeArrowheads="1"/>
                    </pic:cNvPicPr>
                  </pic:nvPicPr>
                  <pic:blipFill>
                    <a:blip r:embed="rId33"/>
                    <a:srcRect/>
                    <a:stretch>
                      <a:fillRect/>
                    </a:stretch>
                  </pic:blipFill>
                  <pic:spPr bwMode="auto">
                    <a:xfrm>
                      <a:off x="0" y="0"/>
                      <a:ext cx="5012055" cy="2105025"/>
                    </a:xfrm>
                    <a:prstGeom prst="rect">
                      <a:avLst/>
                    </a:prstGeom>
                    <a:noFill/>
                    <a:ln w="9525">
                      <a:noFill/>
                      <a:miter lim="800000"/>
                      <a:headEnd/>
                      <a:tailEnd/>
                    </a:ln>
                  </pic:spPr>
                </pic:pic>
              </a:graphicData>
            </a:graphic>
          </wp:inline>
        </w:drawing>
      </w:r>
    </w:p>
    <w:p w:rsidR="008E2A3B" w:rsidRPr="009B20A6" w:rsidRDefault="008E2A3B" w:rsidP="00AF65FC">
      <w:pPr>
        <w:rPr>
          <w:rFonts w:ascii="Times New Roman" w:hAnsi="Times New Roman" w:cs="Times New Roman"/>
          <w:b/>
          <w:bCs/>
          <w:sz w:val="24"/>
          <w:szCs w:val="24"/>
        </w:rPr>
      </w:pPr>
    </w:p>
    <w:p w:rsidR="008E2A3B" w:rsidRPr="009B20A6" w:rsidRDefault="008E2A3B" w:rsidP="00AF65FC">
      <w:pPr>
        <w:rPr>
          <w:rFonts w:ascii="Times New Roman" w:hAnsi="Times New Roman" w:cs="Times New Roman"/>
          <w:b/>
          <w:bCs/>
          <w:sz w:val="24"/>
          <w:szCs w:val="24"/>
        </w:rPr>
      </w:pPr>
    </w:p>
    <w:p w:rsidR="008E2A3B" w:rsidRPr="009B20A6" w:rsidRDefault="008E2A3B" w:rsidP="00AF65FC">
      <w:pPr>
        <w:rPr>
          <w:rFonts w:ascii="Times New Roman" w:hAnsi="Times New Roman" w:cs="Times New Roman"/>
          <w:sz w:val="24"/>
          <w:szCs w:val="24"/>
        </w:rPr>
      </w:pPr>
      <w:r w:rsidRPr="009B20A6">
        <w:rPr>
          <w:rFonts w:ascii="Times New Roman" w:hAnsi="Times New Roman" w:cs="Times New Roman"/>
          <w:b/>
          <w:bCs/>
          <w:sz w:val="24"/>
          <w:szCs w:val="24"/>
        </w:rPr>
        <w:t>CONCLUSION</w:t>
      </w:r>
      <w:r w:rsidRPr="009B20A6">
        <w:rPr>
          <w:rFonts w:ascii="Times New Roman" w:hAnsi="Times New Roman" w:cs="Times New Roman"/>
          <w:sz w:val="24"/>
          <w:szCs w:val="24"/>
        </w:rPr>
        <w:t xml:space="preserve"> :- </w:t>
      </w:r>
    </w:p>
    <w:p w:rsidR="008E2A3B" w:rsidRPr="009B20A6" w:rsidRDefault="008E2A3B" w:rsidP="00AF65FC">
      <w:pPr>
        <w:rPr>
          <w:rFonts w:ascii="Times New Roman" w:hAnsi="Times New Roman" w:cs="Times New Roman"/>
          <w:sz w:val="24"/>
          <w:szCs w:val="24"/>
        </w:rPr>
      </w:pPr>
    </w:p>
    <w:p w:rsidR="008E2A3B" w:rsidRPr="009B20A6" w:rsidRDefault="008E2A3B" w:rsidP="00AF65FC">
      <w:pPr>
        <w:rPr>
          <w:rFonts w:ascii="Times New Roman" w:eastAsia="Arial" w:hAnsi="Times New Roman" w:cs="Times New Roman"/>
          <w:b/>
          <w:bCs/>
          <w:sz w:val="24"/>
          <w:szCs w:val="24"/>
        </w:rPr>
      </w:pPr>
    </w:p>
    <w:p w:rsidR="008E2A3B" w:rsidRPr="009B20A6" w:rsidRDefault="008E2A3B" w:rsidP="00AF65FC">
      <w:pPr>
        <w:spacing w:after="0"/>
        <w:rPr>
          <w:rFonts w:ascii="Times New Roman" w:hAnsi="Times New Roman"/>
          <w:b/>
          <w:sz w:val="24"/>
          <w:szCs w:val="24"/>
        </w:rPr>
      </w:pPr>
    </w:p>
    <w:p w:rsidR="008E2A3B" w:rsidRPr="009B20A6" w:rsidRDefault="008E2A3B" w:rsidP="00AF65FC">
      <w:pPr>
        <w:spacing w:after="0"/>
        <w:rPr>
          <w:rFonts w:ascii="Times New Roman" w:hAnsi="Times New Roman"/>
          <w:b/>
          <w:sz w:val="24"/>
          <w:szCs w:val="24"/>
        </w:rPr>
      </w:pPr>
    </w:p>
    <w:p w:rsidR="008E2A3B" w:rsidRPr="009B20A6" w:rsidRDefault="008E2A3B" w:rsidP="00AF65FC">
      <w:pPr>
        <w:spacing w:after="0"/>
        <w:rPr>
          <w:rFonts w:ascii="Times New Roman" w:hAnsi="Times New Roman"/>
          <w:b/>
          <w:sz w:val="24"/>
          <w:szCs w:val="24"/>
        </w:rPr>
      </w:pPr>
    </w:p>
    <w:p w:rsidR="008E2A3B" w:rsidRPr="009B20A6" w:rsidRDefault="008E2A3B" w:rsidP="00AF65FC">
      <w:pPr>
        <w:spacing w:after="0"/>
        <w:rPr>
          <w:rFonts w:ascii="Times New Roman" w:hAnsi="Times New Roman"/>
          <w:b/>
          <w:sz w:val="24"/>
          <w:szCs w:val="24"/>
        </w:rPr>
      </w:pPr>
    </w:p>
    <w:p w:rsidR="008E2A3B" w:rsidRPr="009B20A6" w:rsidRDefault="008E2A3B" w:rsidP="00AF65FC">
      <w:pPr>
        <w:spacing w:after="0"/>
        <w:rPr>
          <w:rFonts w:ascii="Times New Roman" w:hAnsi="Times New Roman"/>
          <w:b/>
          <w:sz w:val="24"/>
          <w:szCs w:val="24"/>
        </w:rPr>
      </w:pPr>
    </w:p>
    <w:p w:rsidR="008E2A3B" w:rsidRDefault="008E2A3B" w:rsidP="00AF65FC">
      <w:pPr>
        <w:spacing w:after="0"/>
        <w:rPr>
          <w:rFonts w:ascii="Times New Roman" w:eastAsiaTheme="minorEastAsia" w:hAnsi="Times New Roman" w:cs="Times New Roman"/>
          <w:b/>
          <w:bCs/>
          <w:sz w:val="24"/>
          <w:szCs w:val="24"/>
        </w:rPr>
      </w:pPr>
    </w:p>
    <w:p w:rsidR="008E2A3B" w:rsidRDefault="008E2A3B" w:rsidP="00AF65FC">
      <w:pPr>
        <w:spacing w:after="0"/>
        <w:rPr>
          <w:rFonts w:ascii="Times New Roman" w:eastAsiaTheme="minorEastAsia" w:hAnsi="Times New Roman" w:cs="Times New Roman"/>
          <w:b/>
          <w:bCs/>
          <w:sz w:val="24"/>
          <w:szCs w:val="24"/>
        </w:rPr>
      </w:pPr>
    </w:p>
    <w:p w:rsidR="008E2A3B" w:rsidRDefault="008E2A3B" w:rsidP="00AF65FC">
      <w:pPr>
        <w:spacing w:after="0"/>
        <w:rPr>
          <w:rFonts w:ascii="Times New Roman" w:eastAsiaTheme="minorEastAsia" w:hAnsi="Times New Roman" w:cs="Times New Roman"/>
          <w:b/>
          <w:bCs/>
          <w:sz w:val="24"/>
          <w:szCs w:val="24"/>
        </w:rPr>
      </w:pPr>
    </w:p>
    <w:p w:rsidR="008E2A3B" w:rsidRDefault="008E2A3B" w:rsidP="00AF65FC">
      <w:pPr>
        <w:spacing w:after="0"/>
        <w:rPr>
          <w:rFonts w:ascii="Times New Roman" w:eastAsiaTheme="minorEastAsia" w:hAnsi="Times New Roman" w:cs="Times New Roman"/>
          <w:b/>
          <w:bCs/>
          <w:sz w:val="24"/>
          <w:szCs w:val="24"/>
        </w:rPr>
      </w:pPr>
    </w:p>
    <w:p w:rsidR="008E2A3B" w:rsidRDefault="008E2A3B" w:rsidP="00AF65FC">
      <w:pPr>
        <w:spacing w:after="0"/>
        <w:rPr>
          <w:rFonts w:ascii="Times New Roman" w:eastAsiaTheme="minorEastAsia" w:hAnsi="Times New Roman" w:cs="Times New Roman"/>
          <w:b/>
          <w:bCs/>
          <w:sz w:val="24"/>
          <w:szCs w:val="24"/>
        </w:rPr>
      </w:pPr>
    </w:p>
    <w:p w:rsidR="008E2A3B" w:rsidRDefault="008E2A3B" w:rsidP="00AF65FC">
      <w:pPr>
        <w:spacing w:after="0"/>
        <w:rPr>
          <w:rFonts w:ascii="Times New Roman" w:eastAsiaTheme="minorEastAsia" w:hAnsi="Times New Roman" w:cs="Times New Roman"/>
          <w:b/>
          <w:bCs/>
          <w:sz w:val="24"/>
          <w:szCs w:val="24"/>
        </w:rPr>
      </w:pPr>
    </w:p>
    <w:p w:rsidR="008E2A3B" w:rsidRDefault="008E2A3B" w:rsidP="00AF65FC">
      <w:pPr>
        <w:spacing w:after="0"/>
        <w:rPr>
          <w:rFonts w:ascii="Times New Roman" w:eastAsiaTheme="minorEastAsia" w:hAnsi="Times New Roman" w:cs="Times New Roman"/>
          <w:b/>
          <w:bCs/>
          <w:sz w:val="24"/>
          <w:szCs w:val="24"/>
        </w:rPr>
      </w:pPr>
    </w:p>
    <w:p w:rsidR="008E2A3B" w:rsidRDefault="008E2A3B" w:rsidP="00AF65FC">
      <w:pPr>
        <w:spacing w:after="0"/>
        <w:rPr>
          <w:rFonts w:ascii="Times New Roman" w:eastAsiaTheme="minorEastAsia" w:hAnsi="Times New Roman" w:cs="Times New Roman"/>
          <w:b/>
          <w:bCs/>
          <w:sz w:val="24"/>
          <w:szCs w:val="24"/>
        </w:rPr>
      </w:pPr>
    </w:p>
    <w:p w:rsidR="008E2A3B" w:rsidRDefault="008E2A3B" w:rsidP="00AF65FC">
      <w:pPr>
        <w:spacing w:after="0"/>
        <w:jc w:val="center"/>
        <w:rPr>
          <w:rFonts w:ascii="Times New Roman" w:hAnsi="Times New Roman"/>
          <w:b/>
          <w:sz w:val="24"/>
          <w:szCs w:val="24"/>
        </w:rPr>
      </w:pPr>
    </w:p>
    <w:p w:rsidR="008E2A3B" w:rsidRDefault="008E2A3B" w:rsidP="00AF65FC">
      <w:pPr>
        <w:spacing w:after="0"/>
        <w:jc w:val="center"/>
        <w:rPr>
          <w:rFonts w:ascii="Times New Roman" w:hAnsi="Times New Roman"/>
          <w:b/>
          <w:sz w:val="24"/>
          <w:szCs w:val="24"/>
        </w:rPr>
      </w:pPr>
    </w:p>
    <w:p w:rsidR="008E2A3B" w:rsidRDefault="008E2A3B" w:rsidP="00AF65FC">
      <w:pPr>
        <w:spacing w:after="0"/>
        <w:jc w:val="center"/>
        <w:rPr>
          <w:rFonts w:ascii="Times New Roman" w:hAnsi="Times New Roman"/>
          <w:b/>
          <w:sz w:val="24"/>
          <w:szCs w:val="24"/>
        </w:rPr>
      </w:pPr>
    </w:p>
    <w:p w:rsidR="008E2A3B" w:rsidRDefault="008E2A3B" w:rsidP="00AF65FC">
      <w:pPr>
        <w:spacing w:after="0"/>
        <w:jc w:val="center"/>
        <w:rPr>
          <w:rFonts w:ascii="Times New Roman" w:hAnsi="Times New Roman"/>
          <w:b/>
          <w:sz w:val="24"/>
          <w:szCs w:val="24"/>
        </w:rPr>
      </w:pPr>
    </w:p>
    <w:p w:rsidR="008E2A3B" w:rsidRDefault="008E2A3B" w:rsidP="00AF65FC">
      <w:pPr>
        <w:spacing w:after="0"/>
        <w:jc w:val="center"/>
        <w:rPr>
          <w:rFonts w:ascii="Times New Roman" w:hAnsi="Times New Roman"/>
          <w:b/>
          <w:sz w:val="24"/>
          <w:szCs w:val="24"/>
        </w:rPr>
      </w:pPr>
    </w:p>
    <w:p w:rsidR="008E2A3B" w:rsidRDefault="008E2A3B" w:rsidP="00AF65FC">
      <w:pPr>
        <w:spacing w:after="0"/>
        <w:jc w:val="center"/>
        <w:rPr>
          <w:rFonts w:ascii="Times New Roman" w:hAnsi="Times New Roman"/>
          <w:b/>
          <w:sz w:val="24"/>
          <w:szCs w:val="24"/>
        </w:rPr>
      </w:pPr>
    </w:p>
    <w:p w:rsidR="008E2A3B" w:rsidRDefault="008E2A3B" w:rsidP="00AF65FC">
      <w:pPr>
        <w:spacing w:after="0"/>
        <w:jc w:val="center"/>
        <w:rPr>
          <w:rFonts w:ascii="Times New Roman" w:hAnsi="Times New Roman"/>
          <w:b/>
          <w:sz w:val="24"/>
          <w:szCs w:val="24"/>
        </w:rPr>
      </w:pPr>
    </w:p>
    <w:p w:rsidR="008E2A3B" w:rsidRDefault="008E2A3B" w:rsidP="00AF65FC">
      <w:pPr>
        <w:spacing w:after="0"/>
        <w:jc w:val="center"/>
        <w:rPr>
          <w:rFonts w:ascii="Times New Roman" w:hAnsi="Times New Roman"/>
          <w:b/>
          <w:sz w:val="24"/>
          <w:szCs w:val="24"/>
        </w:rPr>
      </w:pPr>
    </w:p>
    <w:p w:rsidR="008E2A3B" w:rsidRDefault="008E2A3B" w:rsidP="00AF65FC">
      <w:pPr>
        <w:spacing w:after="0"/>
        <w:jc w:val="center"/>
        <w:rPr>
          <w:rFonts w:ascii="Times New Roman" w:hAnsi="Times New Roman"/>
          <w:b/>
          <w:sz w:val="24"/>
          <w:szCs w:val="24"/>
        </w:rPr>
      </w:pPr>
    </w:p>
    <w:p w:rsidR="008E2A3B" w:rsidRDefault="008E2A3B" w:rsidP="00AF65FC">
      <w:pPr>
        <w:spacing w:after="0"/>
        <w:jc w:val="center"/>
        <w:rPr>
          <w:rFonts w:ascii="Times New Roman" w:hAnsi="Times New Roman"/>
          <w:b/>
          <w:sz w:val="24"/>
          <w:szCs w:val="24"/>
        </w:rPr>
      </w:pPr>
    </w:p>
    <w:p w:rsidR="008E2A3B" w:rsidRDefault="008E2A3B" w:rsidP="00AF65FC">
      <w:pPr>
        <w:spacing w:after="0"/>
        <w:jc w:val="center"/>
        <w:rPr>
          <w:rFonts w:ascii="Times New Roman" w:hAnsi="Times New Roman"/>
          <w:b/>
          <w:sz w:val="24"/>
          <w:szCs w:val="24"/>
        </w:rPr>
      </w:pPr>
    </w:p>
    <w:p w:rsidR="00A23D9A" w:rsidRDefault="00A23D9A" w:rsidP="00AF65FC">
      <w:pPr>
        <w:spacing w:after="0"/>
        <w:jc w:val="center"/>
        <w:rPr>
          <w:rFonts w:ascii="Times New Roman" w:hAnsi="Times New Roman"/>
          <w:b/>
          <w:sz w:val="24"/>
          <w:szCs w:val="24"/>
        </w:rPr>
      </w:pPr>
    </w:p>
    <w:p w:rsidR="00A23D9A" w:rsidRDefault="00A23D9A" w:rsidP="00AF65FC">
      <w:pPr>
        <w:spacing w:after="0"/>
        <w:jc w:val="center"/>
        <w:rPr>
          <w:rFonts w:ascii="Times New Roman" w:hAnsi="Times New Roman"/>
          <w:b/>
          <w:sz w:val="24"/>
          <w:szCs w:val="24"/>
        </w:rPr>
      </w:pPr>
    </w:p>
    <w:p w:rsidR="00A23D9A" w:rsidRDefault="00A23D9A" w:rsidP="00AF65FC">
      <w:pPr>
        <w:spacing w:after="0"/>
        <w:jc w:val="center"/>
        <w:rPr>
          <w:rFonts w:ascii="Times New Roman" w:hAnsi="Times New Roman"/>
          <w:b/>
          <w:sz w:val="24"/>
          <w:szCs w:val="24"/>
        </w:rPr>
      </w:pPr>
    </w:p>
    <w:p w:rsidR="00A23D9A" w:rsidRDefault="00A23D9A" w:rsidP="00AF65FC">
      <w:pPr>
        <w:spacing w:after="0"/>
        <w:jc w:val="center"/>
        <w:rPr>
          <w:rFonts w:ascii="Times New Roman" w:hAnsi="Times New Roman"/>
          <w:b/>
          <w:sz w:val="24"/>
          <w:szCs w:val="24"/>
        </w:rPr>
      </w:pPr>
    </w:p>
    <w:p w:rsidR="00A23D9A" w:rsidRDefault="00A23D9A" w:rsidP="00AF65FC">
      <w:pPr>
        <w:spacing w:after="0"/>
        <w:jc w:val="center"/>
        <w:rPr>
          <w:rFonts w:ascii="Times New Roman" w:hAnsi="Times New Roman"/>
          <w:b/>
          <w:sz w:val="24"/>
          <w:szCs w:val="24"/>
        </w:rPr>
      </w:pPr>
    </w:p>
    <w:p w:rsidR="00A23D9A" w:rsidRDefault="00A23D9A" w:rsidP="00AF65FC">
      <w:pPr>
        <w:spacing w:after="0"/>
        <w:jc w:val="center"/>
        <w:rPr>
          <w:rFonts w:ascii="Times New Roman" w:hAnsi="Times New Roman"/>
          <w:b/>
          <w:sz w:val="24"/>
          <w:szCs w:val="24"/>
        </w:rPr>
      </w:pPr>
    </w:p>
    <w:p w:rsidR="00A23D9A" w:rsidRDefault="00A23D9A" w:rsidP="00AF65FC">
      <w:pPr>
        <w:spacing w:after="0"/>
        <w:jc w:val="center"/>
        <w:rPr>
          <w:rFonts w:ascii="Times New Roman" w:hAnsi="Times New Roman"/>
          <w:b/>
          <w:sz w:val="24"/>
          <w:szCs w:val="24"/>
        </w:rPr>
      </w:pPr>
    </w:p>
    <w:p w:rsidR="00A23D9A" w:rsidRDefault="00A23D9A" w:rsidP="00AF65FC">
      <w:pPr>
        <w:spacing w:after="0"/>
        <w:jc w:val="center"/>
        <w:rPr>
          <w:rFonts w:ascii="Times New Roman" w:hAnsi="Times New Roman"/>
          <w:b/>
          <w:sz w:val="24"/>
          <w:szCs w:val="24"/>
        </w:rPr>
      </w:pPr>
    </w:p>
    <w:p w:rsidR="00A23D9A" w:rsidRDefault="00A23D9A" w:rsidP="00AF65FC">
      <w:pPr>
        <w:spacing w:after="0"/>
        <w:jc w:val="center"/>
        <w:rPr>
          <w:rFonts w:ascii="Times New Roman" w:hAnsi="Times New Roman"/>
          <w:b/>
          <w:sz w:val="24"/>
          <w:szCs w:val="24"/>
        </w:rPr>
      </w:pPr>
    </w:p>
    <w:p w:rsidR="00A23D9A" w:rsidRDefault="00A23D9A" w:rsidP="00AF65FC">
      <w:pPr>
        <w:spacing w:after="0"/>
        <w:jc w:val="center"/>
        <w:rPr>
          <w:rFonts w:ascii="Times New Roman" w:hAnsi="Times New Roman"/>
          <w:b/>
          <w:sz w:val="24"/>
          <w:szCs w:val="24"/>
        </w:rPr>
      </w:pPr>
    </w:p>
    <w:p w:rsidR="00A23D9A" w:rsidRDefault="00A23D9A" w:rsidP="00AF65FC">
      <w:pPr>
        <w:spacing w:after="0"/>
        <w:jc w:val="center"/>
        <w:rPr>
          <w:rFonts w:ascii="Times New Roman" w:hAnsi="Times New Roman"/>
          <w:b/>
          <w:sz w:val="24"/>
          <w:szCs w:val="24"/>
        </w:rPr>
      </w:pPr>
    </w:p>
    <w:p w:rsidR="00A23D9A" w:rsidRDefault="00A23D9A" w:rsidP="00AF65FC">
      <w:pPr>
        <w:spacing w:after="0"/>
        <w:jc w:val="center"/>
        <w:rPr>
          <w:rFonts w:ascii="Times New Roman" w:hAnsi="Times New Roman"/>
          <w:b/>
          <w:sz w:val="24"/>
          <w:szCs w:val="24"/>
        </w:rPr>
      </w:pPr>
    </w:p>
    <w:p w:rsidR="00A23D9A" w:rsidRDefault="00A23D9A" w:rsidP="00AF65FC">
      <w:pPr>
        <w:spacing w:after="0"/>
        <w:jc w:val="center"/>
        <w:rPr>
          <w:rFonts w:ascii="Times New Roman" w:hAnsi="Times New Roman"/>
          <w:b/>
          <w:sz w:val="24"/>
          <w:szCs w:val="24"/>
        </w:rPr>
      </w:pPr>
    </w:p>
    <w:p w:rsidR="00A23D9A" w:rsidRDefault="00A23D9A" w:rsidP="00AF65FC">
      <w:pPr>
        <w:spacing w:after="0"/>
        <w:jc w:val="center"/>
        <w:rPr>
          <w:rFonts w:ascii="Times New Roman" w:hAnsi="Times New Roman"/>
          <w:b/>
          <w:sz w:val="24"/>
          <w:szCs w:val="24"/>
        </w:rPr>
      </w:pPr>
    </w:p>
    <w:p w:rsidR="00A23D9A" w:rsidRDefault="00A23D9A" w:rsidP="00AF65FC">
      <w:pPr>
        <w:spacing w:after="0"/>
        <w:jc w:val="center"/>
        <w:rPr>
          <w:rFonts w:ascii="Times New Roman" w:hAnsi="Times New Roman"/>
          <w:b/>
          <w:sz w:val="24"/>
          <w:szCs w:val="24"/>
        </w:rPr>
      </w:pPr>
    </w:p>
    <w:p w:rsidR="00A23D9A" w:rsidRDefault="00A23D9A" w:rsidP="00AF65FC">
      <w:pPr>
        <w:spacing w:after="0"/>
        <w:jc w:val="center"/>
        <w:rPr>
          <w:rFonts w:ascii="Times New Roman" w:hAnsi="Times New Roman"/>
          <w:b/>
          <w:sz w:val="24"/>
          <w:szCs w:val="24"/>
        </w:rPr>
      </w:pPr>
    </w:p>
    <w:p w:rsidR="00A23D9A" w:rsidRDefault="00A23D9A" w:rsidP="00AF65FC">
      <w:pPr>
        <w:spacing w:after="0"/>
        <w:jc w:val="center"/>
        <w:rPr>
          <w:rFonts w:ascii="Times New Roman" w:hAnsi="Times New Roman"/>
          <w:b/>
          <w:sz w:val="24"/>
          <w:szCs w:val="24"/>
        </w:rPr>
      </w:pPr>
    </w:p>
    <w:p w:rsidR="00F65BF1" w:rsidRDefault="00F65BF1" w:rsidP="00AF65FC">
      <w:pPr>
        <w:spacing w:after="0"/>
        <w:jc w:val="center"/>
        <w:rPr>
          <w:rFonts w:ascii="Times New Roman" w:hAnsi="Times New Roman"/>
          <w:b/>
          <w:sz w:val="24"/>
          <w:szCs w:val="24"/>
        </w:rPr>
      </w:pPr>
    </w:p>
    <w:p w:rsidR="00F65BF1" w:rsidRDefault="00F65BF1" w:rsidP="00AF65FC">
      <w:pPr>
        <w:spacing w:after="0"/>
        <w:jc w:val="center"/>
        <w:rPr>
          <w:rFonts w:ascii="Times New Roman" w:hAnsi="Times New Roman"/>
          <w:b/>
          <w:sz w:val="24"/>
          <w:szCs w:val="24"/>
        </w:rPr>
      </w:pPr>
    </w:p>
    <w:p w:rsidR="008E2A3B" w:rsidRPr="009B20A6" w:rsidRDefault="008E2A3B" w:rsidP="00AF65FC">
      <w:pPr>
        <w:spacing w:after="0"/>
        <w:jc w:val="center"/>
        <w:rPr>
          <w:rFonts w:ascii="Times New Roman" w:hAnsi="Times New Roman"/>
          <w:b/>
          <w:sz w:val="24"/>
          <w:szCs w:val="24"/>
        </w:rPr>
      </w:pPr>
      <w:r w:rsidRPr="009B20A6">
        <w:rPr>
          <w:rFonts w:ascii="Times New Roman" w:hAnsi="Times New Roman"/>
          <w:b/>
          <w:sz w:val="24"/>
          <w:szCs w:val="24"/>
        </w:rPr>
        <w:t xml:space="preserve">EXPERIMENT NO. </w:t>
      </w:r>
      <w:r>
        <w:rPr>
          <w:rFonts w:ascii="Times New Roman" w:hAnsi="Times New Roman"/>
          <w:b/>
          <w:sz w:val="24"/>
          <w:szCs w:val="24"/>
        </w:rPr>
        <w:t>6</w:t>
      </w:r>
    </w:p>
    <w:p w:rsidR="008E2A3B" w:rsidRPr="00F65BF1" w:rsidRDefault="00F65BF1" w:rsidP="00AF65FC">
      <w:pPr>
        <w:spacing w:after="0"/>
        <w:jc w:val="center"/>
        <w:rPr>
          <w:rFonts w:ascii="Times New Roman" w:hAnsi="Times New Roman"/>
          <w:b/>
          <w:sz w:val="24"/>
          <w:szCs w:val="24"/>
        </w:rPr>
      </w:pPr>
      <w:r w:rsidRPr="00F65BF1">
        <w:rPr>
          <w:rFonts w:ascii="Times New Roman" w:hAnsi="Times New Roman"/>
          <w:b/>
          <w:bCs/>
          <w:color w:val="000000"/>
          <w:sz w:val="24"/>
          <w:szCs w:val="24"/>
        </w:rPr>
        <w:t>TO IMPLEMENT AND COMPARE PERFORMANCE OF FILTERS FOR REMOVING SALT AND PEPPER NOISE AND GAUSSIAN NOISE</w:t>
      </w:r>
    </w:p>
    <w:p w:rsidR="008E2A3B" w:rsidRPr="00F65BF1" w:rsidRDefault="008E2A3B" w:rsidP="00AF65FC">
      <w:pPr>
        <w:spacing w:after="0"/>
        <w:jc w:val="center"/>
        <w:rPr>
          <w:rFonts w:ascii="Times New Roman" w:hAnsi="Times New Roman"/>
          <w:b/>
          <w:sz w:val="24"/>
          <w:szCs w:val="24"/>
        </w:rPr>
      </w:pPr>
    </w:p>
    <w:p w:rsidR="008E2A3B" w:rsidRPr="009B20A6" w:rsidRDefault="008E2A3B" w:rsidP="00AF65FC">
      <w:pPr>
        <w:spacing w:after="0"/>
        <w:rPr>
          <w:rFonts w:ascii="Times New Roman" w:hAnsi="Times New Roman"/>
          <w:b/>
          <w:sz w:val="24"/>
          <w:szCs w:val="24"/>
        </w:rPr>
      </w:pPr>
    </w:p>
    <w:p w:rsidR="008E2A3B" w:rsidRPr="009B20A6" w:rsidRDefault="008E2A3B" w:rsidP="00AF65FC">
      <w:pPr>
        <w:spacing w:after="0"/>
        <w:rPr>
          <w:rFonts w:ascii="Times New Roman" w:hAnsi="Times New Roman"/>
          <w:b/>
          <w:sz w:val="24"/>
          <w:szCs w:val="24"/>
        </w:rPr>
      </w:pPr>
    </w:p>
    <w:p w:rsidR="008E2A3B" w:rsidRPr="009B20A6" w:rsidRDefault="008E2A3B" w:rsidP="00AF65FC">
      <w:pPr>
        <w:spacing w:after="0"/>
        <w:rPr>
          <w:rFonts w:ascii="Times New Roman" w:hAnsi="Times New Roman"/>
          <w:b/>
          <w:sz w:val="24"/>
          <w:szCs w:val="24"/>
        </w:rPr>
      </w:pPr>
    </w:p>
    <w:p w:rsidR="008E2A3B" w:rsidRPr="009B20A6" w:rsidRDefault="008E2A3B" w:rsidP="00AF65FC">
      <w:pPr>
        <w:spacing w:after="0"/>
        <w:rPr>
          <w:rFonts w:ascii="Times New Roman" w:hAnsi="Times New Roman"/>
          <w:b/>
          <w:sz w:val="24"/>
          <w:szCs w:val="24"/>
        </w:rPr>
      </w:pPr>
    </w:p>
    <w:p w:rsidR="008E2A3B" w:rsidRPr="009B20A6" w:rsidRDefault="008E2A3B" w:rsidP="00AF65FC">
      <w:pPr>
        <w:spacing w:after="0"/>
        <w:rPr>
          <w:rFonts w:ascii="Times New Roman" w:hAnsi="Times New Roman"/>
          <w:b/>
          <w:sz w:val="24"/>
          <w:szCs w:val="24"/>
        </w:rPr>
      </w:pPr>
    </w:p>
    <w:p w:rsidR="008E2A3B" w:rsidRPr="009B20A6" w:rsidRDefault="008E2A3B" w:rsidP="00AF65FC">
      <w:pPr>
        <w:spacing w:after="0"/>
        <w:rPr>
          <w:rFonts w:ascii="Times New Roman" w:hAnsi="Times New Roman"/>
          <w:b/>
          <w:sz w:val="24"/>
          <w:szCs w:val="24"/>
        </w:rPr>
      </w:pPr>
    </w:p>
    <w:p w:rsidR="008E2A3B" w:rsidRPr="009B20A6" w:rsidRDefault="008E2A3B" w:rsidP="00AF65FC">
      <w:pPr>
        <w:spacing w:after="0"/>
        <w:rPr>
          <w:rFonts w:ascii="Times New Roman" w:hAnsi="Times New Roman"/>
          <w:b/>
          <w:sz w:val="24"/>
          <w:szCs w:val="24"/>
        </w:rPr>
      </w:pPr>
    </w:p>
    <w:p w:rsidR="008E2A3B" w:rsidRPr="009B20A6" w:rsidRDefault="008E2A3B" w:rsidP="00AF65FC">
      <w:pPr>
        <w:spacing w:after="0"/>
        <w:rPr>
          <w:rFonts w:ascii="Times New Roman" w:hAnsi="Times New Roman"/>
          <w:b/>
          <w:sz w:val="24"/>
          <w:szCs w:val="24"/>
        </w:rPr>
      </w:pPr>
    </w:p>
    <w:p w:rsidR="008E2A3B" w:rsidRPr="009B20A6" w:rsidRDefault="008E2A3B" w:rsidP="00AF65FC">
      <w:pPr>
        <w:spacing w:after="0"/>
        <w:rPr>
          <w:rFonts w:ascii="Times New Roman" w:hAnsi="Times New Roman"/>
          <w:b/>
          <w:sz w:val="24"/>
          <w:szCs w:val="24"/>
        </w:rPr>
      </w:pPr>
    </w:p>
    <w:p w:rsidR="008E2A3B" w:rsidRPr="009B20A6" w:rsidRDefault="008E2A3B" w:rsidP="00AF65FC">
      <w:pPr>
        <w:spacing w:after="0"/>
        <w:rPr>
          <w:rFonts w:ascii="Times New Roman" w:hAnsi="Times New Roman"/>
          <w:b/>
          <w:sz w:val="24"/>
          <w:szCs w:val="24"/>
        </w:rPr>
      </w:pPr>
    </w:p>
    <w:p w:rsidR="008E2A3B" w:rsidRPr="009B20A6" w:rsidRDefault="008E2A3B" w:rsidP="00AF65FC">
      <w:pPr>
        <w:spacing w:after="0"/>
        <w:rPr>
          <w:rFonts w:ascii="Times New Roman" w:hAnsi="Times New Roman"/>
          <w:b/>
          <w:sz w:val="24"/>
          <w:szCs w:val="24"/>
        </w:rPr>
      </w:pPr>
    </w:p>
    <w:p w:rsidR="008E2A3B" w:rsidRPr="009B20A6" w:rsidRDefault="008E2A3B" w:rsidP="00AF65FC">
      <w:pPr>
        <w:spacing w:after="0"/>
        <w:rPr>
          <w:rFonts w:ascii="Times New Roman" w:hAnsi="Times New Roman"/>
          <w:b/>
          <w:sz w:val="24"/>
          <w:szCs w:val="24"/>
        </w:rPr>
      </w:pPr>
    </w:p>
    <w:p w:rsidR="008E2A3B" w:rsidRPr="009B20A6" w:rsidRDefault="008E2A3B" w:rsidP="00AF65FC">
      <w:pPr>
        <w:spacing w:after="0"/>
        <w:rPr>
          <w:rFonts w:ascii="Times New Roman" w:hAnsi="Times New Roman"/>
          <w:b/>
          <w:sz w:val="24"/>
          <w:szCs w:val="24"/>
        </w:rPr>
      </w:pPr>
    </w:p>
    <w:p w:rsidR="008E2A3B" w:rsidRDefault="008E2A3B" w:rsidP="00AF65FC">
      <w:pPr>
        <w:spacing w:after="0"/>
        <w:jc w:val="center"/>
        <w:rPr>
          <w:rFonts w:ascii="Times New Roman" w:hAnsi="Times New Roman"/>
          <w:b/>
          <w:sz w:val="24"/>
          <w:szCs w:val="24"/>
        </w:rPr>
      </w:pPr>
    </w:p>
    <w:p w:rsidR="00A23D9A" w:rsidRDefault="00A23D9A" w:rsidP="00AF65FC">
      <w:pPr>
        <w:spacing w:after="0"/>
        <w:jc w:val="center"/>
        <w:rPr>
          <w:rFonts w:ascii="Times New Roman" w:hAnsi="Times New Roman"/>
          <w:b/>
          <w:sz w:val="24"/>
          <w:szCs w:val="24"/>
        </w:rPr>
      </w:pPr>
    </w:p>
    <w:p w:rsidR="00A23D9A" w:rsidRDefault="00A23D9A" w:rsidP="00AF65FC">
      <w:pPr>
        <w:spacing w:after="0"/>
        <w:jc w:val="center"/>
        <w:rPr>
          <w:rFonts w:ascii="Times New Roman" w:hAnsi="Times New Roman"/>
          <w:b/>
          <w:sz w:val="24"/>
          <w:szCs w:val="24"/>
        </w:rPr>
      </w:pPr>
    </w:p>
    <w:p w:rsidR="00A23D9A" w:rsidRDefault="00A23D9A" w:rsidP="00AF65FC">
      <w:pPr>
        <w:spacing w:after="0"/>
        <w:jc w:val="center"/>
        <w:rPr>
          <w:rFonts w:ascii="Times New Roman" w:hAnsi="Times New Roman"/>
          <w:b/>
          <w:sz w:val="24"/>
          <w:szCs w:val="24"/>
        </w:rPr>
      </w:pPr>
    </w:p>
    <w:p w:rsidR="00A23D9A" w:rsidRDefault="00A23D9A" w:rsidP="00AF65FC">
      <w:pPr>
        <w:spacing w:after="0"/>
        <w:jc w:val="center"/>
        <w:rPr>
          <w:rFonts w:ascii="Times New Roman" w:hAnsi="Times New Roman"/>
          <w:b/>
          <w:sz w:val="24"/>
          <w:szCs w:val="24"/>
        </w:rPr>
      </w:pPr>
    </w:p>
    <w:p w:rsidR="008E2A3B" w:rsidRPr="009B20A6" w:rsidRDefault="008E2A3B" w:rsidP="00AF65FC">
      <w:pPr>
        <w:spacing w:after="0"/>
        <w:jc w:val="center"/>
        <w:rPr>
          <w:rFonts w:ascii="Times New Roman" w:hAnsi="Times New Roman"/>
          <w:b/>
          <w:sz w:val="24"/>
          <w:szCs w:val="24"/>
        </w:rPr>
      </w:pPr>
      <w:r w:rsidRPr="009B20A6">
        <w:rPr>
          <w:rFonts w:ascii="Times New Roman" w:hAnsi="Times New Roman"/>
          <w:b/>
          <w:sz w:val="24"/>
          <w:szCs w:val="24"/>
        </w:rPr>
        <w:lastRenderedPageBreak/>
        <w:t xml:space="preserve">EXPERIMENT NO. </w:t>
      </w:r>
      <w:r>
        <w:rPr>
          <w:rFonts w:ascii="Times New Roman" w:hAnsi="Times New Roman"/>
          <w:b/>
          <w:sz w:val="24"/>
          <w:szCs w:val="24"/>
        </w:rPr>
        <w:t>6</w:t>
      </w:r>
    </w:p>
    <w:p w:rsidR="008E2A3B" w:rsidRPr="009B20A6" w:rsidRDefault="008E2A3B" w:rsidP="00AF65FC">
      <w:pPr>
        <w:spacing w:after="0"/>
        <w:rPr>
          <w:rFonts w:ascii="Times New Roman" w:hAnsi="Times New Roman"/>
          <w:b/>
          <w:sz w:val="24"/>
          <w:szCs w:val="24"/>
        </w:rPr>
      </w:pPr>
    </w:p>
    <w:p w:rsidR="008E2A3B" w:rsidRPr="009B20A6" w:rsidRDefault="008E2A3B" w:rsidP="00AF65FC">
      <w:pPr>
        <w:rPr>
          <w:rFonts w:ascii="Times New Roman" w:hAnsi="Times New Roman"/>
          <w:sz w:val="24"/>
          <w:szCs w:val="24"/>
        </w:rPr>
      </w:pPr>
      <w:r w:rsidRPr="009B20A6">
        <w:rPr>
          <w:rFonts w:ascii="Times New Roman" w:hAnsi="Times New Roman"/>
          <w:b/>
          <w:sz w:val="24"/>
          <w:szCs w:val="24"/>
        </w:rPr>
        <w:t xml:space="preserve">AIM:  </w:t>
      </w:r>
      <w:r w:rsidR="00F65BF1" w:rsidRPr="00F65BF1">
        <w:rPr>
          <w:rFonts w:ascii="Times New Roman" w:hAnsi="Times New Roman"/>
          <w:bCs/>
          <w:color w:val="000000"/>
          <w:sz w:val="24"/>
          <w:szCs w:val="24"/>
        </w:rPr>
        <w:t>To implement median filter for removal of salt and pepper noise and arithmetic mean filter for removal of Gaussian noise and compare their performances for different noise intensity and with different filter sizes.</w:t>
      </w:r>
    </w:p>
    <w:p w:rsidR="008E2A3B" w:rsidRPr="009B20A6" w:rsidRDefault="008E2A3B" w:rsidP="00AF65FC">
      <w:pPr>
        <w:spacing w:after="0"/>
        <w:rPr>
          <w:rFonts w:ascii="Times New Roman" w:hAnsi="Times New Roman"/>
          <w:sz w:val="24"/>
          <w:szCs w:val="24"/>
        </w:rPr>
      </w:pPr>
      <w:r w:rsidRPr="009B20A6">
        <w:rPr>
          <w:rFonts w:ascii="Times New Roman" w:hAnsi="Times New Roman"/>
          <w:sz w:val="24"/>
          <w:szCs w:val="24"/>
        </w:rPr>
        <w:tab/>
      </w:r>
    </w:p>
    <w:p w:rsidR="008E2A3B" w:rsidRPr="009B20A6" w:rsidRDefault="008E2A3B" w:rsidP="00AF65FC">
      <w:pPr>
        <w:tabs>
          <w:tab w:val="left" w:pos="3615"/>
        </w:tabs>
        <w:rPr>
          <w:rFonts w:ascii="Times New Roman" w:hAnsi="Times New Roman"/>
          <w:sz w:val="24"/>
          <w:szCs w:val="24"/>
        </w:rPr>
      </w:pPr>
      <w:r w:rsidRPr="009B20A6">
        <w:rPr>
          <w:rFonts w:ascii="Times New Roman" w:hAnsi="Times New Roman"/>
          <w:b/>
          <w:sz w:val="24"/>
          <w:szCs w:val="24"/>
        </w:rPr>
        <w:t xml:space="preserve">OBJECTIVES: </w:t>
      </w:r>
    </w:p>
    <w:p w:rsidR="008E2A3B" w:rsidRPr="009B20A6" w:rsidRDefault="008E2A3B" w:rsidP="00AF65FC">
      <w:pPr>
        <w:pStyle w:val="ListParagraph"/>
        <w:numPr>
          <w:ilvl w:val="0"/>
          <w:numId w:val="16"/>
        </w:numPr>
        <w:tabs>
          <w:tab w:val="left" w:pos="3615"/>
        </w:tabs>
        <w:rPr>
          <w:rFonts w:ascii="Times New Roman" w:hAnsi="Times New Roman" w:cs="Times New Roman"/>
          <w:sz w:val="24"/>
          <w:szCs w:val="24"/>
        </w:rPr>
      </w:pPr>
      <w:r w:rsidRPr="009B20A6">
        <w:rPr>
          <w:rFonts w:ascii="Times New Roman" w:hAnsi="Times New Roman" w:cs="Times New Roman"/>
          <w:sz w:val="24"/>
          <w:szCs w:val="24"/>
        </w:rPr>
        <w:t>To understand concept of impulse noise, gaussian noise</w:t>
      </w:r>
    </w:p>
    <w:p w:rsidR="008E2A3B" w:rsidRPr="008A1C39" w:rsidRDefault="008E2A3B" w:rsidP="00AF65FC">
      <w:pPr>
        <w:pStyle w:val="ListParagraph"/>
        <w:numPr>
          <w:ilvl w:val="0"/>
          <w:numId w:val="16"/>
        </w:numPr>
        <w:tabs>
          <w:tab w:val="left" w:pos="3615"/>
        </w:tabs>
        <w:rPr>
          <w:rFonts w:ascii="Times New Roman" w:hAnsi="Times New Roman"/>
          <w:b/>
          <w:sz w:val="24"/>
          <w:szCs w:val="24"/>
        </w:rPr>
      </w:pPr>
      <w:r w:rsidRPr="009B20A6">
        <w:rPr>
          <w:rFonts w:ascii="Times New Roman" w:hAnsi="Times New Roman" w:cs="Times New Roman"/>
          <w:sz w:val="24"/>
          <w:szCs w:val="24"/>
        </w:rPr>
        <w:t>To understand process of restoration.</w:t>
      </w:r>
    </w:p>
    <w:p w:rsidR="008A1C39" w:rsidRPr="008A1C39" w:rsidRDefault="008A1C39" w:rsidP="00AF65FC">
      <w:pPr>
        <w:pStyle w:val="ListParagraph"/>
        <w:numPr>
          <w:ilvl w:val="0"/>
          <w:numId w:val="16"/>
        </w:numPr>
        <w:tabs>
          <w:tab w:val="left" w:pos="3615"/>
        </w:tabs>
        <w:rPr>
          <w:rFonts w:ascii="Times New Roman" w:hAnsi="Times New Roman"/>
          <w:b/>
          <w:sz w:val="24"/>
          <w:szCs w:val="24"/>
        </w:rPr>
      </w:pPr>
      <w:r>
        <w:rPr>
          <w:rFonts w:ascii="Times New Roman" w:hAnsi="Times New Roman" w:cs="Times New Roman"/>
          <w:sz w:val="24"/>
          <w:szCs w:val="24"/>
        </w:rPr>
        <w:t>To compare the results of restoration by geometric mean and median filter for Gaussian and salt and pepper noise</w:t>
      </w:r>
    </w:p>
    <w:p w:rsidR="008A1C39" w:rsidRPr="008A1C39" w:rsidRDefault="008A1C39" w:rsidP="00AF65FC">
      <w:pPr>
        <w:tabs>
          <w:tab w:val="left" w:pos="3615"/>
        </w:tabs>
        <w:ind w:left="360"/>
        <w:rPr>
          <w:rFonts w:ascii="Times New Roman" w:hAnsi="Times New Roman"/>
          <w:b/>
          <w:sz w:val="24"/>
          <w:szCs w:val="24"/>
        </w:rPr>
      </w:pPr>
    </w:p>
    <w:p w:rsidR="008E2A3B" w:rsidRPr="009B20A6" w:rsidRDefault="008E2A3B" w:rsidP="00AF65FC">
      <w:pPr>
        <w:tabs>
          <w:tab w:val="left" w:pos="3615"/>
        </w:tabs>
        <w:rPr>
          <w:rFonts w:cs="Times New Roman"/>
          <w:b/>
          <w:sz w:val="24"/>
          <w:szCs w:val="24"/>
        </w:rPr>
      </w:pPr>
      <w:r w:rsidRPr="009B20A6">
        <w:rPr>
          <w:rFonts w:ascii="Times New Roman" w:hAnsi="Times New Roman"/>
          <w:b/>
          <w:sz w:val="24"/>
          <w:szCs w:val="24"/>
        </w:rPr>
        <w:t xml:space="preserve">EQUIPMENTS/SOFTWARE: </w:t>
      </w:r>
      <w:r w:rsidRPr="009B20A6">
        <w:rPr>
          <w:rFonts w:ascii="Times New Roman" w:hAnsi="Times New Roman"/>
          <w:sz w:val="24"/>
          <w:szCs w:val="24"/>
        </w:rPr>
        <w:t>SCILAB or Matlab 7.0</w:t>
      </w:r>
    </w:p>
    <w:p w:rsidR="008E2A3B" w:rsidRPr="009B20A6" w:rsidRDefault="008E2A3B" w:rsidP="00AF65FC">
      <w:pPr>
        <w:pStyle w:val="NormalWeb"/>
        <w:spacing w:line="276" w:lineRule="auto"/>
        <w:jc w:val="both"/>
      </w:pPr>
      <w:r w:rsidRPr="009B20A6">
        <w:rPr>
          <w:rFonts w:cs="Times New Roman"/>
          <w:b/>
        </w:rPr>
        <w:t>THEORY:</w:t>
      </w:r>
      <w:r w:rsidRPr="009B20A6">
        <w:rPr>
          <w:rFonts w:cs="Times New Roman"/>
          <w:bCs/>
        </w:rPr>
        <w:t xml:space="preserve">  </w:t>
      </w:r>
      <w:r w:rsidRPr="009B20A6">
        <w:rPr>
          <w:rFonts w:eastAsiaTheme="minorHAnsi" w:cs="Times New Roman"/>
          <w:color w:val="000000"/>
          <w:lang w:eastAsia="en-US"/>
        </w:rPr>
        <w:t>Digital images are frequently affected by impulse noise during their acquisition or transmission in a noisy environment. Therefore, to efficiently remove noise from an image while preserving its features is a fundamental problem of image processing. The impulse noise can be classified either as salt-and-pepper with noisy pixels taking either maximum or minimum value, or as random valued impulse noise. The removal of fixed-valued impulse noise has been widely studied and a large number of algorithms have been proposed. The median filter is the most popular choice for removing the impulse noise from images because of its effectiveness and high computational efficiency.</w:t>
      </w:r>
    </w:p>
    <w:p w:rsidR="008E2A3B" w:rsidRPr="009B20A6" w:rsidRDefault="008E2A3B" w:rsidP="00AF65FC">
      <w:pPr>
        <w:pStyle w:val="NormalWeb"/>
        <w:spacing w:line="276" w:lineRule="auto"/>
        <w:jc w:val="both"/>
        <w:rPr>
          <w:rFonts w:cs="Times New Roman"/>
          <w:lang w:eastAsia="en-US"/>
        </w:rPr>
      </w:pPr>
      <w:r w:rsidRPr="009B20A6">
        <w:rPr>
          <w:rFonts w:cs="Times New Roman"/>
          <w:lang w:eastAsia="en-US"/>
        </w:rPr>
        <w:t xml:space="preserve"> The median filter is normally used to </w:t>
      </w:r>
      <w:bookmarkStart w:id="0" w:name="BM2"/>
      <w:r w:rsidRPr="009B20A6">
        <w:rPr>
          <w:rFonts w:cs="Times New Roman"/>
          <w:noProof/>
          <w:lang w:eastAsia="en-US"/>
        </w:rPr>
        <w:drawing>
          <wp:inline distT="0" distB="0" distL="0" distR="0">
            <wp:extent cx="10795" cy="10795"/>
            <wp:effectExtent l="0" t="0" r="0" b="0"/>
            <wp:docPr id="13" name="Picture 1" descr="http://homepages.inf.ed.ac.uk/rbf/HIPR2/m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pages.inf.ed.ac.uk/rbf/HIPR2/mote.gif"/>
                    <pic:cNvPicPr>
                      <a:picLocks noChangeAspect="1" noChangeArrowheads="1"/>
                    </pic:cNvPicPr>
                  </pic:nvPicPr>
                  <pic:blipFill>
                    <a:blip r:embed="rId34"/>
                    <a:srcRect/>
                    <a:stretch>
                      <a:fillRect/>
                    </a:stretch>
                  </pic:blipFill>
                  <pic:spPr bwMode="auto">
                    <a:xfrm>
                      <a:off x="0" y="0"/>
                      <a:ext cx="10795" cy="10795"/>
                    </a:xfrm>
                    <a:prstGeom prst="rect">
                      <a:avLst/>
                    </a:prstGeom>
                    <a:noFill/>
                    <a:ln w="9525">
                      <a:noFill/>
                      <a:miter lim="800000"/>
                      <a:headEnd/>
                      <a:tailEnd/>
                    </a:ln>
                  </pic:spPr>
                </pic:pic>
              </a:graphicData>
            </a:graphic>
          </wp:inline>
        </w:drawing>
      </w:r>
      <w:bookmarkEnd w:id="0"/>
      <w:r w:rsidRPr="009B20A6">
        <w:rPr>
          <w:rFonts w:cs="Times New Roman"/>
          <w:lang w:eastAsia="en-US"/>
        </w:rPr>
        <w:t xml:space="preserve">reduce noise in an image, somewhat like the </w:t>
      </w:r>
      <w:hyperlink r:id="rId35" w:history="1">
        <w:r w:rsidRPr="009B20A6">
          <w:rPr>
            <w:rFonts w:cs="Times New Roman"/>
            <w:lang w:eastAsia="en-US"/>
          </w:rPr>
          <w:t>mean filter</w:t>
        </w:r>
      </w:hyperlink>
      <w:r w:rsidRPr="009B20A6">
        <w:rPr>
          <w:rFonts w:cs="Times New Roman"/>
          <w:lang w:eastAsia="en-US"/>
        </w:rPr>
        <w:t>. However, it often does a better job than the mean filter of preserving useful detail in the image.</w:t>
      </w:r>
    </w:p>
    <w:p w:rsidR="008E2A3B" w:rsidRPr="009B20A6" w:rsidRDefault="008E2A3B" w:rsidP="00AF65FC">
      <w:pPr>
        <w:pStyle w:val="NormalWeb"/>
        <w:spacing w:line="276" w:lineRule="auto"/>
        <w:jc w:val="both"/>
      </w:pPr>
      <w:r w:rsidRPr="009B20A6">
        <w:t xml:space="preserve">Like the </w:t>
      </w:r>
      <w:hyperlink r:id="rId36" w:history="1">
        <w:r w:rsidRPr="009B20A6">
          <w:rPr>
            <w:rStyle w:val="Hyperlink"/>
            <w:rFonts w:cs="Calibri"/>
            <w:color w:val="auto"/>
            <w:u w:val="none"/>
          </w:rPr>
          <w:t>mean filter</w:t>
        </w:r>
      </w:hyperlink>
      <w:r w:rsidRPr="009B20A6">
        <w:t xml:space="preserve">, the median filter considers each pixel in the image in turn and looks at its nearby neighbors to decide whether or not it is representative of its surroundings. Instead of simply replacing the pixel value with the </w:t>
      </w:r>
      <w:r w:rsidRPr="009B20A6">
        <w:rPr>
          <w:rStyle w:val="Emphasis"/>
          <w:rFonts w:cs="Calibri"/>
        </w:rPr>
        <w:t>mean</w:t>
      </w:r>
      <w:r w:rsidRPr="009B20A6">
        <w:t xml:space="preserve"> of neighboring pixel values, it replaces it with the </w:t>
      </w:r>
      <w:r w:rsidRPr="009B20A6">
        <w:rPr>
          <w:rStyle w:val="Emphasis"/>
          <w:rFonts w:cs="Calibri"/>
        </w:rPr>
        <w:t>median</w:t>
      </w:r>
      <w:r w:rsidRPr="009B20A6">
        <w:t xml:space="preserve"> of those values. The median is calculated by first sorting all the pixel values from the surrounding neighborhood into numerical order and then replacing the pixel being considered with the middle pixel value. (If the neighborhood under consideration contains an even number of pixels, the average of the two middle pixel values is used.)</w:t>
      </w:r>
    </w:p>
    <w:p w:rsidR="008E2A3B" w:rsidRPr="009B20A6" w:rsidRDefault="008E2A3B" w:rsidP="00AF65FC">
      <w:pPr>
        <w:spacing w:before="100" w:beforeAutospacing="1" w:after="100" w:afterAutospacing="1"/>
        <w:rPr>
          <w:rFonts w:ascii="Times New Roman" w:hAnsi="Times New Roman"/>
          <w:sz w:val="24"/>
          <w:szCs w:val="24"/>
        </w:rPr>
      </w:pPr>
      <w:r w:rsidRPr="009B20A6">
        <w:rPr>
          <w:rFonts w:ascii="Times New Roman" w:hAnsi="Times New Roman"/>
          <w:sz w:val="24"/>
          <w:szCs w:val="24"/>
        </w:rPr>
        <w:t xml:space="preserve">Figure 1 illustrates an example calculation. </w:t>
      </w:r>
    </w:p>
    <w:p w:rsidR="008E2A3B" w:rsidRPr="009B20A6" w:rsidRDefault="008E2A3B" w:rsidP="00AF65FC">
      <w:pPr>
        <w:spacing w:after="100"/>
        <w:rPr>
          <w:rFonts w:ascii="Times New Roman" w:hAnsi="Times New Roman"/>
          <w:sz w:val="24"/>
          <w:szCs w:val="24"/>
        </w:rPr>
      </w:pPr>
      <w:r w:rsidRPr="009B20A6">
        <w:rPr>
          <w:rFonts w:ascii="Times New Roman" w:hAnsi="Times New Roman"/>
          <w:sz w:val="24"/>
          <w:szCs w:val="24"/>
        </w:rPr>
        <w:lastRenderedPageBreak/>
        <w:t xml:space="preserve">As can be seen, the central pixel value of 150 is rather unrepresentative of the surrounding pixels and is replaced with the median value: 124. A 3×3 square neighborhood is used here --- larger neighborhoods will produce more severe smoothing. </w:t>
      </w:r>
    </w:p>
    <w:p w:rsidR="008E2A3B" w:rsidRPr="009B20A6" w:rsidRDefault="008E2A3B" w:rsidP="00AF65FC">
      <w:pPr>
        <w:spacing w:before="100" w:beforeAutospacing="1" w:after="100" w:afterAutospacing="1"/>
        <w:rPr>
          <w:rFonts w:ascii="Times New Roman" w:hAnsi="Times New Roman"/>
          <w:sz w:val="24"/>
          <w:szCs w:val="24"/>
        </w:rPr>
      </w:pPr>
      <w:r w:rsidRPr="009B20A6">
        <w:rPr>
          <w:rFonts w:ascii="Times New Roman" w:hAnsi="Times New Roman"/>
          <w:noProof/>
          <w:sz w:val="24"/>
          <w:szCs w:val="24"/>
        </w:rPr>
        <w:drawing>
          <wp:inline distT="0" distB="0" distL="0" distR="0">
            <wp:extent cx="3881120" cy="1775460"/>
            <wp:effectExtent l="19050" t="0" r="5080" b="0"/>
            <wp:docPr id="12" name="Picture 5" descr="http://homepages.inf.ed.ac.uk/rbf/HIPR2/figs/med3x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omepages.inf.ed.ac.uk/rbf/HIPR2/figs/med3x3.gif"/>
                    <pic:cNvPicPr>
                      <a:picLocks noChangeAspect="1" noChangeArrowheads="1"/>
                    </pic:cNvPicPr>
                  </pic:nvPicPr>
                  <pic:blipFill>
                    <a:blip r:embed="rId37" cstate="print"/>
                    <a:srcRect/>
                    <a:stretch>
                      <a:fillRect/>
                    </a:stretch>
                  </pic:blipFill>
                  <pic:spPr bwMode="auto">
                    <a:xfrm>
                      <a:off x="0" y="0"/>
                      <a:ext cx="3881120" cy="1775460"/>
                    </a:xfrm>
                    <a:prstGeom prst="rect">
                      <a:avLst/>
                    </a:prstGeom>
                    <a:noFill/>
                    <a:ln w="9525">
                      <a:noFill/>
                      <a:miter lim="800000"/>
                      <a:headEnd/>
                      <a:tailEnd/>
                    </a:ln>
                  </pic:spPr>
                </pic:pic>
              </a:graphicData>
            </a:graphic>
          </wp:inline>
        </w:drawing>
      </w:r>
    </w:p>
    <w:p w:rsidR="008E2A3B" w:rsidRPr="009B20A6" w:rsidRDefault="008E2A3B" w:rsidP="00AF65FC">
      <w:pPr>
        <w:rPr>
          <w:rFonts w:ascii="Times New Roman" w:hAnsi="Times New Roman" w:cs="Times New Roman"/>
          <w:sz w:val="24"/>
          <w:szCs w:val="24"/>
        </w:rPr>
      </w:pPr>
      <w:r w:rsidRPr="009B20A6">
        <w:rPr>
          <w:rFonts w:ascii="Times New Roman" w:hAnsi="Times New Roman" w:cs="Times New Roman"/>
          <w:b/>
          <w:bCs/>
          <w:sz w:val="24"/>
          <w:szCs w:val="24"/>
        </w:rPr>
        <w:t>Gaussian noise</w:t>
      </w:r>
      <w:r w:rsidRPr="009B20A6">
        <w:rPr>
          <w:rFonts w:ascii="Times New Roman" w:hAnsi="Times New Roman" w:cs="Times New Roman"/>
          <w:sz w:val="24"/>
          <w:szCs w:val="24"/>
        </w:rPr>
        <w:t xml:space="preserve"> represents </w:t>
      </w:r>
      <w:hyperlink r:id="rId38" w:tooltip="Statistical noise" w:history="1">
        <w:r w:rsidRPr="009B20A6">
          <w:rPr>
            <w:rStyle w:val="Hyperlink"/>
            <w:rFonts w:ascii="Times New Roman" w:hAnsi="Times New Roman"/>
            <w:color w:val="auto"/>
            <w:sz w:val="24"/>
            <w:szCs w:val="24"/>
            <w:u w:val="none"/>
          </w:rPr>
          <w:t>statistical noise</w:t>
        </w:r>
      </w:hyperlink>
      <w:r w:rsidRPr="009B20A6">
        <w:rPr>
          <w:rFonts w:ascii="Times New Roman" w:hAnsi="Times New Roman" w:cs="Times New Roman"/>
          <w:sz w:val="24"/>
          <w:szCs w:val="24"/>
        </w:rPr>
        <w:t xml:space="preserve"> having </w:t>
      </w:r>
      <w:hyperlink r:id="rId39" w:tooltip="Probability density function" w:history="1">
        <w:r w:rsidRPr="009B20A6">
          <w:rPr>
            <w:rStyle w:val="Hyperlink"/>
            <w:rFonts w:ascii="Times New Roman" w:hAnsi="Times New Roman"/>
            <w:color w:val="auto"/>
            <w:sz w:val="24"/>
            <w:szCs w:val="24"/>
            <w:u w:val="none"/>
          </w:rPr>
          <w:t>probability density function</w:t>
        </w:r>
      </w:hyperlink>
      <w:r w:rsidRPr="009B20A6">
        <w:rPr>
          <w:rFonts w:ascii="Times New Roman" w:hAnsi="Times New Roman" w:cs="Times New Roman"/>
          <w:sz w:val="24"/>
          <w:szCs w:val="24"/>
        </w:rPr>
        <w:t xml:space="preserve"> (PDF) equal to that of the </w:t>
      </w:r>
      <w:hyperlink r:id="rId40" w:tooltip="Normal distribution" w:history="1">
        <w:r w:rsidRPr="009B20A6">
          <w:rPr>
            <w:rStyle w:val="Hyperlink"/>
            <w:rFonts w:ascii="Times New Roman" w:hAnsi="Times New Roman"/>
            <w:color w:val="auto"/>
            <w:sz w:val="24"/>
            <w:szCs w:val="24"/>
            <w:u w:val="none"/>
          </w:rPr>
          <w:t>normal distribution</w:t>
        </w:r>
      </w:hyperlink>
      <w:r w:rsidRPr="009B20A6">
        <w:rPr>
          <w:rFonts w:ascii="Times New Roman" w:hAnsi="Times New Roman" w:cs="Times New Roman"/>
          <w:sz w:val="24"/>
          <w:szCs w:val="24"/>
        </w:rPr>
        <w:t xml:space="preserve">, which is also known as the </w:t>
      </w:r>
      <w:hyperlink r:id="rId41" w:tooltip="Gaussian distribution" w:history="1">
        <w:r w:rsidRPr="009B20A6">
          <w:rPr>
            <w:rStyle w:val="Hyperlink"/>
            <w:rFonts w:ascii="Times New Roman" w:hAnsi="Times New Roman"/>
            <w:color w:val="auto"/>
            <w:sz w:val="24"/>
            <w:szCs w:val="24"/>
            <w:u w:val="none"/>
          </w:rPr>
          <w:t>Gaussian distribution</w:t>
        </w:r>
      </w:hyperlink>
      <w:r w:rsidRPr="009B20A6">
        <w:rPr>
          <w:rFonts w:ascii="Times New Roman" w:hAnsi="Times New Roman" w:cs="Times New Roman"/>
          <w:sz w:val="24"/>
          <w:szCs w:val="24"/>
        </w:rPr>
        <w:t>. In other words, the values that the noise can take on are Gaussian-distributed.</w:t>
      </w:r>
    </w:p>
    <w:p w:rsidR="008E2A3B" w:rsidRPr="009B20A6" w:rsidRDefault="008E2A3B" w:rsidP="00AF65FC">
      <w:pPr>
        <w:rPr>
          <w:rFonts w:ascii="Times New Roman" w:hAnsi="Times New Roman" w:cs="Times New Roman"/>
          <w:sz w:val="24"/>
          <w:szCs w:val="24"/>
        </w:rPr>
      </w:pPr>
      <w:r w:rsidRPr="009B20A6">
        <w:rPr>
          <w:rFonts w:ascii="Times New Roman" w:hAnsi="Times New Roman" w:cs="Times New Roman"/>
          <w:sz w:val="24"/>
          <w:szCs w:val="24"/>
        </w:rPr>
        <w:t xml:space="preserve">The probability density function </w:t>
      </w:r>
      <w:r w:rsidRPr="009B20A6">
        <w:rPr>
          <w:rFonts w:ascii="Times New Roman" w:hAnsi="Times New Roman" w:cs="Times New Roman"/>
          <w:noProof/>
          <w:sz w:val="24"/>
          <w:szCs w:val="24"/>
        </w:rPr>
        <w:drawing>
          <wp:inline distT="0" distB="0" distL="0" distR="0">
            <wp:extent cx="106045" cy="127635"/>
            <wp:effectExtent l="19050" t="0" r="8255" b="0"/>
            <wp:docPr id="10" name="Picture 1"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
                    <pic:cNvPicPr>
                      <a:picLocks noChangeAspect="1" noChangeArrowheads="1"/>
                    </pic:cNvPicPr>
                  </pic:nvPicPr>
                  <pic:blipFill>
                    <a:blip r:embed="rId42" cstate="print"/>
                    <a:srcRect/>
                    <a:stretch>
                      <a:fillRect/>
                    </a:stretch>
                  </pic:blipFill>
                  <pic:spPr bwMode="auto">
                    <a:xfrm>
                      <a:off x="0" y="0"/>
                      <a:ext cx="106045" cy="127635"/>
                    </a:xfrm>
                    <a:prstGeom prst="rect">
                      <a:avLst/>
                    </a:prstGeom>
                    <a:noFill/>
                    <a:ln w="9525">
                      <a:noFill/>
                      <a:miter lim="800000"/>
                      <a:headEnd/>
                      <a:tailEnd/>
                    </a:ln>
                  </pic:spPr>
                </pic:pic>
              </a:graphicData>
            </a:graphic>
          </wp:inline>
        </w:drawing>
      </w:r>
      <w:r w:rsidRPr="009B20A6">
        <w:rPr>
          <w:rFonts w:ascii="Times New Roman" w:hAnsi="Times New Roman" w:cs="Times New Roman"/>
          <w:sz w:val="24"/>
          <w:szCs w:val="24"/>
        </w:rPr>
        <w:t xml:space="preserve">of a Gaussian random variable </w:t>
      </w:r>
      <w:r w:rsidRPr="009B20A6">
        <w:rPr>
          <w:rFonts w:ascii="Times New Roman" w:hAnsi="Times New Roman" w:cs="Times New Roman"/>
          <w:noProof/>
          <w:sz w:val="24"/>
          <w:szCs w:val="24"/>
        </w:rPr>
        <w:drawing>
          <wp:inline distT="0" distB="0" distL="0" distR="0">
            <wp:extent cx="95885" cy="85090"/>
            <wp:effectExtent l="19050" t="0" r="0" b="0"/>
            <wp:docPr id="11" name="Picture 2"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
                    <pic:cNvPicPr>
                      <a:picLocks noChangeAspect="1" noChangeArrowheads="1"/>
                    </pic:cNvPicPr>
                  </pic:nvPicPr>
                  <pic:blipFill>
                    <a:blip r:embed="rId43" cstate="print"/>
                    <a:srcRect/>
                    <a:stretch>
                      <a:fillRect/>
                    </a:stretch>
                  </pic:blipFill>
                  <pic:spPr bwMode="auto">
                    <a:xfrm>
                      <a:off x="0" y="0"/>
                      <a:ext cx="95885" cy="85090"/>
                    </a:xfrm>
                    <a:prstGeom prst="rect">
                      <a:avLst/>
                    </a:prstGeom>
                    <a:noFill/>
                    <a:ln w="9525">
                      <a:noFill/>
                      <a:miter lim="800000"/>
                      <a:headEnd/>
                      <a:tailEnd/>
                    </a:ln>
                  </pic:spPr>
                </pic:pic>
              </a:graphicData>
            </a:graphic>
          </wp:inline>
        </w:drawing>
      </w:r>
      <w:r w:rsidRPr="009B20A6">
        <w:rPr>
          <w:rFonts w:ascii="Times New Roman" w:hAnsi="Times New Roman" w:cs="Times New Roman"/>
          <w:sz w:val="24"/>
          <w:szCs w:val="24"/>
        </w:rPr>
        <w:t>is given by:</w:t>
      </w:r>
    </w:p>
    <w:p w:rsidR="008E2A3B" w:rsidRPr="009B20A6" w:rsidRDefault="008E2A3B" w:rsidP="00AF65FC">
      <w:pPr>
        <w:rPr>
          <w:rFonts w:ascii="Times New Roman" w:hAnsi="Times New Roman" w:cs="Times New Roman"/>
          <w:sz w:val="24"/>
          <w:szCs w:val="24"/>
        </w:rPr>
      </w:pPr>
      <w:r w:rsidRPr="009B20A6">
        <w:rPr>
          <w:rFonts w:ascii="Times New Roman" w:hAnsi="Times New Roman" w:cs="Times New Roman"/>
          <w:noProof/>
          <w:sz w:val="24"/>
          <w:szCs w:val="24"/>
        </w:rPr>
        <w:drawing>
          <wp:inline distT="0" distB="0" distL="0" distR="0">
            <wp:extent cx="1807845" cy="446405"/>
            <wp:effectExtent l="19050" t="0" r="1905" b="0"/>
            <wp:docPr id="14" name="Picture 3" descr="p_G(z) = \frac{1}{\sigma\sqrt{2\pi}} e^{ -\frac{(z-\mu)^2}{2\sigma^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_G(z) = \frac{1}{\sigma\sqrt{2\pi}} e^{ -\frac{(z-\mu)^2}{2\sigma^2} }"/>
                    <pic:cNvPicPr>
                      <a:picLocks noChangeAspect="1" noChangeArrowheads="1"/>
                    </pic:cNvPicPr>
                  </pic:nvPicPr>
                  <pic:blipFill>
                    <a:blip r:embed="rId44" cstate="print"/>
                    <a:srcRect/>
                    <a:stretch>
                      <a:fillRect/>
                    </a:stretch>
                  </pic:blipFill>
                  <pic:spPr bwMode="auto">
                    <a:xfrm>
                      <a:off x="0" y="0"/>
                      <a:ext cx="1807845" cy="446405"/>
                    </a:xfrm>
                    <a:prstGeom prst="rect">
                      <a:avLst/>
                    </a:prstGeom>
                    <a:noFill/>
                    <a:ln w="9525">
                      <a:noFill/>
                      <a:miter lim="800000"/>
                      <a:headEnd/>
                      <a:tailEnd/>
                    </a:ln>
                  </pic:spPr>
                </pic:pic>
              </a:graphicData>
            </a:graphic>
          </wp:inline>
        </w:drawing>
      </w:r>
    </w:p>
    <w:p w:rsidR="008E2A3B" w:rsidRPr="009B20A6" w:rsidRDefault="008E2A3B" w:rsidP="00AF65FC">
      <w:pPr>
        <w:rPr>
          <w:rFonts w:ascii="Times New Roman" w:hAnsi="Times New Roman" w:cs="Times New Roman"/>
          <w:sz w:val="24"/>
          <w:szCs w:val="24"/>
        </w:rPr>
      </w:pPr>
      <w:r w:rsidRPr="009B20A6">
        <w:rPr>
          <w:rFonts w:ascii="Times New Roman" w:hAnsi="Times New Roman" w:cs="Times New Roman"/>
          <w:sz w:val="24"/>
          <w:szCs w:val="24"/>
        </w:rPr>
        <w:t xml:space="preserve">where </w:t>
      </w:r>
      <w:r w:rsidRPr="009B20A6">
        <w:rPr>
          <w:rFonts w:ascii="Times New Roman" w:hAnsi="Times New Roman" w:cs="Times New Roman"/>
          <w:noProof/>
          <w:sz w:val="24"/>
          <w:szCs w:val="24"/>
        </w:rPr>
        <w:t xml:space="preserve">z </w:t>
      </w:r>
      <w:r w:rsidRPr="009B20A6">
        <w:rPr>
          <w:rFonts w:ascii="Times New Roman" w:hAnsi="Times New Roman" w:cs="Times New Roman"/>
          <w:sz w:val="24"/>
          <w:szCs w:val="24"/>
        </w:rPr>
        <w:t xml:space="preserve">represents the grey level, </w:t>
      </w:r>
      <w:r w:rsidRPr="009B20A6">
        <w:rPr>
          <w:rFonts w:ascii="Times New Roman" w:hAnsi="Times New Roman" w:cs="Times New Roman"/>
          <w:noProof/>
          <w:sz w:val="24"/>
          <w:szCs w:val="24"/>
        </w:rPr>
        <w:drawing>
          <wp:inline distT="0" distB="0" distL="0" distR="0">
            <wp:extent cx="116840" cy="127635"/>
            <wp:effectExtent l="19050" t="0" r="0" b="0"/>
            <wp:docPr id="15" name="Picture 5"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
                    <pic:cNvPicPr>
                      <a:picLocks noChangeAspect="1" noChangeArrowheads="1"/>
                    </pic:cNvPicPr>
                  </pic:nvPicPr>
                  <pic:blipFill>
                    <a:blip r:embed="rId45" cstate="print"/>
                    <a:srcRect/>
                    <a:stretch>
                      <a:fillRect/>
                    </a:stretch>
                  </pic:blipFill>
                  <pic:spPr bwMode="auto">
                    <a:xfrm>
                      <a:off x="0" y="0"/>
                      <a:ext cx="116840" cy="127635"/>
                    </a:xfrm>
                    <a:prstGeom prst="rect">
                      <a:avLst/>
                    </a:prstGeom>
                    <a:noFill/>
                    <a:ln w="9525">
                      <a:noFill/>
                      <a:miter lim="800000"/>
                      <a:headEnd/>
                      <a:tailEnd/>
                    </a:ln>
                  </pic:spPr>
                </pic:pic>
              </a:graphicData>
            </a:graphic>
          </wp:inline>
        </w:drawing>
      </w:r>
      <w:r w:rsidRPr="009B20A6">
        <w:rPr>
          <w:rFonts w:ascii="Times New Roman" w:hAnsi="Times New Roman" w:cs="Times New Roman"/>
          <w:sz w:val="24"/>
          <w:szCs w:val="24"/>
        </w:rPr>
        <w:t xml:space="preserve">the </w:t>
      </w:r>
      <w:hyperlink r:id="rId46" w:tooltip="Mean" w:history="1">
        <w:r w:rsidRPr="009B20A6">
          <w:rPr>
            <w:rStyle w:val="Hyperlink"/>
            <w:rFonts w:ascii="Times New Roman" w:hAnsi="Times New Roman"/>
            <w:color w:val="auto"/>
            <w:sz w:val="24"/>
            <w:szCs w:val="24"/>
            <w:u w:val="none"/>
          </w:rPr>
          <w:t>mean</w:t>
        </w:r>
      </w:hyperlink>
      <w:r w:rsidRPr="009B20A6">
        <w:rPr>
          <w:rFonts w:ascii="Times New Roman" w:hAnsi="Times New Roman" w:cs="Times New Roman"/>
          <w:sz w:val="24"/>
          <w:szCs w:val="24"/>
        </w:rPr>
        <w:t xml:space="preserve"> value and </w:t>
      </w:r>
      <w:r w:rsidRPr="009B20A6">
        <w:rPr>
          <w:rFonts w:ascii="Times New Roman" w:hAnsi="Times New Roman" w:cs="Times New Roman"/>
          <w:noProof/>
          <w:sz w:val="24"/>
          <w:szCs w:val="24"/>
        </w:rPr>
        <w:drawing>
          <wp:inline distT="0" distB="0" distL="0" distR="0">
            <wp:extent cx="116840" cy="85090"/>
            <wp:effectExtent l="19050" t="0" r="0" b="0"/>
            <wp:docPr id="16" name="Picture 6"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gma"/>
                    <pic:cNvPicPr>
                      <a:picLocks noChangeAspect="1" noChangeArrowheads="1"/>
                    </pic:cNvPicPr>
                  </pic:nvPicPr>
                  <pic:blipFill>
                    <a:blip r:embed="rId47" cstate="print"/>
                    <a:srcRect/>
                    <a:stretch>
                      <a:fillRect/>
                    </a:stretch>
                  </pic:blipFill>
                  <pic:spPr bwMode="auto">
                    <a:xfrm>
                      <a:off x="0" y="0"/>
                      <a:ext cx="116840" cy="85090"/>
                    </a:xfrm>
                    <a:prstGeom prst="rect">
                      <a:avLst/>
                    </a:prstGeom>
                    <a:noFill/>
                    <a:ln w="9525">
                      <a:noFill/>
                      <a:miter lim="800000"/>
                      <a:headEnd/>
                      <a:tailEnd/>
                    </a:ln>
                  </pic:spPr>
                </pic:pic>
              </a:graphicData>
            </a:graphic>
          </wp:inline>
        </w:drawing>
      </w:r>
      <w:r w:rsidRPr="009B20A6">
        <w:rPr>
          <w:rFonts w:ascii="Times New Roman" w:hAnsi="Times New Roman" w:cs="Times New Roman"/>
          <w:sz w:val="24"/>
          <w:szCs w:val="24"/>
        </w:rPr>
        <w:t xml:space="preserve">the </w:t>
      </w:r>
      <w:hyperlink r:id="rId48" w:tooltip="Standard deviation" w:history="1">
        <w:r w:rsidRPr="009B20A6">
          <w:rPr>
            <w:rStyle w:val="Hyperlink"/>
            <w:rFonts w:ascii="Times New Roman" w:hAnsi="Times New Roman"/>
            <w:color w:val="auto"/>
            <w:sz w:val="24"/>
            <w:szCs w:val="24"/>
            <w:u w:val="none"/>
          </w:rPr>
          <w:t>standard deviation</w:t>
        </w:r>
      </w:hyperlink>
      <w:r w:rsidRPr="009B20A6">
        <w:rPr>
          <w:rFonts w:ascii="Times New Roman" w:hAnsi="Times New Roman" w:cs="Times New Roman"/>
          <w:sz w:val="24"/>
          <w:szCs w:val="24"/>
        </w:rPr>
        <w:t xml:space="preserve">. </w:t>
      </w:r>
    </w:p>
    <w:p w:rsidR="008E2A3B" w:rsidRDefault="008E2A3B" w:rsidP="00AF65FC">
      <w:pPr>
        <w:rPr>
          <w:rFonts w:ascii="Times New Roman" w:hAnsi="Times New Roman" w:cs="Times New Roman"/>
          <w:sz w:val="24"/>
          <w:szCs w:val="24"/>
        </w:rPr>
      </w:pPr>
      <w:r w:rsidRPr="009B20A6">
        <w:rPr>
          <w:rFonts w:ascii="Times New Roman" w:hAnsi="Times New Roman" w:cs="Times New Roman"/>
          <w:sz w:val="24"/>
          <w:szCs w:val="24"/>
        </w:rPr>
        <w:t xml:space="preserve">Principal sources of </w:t>
      </w:r>
      <w:hyperlink r:id="rId49" w:tooltip="Gaussian noise" w:history="1">
        <w:r w:rsidRPr="009B20A6">
          <w:rPr>
            <w:rStyle w:val="Hyperlink"/>
            <w:rFonts w:ascii="Times New Roman" w:hAnsi="Times New Roman"/>
            <w:color w:val="auto"/>
            <w:sz w:val="24"/>
            <w:szCs w:val="24"/>
            <w:u w:val="none"/>
          </w:rPr>
          <w:t>Gaussian noise</w:t>
        </w:r>
      </w:hyperlink>
      <w:r w:rsidRPr="009B20A6">
        <w:rPr>
          <w:rFonts w:ascii="Times New Roman" w:hAnsi="Times New Roman" w:cs="Times New Roman"/>
          <w:sz w:val="24"/>
          <w:szCs w:val="24"/>
        </w:rPr>
        <w:t xml:space="preserve"> in </w:t>
      </w:r>
      <w:hyperlink r:id="rId50" w:tooltip="Digital image" w:history="1">
        <w:r w:rsidRPr="009B20A6">
          <w:rPr>
            <w:rStyle w:val="Hyperlink"/>
            <w:rFonts w:ascii="Times New Roman" w:hAnsi="Times New Roman"/>
            <w:color w:val="auto"/>
            <w:sz w:val="24"/>
            <w:szCs w:val="24"/>
            <w:u w:val="none"/>
          </w:rPr>
          <w:t>digital images</w:t>
        </w:r>
      </w:hyperlink>
      <w:r w:rsidRPr="009B20A6">
        <w:rPr>
          <w:rFonts w:ascii="Times New Roman" w:hAnsi="Times New Roman" w:cs="Times New Roman"/>
          <w:sz w:val="24"/>
          <w:szCs w:val="24"/>
        </w:rPr>
        <w:t xml:space="preserve"> arise during acquisition eg. </w:t>
      </w:r>
      <w:hyperlink r:id="rId51" w:tooltip="Sensor noise" w:history="1">
        <w:r w:rsidRPr="009B20A6">
          <w:rPr>
            <w:rStyle w:val="Hyperlink"/>
            <w:rFonts w:ascii="Times New Roman" w:hAnsi="Times New Roman"/>
            <w:color w:val="auto"/>
            <w:sz w:val="24"/>
            <w:szCs w:val="24"/>
            <w:u w:val="none"/>
          </w:rPr>
          <w:t>sensor noise</w:t>
        </w:r>
      </w:hyperlink>
      <w:r w:rsidRPr="009B20A6">
        <w:rPr>
          <w:rFonts w:ascii="Times New Roman" w:hAnsi="Times New Roman" w:cs="Times New Roman"/>
          <w:sz w:val="24"/>
          <w:szCs w:val="24"/>
        </w:rPr>
        <w:t xml:space="preserve"> caused by poor illumination and/or high temperature, and/or transmission eg. </w:t>
      </w:r>
      <w:hyperlink r:id="rId52" w:tooltip="Circuit noise level" w:history="1">
        <w:r w:rsidRPr="009B20A6">
          <w:rPr>
            <w:rStyle w:val="Hyperlink"/>
            <w:rFonts w:ascii="Times New Roman" w:hAnsi="Times New Roman"/>
            <w:color w:val="auto"/>
            <w:sz w:val="24"/>
            <w:szCs w:val="24"/>
            <w:u w:val="none"/>
          </w:rPr>
          <w:t>electronic circuit noise</w:t>
        </w:r>
      </w:hyperlink>
      <w:r w:rsidRPr="009B20A6">
        <w:rPr>
          <w:rFonts w:ascii="Times New Roman" w:hAnsi="Times New Roman" w:cs="Times New Roman"/>
          <w:sz w:val="24"/>
          <w:szCs w:val="24"/>
        </w:rPr>
        <w:t>.</w:t>
      </w:r>
    </w:p>
    <w:p w:rsidR="00A23D9A" w:rsidRPr="00CC3C89" w:rsidRDefault="00F65BF1" w:rsidP="00A23D9A">
      <w:pPr>
        <w:spacing w:before="100" w:beforeAutospacing="1" w:after="100" w:afterAutospacing="1" w:line="240" w:lineRule="auto"/>
        <w:rPr>
          <w:rFonts w:ascii="Times New Roman" w:hAnsi="Times New Roman"/>
          <w:b/>
          <w:sz w:val="24"/>
          <w:szCs w:val="24"/>
        </w:rPr>
      </w:pPr>
      <w:r>
        <w:rPr>
          <w:rFonts w:ascii="Times New Roman" w:hAnsi="Times New Roman"/>
          <w:b/>
          <w:sz w:val="24"/>
          <w:szCs w:val="24"/>
        </w:rPr>
        <w:t>Arithmetic</w:t>
      </w:r>
      <w:r w:rsidR="00A23D9A" w:rsidRPr="00CC3C89">
        <w:rPr>
          <w:rFonts w:ascii="Times New Roman" w:hAnsi="Times New Roman"/>
          <w:b/>
          <w:sz w:val="24"/>
          <w:szCs w:val="24"/>
        </w:rPr>
        <w:t xml:space="preserve"> mean filter:-</w:t>
      </w:r>
    </w:p>
    <w:p w:rsidR="00F65BF1" w:rsidRDefault="00A23D9A" w:rsidP="00F65BF1">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In this filter centre pixel of g(x,y) is replaced </w:t>
      </w:r>
    </w:p>
    <w:p w:rsidR="00F65BF1" w:rsidRDefault="00F65BF1" w:rsidP="00F65BF1">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51710" cy="673100"/>
            <wp:effectExtent l="19050" t="0" r="0" b="0"/>
            <wp:docPr id="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srcRect/>
                    <a:stretch>
                      <a:fillRect/>
                    </a:stretch>
                  </pic:blipFill>
                  <pic:spPr bwMode="auto">
                    <a:xfrm>
                      <a:off x="0" y="0"/>
                      <a:ext cx="2251710" cy="673100"/>
                    </a:xfrm>
                    <a:prstGeom prst="rect">
                      <a:avLst/>
                    </a:prstGeom>
                    <a:noFill/>
                    <a:ln w="9525">
                      <a:noFill/>
                      <a:miter lim="800000"/>
                      <a:headEnd/>
                      <a:tailEnd/>
                    </a:ln>
                  </pic:spPr>
                </pic:pic>
              </a:graphicData>
            </a:graphic>
          </wp:inline>
        </w:drawing>
      </w:r>
    </w:p>
    <w:p w:rsidR="00A23D9A" w:rsidRDefault="00A23D9A" w:rsidP="00F65BF1">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x,y belong to subimage.</w:t>
      </w:r>
    </w:p>
    <w:p w:rsidR="00A23D9A" w:rsidRDefault="00A23D9A" w:rsidP="00AF65FC">
      <w:pPr>
        <w:pStyle w:val="NormalWeb"/>
        <w:spacing w:line="276" w:lineRule="auto"/>
        <w:rPr>
          <w:rFonts w:cs="Times New Roman"/>
          <w:b/>
          <w:lang w:eastAsia="en-US"/>
        </w:rPr>
      </w:pPr>
    </w:p>
    <w:p w:rsidR="00A23D9A" w:rsidRDefault="00A23D9A" w:rsidP="00AF65FC">
      <w:pPr>
        <w:pStyle w:val="NormalWeb"/>
        <w:spacing w:line="276" w:lineRule="auto"/>
        <w:rPr>
          <w:rFonts w:cs="Times New Roman"/>
          <w:b/>
          <w:lang w:eastAsia="en-US"/>
        </w:rPr>
      </w:pPr>
    </w:p>
    <w:p w:rsidR="008E2A3B" w:rsidRPr="009B20A6" w:rsidRDefault="00A23D9A" w:rsidP="00AF65FC">
      <w:pPr>
        <w:pStyle w:val="NormalWeb"/>
        <w:spacing w:line="276" w:lineRule="auto"/>
        <w:rPr>
          <w:rFonts w:cs="Times New Roman"/>
          <w:b/>
          <w:lang w:eastAsia="en-US"/>
        </w:rPr>
      </w:pPr>
      <w:r>
        <w:rPr>
          <w:rFonts w:cs="Times New Roman"/>
          <w:b/>
          <w:lang w:eastAsia="en-US"/>
        </w:rPr>
        <w:lastRenderedPageBreak/>
        <w:t>ALGORITHM:</w:t>
      </w:r>
    </w:p>
    <w:p w:rsidR="008E2A3B" w:rsidRPr="009B20A6" w:rsidRDefault="008E2A3B" w:rsidP="00AF65FC">
      <w:pPr>
        <w:pStyle w:val="NormalWeb"/>
        <w:numPr>
          <w:ilvl w:val="0"/>
          <w:numId w:val="17"/>
        </w:numPr>
        <w:spacing w:line="276" w:lineRule="auto"/>
        <w:rPr>
          <w:rFonts w:cs="Times New Roman"/>
          <w:lang w:eastAsia="en-US"/>
        </w:rPr>
      </w:pPr>
      <w:r w:rsidRPr="009B20A6">
        <w:rPr>
          <w:rFonts w:cs="Times New Roman"/>
          <w:lang w:eastAsia="en-US"/>
        </w:rPr>
        <w:t>Read the image.</w:t>
      </w:r>
    </w:p>
    <w:p w:rsidR="008E2A3B" w:rsidRDefault="008E2A3B" w:rsidP="00AF65FC">
      <w:pPr>
        <w:pStyle w:val="NormalWeb"/>
        <w:numPr>
          <w:ilvl w:val="0"/>
          <w:numId w:val="17"/>
        </w:numPr>
        <w:spacing w:line="276" w:lineRule="auto"/>
        <w:rPr>
          <w:rFonts w:cs="Times New Roman"/>
          <w:lang w:eastAsia="en-US"/>
        </w:rPr>
      </w:pPr>
      <w:r w:rsidRPr="009B20A6">
        <w:rPr>
          <w:rFonts w:cs="Times New Roman"/>
          <w:lang w:eastAsia="en-US"/>
        </w:rPr>
        <w:t>Add impulse noise to the image</w:t>
      </w:r>
    </w:p>
    <w:p w:rsidR="00A23D9A" w:rsidRPr="009B20A6" w:rsidRDefault="00A23D9A" w:rsidP="00A23D9A">
      <w:pPr>
        <w:pStyle w:val="NormalWeb"/>
        <w:numPr>
          <w:ilvl w:val="0"/>
          <w:numId w:val="17"/>
        </w:numPr>
        <w:spacing w:line="276" w:lineRule="auto"/>
        <w:rPr>
          <w:rFonts w:cs="Times New Roman"/>
          <w:lang w:eastAsia="en-US"/>
        </w:rPr>
      </w:pPr>
      <w:r w:rsidRPr="009B20A6">
        <w:rPr>
          <w:rFonts w:cs="Times New Roman"/>
          <w:lang w:eastAsia="en-US"/>
        </w:rPr>
        <w:t>Add Gaussian noise to the image.</w:t>
      </w:r>
    </w:p>
    <w:p w:rsidR="00A23D9A" w:rsidRPr="009B20A6" w:rsidRDefault="00A23D9A" w:rsidP="00A23D9A">
      <w:pPr>
        <w:pStyle w:val="NormalWeb"/>
        <w:numPr>
          <w:ilvl w:val="0"/>
          <w:numId w:val="17"/>
        </w:numPr>
        <w:spacing w:line="276" w:lineRule="auto"/>
        <w:rPr>
          <w:rFonts w:cs="Times New Roman"/>
          <w:lang w:eastAsia="en-US"/>
        </w:rPr>
      </w:pPr>
      <w:r>
        <w:rPr>
          <w:rFonts w:cs="Times New Roman"/>
          <w:lang w:eastAsia="en-US"/>
        </w:rPr>
        <w:t xml:space="preserve">Perform </w:t>
      </w:r>
      <w:r w:rsidR="00F65BF1">
        <w:rPr>
          <w:rFonts w:cs="Times New Roman"/>
          <w:lang w:eastAsia="en-US"/>
        </w:rPr>
        <w:t>arithmetic</w:t>
      </w:r>
      <w:r>
        <w:rPr>
          <w:rFonts w:cs="Times New Roman"/>
          <w:lang w:eastAsia="en-US"/>
        </w:rPr>
        <w:t xml:space="preserve"> mean and median filter on both the noisy images.</w:t>
      </w:r>
    </w:p>
    <w:p w:rsidR="00A23D9A" w:rsidRPr="009B20A6" w:rsidRDefault="00A23D9A" w:rsidP="00A23D9A">
      <w:pPr>
        <w:pStyle w:val="NormalWeb"/>
        <w:numPr>
          <w:ilvl w:val="0"/>
          <w:numId w:val="17"/>
        </w:numPr>
        <w:spacing w:line="276" w:lineRule="auto"/>
        <w:rPr>
          <w:rFonts w:cs="Times New Roman"/>
          <w:lang w:eastAsia="en-US"/>
        </w:rPr>
      </w:pPr>
      <w:r>
        <w:rPr>
          <w:rFonts w:cs="Times New Roman"/>
          <w:lang w:eastAsia="en-US"/>
        </w:rPr>
        <w:t xml:space="preserve">Compare the </w:t>
      </w:r>
      <w:r w:rsidRPr="009B20A6">
        <w:rPr>
          <w:rFonts w:cs="Times New Roman"/>
          <w:lang w:eastAsia="en-US"/>
        </w:rPr>
        <w:t>result</w:t>
      </w:r>
      <w:r>
        <w:rPr>
          <w:rFonts w:cs="Times New Roman"/>
          <w:lang w:eastAsia="en-US"/>
        </w:rPr>
        <w:t>s</w:t>
      </w:r>
      <w:r w:rsidRPr="009B20A6">
        <w:rPr>
          <w:rFonts w:cs="Times New Roman"/>
          <w:lang w:eastAsia="en-US"/>
        </w:rPr>
        <w:t xml:space="preserve"> of </w:t>
      </w:r>
      <w:r>
        <w:rPr>
          <w:rFonts w:cs="Times New Roman"/>
          <w:lang w:eastAsia="en-US"/>
        </w:rPr>
        <w:t xml:space="preserve">both </w:t>
      </w:r>
      <w:r w:rsidRPr="009B20A6">
        <w:rPr>
          <w:rFonts w:cs="Times New Roman"/>
          <w:lang w:eastAsia="en-US"/>
        </w:rPr>
        <w:t>the filtering</w:t>
      </w:r>
    </w:p>
    <w:p w:rsidR="00A23D9A" w:rsidRDefault="00A23D9A" w:rsidP="00AF65FC">
      <w:pPr>
        <w:pStyle w:val="NormalWeb"/>
        <w:spacing w:line="276" w:lineRule="auto"/>
        <w:rPr>
          <w:rFonts w:cs="Times New Roman"/>
          <w:b/>
          <w:lang w:eastAsia="en-US"/>
        </w:rPr>
      </w:pPr>
    </w:p>
    <w:p w:rsidR="008E2A3B" w:rsidRPr="009B20A6" w:rsidRDefault="008E2A3B" w:rsidP="00AF65FC">
      <w:pPr>
        <w:pStyle w:val="NormalWeb"/>
        <w:spacing w:line="276" w:lineRule="auto"/>
        <w:rPr>
          <w:rStyle w:val="CharacterStyle1"/>
          <w:b/>
          <w:bCs/>
          <w:sz w:val="24"/>
          <w:szCs w:val="24"/>
        </w:rPr>
      </w:pPr>
      <w:r w:rsidRPr="009B20A6">
        <w:rPr>
          <w:rStyle w:val="CharacterStyle1"/>
          <w:b/>
          <w:bCs/>
          <w:sz w:val="24"/>
          <w:szCs w:val="24"/>
        </w:rPr>
        <w:t>FUNCTIONS USED (MATLAB / SCILAB):</w:t>
      </w:r>
    </w:p>
    <w:p w:rsidR="008E2A3B" w:rsidRPr="009B20A6" w:rsidRDefault="008E2A3B" w:rsidP="00AF65FC">
      <w:pPr>
        <w:pStyle w:val="NormalWeb"/>
        <w:numPr>
          <w:ilvl w:val="0"/>
          <w:numId w:val="18"/>
        </w:numPr>
        <w:spacing w:line="276" w:lineRule="auto"/>
        <w:rPr>
          <w:rStyle w:val="CharacterStyle1"/>
          <w:bCs/>
          <w:sz w:val="24"/>
          <w:szCs w:val="24"/>
        </w:rPr>
      </w:pPr>
      <w:r w:rsidRPr="009B20A6">
        <w:rPr>
          <w:rStyle w:val="CharacterStyle1"/>
          <w:bCs/>
          <w:sz w:val="24"/>
          <w:szCs w:val="24"/>
        </w:rPr>
        <w:t>imread</w:t>
      </w:r>
    </w:p>
    <w:p w:rsidR="008E2A3B" w:rsidRPr="009B20A6" w:rsidRDefault="008E2A3B" w:rsidP="00AF65FC">
      <w:pPr>
        <w:pStyle w:val="NormalWeb"/>
        <w:numPr>
          <w:ilvl w:val="0"/>
          <w:numId w:val="18"/>
        </w:numPr>
        <w:spacing w:line="276" w:lineRule="auto"/>
        <w:rPr>
          <w:rStyle w:val="CharacterStyle1"/>
          <w:bCs/>
          <w:sz w:val="24"/>
          <w:szCs w:val="24"/>
        </w:rPr>
      </w:pPr>
      <w:r w:rsidRPr="009B20A6">
        <w:rPr>
          <w:rStyle w:val="CharacterStyle1"/>
          <w:bCs/>
          <w:sz w:val="24"/>
          <w:szCs w:val="24"/>
        </w:rPr>
        <w:t>imnoise</w:t>
      </w:r>
    </w:p>
    <w:p w:rsidR="008E2A3B" w:rsidRPr="009B20A6" w:rsidRDefault="008E2A3B" w:rsidP="00AF65FC">
      <w:pPr>
        <w:pStyle w:val="NormalWeb"/>
        <w:numPr>
          <w:ilvl w:val="0"/>
          <w:numId w:val="18"/>
        </w:numPr>
        <w:spacing w:line="276" w:lineRule="auto"/>
        <w:rPr>
          <w:rStyle w:val="CharacterStyle1"/>
          <w:bCs/>
          <w:sz w:val="24"/>
          <w:szCs w:val="24"/>
        </w:rPr>
      </w:pPr>
      <w:r w:rsidRPr="009B20A6">
        <w:rPr>
          <w:rStyle w:val="CharacterStyle1"/>
          <w:bCs/>
          <w:sz w:val="24"/>
          <w:szCs w:val="24"/>
        </w:rPr>
        <w:t>sort(MATLAB)/gsort(SCILAB)</w:t>
      </w:r>
    </w:p>
    <w:p w:rsidR="008E2A3B" w:rsidRPr="009B20A6" w:rsidRDefault="008E2A3B" w:rsidP="00AF65FC">
      <w:pPr>
        <w:pStyle w:val="NormalWeb"/>
        <w:numPr>
          <w:ilvl w:val="0"/>
          <w:numId w:val="18"/>
        </w:numPr>
        <w:spacing w:line="276" w:lineRule="auto"/>
        <w:rPr>
          <w:rStyle w:val="CharacterStyle1"/>
          <w:bCs/>
          <w:sz w:val="24"/>
          <w:szCs w:val="24"/>
        </w:rPr>
      </w:pPr>
      <w:r w:rsidRPr="009B20A6">
        <w:rPr>
          <w:rStyle w:val="CharacterStyle1"/>
          <w:bCs/>
          <w:sz w:val="24"/>
          <w:szCs w:val="24"/>
        </w:rPr>
        <w:t>imshow</w:t>
      </w:r>
    </w:p>
    <w:p w:rsidR="008E2A3B" w:rsidRPr="009B20A6" w:rsidRDefault="008E2A3B" w:rsidP="00AF65FC">
      <w:pPr>
        <w:tabs>
          <w:tab w:val="left" w:pos="3615"/>
        </w:tabs>
        <w:rPr>
          <w:rFonts w:ascii="Times New Roman" w:hAnsi="Times New Roman"/>
          <w:b/>
          <w:bCs/>
          <w:sz w:val="24"/>
          <w:szCs w:val="24"/>
        </w:rPr>
      </w:pPr>
    </w:p>
    <w:p w:rsidR="008E2A3B" w:rsidRPr="009B20A6" w:rsidRDefault="008E2A3B" w:rsidP="00AF65FC">
      <w:pPr>
        <w:pStyle w:val="Style1"/>
        <w:adjustRightInd/>
        <w:spacing w:before="240" w:line="276" w:lineRule="auto"/>
        <w:jc w:val="both"/>
        <w:rPr>
          <w:rStyle w:val="CharacterStyle1"/>
          <w:b/>
          <w:bCs/>
          <w:sz w:val="24"/>
          <w:szCs w:val="24"/>
        </w:rPr>
      </w:pPr>
      <w:r w:rsidRPr="009B20A6">
        <w:rPr>
          <w:rStyle w:val="CharacterStyle1"/>
          <w:b/>
          <w:bCs/>
          <w:sz w:val="24"/>
          <w:szCs w:val="24"/>
        </w:rPr>
        <w:t>CONCLUSION:</w:t>
      </w:r>
    </w:p>
    <w:p w:rsidR="008E2A3B" w:rsidRPr="009B20A6" w:rsidRDefault="008E2A3B" w:rsidP="00AF65FC">
      <w:pPr>
        <w:pStyle w:val="Style1"/>
        <w:adjustRightInd/>
        <w:spacing w:before="240" w:line="276" w:lineRule="auto"/>
        <w:jc w:val="both"/>
        <w:rPr>
          <w:rStyle w:val="CharacterStyle1"/>
          <w:b/>
          <w:bCs/>
          <w:sz w:val="24"/>
          <w:szCs w:val="24"/>
        </w:rPr>
      </w:pPr>
    </w:p>
    <w:p w:rsidR="008E2A3B" w:rsidRPr="009B20A6" w:rsidRDefault="008E2A3B" w:rsidP="00AF65FC">
      <w:pPr>
        <w:pStyle w:val="Style1"/>
        <w:adjustRightInd/>
        <w:spacing w:before="240" w:line="276" w:lineRule="auto"/>
        <w:jc w:val="both"/>
        <w:rPr>
          <w:rStyle w:val="CharacterStyle1"/>
          <w:b/>
          <w:bCs/>
          <w:sz w:val="24"/>
          <w:szCs w:val="24"/>
        </w:rPr>
      </w:pPr>
    </w:p>
    <w:p w:rsidR="008E2A3B" w:rsidRPr="009B20A6" w:rsidRDefault="008E2A3B" w:rsidP="00AF65FC">
      <w:pPr>
        <w:pStyle w:val="Style1"/>
        <w:adjustRightInd/>
        <w:spacing w:before="240" w:line="276" w:lineRule="auto"/>
        <w:jc w:val="both"/>
        <w:rPr>
          <w:rStyle w:val="CharacterStyle1"/>
          <w:b/>
          <w:bCs/>
          <w:sz w:val="24"/>
          <w:szCs w:val="24"/>
        </w:rPr>
      </w:pPr>
    </w:p>
    <w:p w:rsidR="008E2A3B" w:rsidRPr="009B20A6" w:rsidRDefault="008E2A3B" w:rsidP="00AF65FC">
      <w:pPr>
        <w:pStyle w:val="Style1"/>
        <w:adjustRightInd/>
        <w:spacing w:before="240" w:line="276" w:lineRule="auto"/>
        <w:jc w:val="both"/>
        <w:rPr>
          <w:rStyle w:val="CharacterStyle1"/>
          <w:b/>
          <w:bCs/>
          <w:sz w:val="24"/>
          <w:szCs w:val="24"/>
        </w:rPr>
      </w:pPr>
    </w:p>
    <w:p w:rsidR="008E2A3B" w:rsidRPr="009B20A6" w:rsidRDefault="008E2A3B" w:rsidP="00AF65FC">
      <w:pPr>
        <w:pStyle w:val="Style1"/>
        <w:spacing w:before="240" w:line="276" w:lineRule="auto"/>
        <w:jc w:val="both"/>
        <w:rPr>
          <w:b/>
          <w:bCs/>
          <w:sz w:val="24"/>
          <w:szCs w:val="24"/>
        </w:rPr>
      </w:pPr>
    </w:p>
    <w:p w:rsidR="008E2A3B" w:rsidRDefault="008E2A3B" w:rsidP="00AF65FC">
      <w:pPr>
        <w:jc w:val="center"/>
        <w:rPr>
          <w:rFonts w:ascii="Times New Roman" w:hAnsi="Times New Roman" w:cs="Times New Roman"/>
          <w:b/>
          <w:sz w:val="24"/>
          <w:szCs w:val="24"/>
        </w:rPr>
      </w:pPr>
      <w:r>
        <w:rPr>
          <w:rFonts w:ascii="Times New Roman" w:eastAsiaTheme="minorEastAsia" w:hAnsi="Times New Roman" w:cs="Times New Roman"/>
          <w:b/>
          <w:bCs/>
          <w:sz w:val="24"/>
          <w:szCs w:val="24"/>
        </w:rPr>
        <w:br/>
      </w:r>
    </w:p>
    <w:p w:rsidR="008E2A3B" w:rsidRDefault="008E2A3B" w:rsidP="00AF65FC">
      <w:pPr>
        <w:jc w:val="center"/>
        <w:rPr>
          <w:rFonts w:ascii="Times New Roman" w:hAnsi="Times New Roman" w:cs="Times New Roman"/>
          <w:b/>
          <w:sz w:val="24"/>
          <w:szCs w:val="24"/>
        </w:rPr>
      </w:pPr>
    </w:p>
    <w:p w:rsidR="008E2A3B" w:rsidRDefault="008E2A3B" w:rsidP="00AF65FC">
      <w:pPr>
        <w:jc w:val="center"/>
        <w:rPr>
          <w:rFonts w:ascii="Times New Roman" w:hAnsi="Times New Roman" w:cs="Times New Roman"/>
          <w:b/>
          <w:sz w:val="24"/>
          <w:szCs w:val="24"/>
        </w:rPr>
      </w:pPr>
    </w:p>
    <w:p w:rsidR="008E2A3B" w:rsidRDefault="008E2A3B" w:rsidP="00AF65FC">
      <w:pPr>
        <w:jc w:val="center"/>
        <w:rPr>
          <w:rFonts w:ascii="Times New Roman" w:hAnsi="Times New Roman" w:cs="Times New Roman"/>
          <w:b/>
          <w:sz w:val="24"/>
          <w:szCs w:val="24"/>
        </w:rPr>
      </w:pPr>
    </w:p>
    <w:p w:rsidR="008A1C39" w:rsidRDefault="008A1C39" w:rsidP="00AF65FC">
      <w:pPr>
        <w:jc w:val="center"/>
        <w:rPr>
          <w:rFonts w:ascii="Times New Roman" w:hAnsi="Times New Roman" w:cs="Times New Roman"/>
          <w:b/>
          <w:sz w:val="24"/>
          <w:szCs w:val="24"/>
        </w:rPr>
      </w:pPr>
    </w:p>
    <w:p w:rsidR="008A1C39" w:rsidRDefault="008A1C39" w:rsidP="00AF65FC">
      <w:pPr>
        <w:jc w:val="center"/>
        <w:rPr>
          <w:rFonts w:ascii="Times New Roman" w:hAnsi="Times New Roman" w:cs="Times New Roman"/>
          <w:b/>
          <w:sz w:val="24"/>
          <w:szCs w:val="24"/>
        </w:rPr>
      </w:pPr>
    </w:p>
    <w:p w:rsidR="008A1C39" w:rsidRDefault="008A1C39" w:rsidP="00AF65FC">
      <w:pPr>
        <w:jc w:val="center"/>
        <w:rPr>
          <w:rFonts w:ascii="Times New Roman" w:hAnsi="Times New Roman" w:cs="Times New Roman"/>
          <w:b/>
          <w:sz w:val="24"/>
          <w:szCs w:val="24"/>
        </w:rPr>
      </w:pPr>
    </w:p>
    <w:p w:rsidR="008E2A3B" w:rsidRDefault="008E2A3B" w:rsidP="00AF65FC">
      <w:pPr>
        <w:jc w:val="center"/>
        <w:rPr>
          <w:rFonts w:ascii="Times New Roman" w:hAnsi="Times New Roman" w:cs="Times New Roman"/>
          <w:b/>
          <w:sz w:val="24"/>
          <w:szCs w:val="24"/>
        </w:rPr>
      </w:pPr>
    </w:p>
    <w:p w:rsidR="00A23D9A" w:rsidRDefault="00A23D9A" w:rsidP="00AF65FC">
      <w:pPr>
        <w:jc w:val="center"/>
        <w:rPr>
          <w:rFonts w:ascii="Times New Roman" w:hAnsi="Times New Roman" w:cs="Times New Roman"/>
          <w:b/>
          <w:sz w:val="24"/>
          <w:szCs w:val="24"/>
        </w:rPr>
      </w:pPr>
    </w:p>
    <w:p w:rsidR="00A23D9A" w:rsidRDefault="00A23D9A" w:rsidP="00AF65FC">
      <w:pPr>
        <w:jc w:val="center"/>
        <w:rPr>
          <w:rFonts w:ascii="Times New Roman" w:hAnsi="Times New Roman" w:cs="Times New Roman"/>
          <w:b/>
          <w:sz w:val="24"/>
          <w:szCs w:val="24"/>
        </w:rPr>
      </w:pPr>
    </w:p>
    <w:p w:rsidR="00A23D9A" w:rsidRDefault="00A23D9A" w:rsidP="00AF65FC">
      <w:pPr>
        <w:jc w:val="center"/>
        <w:rPr>
          <w:rFonts w:ascii="Times New Roman" w:hAnsi="Times New Roman" w:cs="Times New Roman"/>
          <w:b/>
          <w:sz w:val="24"/>
          <w:szCs w:val="24"/>
        </w:rPr>
      </w:pPr>
    </w:p>
    <w:p w:rsidR="00A23D9A" w:rsidRDefault="00A23D9A" w:rsidP="00AF65FC">
      <w:pPr>
        <w:jc w:val="center"/>
        <w:rPr>
          <w:rFonts w:ascii="Times New Roman" w:hAnsi="Times New Roman" w:cs="Times New Roman"/>
          <w:b/>
          <w:sz w:val="24"/>
          <w:szCs w:val="24"/>
        </w:rPr>
      </w:pPr>
    </w:p>
    <w:p w:rsidR="00A23D9A" w:rsidRDefault="00A23D9A" w:rsidP="00AF65FC">
      <w:pPr>
        <w:jc w:val="center"/>
        <w:rPr>
          <w:rFonts w:ascii="Times New Roman" w:hAnsi="Times New Roman" w:cs="Times New Roman"/>
          <w:b/>
          <w:sz w:val="24"/>
          <w:szCs w:val="24"/>
        </w:rPr>
      </w:pPr>
    </w:p>
    <w:p w:rsidR="00A23D9A" w:rsidRDefault="00A23D9A" w:rsidP="00AF65FC">
      <w:pPr>
        <w:jc w:val="center"/>
        <w:rPr>
          <w:rFonts w:ascii="Times New Roman" w:hAnsi="Times New Roman" w:cs="Times New Roman"/>
          <w:b/>
          <w:sz w:val="24"/>
          <w:szCs w:val="24"/>
        </w:rPr>
      </w:pPr>
    </w:p>
    <w:p w:rsidR="00A23D9A" w:rsidRDefault="00A23D9A" w:rsidP="00AF65FC">
      <w:pPr>
        <w:jc w:val="center"/>
        <w:rPr>
          <w:rFonts w:ascii="Times New Roman" w:hAnsi="Times New Roman" w:cs="Times New Roman"/>
          <w:b/>
          <w:sz w:val="24"/>
          <w:szCs w:val="24"/>
        </w:rPr>
      </w:pPr>
    </w:p>
    <w:p w:rsidR="00A23D9A" w:rsidRDefault="00A23D9A" w:rsidP="00AF65FC">
      <w:pPr>
        <w:jc w:val="center"/>
        <w:rPr>
          <w:rFonts w:ascii="Times New Roman" w:hAnsi="Times New Roman" w:cs="Times New Roman"/>
          <w:b/>
          <w:sz w:val="24"/>
          <w:szCs w:val="24"/>
        </w:rPr>
      </w:pPr>
    </w:p>
    <w:p w:rsidR="008E2A3B" w:rsidRPr="009B20A6" w:rsidRDefault="008E2A3B" w:rsidP="00AF65FC">
      <w:pPr>
        <w:jc w:val="center"/>
        <w:rPr>
          <w:rFonts w:ascii="Times New Roman" w:hAnsi="Times New Roman" w:cs="Times New Roman"/>
          <w:b/>
          <w:sz w:val="24"/>
          <w:szCs w:val="24"/>
        </w:rPr>
      </w:pPr>
      <w:r w:rsidRPr="009B20A6">
        <w:rPr>
          <w:rFonts w:ascii="Times New Roman" w:hAnsi="Times New Roman" w:cs="Times New Roman"/>
          <w:b/>
          <w:sz w:val="24"/>
          <w:szCs w:val="24"/>
        </w:rPr>
        <w:t xml:space="preserve">EXPERIMENT NO. </w:t>
      </w:r>
      <w:r>
        <w:rPr>
          <w:rFonts w:ascii="Times New Roman" w:hAnsi="Times New Roman" w:cs="Times New Roman"/>
          <w:b/>
          <w:sz w:val="24"/>
          <w:szCs w:val="24"/>
        </w:rPr>
        <w:t>7</w:t>
      </w:r>
    </w:p>
    <w:p w:rsidR="008E2A3B" w:rsidRPr="009B20A6" w:rsidRDefault="00F65BF1" w:rsidP="00AF65FC">
      <w:pPr>
        <w:pStyle w:val="Style1"/>
        <w:spacing w:before="240" w:line="276" w:lineRule="auto"/>
        <w:jc w:val="center"/>
        <w:rPr>
          <w:b/>
          <w:bCs/>
          <w:sz w:val="24"/>
          <w:szCs w:val="24"/>
        </w:rPr>
      </w:pPr>
      <w:r w:rsidRPr="00F65BF1">
        <w:rPr>
          <w:b/>
          <w:bCs/>
          <w:sz w:val="24"/>
          <w:szCs w:val="24"/>
        </w:rPr>
        <w:t>TO DETECT EDGES IN THE IMAGE WITH THE HELP OF PREWITT’S AND SOBEL’S EDGE DETECTORS AND COMPARE THEIR PERFORMANCES</w:t>
      </w:r>
    </w:p>
    <w:p w:rsidR="008E2A3B" w:rsidRPr="009B20A6" w:rsidRDefault="008E2A3B" w:rsidP="00AF65FC">
      <w:pPr>
        <w:pStyle w:val="Style1"/>
        <w:spacing w:before="240" w:line="276" w:lineRule="auto"/>
        <w:jc w:val="both"/>
        <w:rPr>
          <w:b/>
          <w:bCs/>
          <w:sz w:val="24"/>
          <w:szCs w:val="24"/>
        </w:rPr>
      </w:pPr>
    </w:p>
    <w:p w:rsidR="008E2A3B" w:rsidRPr="009B20A6" w:rsidRDefault="008E2A3B" w:rsidP="00AF65FC">
      <w:pPr>
        <w:pStyle w:val="Style1"/>
        <w:spacing w:before="240" w:line="276" w:lineRule="auto"/>
        <w:jc w:val="both"/>
        <w:rPr>
          <w:b/>
          <w:bCs/>
          <w:sz w:val="24"/>
          <w:szCs w:val="24"/>
        </w:rPr>
      </w:pPr>
    </w:p>
    <w:p w:rsidR="008E2A3B" w:rsidRDefault="008E2A3B" w:rsidP="00AF65FC">
      <w:pPr>
        <w:pStyle w:val="Style1"/>
        <w:spacing w:before="240" w:line="276" w:lineRule="auto"/>
        <w:jc w:val="both"/>
        <w:rPr>
          <w:b/>
          <w:bCs/>
          <w:sz w:val="24"/>
          <w:szCs w:val="24"/>
        </w:rPr>
      </w:pPr>
    </w:p>
    <w:p w:rsidR="008A1C39" w:rsidRPr="009B20A6" w:rsidRDefault="008A1C39" w:rsidP="00AF65FC">
      <w:pPr>
        <w:pStyle w:val="Style1"/>
        <w:spacing w:before="240" w:line="276" w:lineRule="auto"/>
        <w:jc w:val="both"/>
        <w:rPr>
          <w:b/>
          <w:bCs/>
          <w:sz w:val="24"/>
          <w:szCs w:val="24"/>
        </w:rPr>
      </w:pPr>
    </w:p>
    <w:p w:rsidR="008E2A3B" w:rsidRPr="009B20A6" w:rsidRDefault="008E2A3B" w:rsidP="00AF65FC">
      <w:pPr>
        <w:pStyle w:val="Style1"/>
        <w:spacing w:before="240" w:line="276" w:lineRule="auto"/>
        <w:jc w:val="both"/>
        <w:rPr>
          <w:b/>
          <w:bCs/>
          <w:sz w:val="24"/>
          <w:szCs w:val="24"/>
        </w:rPr>
      </w:pPr>
    </w:p>
    <w:p w:rsidR="008E2A3B" w:rsidRPr="009B20A6" w:rsidRDefault="008E2A3B" w:rsidP="00AF65FC">
      <w:pPr>
        <w:pStyle w:val="Style1"/>
        <w:spacing w:before="240" w:line="276" w:lineRule="auto"/>
        <w:jc w:val="both"/>
        <w:rPr>
          <w:b/>
          <w:bCs/>
          <w:sz w:val="24"/>
          <w:szCs w:val="24"/>
        </w:rPr>
      </w:pPr>
    </w:p>
    <w:p w:rsidR="008E2A3B" w:rsidRPr="009B20A6" w:rsidRDefault="008E2A3B" w:rsidP="00AF65FC">
      <w:pPr>
        <w:pStyle w:val="Style1"/>
        <w:spacing w:before="240" w:line="276" w:lineRule="auto"/>
        <w:jc w:val="both"/>
        <w:rPr>
          <w:b/>
          <w:bCs/>
          <w:sz w:val="24"/>
          <w:szCs w:val="24"/>
        </w:rPr>
      </w:pPr>
    </w:p>
    <w:p w:rsidR="008E2A3B" w:rsidRPr="009B20A6" w:rsidRDefault="008E2A3B" w:rsidP="00AF65FC">
      <w:pPr>
        <w:pStyle w:val="Style1"/>
        <w:spacing w:before="240" w:line="276" w:lineRule="auto"/>
        <w:jc w:val="both"/>
        <w:rPr>
          <w:b/>
          <w:bCs/>
          <w:sz w:val="24"/>
          <w:szCs w:val="24"/>
        </w:rPr>
      </w:pPr>
    </w:p>
    <w:p w:rsidR="008E2A3B" w:rsidRPr="009B20A6" w:rsidRDefault="008E2A3B" w:rsidP="00AF65FC">
      <w:pPr>
        <w:rPr>
          <w:rFonts w:ascii="Times New Roman" w:eastAsia="Arial" w:hAnsi="Times New Roman" w:cs="Times New Roman"/>
          <w:b/>
          <w:bCs/>
          <w:sz w:val="24"/>
          <w:szCs w:val="24"/>
        </w:rPr>
      </w:pPr>
    </w:p>
    <w:p w:rsidR="00A23D9A" w:rsidRDefault="00A23D9A" w:rsidP="00AF65FC">
      <w:pPr>
        <w:ind w:left="2880"/>
        <w:rPr>
          <w:rFonts w:ascii="Times New Roman" w:hAnsi="Times New Roman" w:cs="Times New Roman"/>
          <w:b/>
          <w:sz w:val="24"/>
          <w:szCs w:val="24"/>
        </w:rPr>
      </w:pPr>
    </w:p>
    <w:p w:rsidR="008E2A3B" w:rsidRPr="008E2A3B" w:rsidRDefault="008E2A3B" w:rsidP="00AF65FC">
      <w:pPr>
        <w:ind w:left="2880"/>
        <w:rPr>
          <w:rFonts w:ascii="Times New Roman" w:hAnsi="Times New Roman" w:cs="Times New Roman"/>
          <w:b/>
          <w:sz w:val="24"/>
          <w:szCs w:val="24"/>
        </w:rPr>
      </w:pPr>
      <w:r w:rsidRPr="008E2A3B">
        <w:rPr>
          <w:rFonts w:ascii="Times New Roman" w:hAnsi="Times New Roman" w:cs="Times New Roman"/>
          <w:b/>
          <w:sz w:val="24"/>
          <w:szCs w:val="24"/>
        </w:rPr>
        <w:lastRenderedPageBreak/>
        <w:t xml:space="preserve">EXPERIMENT NO.:7  </w:t>
      </w:r>
    </w:p>
    <w:p w:rsidR="00F65BF1" w:rsidRDefault="008E2A3B" w:rsidP="00AF65FC">
      <w:pPr>
        <w:rPr>
          <w:rFonts w:ascii="Times New Roman" w:hAnsi="Times New Roman" w:cs="Times New Roman"/>
          <w:sz w:val="24"/>
          <w:szCs w:val="24"/>
        </w:rPr>
      </w:pPr>
      <w:r w:rsidRPr="009B20A6">
        <w:rPr>
          <w:rFonts w:ascii="Times New Roman" w:hAnsi="Times New Roman" w:cs="Times New Roman"/>
          <w:sz w:val="24"/>
          <w:szCs w:val="24"/>
        </w:rPr>
        <w:t xml:space="preserve"> </w:t>
      </w:r>
      <w:r w:rsidRPr="009B20A6">
        <w:rPr>
          <w:rFonts w:ascii="Times New Roman" w:hAnsi="Times New Roman" w:cs="Times New Roman"/>
          <w:b/>
          <w:sz w:val="24"/>
          <w:szCs w:val="24"/>
        </w:rPr>
        <w:t>AIM: -</w:t>
      </w:r>
      <w:r w:rsidRPr="009B20A6">
        <w:rPr>
          <w:rFonts w:ascii="Times New Roman" w:hAnsi="Times New Roman" w:cs="Times New Roman"/>
          <w:sz w:val="24"/>
          <w:szCs w:val="24"/>
        </w:rPr>
        <w:t xml:space="preserve"> </w:t>
      </w:r>
      <w:r w:rsidR="00F65BF1" w:rsidRPr="00F65BF1">
        <w:rPr>
          <w:rFonts w:ascii="Times New Roman" w:hAnsi="Times New Roman" w:cs="Times New Roman"/>
          <w:sz w:val="24"/>
          <w:szCs w:val="24"/>
        </w:rPr>
        <w:t>To detect edges in the image with the help of Prewitt’s and Sobel’s edge detectors and compare their performances.</w:t>
      </w:r>
    </w:p>
    <w:p w:rsidR="008E2A3B" w:rsidRPr="009B20A6" w:rsidRDefault="008E2A3B" w:rsidP="00AF65FC">
      <w:pPr>
        <w:rPr>
          <w:rFonts w:ascii="Times New Roman" w:hAnsi="Times New Roman" w:cs="Times New Roman"/>
          <w:b/>
          <w:sz w:val="24"/>
          <w:szCs w:val="24"/>
        </w:rPr>
      </w:pPr>
      <w:r w:rsidRPr="009B20A6">
        <w:rPr>
          <w:rFonts w:ascii="Times New Roman" w:hAnsi="Times New Roman" w:cs="Times New Roman"/>
          <w:b/>
          <w:sz w:val="24"/>
          <w:szCs w:val="24"/>
        </w:rPr>
        <w:t>OBJECTIVE:</w:t>
      </w:r>
    </w:p>
    <w:p w:rsidR="008E2A3B" w:rsidRPr="009B20A6" w:rsidRDefault="008E2A3B" w:rsidP="00AF65FC">
      <w:pPr>
        <w:pStyle w:val="ListParagraph"/>
        <w:numPr>
          <w:ilvl w:val="0"/>
          <w:numId w:val="23"/>
        </w:numPr>
        <w:suppressAutoHyphens w:val="0"/>
        <w:spacing w:after="0"/>
        <w:contextualSpacing/>
        <w:rPr>
          <w:rFonts w:ascii="Times New Roman" w:hAnsi="Times New Roman" w:cs="Times New Roman"/>
          <w:b/>
          <w:sz w:val="24"/>
          <w:szCs w:val="24"/>
        </w:rPr>
      </w:pPr>
      <w:r w:rsidRPr="009B20A6">
        <w:rPr>
          <w:rFonts w:ascii="Times New Roman" w:hAnsi="Times New Roman" w:cs="Times New Roman"/>
          <w:sz w:val="24"/>
          <w:szCs w:val="24"/>
        </w:rPr>
        <w:t>To</w:t>
      </w:r>
      <w:r w:rsidRPr="009B20A6">
        <w:rPr>
          <w:rFonts w:ascii="Times New Roman" w:hAnsi="Times New Roman" w:cs="Times New Roman"/>
          <w:b/>
          <w:sz w:val="24"/>
          <w:szCs w:val="24"/>
        </w:rPr>
        <w:t xml:space="preserve"> </w:t>
      </w:r>
      <w:r w:rsidRPr="009B20A6">
        <w:rPr>
          <w:rFonts w:ascii="Times New Roman" w:hAnsi="Times New Roman" w:cs="Times New Roman"/>
          <w:sz w:val="24"/>
          <w:szCs w:val="24"/>
        </w:rPr>
        <w:t>understand concept of edge detection operators.</w:t>
      </w:r>
    </w:p>
    <w:p w:rsidR="008E2A3B" w:rsidRPr="009B20A6" w:rsidRDefault="008E2A3B" w:rsidP="00AF65FC">
      <w:pPr>
        <w:pStyle w:val="ListParagraph"/>
        <w:ind w:left="644"/>
        <w:rPr>
          <w:rFonts w:ascii="Times New Roman" w:hAnsi="Times New Roman" w:cs="Times New Roman"/>
          <w:b/>
          <w:sz w:val="24"/>
          <w:szCs w:val="24"/>
        </w:rPr>
      </w:pPr>
    </w:p>
    <w:p w:rsidR="008E2A3B" w:rsidRPr="009B20A6" w:rsidRDefault="008E2A3B" w:rsidP="00AF65FC">
      <w:pPr>
        <w:rPr>
          <w:rFonts w:ascii="Times New Roman" w:hAnsi="Times New Roman" w:cs="Times New Roman"/>
          <w:b/>
          <w:sz w:val="24"/>
          <w:szCs w:val="24"/>
        </w:rPr>
      </w:pPr>
      <w:r w:rsidRPr="009B20A6">
        <w:rPr>
          <w:rFonts w:ascii="Times New Roman" w:hAnsi="Times New Roman" w:cs="Times New Roman"/>
          <w:b/>
          <w:sz w:val="24"/>
          <w:szCs w:val="24"/>
        </w:rPr>
        <w:t>EQUIPMENTS/SOFTWARE: Scilab</w:t>
      </w:r>
      <w:r>
        <w:rPr>
          <w:rFonts w:ascii="Times New Roman" w:hAnsi="Times New Roman" w:cs="Times New Roman"/>
          <w:b/>
          <w:sz w:val="24"/>
          <w:szCs w:val="24"/>
        </w:rPr>
        <w:t>6.0.0</w:t>
      </w:r>
    </w:p>
    <w:p w:rsidR="008E2A3B" w:rsidRPr="009B20A6" w:rsidRDefault="008E2A3B" w:rsidP="00AF65FC">
      <w:pPr>
        <w:tabs>
          <w:tab w:val="left" w:pos="1095"/>
        </w:tabs>
        <w:rPr>
          <w:rFonts w:ascii="Times New Roman" w:hAnsi="Times New Roman" w:cs="Times New Roman"/>
          <w:sz w:val="24"/>
          <w:szCs w:val="24"/>
        </w:rPr>
      </w:pPr>
      <w:r w:rsidRPr="009B20A6">
        <w:rPr>
          <w:rFonts w:ascii="Times New Roman" w:hAnsi="Times New Roman" w:cs="Times New Roman"/>
          <w:b/>
          <w:sz w:val="24"/>
          <w:szCs w:val="24"/>
        </w:rPr>
        <w:t xml:space="preserve">THEORY: - </w:t>
      </w:r>
    </w:p>
    <w:p w:rsidR="008E2A3B" w:rsidRPr="00A23D9A" w:rsidRDefault="008E2A3B" w:rsidP="00A23D9A">
      <w:pPr>
        <w:rPr>
          <w:rFonts w:ascii="Times New Roman" w:hAnsi="Times New Roman" w:cs="Times New Roman"/>
          <w:sz w:val="24"/>
          <w:szCs w:val="24"/>
          <w:lang w:val="en-IN"/>
        </w:rPr>
      </w:pPr>
      <w:r w:rsidRPr="00A23D9A">
        <w:rPr>
          <w:rFonts w:ascii="Times New Roman" w:hAnsi="Times New Roman" w:cs="Times New Roman"/>
          <w:sz w:val="24"/>
          <w:szCs w:val="24"/>
        </w:rPr>
        <w:t>Technically speaking, image segmentation refers to the decomposition of a scene into different components (thus to facilitate the task at higher levels such as object detection and recognition)</w:t>
      </w:r>
    </w:p>
    <w:p w:rsidR="008E2A3B" w:rsidRPr="009B20A6" w:rsidRDefault="008E2A3B" w:rsidP="00AF65FC">
      <w:pPr>
        <w:autoSpaceDE w:val="0"/>
        <w:autoSpaceDN w:val="0"/>
        <w:adjustRightInd w:val="0"/>
        <w:rPr>
          <w:rFonts w:ascii="Times New Roman" w:hAnsi="Times New Roman" w:cs="Times New Roman"/>
          <w:sz w:val="24"/>
          <w:szCs w:val="24"/>
          <w:lang w:val="en-IN"/>
        </w:rPr>
      </w:pPr>
      <w:r w:rsidRPr="009B20A6">
        <w:rPr>
          <w:rFonts w:ascii="Times New Roman" w:hAnsi="Times New Roman" w:cs="Times New Roman"/>
          <w:sz w:val="24"/>
          <w:szCs w:val="24"/>
        </w:rPr>
        <w:t xml:space="preserve">Segmentation subdivides an image to regions or </w:t>
      </w:r>
      <w:r w:rsidRPr="009B20A6">
        <w:rPr>
          <w:rFonts w:ascii="Times New Roman" w:hAnsi="Times New Roman" w:cs="Times New Roman"/>
          <w:sz w:val="24"/>
          <w:szCs w:val="24"/>
          <w:lang w:val="en-IN"/>
        </w:rPr>
        <w:t>objects</w:t>
      </w:r>
    </w:p>
    <w:p w:rsidR="008E2A3B" w:rsidRPr="009B20A6" w:rsidRDefault="008E2A3B" w:rsidP="00AF65FC">
      <w:pPr>
        <w:autoSpaceDE w:val="0"/>
        <w:autoSpaceDN w:val="0"/>
        <w:adjustRightInd w:val="0"/>
        <w:rPr>
          <w:rFonts w:ascii="Times New Roman" w:hAnsi="Times New Roman" w:cs="Times New Roman"/>
          <w:sz w:val="24"/>
          <w:szCs w:val="24"/>
        </w:rPr>
      </w:pPr>
      <w:r w:rsidRPr="009B20A6">
        <w:rPr>
          <w:rFonts w:ascii="Times New Roman" w:hAnsi="Times New Roman" w:cs="Times New Roman"/>
          <w:sz w:val="24"/>
          <w:szCs w:val="24"/>
        </w:rPr>
        <w:t>Two basic properties of intensity values</w:t>
      </w:r>
    </w:p>
    <w:p w:rsidR="008E2A3B" w:rsidRPr="009B20A6" w:rsidRDefault="008E2A3B" w:rsidP="00AF65FC">
      <w:pPr>
        <w:pStyle w:val="ListParagraph"/>
        <w:numPr>
          <w:ilvl w:val="0"/>
          <w:numId w:val="25"/>
        </w:numPr>
        <w:suppressAutoHyphens w:val="0"/>
        <w:autoSpaceDE w:val="0"/>
        <w:autoSpaceDN w:val="0"/>
        <w:adjustRightInd w:val="0"/>
        <w:spacing w:after="0"/>
        <w:contextualSpacing/>
        <w:jc w:val="left"/>
        <w:rPr>
          <w:rFonts w:ascii="Times New Roman" w:eastAsiaTheme="minorHAnsi" w:hAnsi="Times New Roman" w:cs="Times New Roman"/>
          <w:sz w:val="24"/>
          <w:szCs w:val="24"/>
        </w:rPr>
      </w:pPr>
      <w:r w:rsidRPr="009B20A6">
        <w:rPr>
          <w:rFonts w:ascii="Times New Roman" w:eastAsiaTheme="minorHAnsi" w:hAnsi="Times New Roman" w:cs="Times New Roman"/>
          <w:sz w:val="24"/>
          <w:szCs w:val="24"/>
        </w:rPr>
        <w:t xml:space="preserve"> Discontinuity</w:t>
      </w:r>
    </w:p>
    <w:p w:rsidR="008E2A3B" w:rsidRPr="009B20A6" w:rsidRDefault="008E2A3B" w:rsidP="00AF65FC">
      <w:pPr>
        <w:pStyle w:val="ListParagraph"/>
        <w:autoSpaceDE w:val="0"/>
        <w:autoSpaceDN w:val="0"/>
        <w:adjustRightInd w:val="0"/>
        <w:rPr>
          <w:rFonts w:ascii="Times New Roman" w:eastAsiaTheme="minorHAnsi" w:hAnsi="Times New Roman" w:cs="Times New Roman"/>
          <w:sz w:val="24"/>
          <w:szCs w:val="24"/>
        </w:rPr>
      </w:pPr>
      <w:r w:rsidRPr="009B20A6">
        <w:rPr>
          <w:rFonts w:ascii="Times New Roman" w:eastAsiaTheme="minorHAnsi" w:hAnsi="Times New Roman" w:cs="Times New Roman"/>
          <w:sz w:val="24"/>
          <w:szCs w:val="24"/>
        </w:rPr>
        <w:t>– Edge detection</w:t>
      </w:r>
    </w:p>
    <w:p w:rsidR="008E2A3B" w:rsidRPr="009B20A6" w:rsidRDefault="008E2A3B" w:rsidP="00AF65FC">
      <w:pPr>
        <w:pStyle w:val="ListParagraph"/>
        <w:numPr>
          <w:ilvl w:val="0"/>
          <w:numId w:val="25"/>
        </w:numPr>
        <w:suppressAutoHyphens w:val="0"/>
        <w:autoSpaceDE w:val="0"/>
        <w:autoSpaceDN w:val="0"/>
        <w:adjustRightInd w:val="0"/>
        <w:spacing w:after="0"/>
        <w:contextualSpacing/>
        <w:jc w:val="left"/>
        <w:rPr>
          <w:rFonts w:ascii="Times New Roman" w:eastAsiaTheme="minorHAnsi" w:hAnsi="Times New Roman" w:cs="Times New Roman"/>
          <w:sz w:val="24"/>
          <w:szCs w:val="24"/>
        </w:rPr>
      </w:pPr>
      <w:r w:rsidRPr="009B20A6">
        <w:rPr>
          <w:rFonts w:ascii="Times New Roman" w:eastAsiaTheme="minorHAnsi" w:hAnsi="Times New Roman" w:cs="Times New Roman"/>
          <w:sz w:val="24"/>
          <w:szCs w:val="24"/>
        </w:rPr>
        <w:t>Similarity</w:t>
      </w:r>
    </w:p>
    <w:p w:rsidR="008E2A3B" w:rsidRPr="009B20A6" w:rsidRDefault="008E2A3B" w:rsidP="00AF65FC">
      <w:pPr>
        <w:pStyle w:val="ListParagraph"/>
        <w:autoSpaceDE w:val="0"/>
        <w:autoSpaceDN w:val="0"/>
        <w:adjustRightInd w:val="0"/>
        <w:rPr>
          <w:rFonts w:ascii="Times New Roman" w:eastAsiaTheme="minorHAnsi" w:hAnsi="Times New Roman" w:cs="Times New Roman"/>
          <w:sz w:val="24"/>
          <w:szCs w:val="24"/>
        </w:rPr>
      </w:pPr>
      <w:r w:rsidRPr="009B20A6">
        <w:rPr>
          <w:rFonts w:ascii="Times New Roman" w:eastAsiaTheme="minorHAnsi" w:hAnsi="Times New Roman" w:cs="Times New Roman"/>
          <w:sz w:val="24"/>
          <w:szCs w:val="24"/>
        </w:rPr>
        <w:t>– Thresholding</w:t>
      </w:r>
    </w:p>
    <w:p w:rsidR="008E2A3B" w:rsidRPr="009B20A6" w:rsidRDefault="008E2A3B" w:rsidP="00AF65FC">
      <w:pPr>
        <w:pStyle w:val="ListParagraph"/>
        <w:rPr>
          <w:rFonts w:ascii="Times New Roman" w:eastAsiaTheme="minorHAnsi" w:hAnsi="Times New Roman" w:cs="Times New Roman"/>
          <w:sz w:val="24"/>
          <w:szCs w:val="24"/>
        </w:rPr>
      </w:pPr>
      <w:r w:rsidRPr="009B20A6">
        <w:rPr>
          <w:rFonts w:ascii="Times New Roman" w:eastAsiaTheme="minorHAnsi" w:hAnsi="Times New Roman" w:cs="Times New Roman"/>
          <w:sz w:val="24"/>
          <w:szCs w:val="24"/>
        </w:rPr>
        <w:t>– Region growing/splitting/merging</w:t>
      </w:r>
    </w:p>
    <w:p w:rsidR="008E2A3B" w:rsidRPr="009B20A6" w:rsidRDefault="008E2A3B" w:rsidP="00AF65FC">
      <w:pPr>
        <w:pStyle w:val="ListParagraph"/>
        <w:rPr>
          <w:rFonts w:ascii="Times New Roman" w:eastAsiaTheme="minorHAnsi" w:hAnsi="Times New Roman" w:cs="Times New Roman"/>
          <w:sz w:val="24"/>
          <w:szCs w:val="24"/>
        </w:rPr>
      </w:pPr>
    </w:p>
    <w:p w:rsidR="008E2A3B" w:rsidRPr="009B20A6" w:rsidRDefault="008E2A3B" w:rsidP="00AF65FC">
      <w:pPr>
        <w:rPr>
          <w:rFonts w:ascii="Times New Roman" w:hAnsi="Times New Roman" w:cs="Times New Roman"/>
          <w:b/>
          <w:sz w:val="24"/>
          <w:szCs w:val="24"/>
        </w:rPr>
      </w:pPr>
      <w:r w:rsidRPr="009B20A6">
        <w:rPr>
          <w:rFonts w:ascii="Times New Roman" w:hAnsi="Times New Roman" w:cs="Times New Roman"/>
          <w:b/>
          <w:sz w:val="24"/>
          <w:szCs w:val="24"/>
        </w:rPr>
        <w:t xml:space="preserve">Detection of Discontinuities: Point Detection </w:t>
      </w:r>
    </w:p>
    <w:p w:rsidR="008E2A3B" w:rsidRPr="009B20A6" w:rsidRDefault="008E2A3B" w:rsidP="00AF65FC">
      <w:pPr>
        <w:autoSpaceDE w:val="0"/>
        <w:autoSpaceDN w:val="0"/>
        <w:adjustRightInd w:val="0"/>
        <w:rPr>
          <w:rFonts w:ascii="Times New Roman" w:hAnsi="Times New Roman" w:cs="Times New Roman"/>
          <w:b/>
          <w:sz w:val="24"/>
          <w:szCs w:val="24"/>
          <w:lang w:val="en-IN"/>
        </w:rPr>
      </w:pPr>
      <w:r w:rsidRPr="009B20A6">
        <w:rPr>
          <w:rFonts w:ascii="Times New Roman" w:hAnsi="Times New Roman" w:cs="Times New Roman"/>
          <w:b/>
          <w:sz w:val="24"/>
          <w:szCs w:val="24"/>
          <w:lang w:val="en-IN"/>
        </w:rPr>
        <w:t>Mask operation</w:t>
      </w:r>
    </w:p>
    <w:p w:rsidR="00A23D9A" w:rsidRDefault="00A23D9A" w:rsidP="00AF65FC">
      <w:pPr>
        <w:autoSpaceDE w:val="0"/>
        <w:autoSpaceDN w:val="0"/>
        <w:adjustRightInd w:val="0"/>
        <w:rPr>
          <w:rFonts w:ascii="Times New Roman" w:hAnsi="Times New Roman" w:cs="Times New Roman"/>
          <w:sz w:val="24"/>
          <w:szCs w:val="24"/>
          <w:lang w:val="en-IN"/>
        </w:rPr>
      </w:pPr>
    </w:p>
    <w:p w:rsidR="008E2A3B" w:rsidRPr="009B20A6" w:rsidRDefault="008E2A3B" w:rsidP="00AF65FC">
      <w:pPr>
        <w:autoSpaceDE w:val="0"/>
        <w:autoSpaceDN w:val="0"/>
        <w:adjustRightInd w:val="0"/>
        <w:rPr>
          <w:rFonts w:ascii="Times New Roman" w:hAnsi="Times New Roman" w:cs="Times New Roman"/>
          <w:sz w:val="24"/>
          <w:szCs w:val="24"/>
          <w:lang w:val="en-IN"/>
        </w:rPr>
      </w:pPr>
      <w:r w:rsidRPr="009B20A6">
        <w:rPr>
          <w:rFonts w:ascii="Times New Roman" w:hAnsi="Times New Roman" w:cs="Times New Roman"/>
          <w:sz w:val="24"/>
          <w:szCs w:val="24"/>
          <w:lang w:val="en-IN"/>
        </w:rPr>
        <w:t xml:space="preserve">• Point detection  </w:t>
      </w:r>
      <w:r w:rsidRPr="009B20A6">
        <w:rPr>
          <w:rFonts w:ascii="Times New Roman" w:hAnsi="Times New Roman" w:cs="Times New Roman"/>
          <w:noProof/>
          <w:sz w:val="24"/>
          <w:szCs w:val="24"/>
        </w:rPr>
        <w:drawing>
          <wp:inline distT="0" distB="0" distL="0" distR="0">
            <wp:extent cx="790575" cy="495300"/>
            <wp:effectExtent l="19050" t="0" r="9525" b="0"/>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a:srcRect/>
                    <a:stretch>
                      <a:fillRect/>
                    </a:stretch>
                  </pic:blipFill>
                  <pic:spPr bwMode="auto">
                    <a:xfrm>
                      <a:off x="0" y="0"/>
                      <a:ext cx="790575" cy="495300"/>
                    </a:xfrm>
                    <a:prstGeom prst="rect">
                      <a:avLst/>
                    </a:prstGeom>
                    <a:noFill/>
                    <a:ln w="9525">
                      <a:noFill/>
                      <a:miter lim="800000"/>
                      <a:headEnd/>
                      <a:tailEnd/>
                    </a:ln>
                  </pic:spPr>
                </pic:pic>
              </a:graphicData>
            </a:graphic>
          </wp:inline>
        </w:drawing>
      </w:r>
      <w:r w:rsidRPr="009B20A6">
        <w:rPr>
          <w:rFonts w:ascii="Times New Roman" w:hAnsi="Times New Roman" w:cs="Times New Roman"/>
          <w:sz w:val="24"/>
          <w:szCs w:val="24"/>
          <w:lang w:val="en-IN"/>
        </w:rPr>
        <w:t xml:space="preserve">                            </w:t>
      </w:r>
      <w:r w:rsidRPr="009B20A6">
        <w:rPr>
          <w:rFonts w:ascii="Times New Roman" w:hAnsi="Times New Roman" w:cs="Times New Roman"/>
          <w:noProof/>
          <w:sz w:val="24"/>
          <w:szCs w:val="24"/>
        </w:rPr>
        <w:drawing>
          <wp:inline distT="0" distB="0" distL="0" distR="0">
            <wp:extent cx="1504950" cy="1101343"/>
            <wp:effectExtent l="19050" t="0" r="0" b="0"/>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srcRect/>
                    <a:stretch>
                      <a:fillRect/>
                    </a:stretch>
                  </pic:blipFill>
                  <pic:spPr bwMode="auto">
                    <a:xfrm>
                      <a:off x="0" y="0"/>
                      <a:ext cx="1512400" cy="1106795"/>
                    </a:xfrm>
                    <a:prstGeom prst="rect">
                      <a:avLst/>
                    </a:prstGeom>
                    <a:noFill/>
                    <a:ln w="9525">
                      <a:noFill/>
                      <a:miter lim="800000"/>
                      <a:headEnd/>
                      <a:tailEnd/>
                    </a:ln>
                  </pic:spPr>
                </pic:pic>
              </a:graphicData>
            </a:graphic>
          </wp:inline>
        </w:drawing>
      </w:r>
    </w:p>
    <w:p w:rsidR="008E2A3B" w:rsidRPr="009B20A6" w:rsidRDefault="008E2A3B" w:rsidP="00AF65FC">
      <w:pPr>
        <w:autoSpaceDE w:val="0"/>
        <w:autoSpaceDN w:val="0"/>
        <w:adjustRightInd w:val="0"/>
        <w:rPr>
          <w:rFonts w:ascii="Times New Roman" w:hAnsi="Times New Roman" w:cs="Times New Roman"/>
          <w:sz w:val="24"/>
          <w:szCs w:val="24"/>
        </w:rPr>
      </w:pPr>
      <w:r w:rsidRPr="009B20A6">
        <w:rPr>
          <w:rFonts w:ascii="Times New Roman" w:hAnsi="Times New Roman" w:cs="Times New Roman"/>
          <w:sz w:val="24"/>
          <w:szCs w:val="24"/>
          <w:lang w:val="en-IN"/>
        </w:rPr>
        <w:t xml:space="preserve">   Isolated point </w:t>
      </w:r>
      <w:r w:rsidRPr="009B20A6">
        <w:rPr>
          <w:rFonts w:ascii="Times New Roman" w:hAnsi="Times New Roman" w:cs="Times New Roman"/>
          <w:noProof/>
          <w:sz w:val="24"/>
          <w:szCs w:val="24"/>
        </w:rPr>
        <w:drawing>
          <wp:inline distT="0" distB="0" distL="0" distR="0">
            <wp:extent cx="575469" cy="276225"/>
            <wp:effectExtent l="19050" t="0" r="0" b="0"/>
            <wp:docPr id="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a:srcRect/>
                    <a:stretch>
                      <a:fillRect/>
                    </a:stretch>
                  </pic:blipFill>
                  <pic:spPr bwMode="auto">
                    <a:xfrm>
                      <a:off x="0" y="0"/>
                      <a:ext cx="575469" cy="276225"/>
                    </a:xfrm>
                    <a:prstGeom prst="rect">
                      <a:avLst/>
                    </a:prstGeom>
                    <a:noFill/>
                    <a:ln w="9525">
                      <a:noFill/>
                      <a:miter lim="800000"/>
                      <a:headEnd/>
                      <a:tailEnd/>
                    </a:ln>
                  </pic:spPr>
                </pic:pic>
              </a:graphicData>
            </a:graphic>
          </wp:inline>
        </w:drawing>
      </w:r>
      <w:r w:rsidRPr="009B20A6">
        <w:rPr>
          <w:rFonts w:ascii="Times New Roman" w:hAnsi="Times New Roman" w:cs="Times New Roman"/>
          <w:sz w:val="24"/>
          <w:szCs w:val="24"/>
          <w:lang w:val="en-IN"/>
        </w:rPr>
        <w:t xml:space="preserve"> whose gray value is significantly different from its background</w:t>
      </w:r>
    </w:p>
    <w:p w:rsidR="008E2A3B" w:rsidRPr="009B20A6" w:rsidRDefault="008E2A3B" w:rsidP="00AF65FC">
      <w:pPr>
        <w:rPr>
          <w:rFonts w:ascii="Times New Roman" w:hAnsi="Times New Roman" w:cs="Times New Roman"/>
          <w:sz w:val="24"/>
          <w:szCs w:val="24"/>
        </w:rPr>
      </w:pPr>
      <w:r w:rsidRPr="009B20A6">
        <w:rPr>
          <w:rFonts w:ascii="Times New Roman" w:hAnsi="Times New Roman" w:cs="Times New Roman"/>
          <w:noProof/>
          <w:sz w:val="24"/>
          <w:szCs w:val="24"/>
        </w:rPr>
        <w:lastRenderedPageBreak/>
        <w:drawing>
          <wp:inline distT="0" distB="0" distL="0" distR="0">
            <wp:extent cx="1057275" cy="952500"/>
            <wp:effectExtent l="19050" t="0" r="9525" b="0"/>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7"/>
                    <a:srcRect/>
                    <a:stretch>
                      <a:fillRect/>
                    </a:stretch>
                  </pic:blipFill>
                  <pic:spPr bwMode="auto">
                    <a:xfrm>
                      <a:off x="0" y="0"/>
                      <a:ext cx="1057275" cy="952500"/>
                    </a:xfrm>
                    <a:prstGeom prst="rect">
                      <a:avLst/>
                    </a:prstGeom>
                    <a:noFill/>
                    <a:ln w="9525">
                      <a:noFill/>
                      <a:miter lim="800000"/>
                      <a:headEnd/>
                      <a:tailEnd/>
                    </a:ln>
                  </pic:spPr>
                </pic:pic>
              </a:graphicData>
            </a:graphic>
          </wp:inline>
        </w:drawing>
      </w:r>
    </w:p>
    <w:p w:rsidR="008E2A3B" w:rsidRPr="009B20A6" w:rsidRDefault="008E2A3B" w:rsidP="00AF65FC">
      <w:pPr>
        <w:rPr>
          <w:rFonts w:ascii="Times New Roman" w:hAnsi="Times New Roman" w:cs="Times New Roman"/>
          <w:b/>
          <w:sz w:val="24"/>
          <w:szCs w:val="24"/>
        </w:rPr>
      </w:pPr>
    </w:p>
    <w:p w:rsidR="008E2A3B" w:rsidRPr="009B20A6" w:rsidRDefault="008E2A3B" w:rsidP="00AF65FC">
      <w:pPr>
        <w:rPr>
          <w:rFonts w:ascii="Times New Roman" w:hAnsi="Times New Roman" w:cs="Times New Roman"/>
          <w:b/>
          <w:sz w:val="24"/>
          <w:szCs w:val="24"/>
        </w:rPr>
      </w:pPr>
      <w:r w:rsidRPr="009B20A6">
        <w:rPr>
          <w:rFonts w:ascii="Times New Roman" w:hAnsi="Times New Roman" w:cs="Times New Roman"/>
          <w:b/>
          <w:sz w:val="24"/>
          <w:szCs w:val="24"/>
        </w:rPr>
        <w:t>Edge Detection: Gradient Operators</w:t>
      </w:r>
    </w:p>
    <w:p w:rsidR="008E2A3B" w:rsidRPr="009B20A6" w:rsidRDefault="008E2A3B" w:rsidP="00AF65FC">
      <w:pPr>
        <w:rPr>
          <w:rFonts w:ascii="Times New Roman" w:hAnsi="Times New Roman" w:cs="Times New Roman"/>
          <w:sz w:val="24"/>
          <w:szCs w:val="24"/>
          <w:lang w:val="en-IN"/>
        </w:rPr>
      </w:pPr>
      <w:r w:rsidRPr="009B20A6">
        <w:rPr>
          <w:rFonts w:ascii="Times New Roman" w:hAnsi="Times New Roman" w:cs="Times New Roman"/>
          <w:b/>
          <w:sz w:val="24"/>
          <w:szCs w:val="24"/>
        </w:rPr>
        <w:t xml:space="preserve"> </w:t>
      </w:r>
      <w:r w:rsidRPr="009B20A6">
        <w:rPr>
          <w:rFonts w:ascii="Times New Roman" w:hAnsi="Times New Roman" w:cs="Times New Roman"/>
          <w:sz w:val="24"/>
          <w:szCs w:val="24"/>
          <w:lang w:val="en-IN"/>
        </w:rPr>
        <w:t>Gradient</w:t>
      </w:r>
    </w:p>
    <w:p w:rsidR="008E2A3B" w:rsidRPr="009B20A6" w:rsidRDefault="008E2A3B" w:rsidP="00AF65FC">
      <w:pPr>
        <w:autoSpaceDE w:val="0"/>
        <w:autoSpaceDN w:val="0"/>
        <w:adjustRightInd w:val="0"/>
        <w:rPr>
          <w:rFonts w:ascii="Times New Roman" w:hAnsi="Times New Roman" w:cs="Times New Roman"/>
          <w:sz w:val="24"/>
          <w:szCs w:val="24"/>
          <w:lang w:val="en-IN"/>
        </w:rPr>
      </w:pPr>
      <w:r w:rsidRPr="009B20A6">
        <w:rPr>
          <w:rFonts w:ascii="Times New Roman" w:hAnsi="Times New Roman" w:cs="Times New Roman"/>
          <w:sz w:val="24"/>
          <w:szCs w:val="24"/>
          <w:lang w:val="en-IN"/>
        </w:rPr>
        <w:t xml:space="preserve">– </w:t>
      </w:r>
      <w:r w:rsidRPr="009B20A6">
        <w:rPr>
          <w:rFonts w:ascii="Times New Roman" w:hAnsi="Times New Roman" w:cs="Times New Roman"/>
          <w:bCs/>
          <w:sz w:val="24"/>
          <w:szCs w:val="24"/>
          <w:lang w:val="en-IN"/>
        </w:rPr>
        <w:t xml:space="preserve">Vector </w:t>
      </w:r>
      <w:r w:rsidRPr="009B20A6">
        <w:rPr>
          <w:rFonts w:ascii="Times New Roman" w:hAnsi="Times New Roman" w:cs="Times New Roman"/>
          <w:sz w:val="24"/>
          <w:szCs w:val="24"/>
          <w:lang w:val="en-IN"/>
        </w:rPr>
        <w:t xml:space="preserve">pointing to the direction of maximum rate of change of </w:t>
      </w:r>
      <w:r w:rsidRPr="009B20A6">
        <w:rPr>
          <w:rFonts w:ascii="Times New Roman" w:hAnsi="Times New Roman" w:cs="Times New Roman"/>
          <w:i/>
          <w:iCs/>
          <w:sz w:val="24"/>
          <w:szCs w:val="24"/>
          <w:lang w:val="en-IN"/>
        </w:rPr>
        <w:t xml:space="preserve">f </w:t>
      </w:r>
      <w:r w:rsidRPr="009B20A6">
        <w:rPr>
          <w:rFonts w:ascii="Times New Roman" w:hAnsi="Times New Roman" w:cs="Times New Roman"/>
          <w:sz w:val="24"/>
          <w:szCs w:val="24"/>
          <w:lang w:val="en-IN"/>
        </w:rPr>
        <w:t>at coordinates (</w:t>
      </w:r>
      <w:r w:rsidRPr="009B20A6">
        <w:rPr>
          <w:rFonts w:ascii="Times New Roman" w:hAnsi="Times New Roman" w:cs="Times New Roman"/>
          <w:i/>
          <w:iCs/>
          <w:sz w:val="24"/>
          <w:szCs w:val="24"/>
          <w:lang w:val="en-IN"/>
        </w:rPr>
        <w:t>x</w:t>
      </w:r>
      <w:r w:rsidRPr="009B20A6">
        <w:rPr>
          <w:rFonts w:ascii="Times New Roman" w:hAnsi="Times New Roman" w:cs="Times New Roman"/>
          <w:sz w:val="24"/>
          <w:szCs w:val="24"/>
          <w:lang w:val="en-IN"/>
        </w:rPr>
        <w:t>,</w:t>
      </w:r>
      <w:r w:rsidRPr="009B20A6">
        <w:rPr>
          <w:rFonts w:ascii="Times New Roman" w:hAnsi="Times New Roman" w:cs="Times New Roman"/>
          <w:i/>
          <w:iCs/>
          <w:sz w:val="24"/>
          <w:szCs w:val="24"/>
          <w:lang w:val="en-IN"/>
        </w:rPr>
        <w:t>y</w:t>
      </w:r>
      <w:r w:rsidRPr="009B20A6">
        <w:rPr>
          <w:rFonts w:ascii="Times New Roman" w:hAnsi="Times New Roman" w:cs="Times New Roman"/>
          <w:sz w:val="24"/>
          <w:szCs w:val="24"/>
          <w:lang w:val="en-IN"/>
        </w:rPr>
        <w:t xml:space="preserve">)                         </w:t>
      </w:r>
    </w:p>
    <w:p w:rsidR="008E2A3B" w:rsidRPr="009B20A6" w:rsidRDefault="008E2A3B" w:rsidP="00AF65FC">
      <w:pPr>
        <w:autoSpaceDE w:val="0"/>
        <w:autoSpaceDN w:val="0"/>
        <w:adjustRightInd w:val="0"/>
        <w:rPr>
          <w:rFonts w:ascii="Times New Roman" w:hAnsi="Times New Roman" w:cs="Times New Roman"/>
          <w:sz w:val="24"/>
          <w:szCs w:val="24"/>
          <w:lang w:val="en-IN"/>
        </w:rPr>
      </w:pPr>
      <w:r w:rsidRPr="009B20A6">
        <w:rPr>
          <w:rFonts w:ascii="Times New Roman" w:hAnsi="Times New Roman" w:cs="Times New Roman"/>
          <w:sz w:val="24"/>
          <w:szCs w:val="24"/>
          <w:lang w:val="en-IN"/>
        </w:rPr>
        <w:t xml:space="preserve">– </w:t>
      </w:r>
      <w:r w:rsidRPr="009B20A6">
        <w:rPr>
          <w:rFonts w:ascii="Times New Roman" w:hAnsi="Times New Roman" w:cs="Times New Roman"/>
          <w:bCs/>
          <w:sz w:val="24"/>
          <w:szCs w:val="24"/>
          <w:lang w:val="en-IN"/>
        </w:rPr>
        <w:t>Magnitude</w:t>
      </w:r>
      <w:r w:rsidRPr="009B20A6">
        <w:rPr>
          <w:rFonts w:ascii="Times New Roman" w:hAnsi="Times New Roman" w:cs="Times New Roman"/>
          <w:sz w:val="24"/>
          <w:szCs w:val="24"/>
          <w:lang w:val="en-IN"/>
        </w:rPr>
        <w:t xml:space="preserve">: gives the quantity of the increase (sometimes referred to as </w:t>
      </w:r>
      <w:r w:rsidRPr="009B20A6">
        <w:rPr>
          <w:rFonts w:ascii="Times New Roman" w:hAnsi="Times New Roman" w:cs="Times New Roman"/>
          <w:i/>
          <w:iCs/>
          <w:sz w:val="24"/>
          <w:szCs w:val="24"/>
          <w:lang w:val="en-IN"/>
        </w:rPr>
        <w:t xml:space="preserve">gradient </w:t>
      </w:r>
      <w:r w:rsidRPr="009B20A6">
        <w:rPr>
          <w:rFonts w:ascii="Times New Roman" w:hAnsi="Times New Roman" w:cs="Times New Roman"/>
          <w:sz w:val="24"/>
          <w:szCs w:val="24"/>
          <w:lang w:val="en-IN"/>
        </w:rPr>
        <w:t>too)</w:t>
      </w:r>
    </w:p>
    <w:p w:rsidR="008E2A3B" w:rsidRPr="009B20A6" w:rsidRDefault="008E2A3B" w:rsidP="00AF65FC">
      <w:pPr>
        <w:autoSpaceDE w:val="0"/>
        <w:autoSpaceDN w:val="0"/>
        <w:adjustRightInd w:val="0"/>
        <w:rPr>
          <w:rFonts w:ascii="Times New Roman" w:hAnsi="Times New Roman" w:cs="Times New Roman"/>
          <w:sz w:val="24"/>
          <w:szCs w:val="24"/>
          <w:lang w:val="en-IN"/>
        </w:rPr>
      </w:pPr>
      <w:r w:rsidRPr="009B20A6">
        <w:rPr>
          <w:rFonts w:ascii="Times New Roman" w:hAnsi="Times New Roman" w:cs="Times New Roman"/>
          <w:sz w:val="24"/>
          <w:szCs w:val="24"/>
          <w:lang w:val="en-IN"/>
        </w:rPr>
        <w:t xml:space="preserve">– </w:t>
      </w:r>
      <w:r w:rsidRPr="009B20A6">
        <w:rPr>
          <w:rFonts w:ascii="Times New Roman" w:hAnsi="Times New Roman" w:cs="Times New Roman"/>
          <w:bCs/>
          <w:sz w:val="24"/>
          <w:szCs w:val="24"/>
          <w:lang w:val="en-IN"/>
        </w:rPr>
        <w:t>Direction</w:t>
      </w:r>
      <w:r w:rsidRPr="009B20A6">
        <w:rPr>
          <w:rFonts w:ascii="Times New Roman" w:hAnsi="Times New Roman" w:cs="Times New Roman"/>
          <w:sz w:val="24"/>
          <w:szCs w:val="24"/>
          <w:lang w:val="en-IN"/>
        </w:rPr>
        <w:t>: perpendicular to the direction of the edge at (</w:t>
      </w:r>
      <w:r w:rsidRPr="009B20A6">
        <w:rPr>
          <w:rFonts w:ascii="Times New Roman" w:hAnsi="Times New Roman" w:cs="Times New Roman"/>
          <w:i/>
          <w:iCs/>
          <w:sz w:val="24"/>
          <w:szCs w:val="24"/>
          <w:lang w:val="en-IN"/>
        </w:rPr>
        <w:t>x</w:t>
      </w:r>
      <w:r w:rsidRPr="009B20A6">
        <w:rPr>
          <w:rFonts w:ascii="Times New Roman" w:hAnsi="Times New Roman" w:cs="Times New Roman"/>
          <w:sz w:val="24"/>
          <w:szCs w:val="24"/>
          <w:lang w:val="en-IN"/>
        </w:rPr>
        <w:t>,</w:t>
      </w:r>
      <w:r w:rsidRPr="009B20A6">
        <w:rPr>
          <w:rFonts w:ascii="Times New Roman" w:hAnsi="Times New Roman" w:cs="Times New Roman"/>
          <w:i/>
          <w:iCs/>
          <w:sz w:val="24"/>
          <w:szCs w:val="24"/>
          <w:lang w:val="en-IN"/>
        </w:rPr>
        <w:t>y</w:t>
      </w:r>
      <w:r w:rsidRPr="009B20A6">
        <w:rPr>
          <w:rFonts w:ascii="Times New Roman" w:hAnsi="Times New Roman" w:cs="Times New Roman"/>
          <w:sz w:val="24"/>
          <w:szCs w:val="24"/>
          <w:lang w:val="en-IN"/>
        </w:rPr>
        <w:t>)</w:t>
      </w:r>
    </w:p>
    <w:p w:rsidR="008E2A3B" w:rsidRPr="009B20A6" w:rsidRDefault="008E2A3B" w:rsidP="00AF65FC">
      <w:pPr>
        <w:autoSpaceDE w:val="0"/>
        <w:autoSpaceDN w:val="0"/>
        <w:adjustRightInd w:val="0"/>
        <w:rPr>
          <w:rFonts w:ascii="Times New Roman" w:hAnsi="Times New Roman" w:cs="Times New Roman"/>
          <w:sz w:val="24"/>
          <w:szCs w:val="24"/>
          <w:lang w:val="en-IN"/>
        </w:rPr>
      </w:pPr>
      <w:r w:rsidRPr="009B20A6">
        <w:rPr>
          <w:rFonts w:ascii="Times New Roman" w:hAnsi="Times New Roman" w:cs="Times New Roman"/>
          <w:sz w:val="24"/>
          <w:szCs w:val="24"/>
          <w:lang w:val="en-IN"/>
        </w:rPr>
        <w:t>– Partial derivatives computed through 2x2 or 3x3 masks</w:t>
      </w:r>
    </w:p>
    <w:p w:rsidR="008E2A3B" w:rsidRPr="009B20A6" w:rsidRDefault="008E2A3B" w:rsidP="00AF65FC">
      <w:pPr>
        <w:autoSpaceDE w:val="0"/>
        <w:autoSpaceDN w:val="0"/>
        <w:adjustRightInd w:val="0"/>
        <w:rPr>
          <w:rFonts w:ascii="Times New Roman" w:hAnsi="Times New Roman" w:cs="Times New Roman"/>
          <w:sz w:val="24"/>
          <w:szCs w:val="24"/>
          <w:lang w:val="en-IN"/>
        </w:rPr>
      </w:pPr>
      <w:r w:rsidRPr="009B20A6">
        <w:rPr>
          <w:rFonts w:ascii="Times New Roman" w:hAnsi="Times New Roman" w:cs="Times New Roman"/>
          <w:sz w:val="24"/>
          <w:szCs w:val="24"/>
          <w:lang w:val="en-IN"/>
        </w:rPr>
        <w:t>•Sobel operators introduce some smoothing and give more importance to the center point</w:t>
      </w:r>
    </w:p>
    <w:p w:rsidR="008E2A3B" w:rsidRPr="009B20A6" w:rsidRDefault="008E2A3B" w:rsidP="00AF65FC">
      <w:pPr>
        <w:autoSpaceDE w:val="0"/>
        <w:autoSpaceDN w:val="0"/>
        <w:adjustRightInd w:val="0"/>
        <w:rPr>
          <w:rFonts w:ascii="Times New Roman" w:hAnsi="Times New Roman" w:cs="Times New Roman"/>
          <w:sz w:val="24"/>
          <w:szCs w:val="24"/>
        </w:rPr>
      </w:pPr>
      <w:r w:rsidRPr="009B20A6">
        <w:rPr>
          <w:rFonts w:ascii="Times New Roman" w:hAnsi="Times New Roman" w:cs="Times New Roman"/>
          <w:noProof/>
          <w:sz w:val="24"/>
          <w:szCs w:val="24"/>
        </w:rPr>
        <w:drawing>
          <wp:inline distT="0" distB="0" distL="0" distR="0">
            <wp:extent cx="1181100" cy="819150"/>
            <wp:effectExtent l="19050" t="0" r="0" b="0"/>
            <wp:docPr id="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8"/>
                    <a:srcRect/>
                    <a:stretch>
                      <a:fillRect/>
                    </a:stretch>
                  </pic:blipFill>
                  <pic:spPr bwMode="auto">
                    <a:xfrm>
                      <a:off x="0" y="0"/>
                      <a:ext cx="1181783" cy="819624"/>
                    </a:xfrm>
                    <a:prstGeom prst="rect">
                      <a:avLst/>
                    </a:prstGeom>
                    <a:noFill/>
                    <a:ln w="9525">
                      <a:noFill/>
                      <a:miter lim="800000"/>
                      <a:headEnd/>
                      <a:tailEnd/>
                    </a:ln>
                  </pic:spPr>
                </pic:pic>
              </a:graphicData>
            </a:graphic>
          </wp:inline>
        </w:drawing>
      </w:r>
    </w:p>
    <w:p w:rsidR="008E2A3B" w:rsidRPr="009B20A6" w:rsidRDefault="008E2A3B" w:rsidP="00AF65FC">
      <w:pPr>
        <w:autoSpaceDE w:val="0"/>
        <w:autoSpaceDN w:val="0"/>
        <w:adjustRightInd w:val="0"/>
        <w:rPr>
          <w:rFonts w:ascii="Times New Roman" w:hAnsi="Times New Roman" w:cs="Times New Roman"/>
          <w:sz w:val="24"/>
          <w:szCs w:val="24"/>
        </w:rPr>
      </w:pPr>
      <w:r w:rsidRPr="009B20A6">
        <w:rPr>
          <w:rFonts w:ascii="Times New Roman" w:hAnsi="Times New Roman" w:cs="Times New Roman"/>
          <w:noProof/>
          <w:sz w:val="24"/>
          <w:szCs w:val="24"/>
        </w:rPr>
        <w:drawing>
          <wp:inline distT="0" distB="0" distL="0" distR="0">
            <wp:extent cx="3343275" cy="304800"/>
            <wp:effectExtent l="19050" t="0" r="9525" b="0"/>
            <wp:docPr id="4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9"/>
                    <a:srcRect/>
                    <a:stretch>
                      <a:fillRect/>
                    </a:stretch>
                  </pic:blipFill>
                  <pic:spPr bwMode="auto">
                    <a:xfrm>
                      <a:off x="0" y="0"/>
                      <a:ext cx="3343275" cy="304800"/>
                    </a:xfrm>
                    <a:prstGeom prst="rect">
                      <a:avLst/>
                    </a:prstGeom>
                    <a:noFill/>
                    <a:ln w="9525">
                      <a:noFill/>
                      <a:miter lim="800000"/>
                      <a:headEnd/>
                      <a:tailEnd/>
                    </a:ln>
                  </pic:spPr>
                </pic:pic>
              </a:graphicData>
            </a:graphic>
          </wp:inline>
        </w:drawing>
      </w:r>
      <w:r w:rsidRPr="009B20A6">
        <w:rPr>
          <w:rFonts w:ascii="Times New Roman" w:hAnsi="Times New Roman" w:cs="Times New Roman"/>
          <w:sz w:val="24"/>
          <w:szCs w:val="24"/>
        </w:rPr>
        <w:t xml:space="preserve">   (Magnitude)        </w:t>
      </w:r>
      <w:r w:rsidRPr="009B20A6">
        <w:rPr>
          <w:rFonts w:ascii="Times New Roman" w:hAnsi="Times New Roman" w:cs="Times New Roman"/>
          <w:noProof/>
          <w:sz w:val="24"/>
          <w:szCs w:val="24"/>
        </w:rPr>
        <w:drawing>
          <wp:inline distT="0" distB="0" distL="0" distR="0">
            <wp:extent cx="1781175" cy="485775"/>
            <wp:effectExtent l="19050" t="0" r="9525" b="0"/>
            <wp:docPr id="4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0"/>
                    <a:srcRect/>
                    <a:stretch>
                      <a:fillRect/>
                    </a:stretch>
                  </pic:blipFill>
                  <pic:spPr bwMode="auto">
                    <a:xfrm>
                      <a:off x="0" y="0"/>
                      <a:ext cx="1781175" cy="485775"/>
                    </a:xfrm>
                    <a:prstGeom prst="rect">
                      <a:avLst/>
                    </a:prstGeom>
                    <a:noFill/>
                    <a:ln w="9525">
                      <a:noFill/>
                      <a:miter lim="800000"/>
                      <a:headEnd/>
                      <a:tailEnd/>
                    </a:ln>
                  </pic:spPr>
                </pic:pic>
              </a:graphicData>
            </a:graphic>
          </wp:inline>
        </w:drawing>
      </w:r>
      <w:r w:rsidRPr="009B20A6">
        <w:rPr>
          <w:rFonts w:ascii="Times New Roman" w:hAnsi="Times New Roman" w:cs="Times New Roman"/>
          <w:sz w:val="24"/>
          <w:szCs w:val="24"/>
        </w:rPr>
        <w:t xml:space="preserve"> (Direction)                                                    </w:t>
      </w:r>
      <w:r w:rsidRPr="009B20A6">
        <w:rPr>
          <w:rFonts w:ascii="Times New Roman" w:hAnsi="Times New Roman" w:cs="Times New Roman"/>
          <w:noProof/>
          <w:sz w:val="24"/>
          <w:szCs w:val="24"/>
        </w:rPr>
        <w:lastRenderedPageBreak/>
        <w:drawing>
          <wp:inline distT="0" distB="0" distL="0" distR="0">
            <wp:extent cx="1866900" cy="1532648"/>
            <wp:effectExtent l="19050" t="0" r="0" b="0"/>
            <wp:docPr id="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1"/>
                    <a:srcRect/>
                    <a:stretch>
                      <a:fillRect/>
                    </a:stretch>
                  </pic:blipFill>
                  <pic:spPr bwMode="auto">
                    <a:xfrm>
                      <a:off x="0" y="0"/>
                      <a:ext cx="1870188" cy="1535347"/>
                    </a:xfrm>
                    <a:prstGeom prst="rect">
                      <a:avLst/>
                    </a:prstGeom>
                    <a:noFill/>
                    <a:ln w="9525">
                      <a:noFill/>
                      <a:miter lim="800000"/>
                      <a:headEnd/>
                      <a:tailEnd/>
                    </a:ln>
                  </pic:spPr>
                </pic:pic>
              </a:graphicData>
            </a:graphic>
          </wp:inline>
        </w:drawing>
      </w:r>
      <w:r w:rsidRPr="009B20A6">
        <w:rPr>
          <w:rFonts w:ascii="Times New Roman" w:hAnsi="Times New Roman" w:cs="Times New Roman"/>
          <w:sz w:val="24"/>
          <w:szCs w:val="24"/>
        </w:rPr>
        <w:t xml:space="preserve"> </w:t>
      </w:r>
      <w:r w:rsidRPr="009B20A6">
        <w:rPr>
          <w:rFonts w:ascii="Times New Roman" w:hAnsi="Times New Roman" w:cs="Times New Roman"/>
          <w:noProof/>
          <w:sz w:val="24"/>
          <w:szCs w:val="24"/>
        </w:rPr>
        <w:drawing>
          <wp:inline distT="0" distB="0" distL="0" distR="0">
            <wp:extent cx="2775554" cy="1533525"/>
            <wp:effectExtent l="19050" t="0" r="5746" b="0"/>
            <wp:docPr id="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2"/>
                    <a:srcRect/>
                    <a:stretch>
                      <a:fillRect/>
                    </a:stretch>
                  </pic:blipFill>
                  <pic:spPr bwMode="auto">
                    <a:xfrm>
                      <a:off x="0" y="0"/>
                      <a:ext cx="2775554" cy="1533525"/>
                    </a:xfrm>
                    <a:prstGeom prst="rect">
                      <a:avLst/>
                    </a:prstGeom>
                    <a:noFill/>
                    <a:ln w="9525">
                      <a:noFill/>
                      <a:miter lim="800000"/>
                      <a:headEnd/>
                      <a:tailEnd/>
                    </a:ln>
                  </pic:spPr>
                </pic:pic>
              </a:graphicData>
            </a:graphic>
          </wp:inline>
        </w:drawing>
      </w:r>
      <w:r w:rsidRPr="009B20A6">
        <w:rPr>
          <w:rFonts w:ascii="Times New Roman" w:hAnsi="Times New Roman" w:cs="Times New Roman"/>
          <w:noProof/>
          <w:sz w:val="24"/>
          <w:szCs w:val="24"/>
        </w:rPr>
        <w:drawing>
          <wp:inline distT="0" distB="0" distL="0" distR="0">
            <wp:extent cx="2009775" cy="1085850"/>
            <wp:effectExtent l="19050" t="0" r="9525" b="0"/>
            <wp:docPr id="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3"/>
                    <a:srcRect/>
                    <a:stretch>
                      <a:fillRect/>
                    </a:stretch>
                  </pic:blipFill>
                  <pic:spPr bwMode="auto">
                    <a:xfrm>
                      <a:off x="0" y="0"/>
                      <a:ext cx="2009775" cy="1085850"/>
                    </a:xfrm>
                    <a:prstGeom prst="rect">
                      <a:avLst/>
                    </a:prstGeom>
                    <a:noFill/>
                    <a:ln w="9525">
                      <a:noFill/>
                      <a:miter lim="800000"/>
                      <a:headEnd/>
                      <a:tailEnd/>
                    </a:ln>
                  </pic:spPr>
                </pic:pic>
              </a:graphicData>
            </a:graphic>
          </wp:inline>
        </w:drawing>
      </w:r>
    </w:p>
    <w:p w:rsidR="008E2A3B" w:rsidRPr="009B20A6" w:rsidRDefault="008E2A3B" w:rsidP="00AF65FC">
      <w:pPr>
        <w:autoSpaceDE w:val="0"/>
        <w:autoSpaceDN w:val="0"/>
        <w:adjustRightInd w:val="0"/>
        <w:rPr>
          <w:rFonts w:ascii="Times New Roman" w:hAnsi="Times New Roman" w:cs="Times New Roman"/>
          <w:sz w:val="24"/>
          <w:szCs w:val="24"/>
        </w:rPr>
      </w:pPr>
    </w:p>
    <w:p w:rsidR="008E2A3B" w:rsidRPr="009B20A6" w:rsidRDefault="008E2A3B" w:rsidP="00AF65FC">
      <w:pPr>
        <w:rPr>
          <w:rFonts w:ascii="Times New Roman" w:hAnsi="Times New Roman" w:cs="Times New Roman"/>
          <w:b/>
          <w:sz w:val="24"/>
          <w:szCs w:val="24"/>
          <w:lang w:val="en-IN"/>
        </w:rPr>
      </w:pPr>
      <w:r w:rsidRPr="009B20A6">
        <w:rPr>
          <w:rFonts w:ascii="Times New Roman" w:hAnsi="Times New Roman" w:cs="Times New Roman"/>
          <w:b/>
          <w:sz w:val="24"/>
          <w:szCs w:val="24"/>
          <w:lang w:val="en-IN"/>
        </w:rPr>
        <w:t xml:space="preserve"> Detecting diagonal edges</w:t>
      </w:r>
    </w:p>
    <w:p w:rsidR="008E2A3B" w:rsidRPr="009B20A6" w:rsidRDefault="008E2A3B" w:rsidP="00AF65FC">
      <w:pPr>
        <w:rPr>
          <w:rFonts w:ascii="Times New Roman" w:hAnsi="Times New Roman" w:cs="Times New Roman"/>
          <w:b/>
          <w:bCs/>
          <w:sz w:val="24"/>
          <w:szCs w:val="24"/>
        </w:rPr>
      </w:pPr>
      <w:r w:rsidRPr="009B20A6">
        <w:rPr>
          <w:rFonts w:ascii="Times New Roman" w:hAnsi="Times New Roman" w:cs="Times New Roman"/>
          <w:b/>
          <w:bCs/>
          <w:noProof/>
          <w:sz w:val="24"/>
          <w:szCs w:val="24"/>
        </w:rPr>
        <w:drawing>
          <wp:inline distT="0" distB="0" distL="0" distR="0">
            <wp:extent cx="3333750" cy="1847850"/>
            <wp:effectExtent l="19050" t="0" r="0" b="0"/>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4"/>
                    <a:srcRect/>
                    <a:stretch>
                      <a:fillRect/>
                    </a:stretch>
                  </pic:blipFill>
                  <pic:spPr bwMode="auto">
                    <a:xfrm>
                      <a:off x="0" y="0"/>
                      <a:ext cx="3333750" cy="1847850"/>
                    </a:xfrm>
                    <a:prstGeom prst="rect">
                      <a:avLst/>
                    </a:prstGeom>
                    <a:noFill/>
                    <a:ln w="9525">
                      <a:noFill/>
                      <a:miter lim="800000"/>
                      <a:headEnd/>
                      <a:tailEnd/>
                    </a:ln>
                  </pic:spPr>
                </pic:pic>
              </a:graphicData>
            </a:graphic>
          </wp:inline>
        </w:drawing>
      </w:r>
    </w:p>
    <w:p w:rsidR="008E2A3B" w:rsidRPr="009B20A6" w:rsidRDefault="008E2A3B" w:rsidP="00AF65FC">
      <w:pPr>
        <w:rPr>
          <w:rFonts w:ascii="Times New Roman" w:hAnsi="Times New Roman" w:cs="Times New Roman"/>
          <w:b/>
          <w:bCs/>
          <w:sz w:val="24"/>
          <w:szCs w:val="24"/>
        </w:rPr>
      </w:pPr>
    </w:p>
    <w:p w:rsidR="008E2A3B" w:rsidRPr="009B20A6" w:rsidRDefault="008E2A3B" w:rsidP="00AF65FC">
      <w:pPr>
        <w:rPr>
          <w:rFonts w:ascii="Times New Roman" w:hAnsi="Times New Roman" w:cs="Times New Roman"/>
          <w:b/>
          <w:bCs/>
          <w:sz w:val="24"/>
          <w:szCs w:val="24"/>
        </w:rPr>
      </w:pPr>
      <w:r w:rsidRPr="009B20A6">
        <w:rPr>
          <w:rFonts w:ascii="Times New Roman" w:hAnsi="Times New Roman" w:cs="Times New Roman"/>
          <w:b/>
          <w:bCs/>
          <w:sz w:val="24"/>
          <w:szCs w:val="24"/>
        </w:rPr>
        <w:t>ALGORITHM</w:t>
      </w:r>
    </w:p>
    <w:p w:rsidR="008E2A3B" w:rsidRPr="009B20A6" w:rsidRDefault="008E2A3B" w:rsidP="00AF65FC">
      <w:pPr>
        <w:pStyle w:val="ListParagraph"/>
        <w:numPr>
          <w:ilvl w:val="0"/>
          <w:numId w:val="26"/>
        </w:numPr>
        <w:suppressAutoHyphens w:val="0"/>
        <w:spacing w:after="0"/>
        <w:contextualSpacing/>
        <w:rPr>
          <w:rFonts w:ascii="Times New Roman" w:hAnsi="Times New Roman" w:cs="Times New Roman"/>
          <w:bCs/>
          <w:sz w:val="24"/>
          <w:szCs w:val="24"/>
        </w:rPr>
      </w:pPr>
      <w:r w:rsidRPr="009B20A6">
        <w:rPr>
          <w:rFonts w:ascii="Times New Roman" w:hAnsi="Times New Roman" w:cs="Times New Roman"/>
          <w:bCs/>
          <w:sz w:val="24"/>
          <w:szCs w:val="24"/>
        </w:rPr>
        <w:t>Read input image</w:t>
      </w:r>
    </w:p>
    <w:p w:rsidR="008E2A3B" w:rsidRPr="009B20A6" w:rsidRDefault="008E2A3B" w:rsidP="00AF65FC">
      <w:pPr>
        <w:pStyle w:val="ListParagraph"/>
        <w:numPr>
          <w:ilvl w:val="0"/>
          <w:numId w:val="26"/>
        </w:numPr>
        <w:suppressAutoHyphens w:val="0"/>
        <w:spacing w:after="0"/>
        <w:contextualSpacing/>
        <w:rPr>
          <w:rFonts w:ascii="Times New Roman" w:hAnsi="Times New Roman" w:cs="Times New Roman"/>
          <w:bCs/>
          <w:sz w:val="24"/>
          <w:szCs w:val="24"/>
        </w:rPr>
      </w:pPr>
      <w:r w:rsidRPr="009B20A6">
        <w:rPr>
          <w:rFonts w:ascii="Times New Roman" w:hAnsi="Times New Roman" w:cs="Times New Roman"/>
          <w:bCs/>
          <w:sz w:val="24"/>
          <w:szCs w:val="24"/>
        </w:rPr>
        <w:t>Define mask for particular operator</w:t>
      </w:r>
    </w:p>
    <w:p w:rsidR="008E2A3B" w:rsidRPr="009B20A6" w:rsidRDefault="008E2A3B" w:rsidP="00AF65FC">
      <w:pPr>
        <w:pStyle w:val="ListParagraph"/>
        <w:numPr>
          <w:ilvl w:val="0"/>
          <w:numId w:val="26"/>
        </w:numPr>
        <w:suppressAutoHyphens w:val="0"/>
        <w:spacing w:after="0"/>
        <w:contextualSpacing/>
        <w:rPr>
          <w:rFonts w:ascii="Times New Roman" w:hAnsi="Times New Roman" w:cs="Times New Roman"/>
          <w:bCs/>
          <w:sz w:val="24"/>
          <w:szCs w:val="24"/>
        </w:rPr>
      </w:pPr>
      <w:r w:rsidRPr="009B20A6">
        <w:rPr>
          <w:rFonts w:ascii="Times New Roman" w:hAnsi="Times New Roman" w:cs="Times New Roman"/>
          <w:bCs/>
          <w:sz w:val="24"/>
          <w:szCs w:val="24"/>
        </w:rPr>
        <w:t xml:space="preserve">Move mask over image and calculate horizontal and vertical edges from the image </w:t>
      </w:r>
    </w:p>
    <w:p w:rsidR="008E2A3B" w:rsidRPr="009B20A6" w:rsidRDefault="008E2A3B" w:rsidP="00AF65FC">
      <w:pPr>
        <w:pStyle w:val="ListParagraph"/>
        <w:numPr>
          <w:ilvl w:val="0"/>
          <w:numId w:val="26"/>
        </w:numPr>
        <w:suppressAutoHyphens w:val="0"/>
        <w:spacing w:after="0"/>
        <w:contextualSpacing/>
        <w:rPr>
          <w:rFonts w:ascii="Times New Roman" w:hAnsi="Times New Roman" w:cs="Times New Roman"/>
          <w:bCs/>
          <w:sz w:val="24"/>
          <w:szCs w:val="24"/>
        </w:rPr>
      </w:pPr>
      <w:r w:rsidRPr="009B20A6">
        <w:rPr>
          <w:rFonts w:ascii="Times New Roman" w:hAnsi="Times New Roman" w:cs="Times New Roman"/>
          <w:bCs/>
          <w:sz w:val="24"/>
          <w:szCs w:val="24"/>
        </w:rPr>
        <w:t>Display all detected edges.</w:t>
      </w:r>
    </w:p>
    <w:p w:rsidR="008E2A3B" w:rsidRPr="009B20A6" w:rsidRDefault="008E2A3B" w:rsidP="00AF65FC">
      <w:pPr>
        <w:rPr>
          <w:rFonts w:ascii="Times New Roman" w:hAnsi="Times New Roman" w:cs="Times New Roman"/>
          <w:b/>
          <w:bCs/>
          <w:sz w:val="24"/>
          <w:szCs w:val="24"/>
        </w:rPr>
      </w:pPr>
      <w:r w:rsidRPr="009B20A6">
        <w:rPr>
          <w:rFonts w:ascii="Times New Roman" w:hAnsi="Times New Roman" w:cs="Times New Roman"/>
          <w:b/>
          <w:bCs/>
          <w:sz w:val="24"/>
          <w:szCs w:val="24"/>
        </w:rPr>
        <w:t>FUCTIONS</w:t>
      </w:r>
    </w:p>
    <w:p w:rsidR="008E2A3B" w:rsidRPr="009B20A6" w:rsidRDefault="008E2A3B" w:rsidP="00AF65FC">
      <w:pPr>
        <w:pStyle w:val="ListParagraph"/>
        <w:numPr>
          <w:ilvl w:val="0"/>
          <w:numId w:val="24"/>
        </w:numPr>
        <w:suppressAutoHyphens w:val="0"/>
        <w:spacing w:after="0"/>
        <w:contextualSpacing/>
        <w:rPr>
          <w:rFonts w:ascii="Times New Roman" w:hAnsi="Times New Roman" w:cs="Times New Roman"/>
          <w:b/>
          <w:bCs/>
          <w:sz w:val="24"/>
          <w:szCs w:val="24"/>
        </w:rPr>
      </w:pPr>
      <w:r w:rsidRPr="009B20A6">
        <w:rPr>
          <w:rFonts w:ascii="Times New Roman" w:hAnsi="Times New Roman" w:cs="Times New Roman"/>
          <w:b/>
          <w:bCs/>
          <w:sz w:val="24"/>
          <w:szCs w:val="24"/>
        </w:rPr>
        <w:t>imread()</w:t>
      </w:r>
    </w:p>
    <w:p w:rsidR="008E2A3B" w:rsidRPr="009B20A6" w:rsidRDefault="008E2A3B" w:rsidP="00AF65FC">
      <w:pPr>
        <w:pStyle w:val="ListParagraph"/>
        <w:numPr>
          <w:ilvl w:val="0"/>
          <w:numId w:val="24"/>
        </w:numPr>
        <w:suppressAutoHyphens w:val="0"/>
        <w:spacing w:after="0"/>
        <w:contextualSpacing/>
        <w:rPr>
          <w:rFonts w:ascii="Times New Roman" w:hAnsi="Times New Roman" w:cs="Times New Roman"/>
          <w:b/>
          <w:bCs/>
          <w:sz w:val="24"/>
          <w:szCs w:val="24"/>
        </w:rPr>
      </w:pPr>
      <w:r w:rsidRPr="009B20A6">
        <w:rPr>
          <w:rFonts w:ascii="Times New Roman" w:hAnsi="Times New Roman" w:cs="Times New Roman"/>
          <w:b/>
          <w:bCs/>
          <w:sz w:val="24"/>
          <w:szCs w:val="24"/>
        </w:rPr>
        <w:t>imshow()</w:t>
      </w:r>
    </w:p>
    <w:p w:rsidR="008E2A3B" w:rsidRPr="009B20A6" w:rsidRDefault="008E2A3B" w:rsidP="00AF65FC">
      <w:pPr>
        <w:pStyle w:val="ListParagraph"/>
        <w:numPr>
          <w:ilvl w:val="0"/>
          <w:numId w:val="24"/>
        </w:numPr>
        <w:suppressAutoHyphens w:val="0"/>
        <w:spacing w:after="0"/>
        <w:contextualSpacing/>
        <w:rPr>
          <w:rFonts w:ascii="Times New Roman" w:hAnsi="Times New Roman" w:cs="Times New Roman"/>
          <w:b/>
          <w:bCs/>
          <w:sz w:val="24"/>
          <w:szCs w:val="24"/>
        </w:rPr>
      </w:pPr>
      <w:r w:rsidRPr="009B20A6">
        <w:rPr>
          <w:rFonts w:ascii="Times New Roman" w:hAnsi="Times New Roman" w:cs="Times New Roman"/>
          <w:b/>
          <w:bCs/>
          <w:sz w:val="24"/>
          <w:szCs w:val="24"/>
        </w:rPr>
        <w:t>double()</w:t>
      </w:r>
    </w:p>
    <w:p w:rsidR="008E2A3B" w:rsidRPr="009B20A6" w:rsidRDefault="008E2A3B" w:rsidP="00AF65FC">
      <w:pPr>
        <w:rPr>
          <w:rFonts w:ascii="Times New Roman" w:hAnsi="Times New Roman" w:cs="Times New Roman"/>
          <w:b/>
          <w:bCs/>
          <w:sz w:val="24"/>
          <w:szCs w:val="24"/>
        </w:rPr>
      </w:pPr>
    </w:p>
    <w:p w:rsidR="008E2A3B" w:rsidRPr="009B20A6" w:rsidRDefault="008E2A3B" w:rsidP="00AF65FC">
      <w:pPr>
        <w:rPr>
          <w:rFonts w:ascii="Times New Roman" w:hAnsi="Times New Roman" w:cs="Times New Roman"/>
          <w:sz w:val="24"/>
          <w:szCs w:val="24"/>
        </w:rPr>
      </w:pPr>
      <w:r w:rsidRPr="009B20A6">
        <w:rPr>
          <w:rFonts w:ascii="Times New Roman" w:hAnsi="Times New Roman" w:cs="Times New Roman"/>
          <w:b/>
          <w:bCs/>
          <w:sz w:val="24"/>
          <w:szCs w:val="24"/>
        </w:rPr>
        <w:t>CONCLUSION</w:t>
      </w:r>
      <w:r w:rsidRPr="009B20A6">
        <w:rPr>
          <w:rFonts w:ascii="Times New Roman" w:hAnsi="Times New Roman" w:cs="Times New Roman"/>
          <w:sz w:val="24"/>
          <w:szCs w:val="24"/>
        </w:rPr>
        <w:t xml:space="preserve">:- </w:t>
      </w:r>
    </w:p>
    <w:p w:rsidR="008E2A3B" w:rsidRPr="009B20A6" w:rsidRDefault="008E2A3B" w:rsidP="00AF65FC">
      <w:pPr>
        <w:rPr>
          <w:rFonts w:ascii="Times New Roman" w:hAnsi="Times New Roman" w:cs="Times New Roman"/>
          <w:sz w:val="24"/>
          <w:szCs w:val="24"/>
        </w:rPr>
      </w:pPr>
    </w:p>
    <w:p w:rsidR="008E2A3B" w:rsidRPr="009B20A6" w:rsidRDefault="008E2A3B" w:rsidP="00AF65FC">
      <w:pPr>
        <w:rPr>
          <w:rFonts w:ascii="Times New Roman" w:eastAsia="Arial" w:hAnsi="Times New Roman" w:cs="Times New Roman"/>
          <w:b/>
          <w:bCs/>
          <w:sz w:val="24"/>
          <w:szCs w:val="24"/>
        </w:rPr>
      </w:pPr>
    </w:p>
    <w:p w:rsidR="008E2A3B" w:rsidRPr="009B20A6" w:rsidRDefault="008E2A3B" w:rsidP="00AF65FC">
      <w:pPr>
        <w:rPr>
          <w:rFonts w:ascii="Times New Roman" w:eastAsia="Arial" w:hAnsi="Times New Roman" w:cs="Times New Roman"/>
          <w:b/>
          <w:bCs/>
          <w:sz w:val="24"/>
          <w:szCs w:val="24"/>
        </w:rPr>
      </w:pPr>
    </w:p>
    <w:p w:rsidR="008E2A3B" w:rsidRPr="009B20A6" w:rsidRDefault="008E2A3B" w:rsidP="00AF65FC">
      <w:pPr>
        <w:pStyle w:val="Style1"/>
        <w:adjustRightInd/>
        <w:spacing w:before="240" w:line="276" w:lineRule="auto"/>
        <w:jc w:val="both"/>
        <w:rPr>
          <w:b/>
          <w:bCs/>
          <w:sz w:val="24"/>
          <w:szCs w:val="24"/>
        </w:rPr>
      </w:pPr>
    </w:p>
    <w:p w:rsidR="008E2A3B" w:rsidRPr="009B20A6" w:rsidRDefault="008E2A3B" w:rsidP="00AF65FC">
      <w:pPr>
        <w:pStyle w:val="Style1"/>
        <w:adjustRightInd/>
        <w:spacing w:before="240" w:line="276" w:lineRule="auto"/>
        <w:jc w:val="both"/>
        <w:rPr>
          <w:b/>
          <w:bCs/>
          <w:sz w:val="24"/>
          <w:szCs w:val="24"/>
        </w:rPr>
      </w:pPr>
    </w:p>
    <w:p w:rsidR="008E2A3B" w:rsidRPr="009B20A6" w:rsidRDefault="008E2A3B" w:rsidP="00AF65FC">
      <w:pPr>
        <w:pStyle w:val="Style1"/>
        <w:adjustRightInd/>
        <w:spacing w:before="240" w:line="276" w:lineRule="auto"/>
        <w:jc w:val="both"/>
        <w:rPr>
          <w:b/>
          <w:bCs/>
          <w:sz w:val="24"/>
          <w:szCs w:val="24"/>
        </w:rPr>
      </w:pPr>
    </w:p>
    <w:p w:rsidR="008E2A3B" w:rsidRPr="009B20A6" w:rsidRDefault="008E2A3B" w:rsidP="00AF65FC">
      <w:pPr>
        <w:pStyle w:val="Style1"/>
        <w:adjustRightInd/>
        <w:spacing w:before="240" w:line="276" w:lineRule="auto"/>
        <w:jc w:val="both"/>
        <w:rPr>
          <w:b/>
          <w:bCs/>
          <w:sz w:val="24"/>
          <w:szCs w:val="24"/>
        </w:rPr>
      </w:pPr>
    </w:p>
    <w:p w:rsidR="008E2A3B" w:rsidRPr="009B20A6" w:rsidRDefault="008E2A3B" w:rsidP="00AF65FC">
      <w:pPr>
        <w:pStyle w:val="Style1"/>
        <w:adjustRightInd/>
        <w:spacing w:before="240" w:line="276" w:lineRule="auto"/>
        <w:jc w:val="both"/>
        <w:rPr>
          <w:b/>
          <w:bCs/>
          <w:sz w:val="24"/>
          <w:szCs w:val="24"/>
        </w:rPr>
      </w:pPr>
    </w:p>
    <w:p w:rsidR="008E2A3B" w:rsidRDefault="008E2A3B" w:rsidP="00AF65FC">
      <w:pPr>
        <w:spacing w:after="0"/>
        <w:rPr>
          <w:rFonts w:ascii="Times New Roman" w:eastAsiaTheme="minorEastAsia" w:hAnsi="Times New Roman" w:cs="Times New Roman"/>
          <w:b/>
          <w:bCs/>
          <w:sz w:val="24"/>
          <w:szCs w:val="24"/>
        </w:rPr>
      </w:pPr>
    </w:p>
    <w:p w:rsidR="008A1C39" w:rsidRDefault="008A1C39" w:rsidP="00AF65FC">
      <w:pPr>
        <w:spacing w:after="0"/>
        <w:rPr>
          <w:rFonts w:ascii="Times New Roman" w:eastAsiaTheme="minorEastAsia" w:hAnsi="Times New Roman" w:cs="Times New Roman"/>
          <w:b/>
          <w:bCs/>
          <w:sz w:val="24"/>
          <w:szCs w:val="24"/>
        </w:rPr>
      </w:pPr>
    </w:p>
    <w:p w:rsidR="008A1C39" w:rsidRDefault="008A1C39" w:rsidP="00AF65FC">
      <w:pPr>
        <w:spacing w:after="0"/>
        <w:rPr>
          <w:rFonts w:ascii="Times New Roman" w:eastAsiaTheme="minorEastAsia" w:hAnsi="Times New Roman" w:cs="Times New Roman"/>
          <w:b/>
          <w:bCs/>
          <w:sz w:val="24"/>
          <w:szCs w:val="24"/>
        </w:rPr>
      </w:pPr>
    </w:p>
    <w:p w:rsidR="008A1C39" w:rsidRDefault="008A1C39" w:rsidP="00AF65FC">
      <w:pPr>
        <w:spacing w:after="0"/>
        <w:rPr>
          <w:rFonts w:ascii="Times New Roman" w:eastAsiaTheme="minorEastAsia" w:hAnsi="Times New Roman" w:cs="Times New Roman"/>
          <w:b/>
          <w:bCs/>
          <w:sz w:val="24"/>
          <w:szCs w:val="24"/>
        </w:rPr>
      </w:pPr>
    </w:p>
    <w:p w:rsidR="008A1C39" w:rsidRDefault="008A1C39" w:rsidP="00AF65FC">
      <w:pPr>
        <w:spacing w:after="0"/>
        <w:rPr>
          <w:rFonts w:ascii="Times New Roman" w:eastAsiaTheme="minorEastAsia" w:hAnsi="Times New Roman" w:cs="Times New Roman"/>
          <w:b/>
          <w:bCs/>
          <w:sz w:val="24"/>
          <w:szCs w:val="24"/>
        </w:rPr>
      </w:pPr>
    </w:p>
    <w:p w:rsidR="008A1C39" w:rsidRDefault="008A1C39" w:rsidP="00AF65FC">
      <w:pPr>
        <w:spacing w:after="0"/>
        <w:rPr>
          <w:rFonts w:ascii="Times New Roman" w:eastAsiaTheme="minorEastAsia" w:hAnsi="Times New Roman" w:cs="Times New Roman"/>
          <w:b/>
          <w:bCs/>
          <w:sz w:val="24"/>
          <w:szCs w:val="24"/>
        </w:rPr>
      </w:pPr>
    </w:p>
    <w:p w:rsidR="008A1C39" w:rsidRDefault="008A1C39" w:rsidP="00AF65FC">
      <w:pPr>
        <w:spacing w:after="0"/>
        <w:rPr>
          <w:rFonts w:ascii="Times New Roman" w:eastAsiaTheme="minorEastAsia" w:hAnsi="Times New Roman" w:cs="Times New Roman"/>
          <w:b/>
          <w:bCs/>
          <w:sz w:val="24"/>
          <w:szCs w:val="24"/>
        </w:rPr>
      </w:pPr>
    </w:p>
    <w:p w:rsidR="00ED7862" w:rsidRPr="009B20A6" w:rsidRDefault="00ED7862" w:rsidP="00AF65FC">
      <w:pPr>
        <w:jc w:val="center"/>
        <w:rPr>
          <w:rFonts w:ascii="Times New Roman" w:hAnsi="Times New Roman" w:cs="Times New Roman"/>
          <w:b/>
          <w:sz w:val="24"/>
          <w:szCs w:val="24"/>
        </w:rPr>
      </w:pPr>
      <w:r w:rsidRPr="009B20A6">
        <w:rPr>
          <w:rFonts w:ascii="Times New Roman" w:hAnsi="Times New Roman" w:cs="Times New Roman"/>
          <w:b/>
          <w:sz w:val="24"/>
          <w:szCs w:val="24"/>
        </w:rPr>
        <w:t xml:space="preserve">EXPERIMENT NO. </w:t>
      </w:r>
      <w:r>
        <w:rPr>
          <w:rFonts w:ascii="Times New Roman" w:hAnsi="Times New Roman" w:cs="Times New Roman"/>
          <w:b/>
          <w:sz w:val="24"/>
          <w:szCs w:val="24"/>
        </w:rPr>
        <w:t>8</w:t>
      </w:r>
    </w:p>
    <w:p w:rsidR="00ED7862" w:rsidRPr="009B20A6" w:rsidRDefault="00CA247D" w:rsidP="00AF65FC">
      <w:pPr>
        <w:pStyle w:val="Style1"/>
        <w:spacing w:before="240" w:line="276" w:lineRule="auto"/>
        <w:jc w:val="center"/>
        <w:rPr>
          <w:b/>
          <w:bCs/>
          <w:sz w:val="24"/>
          <w:szCs w:val="24"/>
        </w:rPr>
      </w:pPr>
      <w:r>
        <w:rPr>
          <w:b/>
          <w:bCs/>
          <w:sz w:val="24"/>
          <w:szCs w:val="24"/>
        </w:rPr>
        <w:t>REGION REPRESENTATION USING CO-OCCURRENCE MATRICES</w:t>
      </w:r>
    </w:p>
    <w:p w:rsidR="00CA247D" w:rsidRDefault="00CA247D" w:rsidP="00AF65FC">
      <w:pPr>
        <w:rPr>
          <w:rFonts w:ascii="Times New Roman" w:eastAsiaTheme="minorEastAsia" w:hAnsi="Times New Roman" w:cs="Times New Roman"/>
          <w:b/>
          <w:bCs/>
          <w:sz w:val="24"/>
          <w:szCs w:val="24"/>
        </w:rPr>
      </w:pPr>
      <w:r>
        <w:rPr>
          <w:b/>
          <w:bCs/>
          <w:sz w:val="24"/>
          <w:szCs w:val="24"/>
        </w:rPr>
        <w:br w:type="page"/>
      </w:r>
    </w:p>
    <w:p w:rsidR="00CA247D" w:rsidRDefault="00CA247D" w:rsidP="00AF65FC">
      <w:pPr>
        <w:jc w:val="center"/>
        <w:rPr>
          <w:rFonts w:ascii="Times New Roman" w:hAnsi="Times New Roman" w:cs="Times New Roman"/>
          <w:b/>
          <w:bCs/>
          <w:sz w:val="24"/>
          <w:szCs w:val="24"/>
        </w:rPr>
      </w:pPr>
      <w:r w:rsidRPr="009B20A6">
        <w:rPr>
          <w:rFonts w:ascii="Times New Roman" w:hAnsi="Times New Roman" w:cs="Times New Roman"/>
          <w:b/>
          <w:sz w:val="24"/>
          <w:szCs w:val="24"/>
        </w:rPr>
        <w:lastRenderedPageBreak/>
        <w:t xml:space="preserve">EXPERIMENT NO. </w:t>
      </w:r>
      <w:r>
        <w:rPr>
          <w:rFonts w:ascii="Times New Roman" w:hAnsi="Times New Roman" w:cs="Times New Roman"/>
          <w:b/>
          <w:sz w:val="24"/>
          <w:szCs w:val="24"/>
        </w:rPr>
        <w:t>8</w:t>
      </w:r>
    </w:p>
    <w:p w:rsidR="00CA247D" w:rsidRDefault="00CA247D" w:rsidP="00AF65FC">
      <w:pPr>
        <w:jc w:val="left"/>
        <w:rPr>
          <w:rFonts w:ascii="Times New Roman" w:hAnsi="Times New Roman" w:cs="Times New Roman"/>
          <w:b/>
          <w:bCs/>
          <w:sz w:val="24"/>
          <w:szCs w:val="24"/>
        </w:rPr>
      </w:pPr>
      <w:r>
        <w:rPr>
          <w:rFonts w:ascii="Times New Roman" w:hAnsi="Times New Roman" w:cs="Times New Roman"/>
          <w:b/>
          <w:bCs/>
          <w:sz w:val="24"/>
          <w:szCs w:val="24"/>
        </w:rPr>
        <w:t xml:space="preserve">AIM: </w:t>
      </w:r>
      <w:r w:rsidRPr="00CA247D">
        <w:rPr>
          <w:rFonts w:ascii="Times New Roman" w:hAnsi="Times New Roman" w:cs="Times New Roman"/>
          <w:bCs/>
          <w:sz w:val="24"/>
          <w:szCs w:val="24"/>
        </w:rPr>
        <w:t>To represent the image regions using co-occurrence matrix</w:t>
      </w:r>
    </w:p>
    <w:p w:rsidR="00CA247D" w:rsidRDefault="00CA247D" w:rsidP="00AF65FC">
      <w:pPr>
        <w:jc w:val="left"/>
        <w:rPr>
          <w:rFonts w:ascii="Times New Roman" w:hAnsi="Times New Roman" w:cs="Times New Roman"/>
          <w:b/>
          <w:bCs/>
          <w:sz w:val="24"/>
          <w:szCs w:val="24"/>
        </w:rPr>
      </w:pPr>
    </w:p>
    <w:p w:rsidR="00CA247D" w:rsidRDefault="00CA247D" w:rsidP="00AF65FC">
      <w:pPr>
        <w:jc w:val="left"/>
        <w:rPr>
          <w:rFonts w:ascii="Times New Roman" w:hAnsi="Times New Roman" w:cs="Times New Roman"/>
          <w:bCs/>
          <w:sz w:val="24"/>
          <w:szCs w:val="24"/>
        </w:rPr>
      </w:pPr>
      <w:r>
        <w:rPr>
          <w:rFonts w:ascii="Times New Roman" w:hAnsi="Times New Roman" w:cs="Times New Roman"/>
          <w:b/>
          <w:bCs/>
          <w:sz w:val="24"/>
          <w:szCs w:val="24"/>
        </w:rPr>
        <w:t>OBJECTIVES:</w:t>
      </w:r>
    </w:p>
    <w:p w:rsidR="00CA247D" w:rsidRDefault="00CA247D" w:rsidP="00AF65FC">
      <w:pPr>
        <w:pStyle w:val="ListParagraph"/>
        <w:numPr>
          <w:ilvl w:val="0"/>
          <w:numId w:val="32"/>
        </w:numPr>
        <w:jc w:val="left"/>
        <w:rPr>
          <w:rFonts w:ascii="Times New Roman" w:hAnsi="Times New Roman" w:cs="Times New Roman"/>
          <w:bCs/>
          <w:sz w:val="24"/>
          <w:szCs w:val="24"/>
        </w:rPr>
      </w:pPr>
      <w:r>
        <w:rPr>
          <w:rFonts w:ascii="Times New Roman" w:hAnsi="Times New Roman" w:cs="Times New Roman"/>
          <w:bCs/>
          <w:sz w:val="24"/>
          <w:szCs w:val="24"/>
        </w:rPr>
        <w:t>To implement method of co occurrence matrix for representation of region.</w:t>
      </w:r>
    </w:p>
    <w:p w:rsidR="00CA247D" w:rsidRDefault="00CA247D" w:rsidP="00AF65FC">
      <w:pPr>
        <w:jc w:val="left"/>
        <w:rPr>
          <w:rFonts w:ascii="Times New Roman" w:hAnsi="Times New Roman" w:cs="Times New Roman"/>
          <w:bCs/>
          <w:sz w:val="24"/>
          <w:szCs w:val="24"/>
        </w:rPr>
      </w:pPr>
    </w:p>
    <w:p w:rsidR="00CA247D" w:rsidRDefault="00CA247D" w:rsidP="00AF65FC">
      <w:pPr>
        <w:rPr>
          <w:rFonts w:ascii="Times New Roman" w:hAnsi="Times New Roman" w:cs="Times New Roman"/>
          <w:bCs/>
          <w:sz w:val="24"/>
          <w:szCs w:val="24"/>
          <w:lang w:val="en-AU"/>
        </w:rPr>
      </w:pPr>
      <w:r w:rsidRPr="00CA247D">
        <w:rPr>
          <w:rFonts w:ascii="Times New Roman" w:hAnsi="Times New Roman" w:cs="Times New Roman"/>
          <w:b/>
          <w:bCs/>
          <w:sz w:val="24"/>
          <w:szCs w:val="24"/>
        </w:rPr>
        <w:t xml:space="preserve">THEORY: </w:t>
      </w:r>
      <w:r w:rsidR="006862FC" w:rsidRPr="00CA247D">
        <w:rPr>
          <w:rFonts w:ascii="Times New Roman" w:hAnsi="Times New Roman" w:cs="Times New Roman"/>
          <w:bCs/>
          <w:sz w:val="24"/>
          <w:szCs w:val="24"/>
          <w:lang w:val="en-AU"/>
        </w:rPr>
        <w:t>A co-occurrence matrix is a 2-D array C in which both the rows and the columns represent a set of possible image values V.</w:t>
      </w:r>
      <w:r>
        <w:rPr>
          <w:rFonts w:ascii="Times New Roman" w:hAnsi="Times New Roman" w:cs="Times New Roman"/>
          <w:bCs/>
          <w:sz w:val="24"/>
          <w:szCs w:val="24"/>
          <w:lang w:val="en-AU"/>
        </w:rPr>
        <w:t xml:space="preserve"> </w:t>
      </w:r>
      <w:r w:rsidR="006862FC" w:rsidRPr="00CA247D">
        <w:rPr>
          <w:rFonts w:ascii="Times New Roman" w:hAnsi="Times New Roman" w:cs="Times New Roman"/>
          <w:bCs/>
          <w:sz w:val="24"/>
          <w:szCs w:val="24"/>
          <w:lang w:val="en-AU"/>
        </w:rPr>
        <w:t>The value of C(i, j) denotes how many times value I co-occurs with value j in some designated spatial relationships R.</w:t>
      </w:r>
      <w:r>
        <w:rPr>
          <w:rFonts w:ascii="Times New Roman" w:hAnsi="Times New Roman" w:cs="Times New Roman"/>
          <w:bCs/>
          <w:sz w:val="24"/>
          <w:szCs w:val="24"/>
          <w:lang w:val="en-AU"/>
        </w:rPr>
        <w:t xml:space="preserve"> </w:t>
      </w:r>
      <w:r w:rsidRPr="00CA247D">
        <w:rPr>
          <w:rFonts w:ascii="Times New Roman" w:hAnsi="Times New Roman" w:cs="Times New Roman"/>
          <w:bCs/>
          <w:sz w:val="24"/>
          <w:szCs w:val="24"/>
          <w:lang w:val="en-AU"/>
        </w:rPr>
        <w:t>V can be the set of possible gray tones for gray-level images or the set of possible colours for colour images</w:t>
      </w:r>
      <w:r>
        <w:rPr>
          <w:rFonts w:ascii="Times New Roman" w:hAnsi="Times New Roman" w:cs="Times New Roman"/>
          <w:bCs/>
          <w:sz w:val="24"/>
          <w:szCs w:val="24"/>
          <w:lang w:val="en-AU"/>
        </w:rPr>
        <w:t>.</w:t>
      </w:r>
    </w:p>
    <w:p w:rsidR="00CA247D" w:rsidRDefault="006862FC" w:rsidP="00AF65FC">
      <w:pPr>
        <w:rPr>
          <w:rFonts w:ascii="Times New Roman" w:hAnsi="Times New Roman" w:cs="Times New Roman"/>
          <w:bCs/>
          <w:sz w:val="24"/>
          <w:szCs w:val="24"/>
          <w:lang w:val="en-AU"/>
        </w:rPr>
      </w:pPr>
      <w:r w:rsidRPr="00CA247D">
        <w:rPr>
          <w:rFonts w:ascii="Times New Roman" w:hAnsi="Times New Roman" w:cs="Times New Roman"/>
          <w:bCs/>
          <w:sz w:val="24"/>
          <w:szCs w:val="24"/>
          <w:lang w:val="en-AU"/>
        </w:rPr>
        <w:t>Let d = (dr, dc) be a displacement vector (or position vector) where dr is a displacement in rows and dc is a displacement in columns.</w:t>
      </w:r>
      <w:r w:rsidR="00CA247D">
        <w:rPr>
          <w:rFonts w:ascii="Times New Roman" w:hAnsi="Times New Roman" w:cs="Times New Roman"/>
          <w:bCs/>
          <w:sz w:val="24"/>
          <w:szCs w:val="24"/>
          <w:lang w:val="en-AU"/>
        </w:rPr>
        <w:t xml:space="preserve"> </w:t>
      </w:r>
      <w:r w:rsidRPr="00CA247D">
        <w:rPr>
          <w:rFonts w:ascii="Times New Roman" w:hAnsi="Times New Roman" w:cs="Times New Roman"/>
          <w:bCs/>
          <w:sz w:val="24"/>
          <w:szCs w:val="24"/>
          <w:lang w:val="en-AU"/>
        </w:rPr>
        <w:t>Let V be a set of gray tones</w:t>
      </w:r>
      <w:r w:rsidR="00CA247D">
        <w:rPr>
          <w:rFonts w:ascii="Times New Roman" w:hAnsi="Times New Roman" w:cs="Times New Roman"/>
          <w:bCs/>
          <w:sz w:val="24"/>
          <w:szCs w:val="24"/>
          <w:lang w:val="en-AU"/>
        </w:rPr>
        <w:t xml:space="preserve">. </w:t>
      </w:r>
      <w:r w:rsidR="00CA247D" w:rsidRPr="00CA247D">
        <w:rPr>
          <w:rFonts w:ascii="Times New Roman" w:hAnsi="Times New Roman" w:cs="Times New Roman"/>
          <w:bCs/>
          <w:sz w:val="24"/>
          <w:szCs w:val="24"/>
          <w:lang w:val="en-AU"/>
        </w:rPr>
        <w:t>The gray-level co-occurrence matrix C</w:t>
      </w:r>
      <w:r w:rsidR="00CA247D" w:rsidRPr="00CA247D">
        <w:rPr>
          <w:rFonts w:ascii="Times New Roman" w:hAnsi="Times New Roman" w:cs="Times New Roman"/>
          <w:bCs/>
          <w:sz w:val="24"/>
          <w:szCs w:val="24"/>
          <w:vertAlign w:val="subscript"/>
          <w:lang w:val="en-AU"/>
        </w:rPr>
        <w:t>d</w:t>
      </w:r>
      <w:r w:rsidR="00CA247D" w:rsidRPr="00CA247D">
        <w:rPr>
          <w:rFonts w:ascii="Times New Roman" w:hAnsi="Times New Roman" w:cs="Times New Roman"/>
          <w:bCs/>
          <w:sz w:val="24"/>
          <w:szCs w:val="24"/>
          <w:lang w:val="en-AU"/>
        </w:rPr>
        <w:t xml:space="preserve"> for image I is defined by</w:t>
      </w:r>
    </w:p>
    <w:p w:rsidR="00CA247D" w:rsidRDefault="00CA247D" w:rsidP="00AF65FC">
      <w:r w:rsidRPr="00A550C8">
        <w:rPr>
          <w:position w:val="-12"/>
        </w:rPr>
        <w:object w:dxaOrig="4740" w:dyaOrig="380">
          <v:shape id="_x0000_i1027" type="#_x0000_t75" style="width:237.05pt;height:19pt" o:ole="">
            <v:imagedata r:id="rId65" o:title=""/>
          </v:shape>
          <o:OLEObject Type="Embed" ProgID="Equation.3" ShapeID="_x0000_i1027" DrawAspect="Content" ObjectID="_1677916205" r:id="rId66"/>
        </w:object>
      </w:r>
    </w:p>
    <w:p w:rsidR="00CA247D" w:rsidRDefault="00CA247D" w:rsidP="00AF65FC">
      <w:pPr>
        <w:rPr>
          <w:rFonts w:ascii="Arial" w:hAnsi="Arial" w:cs="Arial"/>
          <w:color w:val="222222"/>
          <w:sz w:val="19"/>
          <w:szCs w:val="19"/>
          <w:shd w:val="clear" w:color="auto" w:fill="FFFFFF"/>
        </w:rPr>
      </w:pPr>
      <w:r w:rsidRPr="00CA247D">
        <w:rPr>
          <w:rFonts w:ascii="Times New Roman" w:hAnsi="Times New Roman" w:cs="Times New Roman"/>
          <w:bCs/>
          <w:sz w:val="24"/>
          <w:szCs w:val="24"/>
          <w:lang w:val="en-AU"/>
        </w:rPr>
        <w:t>Any matrix or pair of matrices can be used to generate a co-occurrence matrix, though their most common application has been in measuring </w:t>
      </w:r>
      <w:hyperlink r:id="rId67" w:tooltip="Texture (computer graphics)" w:history="1">
        <w:r w:rsidRPr="00CA247D">
          <w:rPr>
            <w:rFonts w:ascii="Times New Roman" w:hAnsi="Times New Roman" w:cs="Times New Roman"/>
            <w:bCs/>
            <w:sz w:val="24"/>
            <w:szCs w:val="24"/>
            <w:lang w:val="en-AU"/>
          </w:rPr>
          <w:t>texture</w:t>
        </w:r>
      </w:hyperlink>
      <w:r w:rsidRPr="00CA247D">
        <w:rPr>
          <w:rFonts w:ascii="Times New Roman" w:hAnsi="Times New Roman" w:cs="Times New Roman"/>
          <w:bCs/>
          <w:sz w:val="24"/>
          <w:szCs w:val="24"/>
          <w:lang w:val="en-AU"/>
        </w:rPr>
        <w:t> in images, so the typical definition, as above, assumes that the matrix is an image</w:t>
      </w:r>
      <w:r>
        <w:rPr>
          <w:rFonts w:ascii="Arial" w:hAnsi="Arial" w:cs="Arial"/>
          <w:color w:val="222222"/>
          <w:sz w:val="19"/>
          <w:szCs w:val="19"/>
          <w:shd w:val="clear" w:color="auto" w:fill="FFFFFF"/>
        </w:rPr>
        <w:t>.</w:t>
      </w:r>
    </w:p>
    <w:p w:rsidR="00CA247D" w:rsidRDefault="00CA247D" w:rsidP="00AF65FC">
      <w:pPr>
        <w:rPr>
          <w:rFonts w:ascii="Arial" w:hAnsi="Arial" w:cs="Arial"/>
          <w:color w:val="222222"/>
          <w:sz w:val="19"/>
          <w:szCs w:val="19"/>
          <w:shd w:val="clear" w:color="auto" w:fill="FFFFFF"/>
        </w:rPr>
      </w:pPr>
    </w:p>
    <w:p w:rsidR="00CA247D" w:rsidRPr="009B20A6" w:rsidRDefault="00CA247D" w:rsidP="00AF65FC">
      <w:pPr>
        <w:rPr>
          <w:rFonts w:ascii="Times New Roman" w:hAnsi="Times New Roman" w:cs="Times New Roman"/>
          <w:b/>
          <w:bCs/>
          <w:sz w:val="24"/>
          <w:szCs w:val="24"/>
        </w:rPr>
      </w:pPr>
      <w:r w:rsidRPr="009B20A6">
        <w:rPr>
          <w:rFonts w:ascii="Times New Roman" w:hAnsi="Times New Roman" w:cs="Times New Roman"/>
          <w:b/>
          <w:bCs/>
          <w:sz w:val="24"/>
          <w:szCs w:val="24"/>
        </w:rPr>
        <w:t>ALGORITHM</w:t>
      </w:r>
    </w:p>
    <w:p w:rsidR="00CA247D" w:rsidRPr="009B20A6" w:rsidRDefault="00CA247D" w:rsidP="00AF65FC">
      <w:pPr>
        <w:pStyle w:val="ListParagraph"/>
        <w:numPr>
          <w:ilvl w:val="0"/>
          <w:numId w:val="37"/>
        </w:numPr>
        <w:suppressAutoHyphens w:val="0"/>
        <w:spacing w:after="0"/>
        <w:contextualSpacing/>
        <w:rPr>
          <w:rFonts w:ascii="Times New Roman" w:hAnsi="Times New Roman" w:cs="Times New Roman"/>
          <w:bCs/>
          <w:sz w:val="24"/>
          <w:szCs w:val="24"/>
        </w:rPr>
      </w:pPr>
      <w:r w:rsidRPr="009B20A6">
        <w:rPr>
          <w:rFonts w:ascii="Times New Roman" w:hAnsi="Times New Roman" w:cs="Times New Roman"/>
          <w:bCs/>
          <w:sz w:val="24"/>
          <w:szCs w:val="24"/>
        </w:rPr>
        <w:t>Read input image</w:t>
      </w:r>
    </w:p>
    <w:p w:rsidR="00CA247D" w:rsidRDefault="00CA247D" w:rsidP="00AF65FC">
      <w:pPr>
        <w:pStyle w:val="ListParagraph"/>
        <w:numPr>
          <w:ilvl w:val="0"/>
          <w:numId w:val="37"/>
        </w:numPr>
        <w:suppressAutoHyphens w:val="0"/>
        <w:spacing w:after="0"/>
        <w:contextualSpacing/>
        <w:rPr>
          <w:rFonts w:ascii="Times New Roman" w:hAnsi="Times New Roman" w:cs="Times New Roman"/>
          <w:bCs/>
          <w:sz w:val="24"/>
          <w:szCs w:val="24"/>
        </w:rPr>
      </w:pPr>
      <w:r>
        <w:rPr>
          <w:rFonts w:ascii="Times New Roman" w:hAnsi="Times New Roman" w:cs="Times New Roman"/>
          <w:bCs/>
          <w:sz w:val="24"/>
          <w:szCs w:val="24"/>
        </w:rPr>
        <w:t>Find the co occurrence matrix of the image.</w:t>
      </w:r>
    </w:p>
    <w:p w:rsidR="00CA247D" w:rsidRDefault="00CA247D" w:rsidP="00AF65FC">
      <w:pPr>
        <w:pStyle w:val="ListParagraph"/>
        <w:suppressAutoHyphens w:val="0"/>
        <w:spacing w:after="0"/>
        <w:contextualSpacing/>
        <w:rPr>
          <w:rFonts w:ascii="Times New Roman" w:hAnsi="Times New Roman" w:cs="Times New Roman"/>
          <w:bCs/>
          <w:sz w:val="24"/>
          <w:szCs w:val="24"/>
        </w:rPr>
      </w:pPr>
    </w:p>
    <w:p w:rsidR="00CA247D" w:rsidRDefault="00CA247D" w:rsidP="00AF65FC">
      <w:pPr>
        <w:pStyle w:val="ListParagraph"/>
        <w:suppressAutoHyphens w:val="0"/>
        <w:spacing w:after="0"/>
        <w:contextualSpacing/>
        <w:rPr>
          <w:rFonts w:ascii="Times New Roman" w:hAnsi="Times New Roman" w:cs="Times New Roman"/>
          <w:bCs/>
          <w:sz w:val="24"/>
          <w:szCs w:val="24"/>
        </w:rPr>
      </w:pPr>
    </w:p>
    <w:p w:rsidR="00CA247D" w:rsidRPr="00CA247D" w:rsidRDefault="00CA247D" w:rsidP="00AF65FC">
      <w:pPr>
        <w:spacing w:after="0"/>
        <w:contextualSpacing/>
        <w:jc w:val="left"/>
        <w:rPr>
          <w:rFonts w:ascii="Times New Roman" w:hAnsi="Times New Roman" w:cs="Times New Roman"/>
          <w:bCs/>
          <w:sz w:val="24"/>
          <w:szCs w:val="24"/>
        </w:rPr>
      </w:pPr>
      <w:r w:rsidRPr="009B20A6">
        <w:rPr>
          <w:rFonts w:ascii="Times New Roman" w:hAnsi="Times New Roman" w:cs="Times New Roman"/>
          <w:b/>
          <w:bCs/>
          <w:sz w:val="24"/>
          <w:szCs w:val="24"/>
        </w:rPr>
        <w:t>CONCLUSION</w:t>
      </w:r>
      <w:r w:rsidRPr="009B20A6">
        <w:rPr>
          <w:rFonts w:ascii="Times New Roman" w:hAnsi="Times New Roman" w:cs="Times New Roman"/>
          <w:sz w:val="24"/>
          <w:szCs w:val="24"/>
        </w:rPr>
        <w:t>:</w:t>
      </w:r>
    </w:p>
    <w:p w:rsidR="00CA247D" w:rsidRPr="00CA247D" w:rsidRDefault="00CA247D" w:rsidP="00AF65FC">
      <w:pPr>
        <w:rPr>
          <w:rFonts w:ascii="Times New Roman" w:hAnsi="Times New Roman" w:cs="Times New Roman"/>
          <w:bCs/>
          <w:sz w:val="24"/>
          <w:szCs w:val="24"/>
        </w:rPr>
      </w:pPr>
    </w:p>
    <w:p w:rsidR="00CA247D" w:rsidRDefault="00CA247D" w:rsidP="00AF65FC">
      <w:pPr>
        <w:jc w:val="left"/>
        <w:rPr>
          <w:rFonts w:ascii="Times New Roman" w:hAnsi="Times New Roman" w:cs="Times New Roman"/>
          <w:b/>
          <w:bCs/>
          <w:sz w:val="24"/>
          <w:szCs w:val="24"/>
        </w:rPr>
      </w:pPr>
    </w:p>
    <w:p w:rsidR="00CA247D" w:rsidRPr="009B20A6" w:rsidRDefault="00CA247D" w:rsidP="00AF65FC">
      <w:pPr>
        <w:jc w:val="left"/>
        <w:rPr>
          <w:b/>
          <w:bCs/>
          <w:sz w:val="24"/>
          <w:szCs w:val="24"/>
        </w:rPr>
      </w:pPr>
    </w:p>
    <w:p w:rsidR="00CA247D" w:rsidRPr="009B20A6" w:rsidRDefault="00CA247D" w:rsidP="00AF65FC">
      <w:pPr>
        <w:pStyle w:val="Style1"/>
        <w:spacing w:before="240" w:line="276" w:lineRule="auto"/>
        <w:jc w:val="center"/>
        <w:rPr>
          <w:b/>
          <w:bCs/>
          <w:sz w:val="24"/>
          <w:szCs w:val="24"/>
        </w:rPr>
      </w:pPr>
    </w:p>
    <w:p w:rsidR="00ED7862" w:rsidRPr="009B20A6" w:rsidRDefault="00ED7862" w:rsidP="00AF65FC">
      <w:pPr>
        <w:pStyle w:val="Style1"/>
        <w:spacing w:before="240" w:line="276" w:lineRule="auto"/>
        <w:jc w:val="center"/>
        <w:rPr>
          <w:b/>
          <w:bCs/>
          <w:sz w:val="24"/>
          <w:szCs w:val="24"/>
        </w:rPr>
      </w:pPr>
    </w:p>
    <w:p w:rsidR="00ED7862" w:rsidRDefault="00ED7862" w:rsidP="00AF65FC">
      <w:pPr>
        <w:spacing w:after="0"/>
        <w:rPr>
          <w:rFonts w:ascii="Times New Roman" w:eastAsiaTheme="minorEastAsia" w:hAnsi="Times New Roman" w:cs="Times New Roman"/>
          <w:b/>
          <w:bCs/>
          <w:sz w:val="24"/>
          <w:szCs w:val="24"/>
        </w:rPr>
      </w:pPr>
    </w:p>
    <w:sectPr w:rsidR="00ED7862" w:rsidSect="009C5FB3">
      <w:headerReference w:type="even" r:id="rId68"/>
      <w:headerReference w:type="default" r:id="rId69"/>
      <w:footerReference w:type="default" r:id="rId70"/>
      <w:headerReference w:type="first" r:id="rId71"/>
      <w:pgSz w:w="11909" w:h="16834" w:code="9"/>
      <w:pgMar w:top="1440" w:right="1440" w:bottom="1170" w:left="2160" w:header="720" w:footer="720" w:gutter="0"/>
      <w:pgBorders>
        <w:top w:val="single" w:sz="4" w:space="15" w:color="auto"/>
        <w:left w:val="single" w:sz="4" w:space="15" w:color="auto"/>
        <w:bottom w:val="single" w:sz="4" w:space="10" w:color="auto"/>
        <w:right w:val="single" w:sz="4" w:space="15"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734B" w:rsidRDefault="00DD734B" w:rsidP="006C6875">
      <w:pPr>
        <w:spacing w:after="0" w:line="240" w:lineRule="auto"/>
      </w:pPr>
      <w:r>
        <w:separator/>
      </w:r>
    </w:p>
  </w:endnote>
  <w:endnote w:type="continuationSeparator" w:id="1">
    <w:p w:rsidR="00DD734B" w:rsidRDefault="00DD734B" w:rsidP="006C68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ont367">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932" w:rsidRDefault="006B57AE" w:rsidP="006B57AE">
    <w:pPr>
      <w:pStyle w:val="Footer"/>
      <w:jc w:val="left"/>
      <w:rPr>
        <w:rFonts w:ascii="Times New Roman" w:hAnsi="Times New Roman" w:cs="Times New Roman"/>
        <w:sz w:val="20"/>
        <w:szCs w:val="20"/>
      </w:rPr>
    </w:pPr>
    <w:r>
      <w:rPr>
        <w:rFonts w:ascii="Times New Roman" w:hAnsi="Times New Roman" w:cs="Times New Roman"/>
        <w:sz w:val="20"/>
        <w:szCs w:val="20"/>
      </w:rPr>
      <w:t>Image Processing and Machine Vision Lab Manual-FH2021</w:t>
    </w:r>
  </w:p>
  <w:p w:rsidR="00982932" w:rsidRDefault="00982932" w:rsidP="005754BD">
    <w:pPr>
      <w:pStyle w:val="Footer"/>
      <w:jc w:val="right"/>
      <w:rPr>
        <w:rFonts w:ascii="Times New Roman" w:hAnsi="Times New Roman" w:cs="Times New Roman"/>
        <w:sz w:val="20"/>
        <w:szCs w:val="20"/>
      </w:rPr>
    </w:pPr>
  </w:p>
  <w:p w:rsidR="00982932" w:rsidRDefault="00982932" w:rsidP="005754BD">
    <w:pPr>
      <w:pStyle w:val="Footer"/>
      <w:jc w:val="right"/>
      <w:rPr>
        <w:rFonts w:ascii="Times New Roman" w:hAnsi="Times New Roman" w:cs="Times New Roman"/>
        <w:sz w:val="20"/>
        <w:szCs w:val="20"/>
      </w:rPr>
    </w:pPr>
  </w:p>
  <w:p w:rsidR="00982932" w:rsidRPr="005754BD" w:rsidRDefault="00982932" w:rsidP="005754BD">
    <w:pPr>
      <w:pStyle w:val="Footer"/>
      <w:jc w:val="right"/>
      <w:rPr>
        <w:rFonts w:ascii="Times New Roman" w:hAnsi="Times New Roman" w:cs="Times New Roman"/>
        <w:i/>
        <w:sz w:val="20"/>
        <w:szCs w:val="20"/>
      </w:rPr>
    </w:pPr>
    <w:r w:rsidRPr="005754BD">
      <w:rPr>
        <w:rFonts w:ascii="Times New Roman" w:hAnsi="Times New Roman" w:cs="Times New Roman"/>
        <w:i/>
        <w:sz w:val="20"/>
        <w:szCs w:val="20"/>
      </w:rPr>
      <w:t>Department of EXTC, SIES GST</w:t>
    </w:r>
  </w:p>
  <w:p w:rsidR="00982932" w:rsidRDefault="009829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734B" w:rsidRDefault="00DD734B" w:rsidP="006C6875">
      <w:pPr>
        <w:spacing w:after="0" w:line="240" w:lineRule="auto"/>
      </w:pPr>
      <w:r>
        <w:separator/>
      </w:r>
    </w:p>
  </w:footnote>
  <w:footnote w:type="continuationSeparator" w:id="1">
    <w:p w:rsidR="00DD734B" w:rsidRDefault="00DD734B" w:rsidP="006C68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932" w:rsidRDefault="00C3557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0813" o:spid="_x0000_s11266" type="#_x0000_t75" style="position:absolute;left:0;text-align:left;margin-left:0;margin-top:0;width:401.6pt;height:418.5pt;z-index:-251657216;mso-position-horizontal:center;mso-position-horizontal-relative:margin;mso-position-vertical:center;mso-position-vertical-relative:margin" o:allowincell="f">
          <v:imagedata r:id="rId1" o:title="logo1"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51CF" w:rsidRDefault="006151CF" w:rsidP="006151CF">
    <w:pPr>
      <w:pStyle w:val="Header"/>
      <w:tabs>
        <w:tab w:val="clear" w:pos="4680"/>
        <w:tab w:val="clear" w:pos="9360"/>
        <w:tab w:val="center" w:pos="3960"/>
        <w:tab w:val="right" w:pos="8100"/>
      </w:tabs>
      <w:ind w:right="299"/>
    </w:pPr>
    <w:r>
      <w:t>IPMV Manual</w:t>
    </w:r>
    <w:r>
      <w:tab/>
      <w:t xml:space="preserve">Class-TE EXTC </w:t>
    </w:r>
    <w:r>
      <w:tab/>
      <w:t>Sem-VI</w:t>
    </w:r>
  </w:p>
  <w:p w:rsidR="00982932" w:rsidRDefault="00C35571">
    <w:pPr>
      <w:pStyle w:val="Header"/>
    </w:pPr>
    <w:r w:rsidRPr="00C35571">
      <w:rPr>
        <w:rFonts w:ascii="Times New Roman" w:hAnsi="Times New Roman" w:cs="Times New Roman"/>
        <w:i/>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0814" o:spid="_x0000_s11267" type="#_x0000_t75" style="position:absolute;left:0;text-align:left;margin-left:0;margin-top:0;width:401.6pt;height:418.5pt;z-index:-251656192;mso-position-horizontal:center;mso-position-horizontal-relative:margin;mso-position-vertical:center;mso-position-vertical-relative:margin" o:allowincell="f">
          <v:imagedata r:id="rId1" o:title="logo1"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932" w:rsidRDefault="00C3557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0812" o:spid="_x0000_s11265" type="#_x0000_t75" style="position:absolute;left:0;text-align:left;margin-left:0;margin-top:0;width:401.6pt;height:418.5pt;z-index:-251658240;mso-position-horizontal:center;mso-position-horizontal-relative:margin;mso-position-vertical:center;mso-position-vertical-relative:margin" o:allowincell="f">
          <v:imagedata r:id="rId1" o:title="logo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name w:val="WW8Num2"/>
    <w:lvl w:ilvl="0">
      <w:start w:val="7"/>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20"/>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
    <w:nsid w:val="00000005"/>
    <w:multiLevelType w:val="multilevel"/>
    <w:tmpl w:val="00000005"/>
    <w:name w:val="WW8Num5"/>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nsid w:val="00000006"/>
    <w:multiLevelType w:val="multilevel"/>
    <w:tmpl w:val="00000006"/>
    <w:name w:val="WW8Num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720"/>
        </w:tabs>
        <w:ind w:left="720" w:hanging="360"/>
      </w:pPr>
      <w:rPr>
        <w:b/>
      </w:r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7">
    <w:nsid w:val="00846D13"/>
    <w:multiLevelType w:val="hybridMultilevel"/>
    <w:tmpl w:val="0D805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222075B"/>
    <w:multiLevelType w:val="hybridMultilevel"/>
    <w:tmpl w:val="470E7154"/>
    <w:lvl w:ilvl="0" w:tplc="EBA495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24C403D"/>
    <w:multiLevelType w:val="hybridMultilevel"/>
    <w:tmpl w:val="3E9EB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2FB7AB9"/>
    <w:multiLevelType w:val="hybridMultilevel"/>
    <w:tmpl w:val="D9843146"/>
    <w:lvl w:ilvl="0" w:tplc="8354C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46826DF"/>
    <w:multiLevelType w:val="hybridMultilevel"/>
    <w:tmpl w:val="E33AC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62C6704"/>
    <w:multiLevelType w:val="hybridMultilevel"/>
    <w:tmpl w:val="35CC4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5262A9"/>
    <w:multiLevelType w:val="hybridMultilevel"/>
    <w:tmpl w:val="8318C5D0"/>
    <w:lvl w:ilvl="0" w:tplc="15EA2D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AC3992"/>
    <w:multiLevelType w:val="hybridMultilevel"/>
    <w:tmpl w:val="8318C5D0"/>
    <w:lvl w:ilvl="0" w:tplc="15EA2D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0134D1E"/>
    <w:multiLevelType w:val="hybridMultilevel"/>
    <w:tmpl w:val="900218D0"/>
    <w:lvl w:ilvl="0" w:tplc="763C5E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BE1843"/>
    <w:multiLevelType w:val="hybridMultilevel"/>
    <w:tmpl w:val="D60E6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27423D"/>
    <w:multiLevelType w:val="hybridMultilevel"/>
    <w:tmpl w:val="ACFA7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8B62D3D"/>
    <w:multiLevelType w:val="multilevel"/>
    <w:tmpl w:val="5088D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A6C5556"/>
    <w:multiLevelType w:val="hybridMultilevel"/>
    <w:tmpl w:val="2CF29C5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0">
    <w:nsid w:val="1C576519"/>
    <w:multiLevelType w:val="hybridMultilevel"/>
    <w:tmpl w:val="EF1A6810"/>
    <w:lvl w:ilvl="0" w:tplc="9EF2123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50568D"/>
    <w:multiLevelType w:val="hybridMultilevel"/>
    <w:tmpl w:val="55AE578C"/>
    <w:lvl w:ilvl="0" w:tplc="C4B4B7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50452BC"/>
    <w:multiLevelType w:val="hybridMultilevel"/>
    <w:tmpl w:val="90F48692"/>
    <w:lvl w:ilvl="0" w:tplc="D9BA47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6B23825"/>
    <w:multiLevelType w:val="hybridMultilevel"/>
    <w:tmpl w:val="3182C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A3E41EB"/>
    <w:multiLevelType w:val="hybridMultilevel"/>
    <w:tmpl w:val="C730F16A"/>
    <w:lvl w:ilvl="0" w:tplc="FE98CD76">
      <w:start w:val="1"/>
      <w:numFmt w:val="bullet"/>
      <w:lvlText w:val="–"/>
      <w:lvlJc w:val="left"/>
      <w:pPr>
        <w:tabs>
          <w:tab w:val="num" w:pos="720"/>
        </w:tabs>
        <w:ind w:left="720" w:hanging="360"/>
      </w:pPr>
      <w:rPr>
        <w:rFonts w:ascii="Times New Roman" w:hAnsi="Times New Roman" w:hint="default"/>
      </w:rPr>
    </w:lvl>
    <w:lvl w:ilvl="1" w:tplc="AE127F74">
      <w:start w:val="1"/>
      <w:numFmt w:val="bullet"/>
      <w:lvlText w:val="–"/>
      <w:lvlJc w:val="left"/>
      <w:pPr>
        <w:tabs>
          <w:tab w:val="num" w:pos="1440"/>
        </w:tabs>
        <w:ind w:left="1440" w:hanging="360"/>
      </w:pPr>
      <w:rPr>
        <w:rFonts w:ascii="Times New Roman" w:hAnsi="Times New Roman" w:hint="default"/>
      </w:rPr>
    </w:lvl>
    <w:lvl w:ilvl="2" w:tplc="F8FEC33C" w:tentative="1">
      <w:start w:val="1"/>
      <w:numFmt w:val="bullet"/>
      <w:lvlText w:val="–"/>
      <w:lvlJc w:val="left"/>
      <w:pPr>
        <w:tabs>
          <w:tab w:val="num" w:pos="2160"/>
        </w:tabs>
        <w:ind w:left="2160" w:hanging="360"/>
      </w:pPr>
      <w:rPr>
        <w:rFonts w:ascii="Times New Roman" w:hAnsi="Times New Roman" w:hint="default"/>
      </w:rPr>
    </w:lvl>
    <w:lvl w:ilvl="3" w:tplc="4A564516" w:tentative="1">
      <w:start w:val="1"/>
      <w:numFmt w:val="bullet"/>
      <w:lvlText w:val="–"/>
      <w:lvlJc w:val="left"/>
      <w:pPr>
        <w:tabs>
          <w:tab w:val="num" w:pos="2880"/>
        </w:tabs>
        <w:ind w:left="2880" w:hanging="360"/>
      </w:pPr>
      <w:rPr>
        <w:rFonts w:ascii="Times New Roman" w:hAnsi="Times New Roman" w:hint="default"/>
      </w:rPr>
    </w:lvl>
    <w:lvl w:ilvl="4" w:tplc="AFA030A2" w:tentative="1">
      <w:start w:val="1"/>
      <w:numFmt w:val="bullet"/>
      <w:lvlText w:val="–"/>
      <w:lvlJc w:val="left"/>
      <w:pPr>
        <w:tabs>
          <w:tab w:val="num" w:pos="3600"/>
        </w:tabs>
        <w:ind w:left="3600" w:hanging="360"/>
      </w:pPr>
      <w:rPr>
        <w:rFonts w:ascii="Times New Roman" w:hAnsi="Times New Roman" w:hint="default"/>
      </w:rPr>
    </w:lvl>
    <w:lvl w:ilvl="5" w:tplc="3ECA3F82" w:tentative="1">
      <w:start w:val="1"/>
      <w:numFmt w:val="bullet"/>
      <w:lvlText w:val="–"/>
      <w:lvlJc w:val="left"/>
      <w:pPr>
        <w:tabs>
          <w:tab w:val="num" w:pos="4320"/>
        </w:tabs>
        <w:ind w:left="4320" w:hanging="360"/>
      </w:pPr>
      <w:rPr>
        <w:rFonts w:ascii="Times New Roman" w:hAnsi="Times New Roman" w:hint="default"/>
      </w:rPr>
    </w:lvl>
    <w:lvl w:ilvl="6" w:tplc="B44AF192" w:tentative="1">
      <w:start w:val="1"/>
      <w:numFmt w:val="bullet"/>
      <w:lvlText w:val="–"/>
      <w:lvlJc w:val="left"/>
      <w:pPr>
        <w:tabs>
          <w:tab w:val="num" w:pos="5040"/>
        </w:tabs>
        <w:ind w:left="5040" w:hanging="360"/>
      </w:pPr>
      <w:rPr>
        <w:rFonts w:ascii="Times New Roman" w:hAnsi="Times New Roman" w:hint="default"/>
      </w:rPr>
    </w:lvl>
    <w:lvl w:ilvl="7" w:tplc="33106D48" w:tentative="1">
      <w:start w:val="1"/>
      <w:numFmt w:val="bullet"/>
      <w:lvlText w:val="–"/>
      <w:lvlJc w:val="left"/>
      <w:pPr>
        <w:tabs>
          <w:tab w:val="num" w:pos="5760"/>
        </w:tabs>
        <w:ind w:left="5760" w:hanging="360"/>
      </w:pPr>
      <w:rPr>
        <w:rFonts w:ascii="Times New Roman" w:hAnsi="Times New Roman" w:hint="default"/>
      </w:rPr>
    </w:lvl>
    <w:lvl w:ilvl="8" w:tplc="EC40D5CA" w:tentative="1">
      <w:start w:val="1"/>
      <w:numFmt w:val="bullet"/>
      <w:lvlText w:val="–"/>
      <w:lvlJc w:val="left"/>
      <w:pPr>
        <w:tabs>
          <w:tab w:val="num" w:pos="6480"/>
        </w:tabs>
        <w:ind w:left="6480" w:hanging="360"/>
      </w:pPr>
      <w:rPr>
        <w:rFonts w:ascii="Times New Roman" w:hAnsi="Times New Roman" w:hint="default"/>
      </w:rPr>
    </w:lvl>
  </w:abstractNum>
  <w:abstractNum w:abstractNumId="25">
    <w:nsid w:val="2DC11339"/>
    <w:multiLevelType w:val="hybridMultilevel"/>
    <w:tmpl w:val="279283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5D14746"/>
    <w:multiLevelType w:val="hybridMultilevel"/>
    <w:tmpl w:val="2B907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BD47887"/>
    <w:multiLevelType w:val="hybridMultilevel"/>
    <w:tmpl w:val="2E6428C0"/>
    <w:lvl w:ilvl="0" w:tplc="E436A8A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A94821"/>
    <w:multiLevelType w:val="hybridMultilevel"/>
    <w:tmpl w:val="F0B4D60A"/>
    <w:lvl w:ilvl="0" w:tplc="629448E6">
      <w:start w:val="1"/>
      <w:numFmt w:val="decimal"/>
      <w:lvlText w:val="%1"/>
      <w:lvlJc w:val="left"/>
      <w:pPr>
        <w:ind w:left="644" w:hanging="360"/>
      </w:pPr>
      <w:rPr>
        <w:rFonts w:hint="default"/>
        <w:b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9">
    <w:nsid w:val="4EC2201F"/>
    <w:multiLevelType w:val="hybridMultilevel"/>
    <w:tmpl w:val="1FB4BA78"/>
    <w:lvl w:ilvl="0" w:tplc="10D8A098">
      <w:start w:val="1"/>
      <w:numFmt w:val="bullet"/>
      <w:lvlText w:val=""/>
      <w:lvlJc w:val="left"/>
      <w:pPr>
        <w:tabs>
          <w:tab w:val="num" w:pos="720"/>
        </w:tabs>
        <w:ind w:left="720" w:hanging="360"/>
      </w:pPr>
      <w:rPr>
        <w:rFonts w:ascii="Wingdings 2" w:hAnsi="Wingdings 2" w:hint="default"/>
      </w:rPr>
    </w:lvl>
    <w:lvl w:ilvl="1" w:tplc="78223302" w:tentative="1">
      <w:start w:val="1"/>
      <w:numFmt w:val="bullet"/>
      <w:lvlText w:val=""/>
      <w:lvlJc w:val="left"/>
      <w:pPr>
        <w:tabs>
          <w:tab w:val="num" w:pos="1440"/>
        </w:tabs>
        <w:ind w:left="1440" w:hanging="360"/>
      </w:pPr>
      <w:rPr>
        <w:rFonts w:ascii="Wingdings 2" w:hAnsi="Wingdings 2" w:hint="default"/>
      </w:rPr>
    </w:lvl>
    <w:lvl w:ilvl="2" w:tplc="46E6788C" w:tentative="1">
      <w:start w:val="1"/>
      <w:numFmt w:val="bullet"/>
      <w:lvlText w:val=""/>
      <w:lvlJc w:val="left"/>
      <w:pPr>
        <w:tabs>
          <w:tab w:val="num" w:pos="2160"/>
        </w:tabs>
        <w:ind w:left="2160" w:hanging="360"/>
      </w:pPr>
      <w:rPr>
        <w:rFonts w:ascii="Wingdings 2" w:hAnsi="Wingdings 2" w:hint="default"/>
      </w:rPr>
    </w:lvl>
    <w:lvl w:ilvl="3" w:tplc="18F6F034" w:tentative="1">
      <w:start w:val="1"/>
      <w:numFmt w:val="bullet"/>
      <w:lvlText w:val=""/>
      <w:lvlJc w:val="left"/>
      <w:pPr>
        <w:tabs>
          <w:tab w:val="num" w:pos="2880"/>
        </w:tabs>
        <w:ind w:left="2880" w:hanging="360"/>
      </w:pPr>
      <w:rPr>
        <w:rFonts w:ascii="Wingdings 2" w:hAnsi="Wingdings 2" w:hint="default"/>
      </w:rPr>
    </w:lvl>
    <w:lvl w:ilvl="4" w:tplc="7B5CECA6" w:tentative="1">
      <w:start w:val="1"/>
      <w:numFmt w:val="bullet"/>
      <w:lvlText w:val=""/>
      <w:lvlJc w:val="left"/>
      <w:pPr>
        <w:tabs>
          <w:tab w:val="num" w:pos="3600"/>
        </w:tabs>
        <w:ind w:left="3600" w:hanging="360"/>
      </w:pPr>
      <w:rPr>
        <w:rFonts w:ascii="Wingdings 2" w:hAnsi="Wingdings 2" w:hint="default"/>
      </w:rPr>
    </w:lvl>
    <w:lvl w:ilvl="5" w:tplc="4C7EED88" w:tentative="1">
      <w:start w:val="1"/>
      <w:numFmt w:val="bullet"/>
      <w:lvlText w:val=""/>
      <w:lvlJc w:val="left"/>
      <w:pPr>
        <w:tabs>
          <w:tab w:val="num" w:pos="4320"/>
        </w:tabs>
        <w:ind w:left="4320" w:hanging="360"/>
      </w:pPr>
      <w:rPr>
        <w:rFonts w:ascii="Wingdings 2" w:hAnsi="Wingdings 2" w:hint="default"/>
      </w:rPr>
    </w:lvl>
    <w:lvl w:ilvl="6" w:tplc="3B8E441A" w:tentative="1">
      <w:start w:val="1"/>
      <w:numFmt w:val="bullet"/>
      <w:lvlText w:val=""/>
      <w:lvlJc w:val="left"/>
      <w:pPr>
        <w:tabs>
          <w:tab w:val="num" w:pos="5040"/>
        </w:tabs>
        <w:ind w:left="5040" w:hanging="360"/>
      </w:pPr>
      <w:rPr>
        <w:rFonts w:ascii="Wingdings 2" w:hAnsi="Wingdings 2" w:hint="default"/>
      </w:rPr>
    </w:lvl>
    <w:lvl w:ilvl="7" w:tplc="F676BBDA" w:tentative="1">
      <w:start w:val="1"/>
      <w:numFmt w:val="bullet"/>
      <w:lvlText w:val=""/>
      <w:lvlJc w:val="left"/>
      <w:pPr>
        <w:tabs>
          <w:tab w:val="num" w:pos="5760"/>
        </w:tabs>
        <w:ind w:left="5760" w:hanging="360"/>
      </w:pPr>
      <w:rPr>
        <w:rFonts w:ascii="Wingdings 2" w:hAnsi="Wingdings 2" w:hint="default"/>
      </w:rPr>
    </w:lvl>
    <w:lvl w:ilvl="8" w:tplc="36C6B834" w:tentative="1">
      <w:start w:val="1"/>
      <w:numFmt w:val="bullet"/>
      <w:lvlText w:val=""/>
      <w:lvlJc w:val="left"/>
      <w:pPr>
        <w:tabs>
          <w:tab w:val="num" w:pos="6480"/>
        </w:tabs>
        <w:ind w:left="6480" w:hanging="360"/>
      </w:pPr>
      <w:rPr>
        <w:rFonts w:ascii="Wingdings 2" w:hAnsi="Wingdings 2" w:hint="default"/>
      </w:rPr>
    </w:lvl>
  </w:abstractNum>
  <w:abstractNum w:abstractNumId="30">
    <w:nsid w:val="5025604F"/>
    <w:multiLevelType w:val="hybridMultilevel"/>
    <w:tmpl w:val="9BF0C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2792088"/>
    <w:multiLevelType w:val="hybridMultilevel"/>
    <w:tmpl w:val="574463BE"/>
    <w:lvl w:ilvl="0" w:tplc="073E27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32339D3"/>
    <w:multiLevelType w:val="hybridMultilevel"/>
    <w:tmpl w:val="3C447EC6"/>
    <w:lvl w:ilvl="0" w:tplc="EBA495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CF3D6A"/>
    <w:multiLevelType w:val="hybridMultilevel"/>
    <w:tmpl w:val="AA96A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AB05599"/>
    <w:multiLevelType w:val="hybridMultilevel"/>
    <w:tmpl w:val="0CE61C60"/>
    <w:lvl w:ilvl="0" w:tplc="7DEEA4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B46620F"/>
    <w:multiLevelType w:val="hybridMultilevel"/>
    <w:tmpl w:val="6AC09DF0"/>
    <w:lvl w:ilvl="0" w:tplc="3D86A3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CCB1EBD"/>
    <w:multiLevelType w:val="hybridMultilevel"/>
    <w:tmpl w:val="05D05A6A"/>
    <w:lvl w:ilvl="0" w:tplc="FA0895AC">
      <w:numFmt w:val="bullet"/>
      <w:lvlText w:val=""/>
      <w:lvlJc w:val="left"/>
      <w:pPr>
        <w:ind w:left="832" w:hanging="360"/>
      </w:pPr>
      <w:rPr>
        <w:rFonts w:hint="default"/>
        <w:w w:val="100"/>
        <w:lang w:val="en-US" w:eastAsia="en-US" w:bidi="en-US"/>
      </w:rPr>
    </w:lvl>
    <w:lvl w:ilvl="1" w:tplc="6A0A652C">
      <w:numFmt w:val="bullet"/>
      <w:lvlText w:val="•"/>
      <w:lvlJc w:val="left"/>
      <w:pPr>
        <w:ind w:left="1824" w:hanging="360"/>
      </w:pPr>
      <w:rPr>
        <w:rFonts w:hint="default"/>
        <w:lang w:val="en-US" w:eastAsia="en-US" w:bidi="en-US"/>
      </w:rPr>
    </w:lvl>
    <w:lvl w:ilvl="2" w:tplc="CBD65CF4">
      <w:numFmt w:val="bullet"/>
      <w:lvlText w:val="•"/>
      <w:lvlJc w:val="left"/>
      <w:pPr>
        <w:ind w:left="2808" w:hanging="360"/>
      </w:pPr>
      <w:rPr>
        <w:rFonts w:hint="default"/>
        <w:lang w:val="en-US" w:eastAsia="en-US" w:bidi="en-US"/>
      </w:rPr>
    </w:lvl>
    <w:lvl w:ilvl="3" w:tplc="9276351A">
      <w:numFmt w:val="bullet"/>
      <w:lvlText w:val="•"/>
      <w:lvlJc w:val="left"/>
      <w:pPr>
        <w:ind w:left="3792" w:hanging="360"/>
      </w:pPr>
      <w:rPr>
        <w:rFonts w:hint="default"/>
        <w:lang w:val="en-US" w:eastAsia="en-US" w:bidi="en-US"/>
      </w:rPr>
    </w:lvl>
    <w:lvl w:ilvl="4" w:tplc="8DAEEB9A">
      <w:numFmt w:val="bullet"/>
      <w:lvlText w:val="•"/>
      <w:lvlJc w:val="left"/>
      <w:pPr>
        <w:ind w:left="4776" w:hanging="360"/>
      </w:pPr>
      <w:rPr>
        <w:rFonts w:hint="default"/>
        <w:lang w:val="en-US" w:eastAsia="en-US" w:bidi="en-US"/>
      </w:rPr>
    </w:lvl>
    <w:lvl w:ilvl="5" w:tplc="2C36609A">
      <w:numFmt w:val="bullet"/>
      <w:lvlText w:val="•"/>
      <w:lvlJc w:val="left"/>
      <w:pPr>
        <w:ind w:left="5760" w:hanging="360"/>
      </w:pPr>
      <w:rPr>
        <w:rFonts w:hint="default"/>
        <w:lang w:val="en-US" w:eastAsia="en-US" w:bidi="en-US"/>
      </w:rPr>
    </w:lvl>
    <w:lvl w:ilvl="6" w:tplc="929AB958">
      <w:numFmt w:val="bullet"/>
      <w:lvlText w:val="•"/>
      <w:lvlJc w:val="left"/>
      <w:pPr>
        <w:ind w:left="6744" w:hanging="360"/>
      </w:pPr>
      <w:rPr>
        <w:rFonts w:hint="default"/>
        <w:lang w:val="en-US" w:eastAsia="en-US" w:bidi="en-US"/>
      </w:rPr>
    </w:lvl>
    <w:lvl w:ilvl="7" w:tplc="0B5E517E">
      <w:numFmt w:val="bullet"/>
      <w:lvlText w:val="•"/>
      <w:lvlJc w:val="left"/>
      <w:pPr>
        <w:ind w:left="7728" w:hanging="360"/>
      </w:pPr>
      <w:rPr>
        <w:rFonts w:hint="default"/>
        <w:lang w:val="en-US" w:eastAsia="en-US" w:bidi="en-US"/>
      </w:rPr>
    </w:lvl>
    <w:lvl w:ilvl="8" w:tplc="C9345320">
      <w:numFmt w:val="bullet"/>
      <w:lvlText w:val="•"/>
      <w:lvlJc w:val="left"/>
      <w:pPr>
        <w:ind w:left="8712" w:hanging="360"/>
      </w:pPr>
      <w:rPr>
        <w:rFonts w:hint="default"/>
        <w:lang w:val="en-US" w:eastAsia="en-US" w:bidi="en-US"/>
      </w:rPr>
    </w:lvl>
  </w:abstractNum>
  <w:abstractNum w:abstractNumId="37">
    <w:nsid w:val="5D1B123C"/>
    <w:multiLevelType w:val="hybridMultilevel"/>
    <w:tmpl w:val="97A04F32"/>
    <w:lvl w:ilvl="0" w:tplc="931056CA">
      <w:start w:val="1"/>
      <w:numFmt w:val="bullet"/>
      <w:lvlText w:val=""/>
      <w:lvlJc w:val="left"/>
      <w:pPr>
        <w:tabs>
          <w:tab w:val="num" w:pos="720"/>
        </w:tabs>
        <w:ind w:left="720" w:hanging="360"/>
      </w:pPr>
      <w:rPr>
        <w:rFonts w:ascii="Wingdings 2" w:hAnsi="Wingdings 2" w:hint="default"/>
      </w:rPr>
    </w:lvl>
    <w:lvl w:ilvl="1" w:tplc="E362E3AE" w:tentative="1">
      <w:start w:val="1"/>
      <w:numFmt w:val="bullet"/>
      <w:lvlText w:val=""/>
      <w:lvlJc w:val="left"/>
      <w:pPr>
        <w:tabs>
          <w:tab w:val="num" w:pos="1440"/>
        </w:tabs>
        <w:ind w:left="1440" w:hanging="360"/>
      </w:pPr>
      <w:rPr>
        <w:rFonts w:ascii="Wingdings 2" w:hAnsi="Wingdings 2" w:hint="default"/>
      </w:rPr>
    </w:lvl>
    <w:lvl w:ilvl="2" w:tplc="3842C040" w:tentative="1">
      <w:start w:val="1"/>
      <w:numFmt w:val="bullet"/>
      <w:lvlText w:val=""/>
      <w:lvlJc w:val="left"/>
      <w:pPr>
        <w:tabs>
          <w:tab w:val="num" w:pos="2160"/>
        </w:tabs>
        <w:ind w:left="2160" w:hanging="360"/>
      </w:pPr>
      <w:rPr>
        <w:rFonts w:ascii="Wingdings 2" w:hAnsi="Wingdings 2" w:hint="default"/>
      </w:rPr>
    </w:lvl>
    <w:lvl w:ilvl="3" w:tplc="0BD0AA38" w:tentative="1">
      <w:start w:val="1"/>
      <w:numFmt w:val="bullet"/>
      <w:lvlText w:val=""/>
      <w:lvlJc w:val="left"/>
      <w:pPr>
        <w:tabs>
          <w:tab w:val="num" w:pos="2880"/>
        </w:tabs>
        <w:ind w:left="2880" w:hanging="360"/>
      </w:pPr>
      <w:rPr>
        <w:rFonts w:ascii="Wingdings 2" w:hAnsi="Wingdings 2" w:hint="default"/>
      </w:rPr>
    </w:lvl>
    <w:lvl w:ilvl="4" w:tplc="C79C3E4E" w:tentative="1">
      <w:start w:val="1"/>
      <w:numFmt w:val="bullet"/>
      <w:lvlText w:val=""/>
      <w:lvlJc w:val="left"/>
      <w:pPr>
        <w:tabs>
          <w:tab w:val="num" w:pos="3600"/>
        </w:tabs>
        <w:ind w:left="3600" w:hanging="360"/>
      </w:pPr>
      <w:rPr>
        <w:rFonts w:ascii="Wingdings 2" w:hAnsi="Wingdings 2" w:hint="default"/>
      </w:rPr>
    </w:lvl>
    <w:lvl w:ilvl="5" w:tplc="B3AA1C46" w:tentative="1">
      <w:start w:val="1"/>
      <w:numFmt w:val="bullet"/>
      <w:lvlText w:val=""/>
      <w:lvlJc w:val="left"/>
      <w:pPr>
        <w:tabs>
          <w:tab w:val="num" w:pos="4320"/>
        </w:tabs>
        <w:ind w:left="4320" w:hanging="360"/>
      </w:pPr>
      <w:rPr>
        <w:rFonts w:ascii="Wingdings 2" w:hAnsi="Wingdings 2" w:hint="default"/>
      </w:rPr>
    </w:lvl>
    <w:lvl w:ilvl="6" w:tplc="30A20B1E" w:tentative="1">
      <w:start w:val="1"/>
      <w:numFmt w:val="bullet"/>
      <w:lvlText w:val=""/>
      <w:lvlJc w:val="left"/>
      <w:pPr>
        <w:tabs>
          <w:tab w:val="num" w:pos="5040"/>
        </w:tabs>
        <w:ind w:left="5040" w:hanging="360"/>
      </w:pPr>
      <w:rPr>
        <w:rFonts w:ascii="Wingdings 2" w:hAnsi="Wingdings 2" w:hint="default"/>
      </w:rPr>
    </w:lvl>
    <w:lvl w:ilvl="7" w:tplc="EDAC9BA4" w:tentative="1">
      <w:start w:val="1"/>
      <w:numFmt w:val="bullet"/>
      <w:lvlText w:val=""/>
      <w:lvlJc w:val="left"/>
      <w:pPr>
        <w:tabs>
          <w:tab w:val="num" w:pos="5760"/>
        </w:tabs>
        <w:ind w:left="5760" w:hanging="360"/>
      </w:pPr>
      <w:rPr>
        <w:rFonts w:ascii="Wingdings 2" w:hAnsi="Wingdings 2" w:hint="default"/>
      </w:rPr>
    </w:lvl>
    <w:lvl w:ilvl="8" w:tplc="85FA4E88" w:tentative="1">
      <w:start w:val="1"/>
      <w:numFmt w:val="bullet"/>
      <w:lvlText w:val=""/>
      <w:lvlJc w:val="left"/>
      <w:pPr>
        <w:tabs>
          <w:tab w:val="num" w:pos="6480"/>
        </w:tabs>
        <w:ind w:left="6480" w:hanging="360"/>
      </w:pPr>
      <w:rPr>
        <w:rFonts w:ascii="Wingdings 2" w:hAnsi="Wingdings 2" w:hint="default"/>
      </w:rPr>
    </w:lvl>
  </w:abstractNum>
  <w:abstractNum w:abstractNumId="38">
    <w:nsid w:val="69CB5287"/>
    <w:multiLevelType w:val="hybridMultilevel"/>
    <w:tmpl w:val="8C0634C2"/>
    <w:lvl w:ilvl="0" w:tplc="9E0472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045E4B"/>
    <w:multiLevelType w:val="hybridMultilevel"/>
    <w:tmpl w:val="7ED4F66A"/>
    <w:lvl w:ilvl="0" w:tplc="4009000F">
      <w:start w:val="1"/>
      <w:numFmt w:val="decimal"/>
      <w:lvlText w:val="%1."/>
      <w:lvlJc w:val="left"/>
      <w:pPr>
        <w:ind w:left="832" w:hanging="360"/>
      </w:pPr>
      <w:rPr>
        <w:rFonts w:hint="default"/>
        <w:w w:val="100"/>
        <w:lang w:val="en-US" w:eastAsia="en-US" w:bidi="en-US"/>
      </w:rPr>
    </w:lvl>
    <w:lvl w:ilvl="1" w:tplc="6A0A652C">
      <w:numFmt w:val="bullet"/>
      <w:lvlText w:val="•"/>
      <w:lvlJc w:val="left"/>
      <w:pPr>
        <w:ind w:left="1824" w:hanging="360"/>
      </w:pPr>
      <w:rPr>
        <w:rFonts w:hint="default"/>
        <w:lang w:val="en-US" w:eastAsia="en-US" w:bidi="en-US"/>
      </w:rPr>
    </w:lvl>
    <w:lvl w:ilvl="2" w:tplc="CBD65CF4">
      <w:numFmt w:val="bullet"/>
      <w:lvlText w:val="•"/>
      <w:lvlJc w:val="left"/>
      <w:pPr>
        <w:ind w:left="2808" w:hanging="360"/>
      </w:pPr>
      <w:rPr>
        <w:rFonts w:hint="default"/>
        <w:lang w:val="en-US" w:eastAsia="en-US" w:bidi="en-US"/>
      </w:rPr>
    </w:lvl>
    <w:lvl w:ilvl="3" w:tplc="9276351A">
      <w:numFmt w:val="bullet"/>
      <w:lvlText w:val="•"/>
      <w:lvlJc w:val="left"/>
      <w:pPr>
        <w:ind w:left="3792" w:hanging="360"/>
      </w:pPr>
      <w:rPr>
        <w:rFonts w:hint="default"/>
        <w:lang w:val="en-US" w:eastAsia="en-US" w:bidi="en-US"/>
      </w:rPr>
    </w:lvl>
    <w:lvl w:ilvl="4" w:tplc="8DAEEB9A">
      <w:numFmt w:val="bullet"/>
      <w:lvlText w:val="•"/>
      <w:lvlJc w:val="left"/>
      <w:pPr>
        <w:ind w:left="4776" w:hanging="360"/>
      </w:pPr>
      <w:rPr>
        <w:rFonts w:hint="default"/>
        <w:lang w:val="en-US" w:eastAsia="en-US" w:bidi="en-US"/>
      </w:rPr>
    </w:lvl>
    <w:lvl w:ilvl="5" w:tplc="2C36609A">
      <w:numFmt w:val="bullet"/>
      <w:lvlText w:val="•"/>
      <w:lvlJc w:val="left"/>
      <w:pPr>
        <w:ind w:left="5760" w:hanging="360"/>
      </w:pPr>
      <w:rPr>
        <w:rFonts w:hint="default"/>
        <w:lang w:val="en-US" w:eastAsia="en-US" w:bidi="en-US"/>
      </w:rPr>
    </w:lvl>
    <w:lvl w:ilvl="6" w:tplc="929AB958">
      <w:numFmt w:val="bullet"/>
      <w:lvlText w:val="•"/>
      <w:lvlJc w:val="left"/>
      <w:pPr>
        <w:ind w:left="6744" w:hanging="360"/>
      </w:pPr>
      <w:rPr>
        <w:rFonts w:hint="default"/>
        <w:lang w:val="en-US" w:eastAsia="en-US" w:bidi="en-US"/>
      </w:rPr>
    </w:lvl>
    <w:lvl w:ilvl="7" w:tplc="0B5E517E">
      <w:numFmt w:val="bullet"/>
      <w:lvlText w:val="•"/>
      <w:lvlJc w:val="left"/>
      <w:pPr>
        <w:ind w:left="7728" w:hanging="360"/>
      </w:pPr>
      <w:rPr>
        <w:rFonts w:hint="default"/>
        <w:lang w:val="en-US" w:eastAsia="en-US" w:bidi="en-US"/>
      </w:rPr>
    </w:lvl>
    <w:lvl w:ilvl="8" w:tplc="C9345320">
      <w:numFmt w:val="bullet"/>
      <w:lvlText w:val="•"/>
      <w:lvlJc w:val="left"/>
      <w:pPr>
        <w:ind w:left="8712" w:hanging="360"/>
      </w:pPr>
      <w:rPr>
        <w:rFonts w:hint="default"/>
        <w:lang w:val="en-US" w:eastAsia="en-US" w:bidi="en-US"/>
      </w:rPr>
    </w:lvl>
  </w:abstractNum>
  <w:abstractNum w:abstractNumId="40">
    <w:nsid w:val="6ADA0CF6"/>
    <w:multiLevelType w:val="hybridMultilevel"/>
    <w:tmpl w:val="EAEAB6FE"/>
    <w:lvl w:ilvl="0" w:tplc="B7D05F84">
      <w:start w:val="1"/>
      <w:numFmt w:val="decimal"/>
      <w:lvlText w:val="%1."/>
      <w:lvlJc w:val="left"/>
      <w:pPr>
        <w:ind w:left="644" w:hanging="360"/>
      </w:pPr>
      <w:rPr>
        <w:rFonts w:hint="default"/>
        <w:b w:val="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1">
    <w:nsid w:val="6BD21EA2"/>
    <w:multiLevelType w:val="hybridMultilevel"/>
    <w:tmpl w:val="6810B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773C7C"/>
    <w:multiLevelType w:val="hybridMultilevel"/>
    <w:tmpl w:val="D38653D4"/>
    <w:lvl w:ilvl="0" w:tplc="780253B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B01FA0"/>
    <w:multiLevelType w:val="hybridMultilevel"/>
    <w:tmpl w:val="9BF0C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6EB69B8"/>
    <w:multiLevelType w:val="hybridMultilevel"/>
    <w:tmpl w:val="0DC8F1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6F2026A"/>
    <w:multiLevelType w:val="hybridMultilevel"/>
    <w:tmpl w:val="DDBAE61C"/>
    <w:lvl w:ilvl="0" w:tplc="337444EE">
      <w:start w:val="1"/>
      <w:numFmt w:val="upp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nsid w:val="79BA1898"/>
    <w:multiLevelType w:val="hybridMultilevel"/>
    <w:tmpl w:val="FFCE4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A462EF3"/>
    <w:multiLevelType w:val="hybridMultilevel"/>
    <w:tmpl w:val="D38653D4"/>
    <w:lvl w:ilvl="0" w:tplc="780253B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D322C0A"/>
    <w:multiLevelType w:val="hybridMultilevel"/>
    <w:tmpl w:val="900218D0"/>
    <w:lvl w:ilvl="0" w:tplc="763C5E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5"/>
  </w:num>
  <w:num w:numId="3">
    <w:abstractNumId w:val="21"/>
  </w:num>
  <w:num w:numId="4">
    <w:abstractNumId w:val="47"/>
  </w:num>
  <w:num w:numId="5">
    <w:abstractNumId w:val="48"/>
  </w:num>
  <w:num w:numId="6">
    <w:abstractNumId w:val="13"/>
  </w:num>
  <w:num w:numId="7">
    <w:abstractNumId w:val="31"/>
  </w:num>
  <w:num w:numId="8">
    <w:abstractNumId w:val="34"/>
  </w:num>
  <w:num w:numId="9">
    <w:abstractNumId w:val="42"/>
  </w:num>
  <w:num w:numId="10">
    <w:abstractNumId w:val="15"/>
  </w:num>
  <w:num w:numId="11">
    <w:abstractNumId w:val="14"/>
  </w:num>
  <w:num w:numId="12">
    <w:abstractNumId w:val="7"/>
  </w:num>
  <w:num w:numId="13">
    <w:abstractNumId w:val="27"/>
  </w:num>
  <w:num w:numId="14">
    <w:abstractNumId w:val="20"/>
  </w:num>
  <w:num w:numId="15">
    <w:abstractNumId w:val="38"/>
  </w:num>
  <w:num w:numId="16">
    <w:abstractNumId w:val="19"/>
  </w:num>
  <w:num w:numId="17">
    <w:abstractNumId w:val="33"/>
  </w:num>
  <w:num w:numId="18">
    <w:abstractNumId w:val="41"/>
  </w:num>
  <w:num w:numId="19">
    <w:abstractNumId w:val="22"/>
  </w:num>
  <w:num w:numId="20">
    <w:abstractNumId w:val="10"/>
  </w:num>
  <w:num w:numId="21">
    <w:abstractNumId w:val="45"/>
  </w:num>
  <w:num w:numId="22">
    <w:abstractNumId w:val="24"/>
  </w:num>
  <w:num w:numId="23">
    <w:abstractNumId w:val="40"/>
  </w:num>
  <w:num w:numId="24">
    <w:abstractNumId w:val="25"/>
  </w:num>
  <w:num w:numId="25">
    <w:abstractNumId w:val="44"/>
  </w:num>
  <w:num w:numId="26">
    <w:abstractNumId w:val="43"/>
  </w:num>
  <w:num w:numId="27">
    <w:abstractNumId w:val="18"/>
  </w:num>
  <w:num w:numId="28">
    <w:abstractNumId w:val="28"/>
  </w:num>
  <w:num w:numId="29">
    <w:abstractNumId w:val="26"/>
  </w:num>
  <w:num w:numId="30">
    <w:abstractNumId w:val="32"/>
  </w:num>
  <w:num w:numId="31">
    <w:abstractNumId w:val="8"/>
  </w:num>
  <w:num w:numId="32">
    <w:abstractNumId w:val="23"/>
  </w:num>
  <w:num w:numId="33">
    <w:abstractNumId w:val="29"/>
  </w:num>
  <w:num w:numId="34">
    <w:abstractNumId w:val="11"/>
  </w:num>
  <w:num w:numId="35">
    <w:abstractNumId w:val="37"/>
  </w:num>
  <w:num w:numId="36">
    <w:abstractNumId w:val="9"/>
  </w:num>
  <w:num w:numId="37">
    <w:abstractNumId w:val="30"/>
  </w:num>
  <w:num w:numId="38">
    <w:abstractNumId w:val="46"/>
  </w:num>
  <w:num w:numId="39">
    <w:abstractNumId w:val="36"/>
  </w:num>
  <w:num w:numId="40">
    <w:abstractNumId w:val="39"/>
  </w:num>
  <w:num w:numId="41">
    <w:abstractNumId w:val="17"/>
  </w:num>
  <w:num w:numId="42">
    <w:abstractNumId w:val="16"/>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hdrShapeDefaults>
    <o:shapedefaults v:ext="edit" spidmax="23554"/>
    <o:shapelayout v:ext="edit">
      <o:idmap v:ext="edit" data="11"/>
    </o:shapelayout>
  </w:hdrShapeDefaults>
  <w:footnotePr>
    <w:footnote w:id="0"/>
    <w:footnote w:id="1"/>
  </w:footnotePr>
  <w:endnotePr>
    <w:endnote w:id="0"/>
    <w:endnote w:id="1"/>
  </w:endnotePr>
  <w:compat/>
  <w:rsids>
    <w:rsidRoot w:val="00FD3E3A"/>
    <w:rsid w:val="00011C7C"/>
    <w:rsid w:val="0005533A"/>
    <w:rsid w:val="000558F4"/>
    <w:rsid w:val="0007600A"/>
    <w:rsid w:val="000904E7"/>
    <w:rsid w:val="00093D28"/>
    <w:rsid w:val="000B4F1F"/>
    <w:rsid w:val="000B6639"/>
    <w:rsid w:val="000C475D"/>
    <w:rsid w:val="000D0FE9"/>
    <w:rsid w:val="000D287C"/>
    <w:rsid w:val="000D3516"/>
    <w:rsid w:val="000D398A"/>
    <w:rsid w:val="000E2C34"/>
    <w:rsid w:val="000E4C6C"/>
    <w:rsid w:val="000E774B"/>
    <w:rsid w:val="000F0609"/>
    <w:rsid w:val="000F4F8C"/>
    <w:rsid w:val="000F7B7E"/>
    <w:rsid w:val="00110B59"/>
    <w:rsid w:val="00121FDB"/>
    <w:rsid w:val="00124DAC"/>
    <w:rsid w:val="001260EB"/>
    <w:rsid w:val="0015033B"/>
    <w:rsid w:val="001514B5"/>
    <w:rsid w:val="00154225"/>
    <w:rsid w:val="00156EF1"/>
    <w:rsid w:val="0016048A"/>
    <w:rsid w:val="00161DE1"/>
    <w:rsid w:val="00166AAD"/>
    <w:rsid w:val="001727BE"/>
    <w:rsid w:val="00176F9F"/>
    <w:rsid w:val="00183A7A"/>
    <w:rsid w:val="001C06A2"/>
    <w:rsid w:val="001C4F90"/>
    <w:rsid w:val="001C7597"/>
    <w:rsid w:val="001D3F66"/>
    <w:rsid w:val="001D4935"/>
    <w:rsid w:val="001E6D97"/>
    <w:rsid w:val="002028D8"/>
    <w:rsid w:val="00203D93"/>
    <w:rsid w:val="0023769A"/>
    <w:rsid w:val="00237DD9"/>
    <w:rsid w:val="0024098D"/>
    <w:rsid w:val="00245051"/>
    <w:rsid w:val="00247BA0"/>
    <w:rsid w:val="00252462"/>
    <w:rsid w:val="00253723"/>
    <w:rsid w:val="0026102C"/>
    <w:rsid w:val="00266FDA"/>
    <w:rsid w:val="0028007B"/>
    <w:rsid w:val="002822B5"/>
    <w:rsid w:val="002C1176"/>
    <w:rsid w:val="002C4827"/>
    <w:rsid w:val="002D29DD"/>
    <w:rsid w:val="002F4C89"/>
    <w:rsid w:val="002F78D1"/>
    <w:rsid w:val="00301E21"/>
    <w:rsid w:val="0030230D"/>
    <w:rsid w:val="00322112"/>
    <w:rsid w:val="003250DB"/>
    <w:rsid w:val="003336E5"/>
    <w:rsid w:val="00334B00"/>
    <w:rsid w:val="00340F03"/>
    <w:rsid w:val="00341645"/>
    <w:rsid w:val="003450FD"/>
    <w:rsid w:val="0036133C"/>
    <w:rsid w:val="00383C1D"/>
    <w:rsid w:val="00386244"/>
    <w:rsid w:val="003A00CC"/>
    <w:rsid w:val="003B48C2"/>
    <w:rsid w:val="003E6A39"/>
    <w:rsid w:val="003F0D63"/>
    <w:rsid w:val="0040642F"/>
    <w:rsid w:val="00421A63"/>
    <w:rsid w:val="00425234"/>
    <w:rsid w:val="00433AC6"/>
    <w:rsid w:val="0044159B"/>
    <w:rsid w:val="00443472"/>
    <w:rsid w:val="00445278"/>
    <w:rsid w:val="00450329"/>
    <w:rsid w:val="00454257"/>
    <w:rsid w:val="00460594"/>
    <w:rsid w:val="00461BC2"/>
    <w:rsid w:val="00462C39"/>
    <w:rsid w:val="00470DBE"/>
    <w:rsid w:val="00477249"/>
    <w:rsid w:val="00484260"/>
    <w:rsid w:val="004A7E88"/>
    <w:rsid w:val="004B2EC4"/>
    <w:rsid w:val="004C423D"/>
    <w:rsid w:val="004C5916"/>
    <w:rsid w:val="004D4786"/>
    <w:rsid w:val="004D758C"/>
    <w:rsid w:val="004D771D"/>
    <w:rsid w:val="004E1302"/>
    <w:rsid w:val="004E7283"/>
    <w:rsid w:val="004E7EDA"/>
    <w:rsid w:val="004F510F"/>
    <w:rsid w:val="00506A8A"/>
    <w:rsid w:val="00506B03"/>
    <w:rsid w:val="005302CE"/>
    <w:rsid w:val="005311D3"/>
    <w:rsid w:val="00531C7A"/>
    <w:rsid w:val="005375A2"/>
    <w:rsid w:val="00542125"/>
    <w:rsid w:val="0054366D"/>
    <w:rsid w:val="00547254"/>
    <w:rsid w:val="00573004"/>
    <w:rsid w:val="005754BD"/>
    <w:rsid w:val="005766EA"/>
    <w:rsid w:val="00591DC6"/>
    <w:rsid w:val="00595C24"/>
    <w:rsid w:val="00596BCF"/>
    <w:rsid w:val="005B5101"/>
    <w:rsid w:val="005C62DF"/>
    <w:rsid w:val="005D1C30"/>
    <w:rsid w:val="005F241B"/>
    <w:rsid w:val="005F5F2A"/>
    <w:rsid w:val="006151CF"/>
    <w:rsid w:val="006160AC"/>
    <w:rsid w:val="00627B3F"/>
    <w:rsid w:val="00630B38"/>
    <w:rsid w:val="0063785A"/>
    <w:rsid w:val="00640CA2"/>
    <w:rsid w:val="006577F0"/>
    <w:rsid w:val="00670151"/>
    <w:rsid w:val="00670B95"/>
    <w:rsid w:val="006839D5"/>
    <w:rsid w:val="006862FC"/>
    <w:rsid w:val="00686D2B"/>
    <w:rsid w:val="006928F4"/>
    <w:rsid w:val="006934BD"/>
    <w:rsid w:val="006A0B3F"/>
    <w:rsid w:val="006A7E76"/>
    <w:rsid w:val="006B57AE"/>
    <w:rsid w:val="006C514C"/>
    <w:rsid w:val="006C6875"/>
    <w:rsid w:val="006E71DC"/>
    <w:rsid w:val="006F19FE"/>
    <w:rsid w:val="006F7D16"/>
    <w:rsid w:val="00703157"/>
    <w:rsid w:val="00705F97"/>
    <w:rsid w:val="00715C34"/>
    <w:rsid w:val="00716134"/>
    <w:rsid w:val="00724F69"/>
    <w:rsid w:val="00725117"/>
    <w:rsid w:val="007258F9"/>
    <w:rsid w:val="00736F56"/>
    <w:rsid w:val="007413D9"/>
    <w:rsid w:val="00743313"/>
    <w:rsid w:val="007476AB"/>
    <w:rsid w:val="00754650"/>
    <w:rsid w:val="00755C0C"/>
    <w:rsid w:val="00756601"/>
    <w:rsid w:val="00770B62"/>
    <w:rsid w:val="00771476"/>
    <w:rsid w:val="00773832"/>
    <w:rsid w:val="00782AB6"/>
    <w:rsid w:val="00783302"/>
    <w:rsid w:val="00791A39"/>
    <w:rsid w:val="00793C56"/>
    <w:rsid w:val="007A7F94"/>
    <w:rsid w:val="007C0836"/>
    <w:rsid w:val="007C08FA"/>
    <w:rsid w:val="007C6662"/>
    <w:rsid w:val="007D2070"/>
    <w:rsid w:val="007D56FD"/>
    <w:rsid w:val="007D742D"/>
    <w:rsid w:val="007E1183"/>
    <w:rsid w:val="007E3BE8"/>
    <w:rsid w:val="007F6B44"/>
    <w:rsid w:val="0081354D"/>
    <w:rsid w:val="00817B27"/>
    <w:rsid w:val="00822374"/>
    <w:rsid w:val="00833A2A"/>
    <w:rsid w:val="00840CF1"/>
    <w:rsid w:val="008446FC"/>
    <w:rsid w:val="00860C4B"/>
    <w:rsid w:val="00862699"/>
    <w:rsid w:val="00865EF6"/>
    <w:rsid w:val="00866FC6"/>
    <w:rsid w:val="00867577"/>
    <w:rsid w:val="00872443"/>
    <w:rsid w:val="00876EFD"/>
    <w:rsid w:val="00886F82"/>
    <w:rsid w:val="008A1C39"/>
    <w:rsid w:val="008A5F02"/>
    <w:rsid w:val="008B3581"/>
    <w:rsid w:val="008E2A3B"/>
    <w:rsid w:val="008E64BE"/>
    <w:rsid w:val="008F225D"/>
    <w:rsid w:val="0090000F"/>
    <w:rsid w:val="00906AF2"/>
    <w:rsid w:val="00913572"/>
    <w:rsid w:val="00917925"/>
    <w:rsid w:val="00934725"/>
    <w:rsid w:val="00956D05"/>
    <w:rsid w:val="00963133"/>
    <w:rsid w:val="009644E5"/>
    <w:rsid w:val="00982932"/>
    <w:rsid w:val="009919B7"/>
    <w:rsid w:val="00993452"/>
    <w:rsid w:val="00993FB0"/>
    <w:rsid w:val="00994033"/>
    <w:rsid w:val="009A1865"/>
    <w:rsid w:val="009B20A6"/>
    <w:rsid w:val="009C2B26"/>
    <w:rsid w:val="009C3ECB"/>
    <w:rsid w:val="009C5FB3"/>
    <w:rsid w:val="009D6E0D"/>
    <w:rsid w:val="009F340B"/>
    <w:rsid w:val="009F6FB9"/>
    <w:rsid w:val="00A13A72"/>
    <w:rsid w:val="00A14862"/>
    <w:rsid w:val="00A21408"/>
    <w:rsid w:val="00A22594"/>
    <w:rsid w:val="00A231D5"/>
    <w:rsid w:val="00A23D9A"/>
    <w:rsid w:val="00A255A9"/>
    <w:rsid w:val="00A3615B"/>
    <w:rsid w:val="00A57B26"/>
    <w:rsid w:val="00A608B3"/>
    <w:rsid w:val="00A6685B"/>
    <w:rsid w:val="00A710FE"/>
    <w:rsid w:val="00A76457"/>
    <w:rsid w:val="00A9027E"/>
    <w:rsid w:val="00A972F3"/>
    <w:rsid w:val="00AA22EF"/>
    <w:rsid w:val="00AA7968"/>
    <w:rsid w:val="00AB569D"/>
    <w:rsid w:val="00AC14C5"/>
    <w:rsid w:val="00AC6AC7"/>
    <w:rsid w:val="00AD3C0F"/>
    <w:rsid w:val="00AF2BCF"/>
    <w:rsid w:val="00AF65FC"/>
    <w:rsid w:val="00B27CDB"/>
    <w:rsid w:val="00B368A9"/>
    <w:rsid w:val="00B5762F"/>
    <w:rsid w:val="00B62E45"/>
    <w:rsid w:val="00B676A2"/>
    <w:rsid w:val="00B70D15"/>
    <w:rsid w:val="00B82277"/>
    <w:rsid w:val="00B8345F"/>
    <w:rsid w:val="00B83986"/>
    <w:rsid w:val="00B94F24"/>
    <w:rsid w:val="00BA072D"/>
    <w:rsid w:val="00BA1F0E"/>
    <w:rsid w:val="00BB02F5"/>
    <w:rsid w:val="00BB0867"/>
    <w:rsid w:val="00BB74BB"/>
    <w:rsid w:val="00BC7355"/>
    <w:rsid w:val="00BD6A86"/>
    <w:rsid w:val="00BE050E"/>
    <w:rsid w:val="00BE3164"/>
    <w:rsid w:val="00BF5D0D"/>
    <w:rsid w:val="00C01519"/>
    <w:rsid w:val="00C1631E"/>
    <w:rsid w:val="00C253E7"/>
    <w:rsid w:val="00C32CF1"/>
    <w:rsid w:val="00C35571"/>
    <w:rsid w:val="00C356F7"/>
    <w:rsid w:val="00C5116E"/>
    <w:rsid w:val="00C60815"/>
    <w:rsid w:val="00C66009"/>
    <w:rsid w:val="00C744F6"/>
    <w:rsid w:val="00C84645"/>
    <w:rsid w:val="00C86863"/>
    <w:rsid w:val="00CA247D"/>
    <w:rsid w:val="00CA7775"/>
    <w:rsid w:val="00CC34CF"/>
    <w:rsid w:val="00CD3013"/>
    <w:rsid w:val="00CD6609"/>
    <w:rsid w:val="00CF266A"/>
    <w:rsid w:val="00CF6F4B"/>
    <w:rsid w:val="00D101A5"/>
    <w:rsid w:val="00D17622"/>
    <w:rsid w:val="00D305CA"/>
    <w:rsid w:val="00D323A5"/>
    <w:rsid w:val="00D33015"/>
    <w:rsid w:val="00D4441C"/>
    <w:rsid w:val="00D4709D"/>
    <w:rsid w:val="00D47755"/>
    <w:rsid w:val="00D501DA"/>
    <w:rsid w:val="00D524DF"/>
    <w:rsid w:val="00D5250A"/>
    <w:rsid w:val="00D53470"/>
    <w:rsid w:val="00D67C47"/>
    <w:rsid w:val="00D73E0B"/>
    <w:rsid w:val="00D8348A"/>
    <w:rsid w:val="00DC2873"/>
    <w:rsid w:val="00DC6564"/>
    <w:rsid w:val="00DD734B"/>
    <w:rsid w:val="00DE3151"/>
    <w:rsid w:val="00E04175"/>
    <w:rsid w:val="00E146E0"/>
    <w:rsid w:val="00E15A4D"/>
    <w:rsid w:val="00E3457C"/>
    <w:rsid w:val="00E347CC"/>
    <w:rsid w:val="00E376BE"/>
    <w:rsid w:val="00E456A6"/>
    <w:rsid w:val="00E510CD"/>
    <w:rsid w:val="00E5630C"/>
    <w:rsid w:val="00E6397C"/>
    <w:rsid w:val="00E8515D"/>
    <w:rsid w:val="00E925D6"/>
    <w:rsid w:val="00E95D34"/>
    <w:rsid w:val="00EB37BC"/>
    <w:rsid w:val="00EB3E7A"/>
    <w:rsid w:val="00EB45B6"/>
    <w:rsid w:val="00EB72D6"/>
    <w:rsid w:val="00EC2397"/>
    <w:rsid w:val="00ED1ECE"/>
    <w:rsid w:val="00ED7862"/>
    <w:rsid w:val="00EF42A6"/>
    <w:rsid w:val="00F17F0F"/>
    <w:rsid w:val="00F2531D"/>
    <w:rsid w:val="00F32D42"/>
    <w:rsid w:val="00F379B5"/>
    <w:rsid w:val="00F40A84"/>
    <w:rsid w:val="00F414AF"/>
    <w:rsid w:val="00F43890"/>
    <w:rsid w:val="00F47DE9"/>
    <w:rsid w:val="00F52FF5"/>
    <w:rsid w:val="00F65BF1"/>
    <w:rsid w:val="00F66EE9"/>
    <w:rsid w:val="00F93924"/>
    <w:rsid w:val="00FA064E"/>
    <w:rsid w:val="00FA21CF"/>
    <w:rsid w:val="00FA4BCB"/>
    <w:rsid w:val="00FA4F40"/>
    <w:rsid w:val="00FB1ED9"/>
    <w:rsid w:val="00FB5397"/>
    <w:rsid w:val="00FD22C6"/>
    <w:rsid w:val="00FD3E3A"/>
    <w:rsid w:val="00FF62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015"/>
  </w:style>
  <w:style w:type="paragraph" w:styleId="Heading1">
    <w:name w:val="heading 1"/>
    <w:basedOn w:val="Normal"/>
    <w:link w:val="Heading1Char"/>
    <w:uiPriority w:val="1"/>
    <w:qFormat/>
    <w:rsid w:val="006B57AE"/>
    <w:pPr>
      <w:widowControl w:val="0"/>
      <w:autoSpaceDE w:val="0"/>
      <w:autoSpaceDN w:val="0"/>
      <w:spacing w:after="0" w:line="240" w:lineRule="auto"/>
      <w:ind w:left="32" w:right="49"/>
      <w:jc w:val="center"/>
      <w:outlineLvl w:val="0"/>
    </w:pPr>
    <w:rPr>
      <w:rFonts w:ascii="Cambria" w:eastAsia="Cambria" w:hAnsi="Cambria" w:cs="Cambria"/>
      <w:b/>
      <w:bCs/>
      <w:sz w:val="36"/>
      <w:szCs w:val="36"/>
      <w:lang w:bidi="en-US"/>
    </w:rPr>
  </w:style>
  <w:style w:type="paragraph" w:styleId="Heading2">
    <w:name w:val="heading 2"/>
    <w:basedOn w:val="Normal"/>
    <w:link w:val="Heading2Char"/>
    <w:uiPriority w:val="1"/>
    <w:qFormat/>
    <w:rsid w:val="006B57AE"/>
    <w:pPr>
      <w:widowControl w:val="0"/>
      <w:autoSpaceDE w:val="0"/>
      <w:autoSpaceDN w:val="0"/>
      <w:spacing w:after="0" w:line="240" w:lineRule="auto"/>
      <w:ind w:left="112"/>
      <w:jc w:val="left"/>
      <w:outlineLvl w:val="1"/>
    </w:pPr>
    <w:rPr>
      <w:rFonts w:ascii="Verdana" w:eastAsia="Verdana" w:hAnsi="Verdana" w:cs="Verdana"/>
      <w:b/>
      <w:bCs/>
      <w:sz w:val="24"/>
      <w:szCs w:val="24"/>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 1"/>
    <w:rsid w:val="00FD3E3A"/>
    <w:pPr>
      <w:widowControl w:val="0"/>
      <w:autoSpaceDE w:val="0"/>
      <w:autoSpaceDN w:val="0"/>
      <w:adjustRightInd w:val="0"/>
      <w:spacing w:after="0" w:line="240" w:lineRule="auto"/>
      <w:jc w:val="left"/>
    </w:pPr>
    <w:rPr>
      <w:rFonts w:ascii="Times New Roman" w:eastAsiaTheme="minorEastAsia" w:hAnsi="Times New Roman" w:cs="Times New Roman"/>
      <w:sz w:val="20"/>
      <w:szCs w:val="20"/>
    </w:rPr>
  </w:style>
  <w:style w:type="paragraph" w:customStyle="1" w:styleId="Style2">
    <w:name w:val="Style 2"/>
    <w:uiPriority w:val="99"/>
    <w:rsid w:val="00FD3E3A"/>
    <w:pPr>
      <w:widowControl w:val="0"/>
      <w:autoSpaceDE w:val="0"/>
      <w:autoSpaceDN w:val="0"/>
      <w:spacing w:after="0" w:line="240" w:lineRule="auto"/>
      <w:ind w:left="2016"/>
      <w:jc w:val="left"/>
    </w:pPr>
    <w:rPr>
      <w:rFonts w:ascii="Times New Roman" w:eastAsiaTheme="minorEastAsia" w:hAnsi="Times New Roman" w:cs="Times New Roman"/>
      <w:sz w:val="42"/>
      <w:szCs w:val="42"/>
    </w:rPr>
  </w:style>
  <w:style w:type="character" w:customStyle="1" w:styleId="CharacterStyle1">
    <w:name w:val="Character Style 1"/>
    <w:uiPriority w:val="99"/>
    <w:rsid w:val="00FD3E3A"/>
    <w:rPr>
      <w:sz w:val="42"/>
      <w:szCs w:val="42"/>
    </w:rPr>
  </w:style>
  <w:style w:type="paragraph" w:styleId="BalloonText">
    <w:name w:val="Balloon Text"/>
    <w:basedOn w:val="Normal"/>
    <w:link w:val="BalloonTextChar"/>
    <w:uiPriority w:val="99"/>
    <w:semiHidden/>
    <w:unhideWhenUsed/>
    <w:rsid w:val="00BF5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D0D"/>
    <w:rPr>
      <w:rFonts w:ascii="Tahoma" w:hAnsi="Tahoma" w:cs="Tahoma"/>
      <w:sz w:val="16"/>
      <w:szCs w:val="16"/>
    </w:rPr>
  </w:style>
  <w:style w:type="paragraph" w:styleId="Header">
    <w:name w:val="header"/>
    <w:basedOn w:val="Normal"/>
    <w:link w:val="HeaderChar"/>
    <w:uiPriority w:val="99"/>
    <w:unhideWhenUsed/>
    <w:rsid w:val="006C6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875"/>
  </w:style>
  <w:style w:type="paragraph" w:styleId="Footer">
    <w:name w:val="footer"/>
    <w:basedOn w:val="Normal"/>
    <w:link w:val="FooterChar"/>
    <w:uiPriority w:val="99"/>
    <w:unhideWhenUsed/>
    <w:rsid w:val="006C6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875"/>
  </w:style>
  <w:style w:type="character" w:styleId="PlaceholderText">
    <w:name w:val="Placeholder Text"/>
    <w:basedOn w:val="DefaultParagraphFont"/>
    <w:uiPriority w:val="99"/>
    <w:semiHidden/>
    <w:rsid w:val="00791A39"/>
    <w:rPr>
      <w:color w:val="808080"/>
    </w:rPr>
  </w:style>
  <w:style w:type="paragraph" w:styleId="ListParagraph">
    <w:name w:val="List Paragraph"/>
    <w:basedOn w:val="Normal"/>
    <w:uiPriority w:val="1"/>
    <w:qFormat/>
    <w:rsid w:val="00B27CDB"/>
    <w:pPr>
      <w:suppressAutoHyphens/>
      <w:ind w:left="720"/>
    </w:pPr>
    <w:rPr>
      <w:rFonts w:ascii="Calibri" w:eastAsia="Arial Unicode MS" w:hAnsi="Calibri" w:cs="font367"/>
      <w:kern w:val="1"/>
      <w:lang w:eastAsia="ar-SA"/>
    </w:rPr>
  </w:style>
  <w:style w:type="character" w:customStyle="1" w:styleId="WW8Num8z0">
    <w:name w:val="WW8Num8z0"/>
    <w:rsid w:val="00866FC6"/>
    <w:rPr>
      <w:b/>
    </w:rPr>
  </w:style>
  <w:style w:type="paragraph" w:customStyle="1" w:styleId="Default">
    <w:name w:val="Default"/>
    <w:rsid w:val="004C5916"/>
    <w:pPr>
      <w:autoSpaceDE w:val="0"/>
      <w:autoSpaceDN w:val="0"/>
      <w:adjustRightInd w:val="0"/>
      <w:spacing w:after="0" w:line="240" w:lineRule="auto"/>
      <w:jc w:val="left"/>
    </w:pPr>
    <w:rPr>
      <w:rFonts w:ascii="Arial" w:hAnsi="Arial" w:cs="Arial"/>
      <w:color w:val="000000"/>
      <w:sz w:val="24"/>
      <w:szCs w:val="24"/>
    </w:rPr>
  </w:style>
  <w:style w:type="paragraph" w:styleId="NormalWeb">
    <w:name w:val="Normal (Web)"/>
    <w:basedOn w:val="Normal"/>
    <w:uiPriority w:val="99"/>
    <w:rsid w:val="00433AC6"/>
    <w:pPr>
      <w:suppressAutoHyphens/>
      <w:spacing w:before="280" w:after="280" w:line="240" w:lineRule="auto"/>
      <w:jc w:val="left"/>
    </w:pPr>
    <w:rPr>
      <w:rFonts w:ascii="Times New Roman" w:eastAsia="Times New Roman" w:hAnsi="Times New Roman" w:cs="Calibri"/>
      <w:sz w:val="24"/>
      <w:szCs w:val="24"/>
      <w:lang w:eastAsia="ar-SA"/>
    </w:rPr>
  </w:style>
  <w:style w:type="character" w:styleId="HTMLVariable">
    <w:name w:val="HTML Variable"/>
    <w:basedOn w:val="DefaultParagraphFont"/>
    <w:uiPriority w:val="99"/>
    <w:semiHidden/>
    <w:unhideWhenUsed/>
    <w:rsid w:val="00433AC6"/>
    <w:rPr>
      <w:i/>
      <w:iCs/>
    </w:rPr>
  </w:style>
  <w:style w:type="character" w:customStyle="1" w:styleId="eqn">
    <w:name w:val="eqn"/>
    <w:basedOn w:val="DefaultParagraphFont"/>
    <w:uiPriority w:val="99"/>
    <w:rsid w:val="00433AC6"/>
  </w:style>
  <w:style w:type="character" w:styleId="Hyperlink">
    <w:name w:val="Hyperlink"/>
    <w:basedOn w:val="DefaultParagraphFont"/>
    <w:uiPriority w:val="99"/>
    <w:semiHidden/>
    <w:rsid w:val="00AC14C5"/>
    <w:rPr>
      <w:rFonts w:cs="Times New Roman"/>
      <w:color w:val="0000FF"/>
      <w:u w:val="single"/>
    </w:rPr>
  </w:style>
  <w:style w:type="character" w:styleId="Emphasis">
    <w:name w:val="Emphasis"/>
    <w:basedOn w:val="DefaultParagraphFont"/>
    <w:uiPriority w:val="99"/>
    <w:qFormat/>
    <w:rsid w:val="00AC14C5"/>
    <w:rPr>
      <w:rFonts w:cs="Times New Roman"/>
      <w:i/>
      <w:iCs/>
    </w:rPr>
  </w:style>
  <w:style w:type="table" w:styleId="TableGrid">
    <w:name w:val="Table Grid"/>
    <w:basedOn w:val="TableNormal"/>
    <w:uiPriority w:val="59"/>
    <w:rsid w:val="001604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0F7B7E"/>
  </w:style>
  <w:style w:type="paragraph" w:customStyle="1" w:styleId="bodytext">
    <w:name w:val="bodytext"/>
    <w:basedOn w:val="Normal"/>
    <w:rsid w:val="00736F56"/>
    <w:pPr>
      <w:spacing w:before="100" w:beforeAutospacing="1" w:after="100" w:afterAutospacing="1" w:line="240" w:lineRule="auto"/>
    </w:pPr>
    <w:rPr>
      <w:rFonts w:ascii="Arial" w:eastAsia="Times New Roman" w:hAnsi="Arial" w:cs="Arial"/>
      <w:color w:val="000000"/>
      <w:sz w:val="20"/>
      <w:szCs w:val="20"/>
    </w:rPr>
  </w:style>
  <w:style w:type="character" w:customStyle="1" w:styleId="heading10">
    <w:name w:val="heading1"/>
    <w:basedOn w:val="DefaultParagraphFont"/>
    <w:rsid w:val="00736F56"/>
    <w:rPr>
      <w:rFonts w:ascii="Arial" w:hAnsi="Arial" w:cs="Arial" w:hint="default"/>
      <w:b/>
      <w:bCs/>
      <w:i w:val="0"/>
      <w:iCs w:val="0"/>
      <w:color w:val="993300"/>
      <w:sz w:val="24"/>
      <w:szCs w:val="24"/>
    </w:rPr>
  </w:style>
  <w:style w:type="character" w:customStyle="1" w:styleId="msonormal0">
    <w:name w:val="msonormal"/>
    <w:basedOn w:val="DefaultParagraphFont"/>
    <w:rsid w:val="00736F56"/>
  </w:style>
  <w:style w:type="character" w:customStyle="1" w:styleId="c">
    <w:name w:val="c"/>
    <w:basedOn w:val="DefaultParagraphFont"/>
    <w:rsid w:val="00542125"/>
  </w:style>
  <w:style w:type="character" w:customStyle="1" w:styleId="d">
    <w:name w:val="d"/>
    <w:basedOn w:val="DefaultParagraphFont"/>
    <w:rsid w:val="00542125"/>
  </w:style>
  <w:style w:type="character" w:customStyle="1" w:styleId="e">
    <w:name w:val="e"/>
    <w:basedOn w:val="DefaultParagraphFont"/>
    <w:rsid w:val="00542125"/>
  </w:style>
  <w:style w:type="paragraph" w:styleId="HTMLPreformatted">
    <w:name w:val="HTML Preformatted"/>
    <w:basedOn w:val="Normal"/>
    <w:link w:val="HTMLPreformattedChar"/>
    <w:uiPriority w:val="99"/>
    <w:rsid w:val="00630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0B38"/>
    <w:rPr>
      <w:rFonts w:ascii="Courier New" w:eastAsia="Times New Roman" w:hAnsi="Courier New" w:cs="Courier New"/>
      <w:sz w:val="20"/>
      <w:szCs w:val="20"/>
    </w:rPr>
  </w:style>
  <w:style w:type="character" w:customStyle="1" w:styleId="a">
    <w:name w:val="_"/>
    <w:basedOn w:val="DefaultParagraphFont"/>
    <w:rsid w:val="00630B38"/>
  </w:style>
  <w:style w:type="character" w:styleId="HTMLCode">
    <w:name w:val="HTML Code"/>
    <w:basedOn w:val="DefaultParagraphFont"/>
    <w:uiPriority w:val="99"/>
    <w:semiHidden/>
    <w:unhideWhenUsed/>
    <w:rsid w:val="00630B38"/>
    <w:rPr>
      <w:rFonts w:ascii="Courier New" w:eastAsia="Times New Roman" w:hAnsi="Courier New" w:cs="Courier New"/>
      <w:sz w:val="20"/>
      <w:szCs w:val="20"/>
    </w:rPr>
  </w:style>
  <w:style w:type="character" w:customStyle="1" w:styleId="Heading1Char">
    <w:name w:val="Heading 1 Char"/>
    <w:basedOn w:val="DefaultParagraphFont"/>
    <w:link w:val="Heading1"/>
    <w:uiPriority w:val="1"/>
    <w:rsid w:val="006B57AE"/>
    <w:rPr>
      <w:rFonts w:ascii="Cambria" w:eastAsia="Cambria" w:hAnsi="Cambria" w:cs="Cambria"/>
      <w:b/>
      <w:bCs/>
      <w:sz w:val="36"/>
      <w:szCs w:val="36"/>
      <w:lang w:bidi="en-US"/>
    </w:rPr>
  </w:style>
  <w:style w:type="character" w:customStyle="1" w:styleId="Heading2Char">
    <w:name w:val="Heading 2 Char"/>
    <w:basedOn w:val="DefaultParagraphFont"/>
    <w:link w:val="Heading2"/>
    <w:uiPriority w:val="1"/>
    <w:rsid w:val="006B57AE"/>
    <w:rPr>
      <w:rFonts w:ascii="Verdana" w:eastAsia="Verdana" w:hAnsi="Verdana" w:cs="Verdana"/>
      <w:b/>
      <w:bCs/>
      <w:sz w:val="24"/>
      <w:szCs w:val="24"/>
      <w:lang w:bidi="en-US"/>
    </w:rPr>
  </w:style>
  <w:style w:type="paragraph" w:styleId="BodyText0">
    <w:name w:val="Body Text"/>
    <w:basedOn w:val="Normal"/>
    <w:link w:val="BodyTextChar"/>
    <w:uiPriority w:val="1"/>
    <w:qFormat/>
    <w:rsid w:val="006B57AE"/>
    <w:pPr>
      <w:widowControl w:val="0"/>
      <w:autoSpaceDE w:val="0"/>
      <w:autoSpaceDN w:val="0"/>
      <w:spacing w:after="0" w:line="240" w:lineRule="auto"/>
      <w:jc w:val="left"/>
    </w:pPr>
    <w:rPr>
      <w:rFonts w:ascii="Verdana" w:eastAsia="Verdana" w:hAnsi="Verdana" w:cs="Verdana"/>
      <w:sz w:val="24"/>
      <w:szCs w:val="24"/>
      <w:lang w:bidi="en-US"/>
    </w:rPr>
  </w:style>
  <w:style w:type="character" w:customStyle="1" w:styleId="BodyTextChar">
    <w:name w:val="Body Text Char"/>
    <w:basedOn w:val="DefaultParagraphFont"/>
    <w:link w:val="BodyText0"/>
    <w:uiPriority w:val="1"/>
    <w:rsid w:val="006B57AE"/>
    <w:rPr>
      <w:rFonts w:ascii="Verdana" w:eastAsia="Verdana" w:hAnsi="Verdana" w:cs="Verdana"/>
      <w:sz w:val="24"/>
      <w:szCs w:val="24"/>
      <w:lang w:bidi="en-US"/>
    </w:rPr>
  </w:style>
</w:styles>
</file>

<file path=word/webSettings.xml><?xml version="1.0" encoding="utf-8"?>
<w:webSettings xmlns:r="http://schemas.openxmlformats.org/officeDocument/2006/relationships" xmlns:w="http://schemas.openxmlformats.org/wordprocessingml/2006/main">
  <w:divs>
    <w:div w:id="58938595">
      <w:bodyDiv w:val="1"/>
      <w:marLeft w:val="0"/>
      <w:marRight w:val="0"/>
      <w:marTop w:val="0"/>
      <w:marBottom w:val="0"/>
      <w:divBdr>
        <w:top w:val="none" w:sz="0" w:space="0" w:color="auto"/>
        <w:left w:val="none" w:sz="0" w:space="0" w:color="auto"/>
        <w:bottom w:val="none" w:sz="0" w:space="0" w:color="auto"/>
        <w:right w:val="none" w:sz="0" w:space="0" w:color="auto"/>
      </w:divBdr>
      <w:divsChild>
        <w:div w:id="1712457008">
          <w:marLeft w:val="0"/>
          <w:marRight w:val="0"/>
          <w:marTop w:val="0"/>
          <w:marBottom w:val="0"/>
          <w:divBdr>
            <w:top w:val="none" w:sz="0" w:space="0" w:color="auto"/>
            <w:left w:val="none" w:sz="0" w:space="0" w:color="auto"/>
            <w:bottom w:val="none" w:sz="0" w:space="0" w:color="auto"/>
            <w:right w:val="none" w:sz="0" w:space="0" w:color="auto"/>
          </w:divBdr>
          <w:divsChild>
            <w:div w:id="2095932055">
              <w:marLeft w:val="0"/>
              <w:marRight w:val="0"/>
              <w:marTop w:val="0"/>
              <w:marBottom w:val="0"/>
              <w:divBdr>
                <w:top w:val="none" w:sz="0" w:space="0" w:color="auto"/>
                <w:left w:val="none" w:sz="0" w:space="0" w:color="auto"/>
                <w:bottom w:val="none" w:sz="0" w:space="0" w:color="auto"/>
                <w:right w:val="none" w:sz="0" w:space="0" w:color="auto"/>
              </w:divBdr>
              <w:divsChild>
                <w:div w:id="20080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781925">
      <w:bodyDiv w:val="1"/>
      <w:marLeft w:val="0"/>
      <w:marRight w:val="0"/>
      <w:marTop w:val="0"/>
      <w:marBottom w:val="0"/>
      <w:divBdr>
        <w:top w:val="none" w:sz="0" w:space="0" w:color="auto"/>
        <w:left w:val="none" w:sz="0" w:space="0" w:color="auto"/>
        <w:bottom w:val="none" w:sz="0" w:space="0" w:color="auto"/>
        <w:right w:val="none" w:sz="0" w:space="0" w:color="auto"/>
      </w:divBdr>
      <w:divsChild>
        <w:div w:id="407965626">
          <w:marLeft w:val="432"/>
          <w:marRight w:val="0"/>
          <w:marTop w:val="125"/>
          <w:marBottom w:val="0"/>
          <w:divBdr>
            <w:top w:val="none" w:sz="0" w:space="0" w:color="auto"/>
            <w:left w:val="none" w:sz="0" w:space="0" w:color="auto"/>
            <w:bottom w:val="none" w:sz="0" w:space="0" w:color="auto"/>
            <w:right w:val="none" w:sz="0" w:space="0" w:color="auto"/>
          </w:divBdr>
        </w:div>
        <w:div w:id="1340427997">
          <w:marLeft w:val="432"/>
          <w:marRight w:val="0"/>
          <w:marTop w:val="125"/>
          <w:marBottom w:val="0"/>
          <w:divBdr>
            <w:top w:val="none" w:sz="0" w:space="0" w:color="auto"/>
            <w:left w:val="none" w:sz="0" w:space="0" w:color="auto"/>
            <w:bottom w:val="none" w:sz="0" w:space="0" w:color="auto"/>
            <w:right w:val="none" w:sz="0" w:space="0" w:color="auto"/>
          </w:divBdr>
        </w:div>
      </w:divsChild>
    </w:div>
    <w:div w:id="920261918">
      <w:bodyDiv w:val="1"/>
      <w:marLeft w:val="0"/>
      <w:marRight w:val="0"/>
      <w:marTop w:val="0"/>
      <w:marBottom w:val="0"/>
      <w:divBdr>
        <w:top w:val="none" w:sz="0" w:space="0" w:color="auto"/>
        <w:left w:val="none" w:sz="0" w:space="0" w:color="auto"/>
        <w:bottom w:val="none" w:sz="0" w:space="0" w:color="auto"/>
        <w:right w:val="none" w:sz="0" w:space="0" w:color="auto"/>
      </w:divBdr>
      <w:divsChild>
        <w:div w:id="1347097679">
          <w:marLeft w:val="0"/>
          <w:marRight w:val="0"/>
          <w:marTop w:val="0"/>
          <w:marBottom w:val="0"/>
          <w:divBdr>
            <w:top w:val="none" w:sz="0" w:space="0" w:color="auto"/>
            <w:left w:val="none" w:sz="0" w:space="0" w:color="auto"/>
            <w:bottom w:val="none" w:sz="0" w:space="0" w:color="auto"/>
            <w:right w:val="none" w:sz="0" w:space="0" w:color="auto"/>
          </w:divBdr>
          <w:divsChild>
            <w:div w:id="1567841826">
              <w:marLeft w:val="0"/>
              <w:marRight w:val="0"/>
              <w:marTop w:val="0"/>
              <w:marBottom w:val="0"/>
              <w:divBdr>
                <w:top w:val="none" w:sz="0" w:space="0" w:color="auto"/>
                <w:left w:val="none" w:sz="0" w:space="0" w:color="auto"/>
                <w:bottom w:val="none" w:sz="0" w:space="0" w:color="auto"/>
                <w:right w:val="none" w:sz="0" w:space="0" w:color="auto"/>
              </w:divBdr>
              <w:divsChild>
                <w:div w:id="162295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833408">
      <w:bodyDiv w:val="1"/>
      <w:marLeft w:val="0"/>
      <w:marRight w:val="0"/>
      <w:marTop w:val="0"/>
      <w:marBottom w:val="0"/>
      <w:divBdr>
        <w:top w:val="none" w:sz="0" w:space="0" w:color="auto"/>
        <w:left w:val="none" w:sz="0" w:space="0" w:color="auto"/>
        <w:bottom w:val="none" w:sz="0" w:space="0" w:color="auto"/>
        <w:right w:val="none" w:sz="0" w:space="0" w:color="auto"/>
      </w:divBdr>
      <w:divsChild>
        <w:div w:id="1151796677">
          <w:marLeft w:val="0"/>
          <w:marRight w:val="0"/>
          <w:marTop w:val="0"/>
          <w:marBottom w:val="0"/>
          <w:divBdr>
            <w:top w:val="none" w:sz="0" w:space="0" w:color="auto"/>
            <w:left w:val="none" w:sz="0" w:space="0" w:color="auto"/>
            <w:bottom w:val="none" w:sz="0" w:space="0" w:color="auto"/>
            <w:right w:val="none" w:sz="0" w:space="0" w:color="auto"/>
          </w:divBdr>
          <w:divsChild>
            <w:div w:id="1214658819">
              <w:marLeft w:val="0"/>
              <w:marRight w:val="0"/>
              <w:marTop w:val="0"/>
              <w:marBottom w:val="0"/>
              <w:divBdr>
                <w:top w:val="none" w:sz="0" w:space="0" w:color="auto"/>
                <w:left w:val="none" w:sz="0" w:space="0" w:color="auto"/>
                <w:bottom w:val="none" w:sz="0" w:space="0" w:color="auto"/>
                <w:right w:val="none" w:sz="0" w:space="0" w:color="auto"/>
              </w:divBdr>
              <w:divsChild>
                <w:div w:id="64731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779467">
      <w:bodyDiv w:val="1"/>
      <w:marLeft w:val="0"/>
      <w:marRight w:val="0"/>
      <w:marTop w:val="0"/>
      <w:marBottom w:val="0"/>
      <w:divBdr>
        <w:top w:val="none" w:sz="0" w:space="0" w:color="auto"/>
        <w:left w:val="none" w:sz="0" w:space="0" w:color="auto"/>
        <w:bottom w:val="none" w:sz="0" w:space="0" w:color="auto"/>
        <w:right w:val="none" w:sz="0" w:space="0" w:color="auto"/>
      </w:divBdr>
      <w:divsChild>
        <w:div w:id="778793353">
          <w:marLeft w:val="432"/>
          <w:marRight w:val="0"/>
          <w:marTop w:val="134"/>
          <w:marBottom w:val="0"/>
          <w:divBdr>
            <w:top w:val="none" w:sz="0" w:space="0" w:color="auto"/>
            <w:left w:val="none" w:sz="0" w:space="0" w:color="auto"/>
            <w:bottom w:val="none" w:sz="0" w:space="0" w:color="auto"/>
            <w:right w:val="none" w:sz="0" w:space="0" w:color="auto"/>
          </w:divBdr>
        </w:div>
        <w:div w:id="1222793596">
          <w:marLeft w:val="432"/>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oleObject" Target="embeddings/oleObject1.bin"/><Relationship Id="rId26" Type="http://schemas.openxmlformats.org/officeDocument/2006/relationships/image" Target="media/image16.wmf"/><Relationship Id="rId39" Type="http://schemas.openxmlformats.org/officeDocument/2006/relationships/hyperlink" Target="http://en.wikipedia.org/wiki/Probability_density_function" TargetMode="External"/><Relationship Id="rId21" Type="http://schemas.openxmlformats.org/officeDocument/2006/relationships/image" Target="media/image12.png"/><Relationship Id="rId34" Type="http://schemas.openxmlformats.org/officeDocument/2006/relationships/image" Target="media/image20.png"/><Relationship Id="rId42" Type="http://schemas.openxmlformats.org/officeDocument/2006/relationships/image" Target="media/image22.png"/><Relationship Id="rId47" Type="http://schemas.openxmlformats.org/officeDocument/2006/relationships/image" Target="media/image26.png"/><Relationship Id="rId50" Type="http://schemas.openxmlformats.org/officeDocument/2006/relationships/hyperlink" Target="http://en.wikipedia.org/wiki/Digital_image" TargetMode="External"/><Relationship Id="rId55" Type="http://schemas.openxmlformats.org/officeDocument/2006/relationships/image" Target="media/image29.emf"/><Relationship Id="rId63" Type="http://schemas.openxmlformats.org/officeDocument/2006/relationships/image" Target="media/image37.emf"/><Relationship Id="rId6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homepages.inf.ed.ac.uk/rbf/HIPR2/binimage.htm" TargetMode="External"/><Relationship Id="rId11" Type="http://schemas.openxmlformats.org/officeDocument/2006/relationships/image" Target="media/image4.gif"/><Relationship Id="rId24" Type="http://schemas.openxmlformats.org/officeDocument/2006/relationships/oleObject" Target="embeddings/oleObject3.bin"/><Relationship Id="rId32" Type="http://schemas.openxmlformats.org/officeDocument/2006/relationships/image" Target="media/image18.gif"/><Relationship Id="rId37" Type="http://schemas.openxmlformats.org/officeDocument/2006/relationships/image" Target="media/image21.png"/><Relationship Id="rId40" Type="http://schemas.openxmlformats.org/officeDocument/2006/relationships/hyperlink" Target="http://en.wikipedia.org/wiki/Normal_distribution" TargetMode="External"/><Relationship Id="rId45" Type="http://schemas.openxmlformats.org/officeDocument/2006/relationships/image" Target="media/image25.png"/><Relationship Id="rId53" Type="http://schemas.openxmlformats.org/officeDocument/2006/relationships/image" Target="media/image27.png"/><Relationship Id="rId58" Type="http://schemas.openxmlformats.org/officeDocument/2006/relationships/image" Target="media/image32.emf"/><Relationship Id="rId66"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wmf"/><Relationship Id="rId28" Type="http://schemas.openxmlformats.org/officeDocument/2006/relationships/image" Target="media/image17.png"/><Relationship Id="rId36" Type="http://schemas.openxmlformats.org/officeDocument/2006/relationships/hyperlink" Target="http://homepages.inf.ed.ac.uk/rbf/HIPR2/mean.htm" TargetMode="External"/><Relationship Id="rId49" Type="http://schemas.openxmlformats.org/officeDocument/2006/relationships/hyperlink" Target="http://en.wikipedia.org/wiki/Gaussian_noise" TargetMode="External"/><Relationship Id="rId57" Type="http://schemas.openxmlformats.org/officeDocument/2006/relationships/image" Target="media/image31.emf"/><Relationship Id="rId61" Type="http://schemas.openxmlformats.org/officeDocument/2006/relationships/image" Target="media/image35.emf"/><Relationship Id="rId10" Type="http://schemas.openxmlformats.org/officeDocument/2006/relationships/image" Target="media/image3.gif"/><Relationship Id="rId19" Type="http://schemas.openxmlformats.org/officeDocument/2006/relationships/image" Target="media/image11.wmf"/><Relationship Id="rId31" Type="http://schemas.openxmlformats.org/officeDocument/2006/relationships/hyperlink" Target="http://homepages.inf.ed.ac.uk/rbf/HIPR2/strctel.htm" TargetMode="External"/><Relationship Id="rId44" Type="http://schemas.openxmlformats.org/officeDocument/2006/relationships/image" Target="media/image24.png"/><Relationship Id="rId52" Type="http://schemas.openxmlformats.org/officeDocument/2006/relationships/hyperlink" Target="http://en.wikipedia.org/wiki/Circuit_noise_level" TargetMode="External"/><Relationship Id="rId60" Type="http://schemas.openxmlformats.org/officeDocument/2006/relationships/image" Target="media/image34.emf"/><Relationship Id="rId65" Type="http://schemas.openxmlformats.org/officeDocument/2006/relationships/image" Target="media/image39.wmf"/><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oleObject" Target="embeddings/oleObject4.bin"/><Relationship Id="rId30" Type="http://schemas.openxmlformats.org/officeDocument/2006/relationships/hyperlink" Target="http://homepages.inf.ed.ac.uk/rbf/HIPR2/strctel.htm" TargetMode="External"/><Relationship Id="rId35" Type="http://schemas.openxmlformats.org/officeDocument/2006/relationships/hyperlink" Target="http://homepages.inf.ed.ac.uk/rbf/HIPR2/mean.htm" TargetMode="External"/><Relationship Id="rId43" Type="http://schemas.openxmlformats.org/officeDocument/2006/relationships/image" Target="media/image23.png"/><Relationship Id="rId48" Type="http://schemas.openxmlformats.org/officeDocument/2006/relationships/hyperlink" Target="http://en.wikipedia.org/wiki/Standard_deviation" TargetMode="External"/><Relationship Id="rId56" Type="http://schemas.openxmlformats.org/officeDocument/2006/relationships/image" Target="media/image30.emf"/><Relationship Id="rId64" Type="http://schemas.openxmlformats.org/officeDocument/2006/relationships/image" Target="media/image38.emf"/><Relationship Id="rId69" Type="http://schemas.openxmlformats.org/officeDocument/2006/relationships/header" Target="header2.xml"/><Relationship Id="rId8" Type="http://schemas.openxmlformats.org/officeDocument/2006/relationships/image" Target="media/image1.jpeg"/><Relationship Id="rId51" Type="http://schemas.openxmlformats.org/officeDocument/2006/relationships/hyperlink" Target="http://en.wikipedia.org/wiki/Sensor_noise"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wmf"/><Relationship Id="rId25" Type="http://schemas.openxmlformats.org/officeDocument/2006/relationships/image" Target="media/image15.png"/><Relationship Id="rId33" Type="http://schemas.openxmlformats.org/officeDocument/2006/relationships/image" Target="media/image19.gif"/><Relationship Id="rId38" Type="http://schemas.openxmlformats.org/officeDocument/2006/relationships/hyperlink" Target="http://en.wikipedia.org/wiki/Statistical_noise" TargetMode="External"/><Relationship Id="rId46" Type="http://schemas.openxmlformats.org/officeDocument/2006/relationships/hyperlink" Target="http://en.wikipedia.org/wiki/Mean" TargetMode="External"/><Relationship Id="rId59" Type="http://schemas.openxmlformats.org/officeDocument/2006/relationships/image" Target="media/image33.emf"/><Relationship Id="rId67" Type="http://schemas.openxmlformats.org/officeDocument/2006/relationships/hyperlink" Target="https://en.wikipedia.org/wiki/Texture_(computer_graphics)" TargetMode="External"/><Relationship Id="rId20" Type="http://schemas.openxmlformats.org/officeDocument/2006/relationships/oleObject" Target="embeddings/oleObject2.bin"/><Relationship Id="rId41" Type="http://schemas.openxmlformats.org/officeDocument/2006/relationships/hyperlink" Target="http://en.wikipedia.org/wiki/Gaussian_distribution" TargetMode="External"/><Relationship Id="rId54" Type="http://schemas.openxmlformats.org/officeDocument/2006/relationships/image" Target="media/image28.emf"/><Relationship Id="rId62" Type="http://schemas.openxmlformats.org/officeDocument/2006/relationships/image" Target="media/image36.emf"/><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40.png"/></Relationships>
</file>

<file path=word/_rels/header2.xml.rels><?xml version="1.0" encoding="UTF-8" standalone="yes"?>
<Relationships xmlns="http://schemas.openxmlformats.org/package/2006/relationships"><Relationship Id="rId1" Type="http://schemas.openxmlformats.org/officeDocument/2006/relationships/image" Target="media/image40.png"/></Relationships>
</file>

<file path=word/_rels/header3.xml.rels><?xml version="1.0" encoding="UTF-8" standalone="yes"?>
<Relationships xmlns="http://schemas.openxmlformats.org/package/2006/relationships"><Relationship Id="rId1"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1B77A-5C10-413F-9065-794F8CB6B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38</Pages>
  <Words>3933</Words>
  <Characters>22420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y</Company>
  <LinksUpToDate>false</LinksUpToDate>
  <CharactersWithSpaces>26301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y1</dc:creator>
  <cp:lastModifiedBy>Prisha</cp:lastModifiedBy>
  <cp:revision>4</cp:revision>
  <dcterms:created xsi:type="dcterms:W3CDTF">2021-03-22T05:20:00Z</dcterms:created>
  <dcterms:modified xsi:type="dcterms:W3CDTF">2021-03-22T05:33:00Z</dcterms:modified>
</cp:coreProperties>
</file>