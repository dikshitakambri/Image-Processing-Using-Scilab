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46F73" w14:textId="77777777" w:rsidR="006E71DC" w:rsidRPr="009B20A6" w:rsidRDefault="006E71DC" w:rsidP="006E71DC">
      <w:pPr>
        <w:pStyle w:val="Style1"/>
        <w:adjustRightInd/>
        <w:spacing w:line="276" w:lineRule="auto"/>
        <w:jc w:val="both"/>
        <w:rPr>
          <w:b/>
          <w:bCs/>
          <w:sz w:val="24"/>
          <w:szCs w:val="24"/>
        </w:rPr>
      </w:pPr>
    </w:p>
    <w:p w14:paraId="6C4455E2" w14:textId="77777777" w:rsidR="006E71DC" w:rsidRPr="009B20A6" w:rsidRDefault="006E71DC" w:rsidP="006E71DC">
      <w:pPr>
        <w:pStyle w:val="Style1"/>
        <w:adjustRightInd/>
        <w:spacing w:line="276" w:lineRule="auto"/>
        <w:jc w:val="both"/>
        <w:rPr>
          <w:b/>
          <w:bCs/>
          <w:sz w:val="24"/>
          <w:szCs w:val="24"/>
        </w:rPr>
      </w:pPr>
    </w:p>
    <w:p w14:paraId="149FA768" w14:textId="77777777" w:rsidR="006E71DC" w:rsidRPr="009B20A6" w:rsidRDefault="006E71DC" w:rsidP="006E71DC">
      <w:pPr>
        <w:spacing w:after="0"/>
        <w:jc w:val="center"/>
        <w:rPr>
          <w:rFonts w:ascii="Times New Roman" w:hAnsi="Times New Roman"/>
          <w:b/>
          <w:sz w:val="24"/>
          <w:szCs w:val="24"/>
        </w:rPr>
      </w:pPr>
    </w:p>
    <w:p w14:paraId="4BE5EE43" w14:textId="77777777" w:rsidR="006E71DC" w:rsidRPr="009B20A6" w:rsidRDefault="006E71DC" w:rsidP="006E71DC">
      <w:pPr>
        <w:spacing w:after="0"/>
        <w:jc w:val="center"/>
        <w:rPr>
          <w:rFonts w:ascii="Times New Roman" w:hAnsi="Times New Roman"/>
          <w:b/>
          <w:sz w:val="24"/>
          <w:szCs w:val="24"/>
        </w:rPr>
      </w:pPr>
    </w:p>
    <w:p w14:paraId="4EF263FE" w14:textId="77777777" w:rsidR="006E71DC" w:rsidRPr="009B20A6" w:rsidRDefault="006E71DC" w:rsidP="006E71DC">
      <w:pPr>
        <w:spacing w:after="0"/>
        <w:jc w:val="center"/>
        <w:rPr>
          <w:rFonts w:ascii="Times New Roman" w:hAnsi="Times New Roman"/>
          <w:b/>
          <w:sz w:val="24"/>
          <w:szCs w:val="24"/>
        </w:rPr>
      </w:pPr>
    </w:p>
    <w:p w14:paraId="43F2F771" w14:textId="77777777" w:rsidR="006E71DC" w:rsidRPr="009B20A6" w:rsidRDefault="006E71DC" w:rsidP="006E71DC">
      <w:pPr>
        <w:spacing w:after="0"/>
        <w:jc w:val="center"/>
        <w:rPr>
          <w:rFonts w:ascii="Times New Roman" w:hAnsi="Times New Roman"/>
          <w:b/>
          <w:sz w:val="24"/>
          <w:szCs w:val="24"/>
        </w:rPr>
      </w:pPr>
    </w:p>
    <w:p w14:paraId="5B0B80AB" w14:textId="77777777" w:rsidR="006E71DC" w:rsidRDefault="006E71DC" w:rsidP="006E71DC">
      <w:pPr>
        <w:spacing w:after="0"/>
        <w:jc w:val="center"/>
        <w:rPr>
          <w:rFonts w:ascii="Times New Roman" w:hAnsi="Times New Roman"/>
          <w:b/>
          <w:sz w:val="24"/>
          <w:szCs w:val="24"/>
        </w:rPr>
      </w:pPr>
    </w:p>
    <w:p w14:paraId="6353F90F" w14:textId="77777777" w:rsidR="006E71DC" w:rsidRDefault="006E71DC" w:rsidP="006E71DC">
      <w:pPr>
        <w:spacing w:after="0"/>
        <w:jc w:val="center"/>
        <w:rPr>
          <w:rFonts w:ascii="Times New Roman" w:hAnsi="Times New Roman"/>
          <w:b/>
          <w:sz w:val="24"/>
          <w:szCs w:val="24"/>
        </w:rPr>
      </w:pPr>
    </w:p>
    <w:p w14:paraId="219880F3" w14:textId="00F389FF" w:rsidR="006E71DC" w:rsidRDefault="006E71DC" w:rsidP="00AF65FC">
      <w:pPr>
        <w:spacing w:after="0"/>
        <w:jc w:val="center"/>
        <w:rPr>
          <w:rFonts w:ascii="Times New Roman" w:eastAsia="Arial Unicode MS" w:hAnsi="Times New Roman" w:cs="Times New Roman"/>
          <w:kern w:val="1"/>
          <w:sz w:val="24"/>
          <w:szCs w:val="24"/>
          <w:lang w:eastAsia="ar-SA"/>
        </w:rPr>
      </w:pPr>
    </w:p>
    <w:p w14:paraId="1A01B64F" w14:textId="4EBBB0CB" w:rsidR="003C31C5" w:rsidRDefault="003C31C5" w:rsidP="00AF65FC">
      <w:pPr>
        <w:spacing w:after="0"/>
        <w:jc w:val="center"/>
        <w:rPr>
          <w:rFonts w:ascii="Times New Roman" w:eastAsia="Arial Unicode MS" w:hAnsi="Times New Roman" w:cs="Times New Roman"/>
          <w:kern w:val="1"/>
          <w:sz w:val="24"/>
          <w:szCs w:val="24"/>
          <w:lang w:eastAsia="ar-SA"/>
        </w:rPr>
      </w:pPr>
    </w:p>
    <w:p w14:paraId="117A34A7" w14:textId="18429ED2" w:rsidR="003C31C5" w:rsidRDefault="003C31C5" w:rsidP="00AF65FC">
      <w:pPr>
        <w:spacing w:after="0"/>
        <w:jc w:val="center"/>
        <w:rPr>
          <w:rFonts w:ascii="Times New Roman" w:eastAsia="Arial Unicode MS" w:hAnsi="Times New Roman" w:cs="Times New Roman"/>
          <w:kern w:val="1"/>
          <w:sz w:val="24"/>
          <w:szCs w:val="24"/>
          <w:lang w:eastAsia="ar-SA"/>
        </w:rPr>
      </w:pPr>
    </w:p>
    <w:p w14:paraId="4ED3A1F3" w14:textId="77777777" w:rsidR="003C31C5" w:rsidRDefault="003C31C5" w:rsidP="00AF65FC">
      <w:pPr>
        <w:spacing w:after="0"/>
        <w:jc w:val="center"/>
        <w:rPr>
          <w:rFonts w:ascii="Times New Roman" w:hAnsi="Times New Roman"/>
          <w:b/>
          <w:sz w:val="24"/>
          <w:szCs w:val="24"/>
        </w:rPr>
      </w:pPr>
    </w:p>
    <w:p w14:paraId="7297B115" w14:textId="77777777" w:rsidR="006E71DC" w:rsidRDefault="006E71DC" w:rsidP="00AF65FC">
      <w:pPr>
        <w:spacing w:after="0"/>
        <w:jc w:val="center"/>
        <w:rPr>
          <w:rFonts w:ascii="Times New Roman" w:hAnsi="Times New Roman"/>
          <w:b/>
          <w:sz w:val="24"/>
          <w:szCs w:val="24"/>
        </w:rPr>
      </w:pPr>
    </w:p>
    <w:p w14:paraId="4071656B" w14:textId="77777777" w:rsidR="006E71DC" w:rsidRDefault="006E71DC" w:rsidP="00AF65FC">
      <w:pPr>
        <w:spacing w:after="0"/>
        <w:jc w:val="center"/>
        <w:rPr>
          <w:rFonts w:ascii="Times New Roman" w:hAnsi="Times New Roman"/>
          <w:b/>
          <w:sz w:val="24"/>
          <w:szCs w:val="24"/>
        </w:rPr>
      </w:pPr>
    </w:p>
    <w:p w14:paraId="594C9E33" w14:textId="77777777" w:rsidR="006E71DC" w:rsidRDefault="006E71DC" w:rsidP="00AF65FC">
      <w:pPr>
        <w:spacing w:after="0"/>
        <w:jc w:val="center"/>
        <w:rPr>
          <w:rFonts w:ascii="Times New Roman" w:hAnsi="Times New Roman"/>
          <w:b/>
          <w:sz w:val="24"/>
          <w:szCs w:val="24"/>
        </w:rPr>
      </w:pPr>
    </w:p>
    <w:p w14:paraId="6B5DECAE" w14:textId="77777777" w:rsidR="006E71DC" w:rsidRDefault="006E71DC" w:rsidP="00AF65FC">
      <w:pPr>
        <w:spacing w:after="0"/>
        <w:jc w:val="center"/>
        <w:rPr>
          <w:rFonts w:ascii="Times New Roman" w:hAnsi="Times New Roman"/>
          <w:b/>
          <w:sz w:val="24"/>
          <w:szCs w:val="24"/>
        </w:rPr>
      </w:pPr>
    </w:p>
    <w:p w14:paraId="0D4DCD78" w14:textId="77777777" w:rsidR="006E71DC" w:rsidRDefault="006E71DC" w:rsidP="00AF65FC">
      <w:pPr>
        <w:spacing w:after="0"/>
        <w:jc w:val="center"/>
        <w:rPr>
          <w:rFonts w:ascii="Times New Roman" w:hAnsi="Times New Roman"/>
          <w:b/>
          <w:sz w:val="24"/>
          <w:szCs w:val="24"/>
        </w:rPr>
      </w:pPr>
    </w:p>
    <w:p w14:paraId="7CD02A9D" w14:textId="77777777" w:rsidR="006E71DC" w:rsidRDefault="006E71DC" w:rsidP="00AF65FC">
      <w:pPr>
        <w:spacing w:after="0"/>
        <w:jc w:val="center"/>
        <w:rPr>
          <w:rFonts w:ascii="Times New Roman" w:hAnsi="Times New Roman"/>
          <w:b/>
          <w:sz w:val="24"/>
          <w:szCs w:val="24"/>
        </w:rPr>
      </w:pPr>
    </w:p>
    <w:p w14:paraId="58FFC7D0" w14:textId="77777777" w:rsidR="006E71DC" w:rsidRDefault="006E71DC" w:rsidP="00AF65FC">
      <w:pPr>
        <w:spacing w:after="0"/>
        <w:jc w:val="center"/>
        <w:rPr>
          <w:rFonts w:ascii="Times New Roman" w:hAnsi="Times New Roman"/>
          <w:b/>
          <w:sz w:val="24"/>
          <w:szCs w:val="24"/>
        </w:rPr>
      </w:pPr>
    </w:p>
    <w:p w14:paraId="67A15D49" w14:textId="77777777" w:rsidR="008E2A3B" w:rsidRPr="009B20A6" w:rsidRDefault="008E2A3B" w:rsidP="00AF65FC">
      <w:pPr>
        <w:spacing w:after="0"/>
        <w:jc w:val="center"/>
        <w:rPr>
          <w:rFonts w:ascii="Times New Roman" w:hAnsi="Times New Roman"/>
          <w:b/>
          <w:sz w:val="24"/>
          <w:szCs w:val="24"/>
        </w:rPr>
      </w:pPr>
      <w:r w:rsidRPr="009B20A6">
        <w:rPr>
          <w:rFonts w:ascii="Times New Roman" w:hAnsi="Times New Roman"/>
          <w:b/>
          <w:sz w:val="24"/>
          <w:szCs w:val="24"/>
        </w:rPr>
        <w:t xml:space="preserve">EXPERIMENT NO. </w:t>
      </w:r>
      <w:r w:rsidR="006E71DC">
        <w:rPr>
          <w:rFonts w:ascii="Times New Roman" w:hAnsi="Times New Roman"/>
          <w:b/>
          <w:sz w:val="24"/>
          <w:szCs w:val="24"/>
        </w:rPr>
        <w:t>4</w:t>
      </w:r>
    </w:p>
    <w:p w14:paraId="3484BAD9" w14:textId="77777777" w:rsidR="008E2A3B" w:rsidRDefault="00F65BF1" w:rsidP="00AF65FC">
      <w:pPr>
        <w:jc w:val="center"/>
        <w:rPr>
          <w:rFonts w:ascii="Times New Roman" w:hAnsi="Times New Roman" w:cs="Times New Roman"/>
          <w:b/>
          <w:sz w:val="24"/>
          <w:szCs w:val="24"/>
        </w:rPr>
      </w:pPr>
      <w:r w:rsidRPr="00F65BF1">
        <w:rPr>
          <w:rFonts w:ascii="Times New Roman" w:eastAsiaTheme="minorEastAsia" w:hAnsi="Times New Roman" w:cs="Times New Roman"/>
          <w:b/>
          <w:bCs/>
          <w:color w:val="000000"/>
          <w:sz w:val="24"/>
          <w:szCs w:val="24"/>
        </w:rPr>
        <w:t xml:space="preserve">TO APPLY DCT TRANSFORM TO AN IMAGE AND STUDY ITS APPLICATIONS </w:t>
      </w:r>
      <w:r w:rsidR="008E2A3B">
        <w:rPr>
          <w:rFonts w:ascii="Times New Roman" w:hAnsi="Times New Roman"/>
          <w:b/>
          <w:sz w:val="24"/>
          <w:szCs w:val="24"/>
        </w:rPr>
        <w:br w:type="page"/>
      </w:r>
      <w:r w:rsidR="00F32D42" w:rsidRPr="00B5702C">
        <w:rPr>
          <w:rFonts w:ascii="Times New Roman" w:hAnsi="Times New Roman" w:cs="Times New Roman"/>
          <w:b/>
          <w:sz w:val="24"/>
          <w:szCs w:val="24"/>
        </w:rPr>
        <w:lastRenderedPageBreak/>
        <w:t>EXPERIMENT NO</w:t>
      </w:r>
      <w:r w:rsidR="00AF65FC">
        <w:rPr>
          <w:rFonts w:ascii="Times New Roman" w:hAnsi="Times New Roman" w:cs="Times New Roman"/>
          <w:b/>
          <w:sz w:val="24"/>
          <w:szCs w:val="24"/>
        </w:rPr>
        <w:t xml:space="preserve"> </w:t>
      </w:r>
      <w:r w:rsidR="006E71DC">
        <w:rPr>
          <w:rFonts w:ascii="Times New Roman" w:hAnsi="Times New Roman" w:cs="Times New Roman"/>
          <w:b/>
          <w:sz w:val="24"/>
          <w:szCs w:val="24"/>
        </w:rPr>
        <w:t>4</w:t>
      </w:r>
    </w:p>
    <w:p w14:paraId="6300DDF0" w14:textId="782EFC0A" w:rsidR="008E2A3B" w:rsidRDefault="00AF65FC" w:rsidP="00AF65FC">
      <w:pPr>
        <w:rPr>
          <w:rFonts w:ascii="Times New Roman" w:hAnsi="Times New Roman" w:cs="Times New Roman"/>
          <w:sz w:val="24"/>
          <w:szCs w:val="24"/>
        </w:rPr>
      </w:pPr>
      <w:r w:rsidRPr="00243212">
        <w:rPr>
          <w:rFonts w:ascii="Times New Roman" w:hAnsi="Times New Roman" w:cs="Times New Roman"/>
          <w:b/>
          <w:sz w:val="24"/>
          <w:szCs w:val="24"/>
        </w:rPr>
        <w:t>AIM</w:t>
      </w:r>
      <w:r w:rsidR="003C31C5">
        <w:rPr>
          <w:rFonts w:ascii="Times New Roman" w:hAnsi="Times New Roman" w:cs="Times New Roman"/>
          <w:sz w:val="24"/>
          <w:szCs w:val="24"/>
        </w:rPr>
        <w:t xml:space="preserve">: </w:t>
      </w:r>
      <w:r w:rsidR="00F65BF1" w:rsidRPr="00F65BF1">
        <w:rPr>
          <w:rFonts w:ascii="Times New Roman" w:hAnsi="Times New Roman" w:cs="Times New Roman"/>
          <w:sz w:val="24"/>
          <w:szCs w:val="24"/>
        </w:rPr>
        <w:t>To apply DCT transform to an image and study its applications</w:t>
      </w:r>
    </w:p>
    <w:p w14:paraId="334F287D" w14:textId="77777777" w:rsidR="00AF65FC" w:rsidRDefault="00AF65FC" w:rsidP="00AF65FC">
      <w:pPr>
        <w:rPr>
          <w:rFonts w:ascii="Times New Roman" w:hAnsi="Times New Roman" w:cs="Times New Roman"/>
          <w:b/>
          <w:sz w:val="24"/>
          <w:szCs w:val="24"/>
        </w:rPr>
      </w:pPr>
    </w:p>
    <w:p w14:paraId="7ED11740" w14:textId="77777777" w:rsidR="00F32D42" w:rsidRDefault="00AF65FC" w:rsidP="00AF65FC">
      <w:pPr>
        <w:rPr>
          <w:rFonts w:ascii="Times New Roman" w:hAnsi="Times New Roman" w:cs="Times New Roman"/>
          <w:b/>
          <w:sz w:val="24"/>
          <w:szCs w:val="24"/>
        </w:rPr>
      </w:pPr>
      <w:r w:rsidRPr="00F32D42">
        <w:rPr>
          <w:rFonts w:ascii="Times New Roman" w:hAnsi="Times New Roman" w:cs="Times New Roman"/>
          <w:b/>
          <w:sz w:val="24"/>
          <w:szCs w:val="24"/>
        </w:rPr>
        <w:t>OBJECTIVES</w:t>
      </w:r>
      <w:r w:rsidR="00F32D42" w:rsidRPr="00F32D42">
        <w:rPr>
          <w:rFonts w:ascii="Times New Roman" w:hAnsi="Times New Roman" w:cs="Times New Roman"/>
          <w:b/>
          <w:sz w:val="24"/>
          <w:szCs w:val="24"/>
        </w:rPr>
        <w:t>:</w:t>
      </w:r>
      <w:r>
        <w:rPr>
          <w:rFonts w:ascii="Times New Roman" w:hAnsi="Times New Roman" w:cs="Times New Roman"/>
          <w:b/>
          <w:sz w:val="24"/>
          <w:szCs w:val="24"/>
        </w:rPr>
        <w:t xml:space="preserve"> </w:t>
      </w:r>
    </w:p>
    <w:p w14:paraId="3675FC45" w14:textId="77777777" w:rsidR="00AF65FC" w:rsidRPr="00AF65FC" w:rsidRDefault="00AF65FC" w:rsidP="00AF65FC">
      <w:pPr>
        <w:pStyle w:val="ListParagraph"/>
        <w:numPr>
          <w:ilvl w:val="0"/>
          <w:numId w:val="38"/>
        </w:numPr>
        <w:spacing w:after="0"/>
        <w:rPr>
          <w:rFonts w:ascii="Times New Roman" w:hAnsi="Times New Roman" w:cs="Times New Roman"/>
          <w:sz w:val="24"/>
          <w:szCs w:val="24"/>
        </w:rPr>
      </w:pPr>
      <w:r w:rsidRPr="00AF65FC">
        <w:rPr>
          <w:rFonts w:ascii="Times New Roman" w:hAnsi="Times New Roman" w:cs="Times New Roman"/>
          <w:sz w:val="24"/>
          <w:szCs w:val="24"/>
        </w:rPr>
        <w:t>To obtain DCT of size equal to size of image</w:t>
      </w:r>
    </w:p>
    <w:p w14:paraId="675BAD05" w14:textId="77777777" w:rsidR="00AF65FC" w:rsidRPr="00AF65FC" w:rsidRDefault="00AF65FC" w:rsidP="00AF65FC">
      <w:pPr>
        <w:pStyle w:val="ListParagraph"/>
        <w:numPr>
          <w:ilvl w:val="0"/>
          <w:numId w:val="38"/>
        </w:numPr>
        <w:spacing w:after="0"/>
        <w:rPr>
          <w:rFonts w:ascii="Times New Roman" w:hAnsi="Times New Roman" w:cs="Times New Roman"/>
          <w:sz w:val="24"/>
          <w:szCs w:val="24"/>
        </w:rPr>
      </w:pPr>
      <w:r w:rsidRPr="00AF65FC">
        <w:rPr>
          <w:rFonts w:ascii="Times New Roman" w:hAnsi="Times New Roman" w:cs="Times New Roman"/>
          <w:sz w:val="24"/>
          <w:szCs w:val="24"/>
        </w:rPr>
        <w:t>To apply the transform to the image</w:t>
      </w:r>
    </w:p>
    <w:p w14:paraId="43097D5F" w14:textId="77777777" w:rsidR="00AF65FC" w:rsidRPr="00AF65FC" w:rsidRDefault="00AF65FC" w:rsidP="00AF65FC">
      <w:pPr>
        <w:pStyle w:val="ListParagraph"/>
        <w:numPr>
          <w:ilvl w:val="0"/>
          <w:numId w:val="38"/>
        </w:numPr>
        <w:spacing w:after="0"/>
        <w:rPr>
          <w:rFonts w:ascii="Times New Roman" w:hAnsi="Times New Roman" w:cs="Times New Roman"/>
          <w:sz w:val="24"/>
          <w:szCs w:val="24"/>
        </w:rPr>
      </w:pPr>
      <w:r w:rsidRPr="00AF65FC">
        <w:rPr>
          <w:rFonts w:ascii="Times New Roman" w:hAnsi="Times New Roman" w:cs="Times New Roman"/>
          <w:sz w:val="24"/>
          <w:szCs w:val="24"/>
        </w:rPr>
        <w:t>To obtain inverse DCT of the transformed image</w:t>
      </w:r>
    </w:p>
    <w:p w14:paraId="5E1B7635" w14:textId="77777777" w:rsidR="00F32D42" w:rsidRDefault="00F32D42" w:rsidP="00AF65FC">
      <w:pPr>
        <w:rPr>
          <w:rFonts w:ascii="Times New Roman" w:hAnsi="Times New Roman" w:cs="Times New Roman"/>
          <w:sz w:val="24"/>
          <w:szCs w:val="24"/>
        </w:rPr>
      </w:pPr>
    </w:p>
    <w:p w14:paraId="5E92C125" w14:textId="2603069B" w:rsidR="008E2A3B" w:rsidRDefault="00AF65FC" w:rsidP="00AF65FC">
      <w:pPr>
        <w:rPr>
          <w:rFonts w:ascii="Times New Roman" w:hAnsi="Times New Roman" w:cs="Times New Roman"/>
          <w:sz w:val="24"/>
          <w:szCs w:val="24"/>
        </w:rPr>
      </w:pPr>
      <w:r w:rsidRPr="00243212">
        <w:rPr>
          <w:rFonts w:ascii="Times New Roman" w:hAnsi="Times New Roman" w:cs="Times New Roman"/>
          <w:b/>
          <w:sz w:val="24"/>
          <w:szCs w:val="24"/>
        </w:rPr>
        <w:t xml:space="preserve">SOFTWARE </w:t>
      </w:r>
      <w:r w:rsidR="008E2A3B" w:rsidRPr="00243212">
        <w:rPr>
          <w:rFonts w:ascii="Times New Roman" w:hAnsi="Times New Roman" w:cs="Times New Roman"/>
          <w:b/>
          <w:sz w:val="24"/>
          <w:szCs w:val="24"/>
        </w:rPr>
        <w:t>used</w:t>
      </w:r>
      <w:r w:rsidR="003C31C5">
        <w:rPr>
          <w:rFonts w:ascii="Times New Roman" w:hAnsi="Times New Roman" w:cs="Times New Roman"/>
          <w:sz w:val="24"/>
          <w:szCs w:val="24"/>
        </w:rPr>
        <w:t>:</w:t>
      </w:r>
      <w:r w:rsidR="008E2A3B">
        <w:rPr>
          <w:rFonts w:ascii="Times New Roman" w:hAnsi="Times New Roman" w:cs="Times New Roman"/>
          <w:sz w:val="24"/>
          <w:szCs w:val="24"/>
        </w:rPr>
        <w:t xml:space="preserve"> </w:t>
      </w:r>
      <w:proofErr w:type="spellStart"/>
      <w:r w:rsidR="003C31C5">
        <w:rPr>
          <w:rFonts w:ascii="Times New Roman" w:hAnsi="Times New Roman" w:cs="Times New Roman"/>
          <w:sz w:val="24"/>
          <w:szCs w:val="24"/>
        </w:rPr>
        <w:t>Scilab</w:t>
      </w:r>
      <w:proofErr w:type="spellEnd"/>
      <w:r w:rsidR="003C31C5">
        <w:rPr>
          <w:rFonts w:ascii="Times New Roman" w:hAnsi="Times New Roman" w:cs="Times New Roman"/>
          <w:sz w:val="24"/>
          <w:szCs w:val="24"/>
        </w:rPr>
        <w:t>.</w:t>
      </w:r>
    </w:p>
    <w:p w14:paraId="3F0885E1" w14:textId="45FF7493" w:rsidR="008E2A3B" w:rsidRDefault="008E2A3B" w:rsidP="00AF65FC">
      <w:pPr>
        <w:rPr>
          <w:rFonts w:ascii="Times New Roman" w:hAnsi="Times New Roman" w:cs="Times New Roman"/>
          <w:sz w:val="24"/>
          <w:szCs w:val="24"/>
        </w:rPr>
      </w:pPr>
      <w:r w:rsidRPr="00243212">
        <w:rPr>
          <w:rFonts w:ascii="Times New Roman" w:hAnsi="Times New Roman" w:cs="Times New Roman"/>
          <w:b/>
          <w:sz w:val="24"/>
          <w:szCs w:val="24"/>
        </w:rPr>
        <w:t>Theory:</w:t>
      </w:r>
      <w:r>
        <w:rPr>
          <w:rFonts w:ascii="Times New Roman" w:hAnsi="Times New Roman" w:cs="Times New Roman"/>
          <w:sz w:val="24"/>
          <w:szCs w:val="24"/>
        </w:rPr>
        <w:t xml:space="preserve"> DCT has found application in image compression. All JPEG images uses discrete cosine transform as initial stage of compression.</w:t>
      </w:r>
      <w:r w:rsidR="003C31C5">
        <w:rPr>
          <w:rFonts w:ascii="Times New Roman" w:hAnsi="Times New Roman" w:cs="Times New Roman"/>
          <w:sz w:val="24"/>
          <w:szCs w:val="24"/>
        </w:rPr>
        <w:t xml:space="preserve"> </w:t>
      </w:r>
      <w:r>
        <w:rPr>
          <w:rFonts w:ascii="Times New Roman" w:hAnsi="Times New Roman" w:cs="Times New Roman"/>
          <w:sz w:val="24"/>
          <w:szCs w:val="24"/>
        </w:rPr>
        <w:t>Just</w:t>
      </w:r>
      <w:r w:rsidR="003C31C5">
        <w:rPr>
          <w:rFonts w:ascii="Times New Roman" w:hAnsi="Times New Roman" w:cs="Times New Roman"/>
          <w:sz w:val="24"/>
          <w:szCs w:val="24"/>
        </w:rPr>
        <w:t xml:space="preserve"> </w:t>
      </w:r>
      <w:r>
        <w:rPr>
          <w:rFonts w:ascii="Times New Roman" w:hAnsi="Times New Roman" w:cs="Times New Roman"/>
          <w:sz w:val="24"/>
          <w:szCs w:val="24"/>
        </w:rPr>
        <w:t xml:space="preserve">as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uses sine and cosine waves to represent signal DCT uses only cosine waves. Hence DCT is purely real unlike DFT which is complex (has magnitude as well as phase). DCT equation is given by</w:t>
      </w:r>
    </w:p>
    <w:p w14:paraId="4504CF9F" w14:textId="77777777" w:rsidR="008E2A3B" w:rsidRDefault="008E2A3B" w:rsidP="00AF65FC">
      <w:pPr>
        <w:rPr>
          <w:rFonts w:ascii="Times New Roman" w:hAnsi="Times New Roman" w:cs="Times New Roman"/>
          <w:sz w:val="24"/>
          <w:szCs w:val="24"/>
        </w:rPr>
      </w:pPr>
      <w:r>
        <w:rPr>
          <w:noProof/>
        </w:rPr>
        <w:drawing>
          <wp:inline distT="0" distB="0" distL="0" distR="0" wp14:anchorId="157374CA" wp14:editId="095425C7">
            <wp:extent cx="5686425" cy="2905125"/>
            <wp:effectExtent l="19050" t="0" r="9525" b="0"/>
            <wp:docPr id="1" name="Picture 1" descr="C:\Users\fy\Desktop\IPMV manual\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Desktop\IPMV manual\FORMULA.gif"/>
                    <pic:cNvPicPr>
                      <a:picLocks noChangeAspect="1" noChangeArrowheads="1"/>
                    </pic:cNvPicPr>
                  </pic:nvPicPr>
                  <pic:blipFill>
                    <a:blip r:embed="rId8"/>
                    <a:srcRect/>
                    <a:stretch>
                      <a:fillRect/>
                    </a:stretch>
                  </pic:blipFill>
                  <pic:spPr bwMode="auto">
                    <a:xfrm>
                      <a:off x="0" y="0"/>
                      <a:ext cx="5686425" cy="2905125"/>
                    </a:xfrm>
                    <a:prstGeom prst="rect">
                      <a:avLst/>
                    </a:prstGeom>
                    <a:noFill/>
                    <a:ln w="9525">
                      <a:noFill/>
                      <a:miter lim="800000"/>
                      <a:headEnd/>
                      <a:tailEnd/>
                    </a:ln>
                  </pic:spPr>
                </pic:pic>
              </a:graphicData>
            </a:graphic>
          </wp:inline>
        </w:drawing>
      </w:r>
    </w:p>
    <w:p w14:paraId="649DDA28" w14:textId="77777777"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Sinusoidal transforms, like the Discrete Cosine Transforms (DCT) and Discrete Fourier</w:t>
      </w:r>
    </w:p>
    <w:p w14:paraId="16C710BE" w14:textId="77777777"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 xml:space="preserve">Transforms (DFT) use image-independent transformations. It is seen that DCT’s energy compaction performance closely resembles that of KLT. Moreover, fast algorithms and architectures are available for DCT and DFT. As compared to DFT, application of DCT results in less blocking artifacts due to the even symmetric extension properties of DCT. Also, DCT uses real computations, unlike the complex computations used in DFT. This makes DCT hardware simpler, as compared to that of </w:t>
      </w:r>
      <w:r w:rsidRPr="00D42753">
        <w:rPr>
          <w:rFonts w:ascii="Times New Roman" w:hAnsi="Times New Roman" w:cs="Times New Roman"/>
          <w:sz w:val="24"/>
          <w:szCs w:val="24"/>
        </w:rPr>
        <w:lastRenderedPageBreak/>
        <w:t>DFT. These advantages have made DCT-based image compression a standard in still-image and multimedia coding standards.</w:t>
      </w:r>
    </w:p>
    <w:p w14:paraId="6DDA0530" w14:textId="77777777" w:rsidR="008E2A3B" w:rsidRDefault="008E2A3B" w:rsidP="00AF65FC">
      <w:pPr>
        <w:rPr>
          <w:rFonts w:ascii="Times New Roman" w:hAnsi="Times New Roman" w:cs="Times New Roman"/>
          <w:b/>
          <w:sz w:val="24"/>
          <w:szCs w:val="24"/>
        </w:rPr>
      </w:pPr>
    </w:p>
    <w:p w14:paraId="6005FD2B" w14:textId="742811C0" w:rsidR="008E2A3B" w:rsidRDefault="008E2A3B" w:rsidP="00AF65FC">
      <w:pPr>
        <w:rPr>
          <w:rFonts w:ascii="Times New Roman" w:hAnsi="Times New Roman" w:cs="Times New Roman"/>
          <w:sz w:val="24"/>
          <w:szCs w:val="24"/>
        </w:rPr>
      </w:pPr>
      <w:r>
        <w:rPr>
          <w:rFonts w:ascii="Times New Roman" w:hAnsi="Times New Roman" w:cs="Times New Roman"/>
          <w:b/>
          <w:sz w:val="24"/>
          <w:szCs w:val="24"/>
        </w:rPr>
        <w:t>Limitations of DCT:</w:t>
      </w:r>
    </w:p>
    <w:p w14:paraId="60CE48D7" w14:textId="77777777"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Despite excellent energy compaction capabilities, mean-square reconstruction</w:t>
      </w:r>
      <w:r>
        <w:rPr>
          <w:rFonts w:ascii="Times New Roman" w:hAnsi="Times New Roman" w:cs="Times New Roman"/>
          <w:sz w:val="24"/>
          <w:szCs w:val="24"/>
        </w:rPr>
        <w:t xml:space="preserve"> </w:t>
      </w:r>
      <w:r w:rsidRPr="00D42753">
        <w:rPr>
          <w:rFonts w:ascii="Times New Roman" w:hAnsi="Times New Roman" w:cs="Times New Roman"/>
          <w:sz w:val="24"/>
          <w:szCs w:val="24"/>
        </w:rPr>
        <w:t>error performance closely matching that of KLT and availability of fast</w:t>
      </w:r>
      <w:r>
        <w:rPr>
          <w:rFonts w:ascii="Times New Roman" w:hAnsi="Times New Roman" w:cs="Times New Roman"/>
          <w:sz w:val="24"/>
          <w:szCs w:val="24"/>
        </w:rPr>
        <w:t xml:space="preserve"> </w:t>
      </w:r>
      <w:r w:rsidRPr="00D42753">
        <w:rPr>
          <w:rFonts w:ascii="Times New Roman" w:hAnsi="Times New Roman" w:cs="Times New Roman"/>
          <w:sz w:val="24"/>
          <w:szCs w:val="24"/>
        </w:rPr>
        <w:t>computational approaches, DCT offers a few limitations which restrict its use in</w:t>
      </w:r>
      <w:r>
        <w:rPr>
          <w:rFonts w:ascii="Times New Roman" w:hAnsi="Times New Roman" w:cs="Times New Roman"/>
          <w:sz w:val="24"/>
          <w:szCs w:val="24"/>
        </w:rPr>
        <w:t xml:space="preserve"> </w:t>
      </w:r>
      <w:r w:rsidRPr="00D42753">
        <w:rPr>
          <w:rFonts w:ascii="Times New Roman" w:hAnsi="Times New Roman" w:cs="Times New Roman"/>
          <w:sz w:val="24"/>
          <w:szCs w:val="24"/>
        </w:rPr>
        <w:t>very low bit rate applications. The limitations are listed below:</w:t>
      </w:r>
    </w:p>
    <w:p w14:paraId="64CD415C" w14:textId="77777777"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w:t>
      </w:r>
      <w:proofErr w:type="spellStart"/>
      <w:r w:rsidRPr="00D42753">
        <w:rPr>
          <w:rFonts w:ascii="Times New Roman" w:hAnsi="Times New Roman" w:cs="Times New Roman"/>
          <w:sz w:val="24"/>
          <w:szCs w:val="24"/>
        </w:rPr>
        <w:t>i</w:t>
      </w:r>
      <w:proofErr w:type="spellEnd"/>
      <w:r w:rsidRPr="00D42753">
        <w:rPr>
          <w:rFonts w:ascii="Times New Roman" w:hAnsi="Times New Roman" w:cs="Times New Roman"/>
          <w:sz w:val="24"/>
          <w:szCs w:val="24"/>
        </w:rPr>
        <w:t>) Truncation of higher spectral coefficients results in blurring of the</w:t>
      </w:r>
      <w:r>
        <w:rPr>
          <w:rFonts w:ascii="Times New Roman" w:hAnsi="Times New Roman" w:cs="Times New Roman"/>
          <w:sz w:val="24"/>
          <w:szCs w:val="24"/>
        </w:rPr>
        <w:t xml:space="preserve"> </w:t>
      </w:r>
      <w:r w:rsidRPr="00D42753">
        <w:rPr>
          <w:rFonts w:ascii="Times New Roman" w:hAnsi="Times New Roman" w:cs="Times New Roman"/>
          <w:sz w:val="24"/>
          <w:szCs w:val="24"/>
        </w:rPr>
        <w:t>images, especially wherever the details are high</w:t>
      </w:r>
    </w:p>
    <w:p w14:paraId="31515DC9" w14:textId="77777777"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(ii) Coarse quantization of some of the low spectral coefficients</w:t>
      </w:r>
      <w:r>
        <w:rPr>
          <w:rFonts w:ascii="Times New Roman" w:hAnsi="Times New Roman" w:cs="Times New Roman"/>
          <w:sz w:val="24"/>
          <w:szCs w:val="24"/>
        </w:rPr>
        <w:t xml:space="preserve"> </w:t>
      </w:r>
      <w:r w:rsidRPr="00D42753">
        <w:rPr>
          <w:rFonts w:ascii="Times New Roman" w:hAnsi="Times New Roman" w:cs="Times New Roman"/>
          <w:sz w:val="24"/>
          <w:szCs w:val="24"/>
        </w:rPr>
        <w:t>introduces graininess in the smooth portions of the images.</w:t>
      </w:r>
    </w:p>
    <w:p w14:paraId="1987A90F" w14:textId="77777777" w:rsidR="008E2A3B" w:rsidRPr="00D42753"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(iii) Serious blocking artifacts are introduced at the block boundaries,</w:t>
      </w:r>
      <w:r>
        <w:rPr>
          <w:rFonts w:ascii="Times New Roman" w:hAnsi="Times New Roman" w:cs="Times New Roman"/>
          <w:sz w:val="24"/>
          <w:szCs w:val="24"/>
        </w:rPr>
        <w:t xml:space="preserve"> since each block is </w:t>
      </w:r>
      <w:r w:rsidRPr="00D42753">
        <w:rPr>
          <w:rFonts w:ascii="Times New Roman" w:hAnsi="Times New Roman" w:cs="Times New Roman"/>
          <w:sz w:val="24"/>
          <w:szCs w:val="24"/>
        </w:rPr>
        <w:t>independently encoded, often with a different</w:t>
      </w:r>
      <w:r>
        <w:rPr>
          <w:rFonts w:ascii="Times New Roman" w:hAnsi="Times New Roman" w:cs="Times New Roman"/>
          <w:sz w:val="24"/>
          <w:szCs w:val="24"/>
        </w:rPr>
        <w:t xml:space="preserve"> </w:t>
      </w:r>
      <w:r w:rsidRPr="00D42753">
        <w:rPr>
          <w:rFonts w:ascii="Times New Roman" w:hAnsi="Times New Roman" w:cs="Times New Roman"/>
          <w:sz w:val="24"/>
          <w:szCs w:val="24"/>
        </w:rPr>
        <w:t>encoding strategy and the extent of quantization.</w:t>
      </w:r>
    </w:p>
    <w:p w14:paraId="046D7168" w14:textId="77777777" w:rsidR="008E2A3B" w:rsidRDefault="008E2A3B" w:rsidP="00AF65FC">
      <w:pPr>
        <w:autoSpaceDE w:val="0"/>
        <w:autoSpaceDN w:val="0"/>
        <w:adjustRightInd w:val="0"/>
        <w:spacing w:after="0"/>
        <w:rPr>
          <w:rFonts w:ascii="Times New Roman" w:hAnsi="Times New Roman" w:cs="Times New Roman"/>
          <w:sz w:val="24"/>
          <w:szCs w:val="24"/>
        </w:rPr>
      </w:pPr>
      <w:r w:rsidRPr="00D42753">
        <w:rPr>
          <w:rFonts w:ascii="Times New Roman" w:hAnsi="Times New Roman" w:cs="Times New Roman"/>
          <w:sz w:val="24"/>
          <w:szCs w:val="24"/>
        </w:rPr>
        <w:t>Of all the listed problems, as above, blocking artifact is the most serious and</w:t>
      </w:r>
      <w:r>
        <w:rPr>
          <w:rFonts w:ascii="Times New Roman" w:hAnsi="Times New Roman" w:cs="Times New Roman"/>
          <w:sz w:val="24"/>
          <w:szCs w:val="24"/>
        </w:rPr>
        <w:t xml:space="preserve"> </w:t>
      </w:r>
      <w:r w:rsidRPr="00D42753">
        <w:rPr>
          <w:rFonts w:ascii="Times New Roman" w:hAnsi="Times New Roman" w:cs="Times New Roman"/>
          <w:sz w:val="24"/>
          <w:szCs w:val="24"/>
        </w:rPr>
        <w:t>objectionable one at low bit rates. Blocking artifacts may be reduced by applying</w:t>
      </w:r>
      <w:r>
        <w:rPr>
          <w:rFonts w:ascii="Times New Roman" w:hAnsi="Times New Roman" w:cs="Times New Roman"/>
          <w:sz w:val="24"/>
          <w:szCs w:val="24"/>
        </w:rPr>
        <w:t xml:space="preserve"> </w:t>
      </w:r>
      <w:r w:rsidRPr="00D42753">
        <w:rPr>
          <w:rFonts w:ascii="Times New Roman" w:hAnsi="Times New Roman" w:cs="Times New Roman"/>
          <w:sz w:val="24"/>
          <w:szCs w:val="24"/>
        </w:rPr>
        <w:t>an overlapped transform, like the Lapped Orthogonal Transform (LOT) or by</w:t>
      </w:r>
      <w:r>
        <w:rPr>
          <w:rFonts w:ascii="Times New Roman" w:hAnsi="Times New Roman" w:cs="Times New Roman"/>
          <w:sz w:val="24"/>
          <w:szCs w:val="24"/>
        </w:rPr>
        <w:t xml:space="preserve"> </w:t>
      </w:r>
      <w:r w:rsidRPr="00D42753">
        <w:rPr>
          <w:rFonts w:ascii="Times New Roman" w:hAnsi="Times New Roman" w:cs="Times New Roman"/>
          <w:sz w:val="24"/>
          <w:szCs w:val="24"/>
        </w:rPr>
        <w:t>applying post-processing. At lower bit rates, Discrete Wavelet Transforms (DWT) avoid the blocking artifacts of DCT and</w:t>
      </w:r>
      <w:r>
        <w:rPr>
          <w:rFonts w:ascii="Times New Roman" w:hAnsi="Times New Roman" w:cs="Times New Roman"/>
          <w:sz w:val="24"/>
          <w:szCs w:val="24"/>
        </w:rPr>
        <w:t xml:space="preserve"> </w:t>
      </w:r>
      <w:r w:rsidRPr="00D42753">
        <w:rPr>
          <w:rFonts w:ascii="Times New Roman" w:hAnsi="Times New Roman" w:cs="Times New Roman"/>
          <w:sz w:val="24"/>
          <w:szCs w:val="24"/>
        </w:rPr>
        <w:t>present better coding performance</w:t>
      </w:r>
    </w:p>
    <w:p w14:paraId="75A444CC" w14:textId="403DF799" w:rsidR="008E2A3B" w:rsidRDefault="008E2A3B" w:rsidP="00AF65FC">
      <w:pPr>
        <w:autoSpaceDE w:val="0"/>
        <w:autoSpaceDN w:val="0"/>
        <w:adjustRightInd w:val="0"/>
        <w:spacing w:after="0"/>
        <w:rPr>
          <w:rFonts w:ascii="Times New Roman" w:hAnsi="Times New Roman" w:cs="Times New Roman"/>
          <w:sz w:val="24"/>
          <w:szCs w:val="24"/>
        </w:rPr>
      </w:pPr>
    </w:p>
    <w:p w14:paraId="2450845F" w14:textId="34B6A2D5" w:rsidR="003C31C5" w:rsidRDefault="003C31C5" w:rsidP="00AF65FC">
      <w:pPr>
        <w:autoSpaceDE w:val="0"/>
        <w:autoSpaceDN w:val="0"/>
        <w:adjustRightInd w:val="0"/>
        <w:spacing w:after="0"/>
        <w:rPr>
          <w:rFonts w:ascii="Times New Roman" w:hAnsi="Times New Roman" w:cs="Times New Roman"/>
          <w:b/>
          <w:bCs/>
          <w:sz w:val="24"/>
          <w:szCs w:val="24"/>
        </w:rPr>
      </w:pPr>
      <w:r w:rsidRPr="003C31C5">
        <w:rPr>
          <w:rFonts w:ascii="Times New Roman" w:hAnsi="Times New Roman" w:cs="Times New Roman"/>
          <w:b/>
          <w:bCs/>
          <w:sz w:val="24"/>
          <w:szCs w:val="24"/>
        </w:rPr>
        <w:t>PROGRAM OF DCT TRANSFORM:</w:t>
      </w:r>
    </w:p>
    <w:p w14:paraId="5D918C42" w14:textId="77777777" w:rsidR="00D80A31" w:rsidRDefault="00D80A31" w:rsidP="00AF65FC">
      <w:pPr>
        <w:autoSpaceDE w:val="0"/>
        <w:autoSpaceDN w:val="0"/>
        <w:adjustRightInd w:val="0"/>
        <w:spacing w:after="0"/>
        <w:rPr>
          <w:rFonts w:ascii="Times New Roman" w:hAnsi="Times New Roman" w:cs="Times New Roman"/>
          <w:b/>
          <w:bCs/>
          <w:sz w:val="24"/>
          <w:szCs w:val="24"/>
        </w:rPr>
      </w:pPr>
    </w:p>
    <w:p w14:paraId="43B6CB1D"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i/>
          <w:iCs/>
          <w:color w:val="64AE64"/>
          <w:sz w:val="18"/>
          <w:szCs w:val="18"/>
          <w:lang w:val="en-IN" w:eastAsia="en-IN"/>
        </w:rPr>
        <w:t>//DCT TRANSFORM</w:t>
      </w:r>
    </w:p>
    <w:p w14:paraId="569AF831"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123055C8"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i/>
          <w:iCs/>
          <w:color w:val="64AE64"/>
          <w:sz w:val="18"/>
          <w:szCs w:val="18"/>
          <w:lang w:val="en-IN" w:eastAsia="en-IN"/>
        </w:rPr>
        <w:t xml:space="preserve">//118A2044 </w:t>
      </w:r>
      <w:proofErr w:type="spellStart"/>
      <w:r w:rsidRPr="003C31C5">
        <w:rPr>
          <w:rFonts w:ascii="Monospaced" w:eastAsia="Times New Roman" w:hAnsi="Monospaced" w:cs="Courier New"/>
          <w:i/>
          <w:iCs/>
          <w:color w:val="64AE64"/>
          <w:sz w:val="18"/>
          <w:szCs w:val="18"/>
          <w:lang w:val="en-IN" w:eastAsia="en-IN"/>
        </w:rPr>
        <w:t>Dikshita</w:t>
      </w:r>
      <w:proofErr w:type="spellEnd"/>
      <w:r w:rsidRPr="003C31C5">
        <w:rPr>
          <w:rFonts w:ascii="Monospaced" w:eastAsia="Times New Roman" w:hAnsi="Monospaced" w:cs="Courier New"/>
          <w:i/>
          <w:iCs/>
          <w:color w:val="64AE64"/>
          <w:sz w:val="18"/>
          <w:szCs w:val="18"/>
          <w:lang w:val="en-IN" w:eastAsia="en-IN"/>
        </w:rPr>
        <w:t xml:space="preserve"> </w:t>
      </w:r>
      <w:proofErr w:type="spellStart"/>
      <w:r w:rsidRPr="003C31C5">
        <w:rPr>
          <w:rFonts w:ascii="Monospaced" w:eastAsia="Times New Roman" w:hAnsi="Monospaced" w:cs="Courier New"/>
          <w:i/>
          <w:iCs/>
          <w:color w:val="64AE64"/>
          <w:sz w:val="18"/>
          <w:szCs w:val="18"/>
          <w:lang w:val="en-IN" w:eastAsia="en-IN"/>
        </w:rPr>
        <w:t>Kambri</w:t>
      </w:r>
      <w:proofErr w:type="spellEnd"/>
    </w:p>
    <w:p w14:paraId="6357954C"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320774EE"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spellStart"/>
      <w:r w:rsidRPr="003C31C5">
        <w:rPr>
          <w:rFonts w:ascii="Monospaced" w:eastAsia="Times New Roman" w:hAnsi="Monospaced" w:cs="Courier New"/>
          <w:color w:val="32B9B9"/>
          <w:sz w:val="18"/>
          <w:szCs w:val="18"/>
          <w:lang w:val="en-IN" w:eastAsia="en-IN"/>
        </w:rPr>
        <w:t>clc</w:t>
      </w:r>
      <w:proofErr w:type="spellEnd"/>
      <w:r w:rsidRPr="003C31C5">
        <w:rPr>
          <w:rFonts w:ascii="Monospaced" w:eastAsia="Times New Roman" w:hAnsi="Monospaced" w:cs="Courier New"/>
          <w:color w:val="000000"/>
          <w:sz w:val="18"/>
          <w:szCs w:val="18"/>
          <w:lang w:val="en-IN" w:eastAsia="en-IN"/>
        </w:rPr>
        <w:t>;</w:t>
      </w:r>
    </w:p>
    <w:p w14:paraId="631D8CA6"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32B9B9"/>
          <w:sz w:val="18"/>
          <w:szCs w:val="18"/>
          <w:lang w:val="en-IN" w:eastAsia="en-IN"/>
        </w:rPr>
        <w:t>clear</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BC8F8F"/>
          <w:sz w:val="18"/>
          <w:szCs w:val="18"/>
          <w:lang w:val="en-IN" w:eastAsia="en-IN"/>
        </w:rPr>
        <w:t>all</w:t>
      </w:r>
      <w:r w:rsidRPr="003C31C5">
        <w:rPr>
          <w:rFonts w:ascii="Monospaced" w:eastAsia="Times New Roman" w:hAnsi="Monospaced" w:cs="Courier New"/>
          <w:color w:val="000000"/>
          <w:sz w:val="18"/>
          <w:szCs w:val="18"/>
          <w:lang w:val="en-IN" w:eastAsia="en-IN"/>
        </w:rPr>
        <w:t>;</w:t>
      </w:r>
    </w:p>
    <w:p w14:paraId="7FA9B35D"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000000"/>
          <w:sz w:val="18"/>
          <w:szCs w:val="18"/>
          <w:lang w:val="en-IN" w:eastAsia="en-IN"/>
        </w:rPr>
        <w:t>r</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proofErr w:type="spellStart"/>
      <w:proofErr w:type="gramStart"/>
      <w:r w:rsidRPr="003C31C5">
        <w:rPr>
          <w:rFonts w:ascii="Monospaced" w:eastAsia="Times New Roman" w:hAnsi="Monospaced" w:cs="Courier New"/>
          <w:color w:val="32B9B9"/>
          <w:sz w:val="18"/>
          <w:szCs w:val="18"/>
          <w:lang w:val="en-IN" w:eastAsia="en-IN"/>
        </w:rPr>
        <w:t>imread</w:t>
      </w:r>
      <w:proofErr w:type="spellEnd"/>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BC8F8F"/>
          <w:sz w:val="18"/>
          <w:szCs w:val="18"/>
          <w:lang w:val="en-IN" w:eastAsia="en-IN"/>
        </w:rPr>
        <w:t>"C:\Users\hp\Documents\Image Processing-</w:t>
      </w:r>
      <w:proofErr w:type="spellStart"/>
      <w:r w:rsidRPr="003C31C5">
        <w:rPr>
          <w:rFonts w:ascii="Monospaced" w:eastAsia="Times New Roman" w:hAnsi="Monospaced" w:cs="Courier New"/>
          <w:color w:val="BC8F8F"/>
          <w:sz w:val="18"/>
          <w:szCs w:val="18"/>
          <w:lang w:val="en-IN" w:eastAsia="en-IN"/>
        </w:rPr>
        <w:t>Scilab</w:t>
      </w:r>
      <w:proofErr w:type="spellEnd"/>
      <w:r w:rsidRPr="003C31C5">
        <w:rPr>
          <w:rFonts w:ascii="Monospaced" w:eastAsia="Times New Roman" w:hAnsi="Monospaced" w:cs="Courier New"/>
          <w:color w:val="BC8F8F"/>
          <w:sz w:val="18"/>
          <w:szCs w:val="18"/>
          <w:lang w:val="en-IN" w:eastAsia="en-IN"/>
        </w:rPr>
        <w:t>\Images\rice.png"</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2C52E8AD"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r1</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c1</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32B9B9"/>
          <w:sz w:val="18"/>
          <w:szCs w:val="18"/>
          <w:lang w:val="en-IN" w:eastAsia="en-IN"/>
        </w:rPr>
        <w:t>size</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r</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03B5124A"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000000"/>
          <w:sz w:val="18"/>
          <w:szCs w:val="18"/>
          <w:lang w:val="en-IN" w:eastAsia="en-IN"/>
        </w:rPr>
        <w:t>n</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proofErr w:type="gramStart"/>
      <w:r w:rsidRPr="003C31C5">
        <w:rPr>
          <w:rFonts w:ascii="Monospaced" w:eastAsia="Times New Roman" w:hAnsi="Monospaced" w:cs="Courier New"/>
          <w:color w:val="32B9B9"/>
          <w:sz w:val="18"/>
          <w:szCs w:val="18"/>
          <w:lang w:val="en-IN" w:eastAsia="en-IN"/>
        </w:rPr>
        <w:t>min</w:t>
      </w:r>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000000"/>
          <w:sz w:val="18"/>
          <w:szCs w:val="18"/>
          <w:lang w:val="en-IN" w:eastAsia="en-IN"/>
        </w:rPr>
        <w:t>r1,</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c1</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548B4167"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000000"/>
          <w:sz w:val="18"/>
          <w:szCs w:val="18"/>
          <w:lang w:val="en-IN" w:eastAsia="en-IN"/>
        </w:rPr>
        <w:t>res</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proofErr w:type="spellStart"/>
      <w:proofErr w:type="gramStart"/>
      <w:r w:rsidRPr="003C31C5">
        <w:rPr>
          <w:rFonts w:ascii="Monospaced" w:eastAsia="Times New Roman" w:hAnsi="Monospaced" w:cs="Courier New"/>
          <w:color w:val="AE5CB0"/>
          <w:sz w:val="18"/>
          <w:szCs w:val="18"/>
          <w:u w:val="single"/>
          <w:lang w:val="en-IN" w:eastAsia="en-IN"/>
        </w:rPr>
        <w:t>imresize</w:t>
      </w:r>
      <w:proofErr w:type="spellEnd"/>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000000"/>
          <w:sz w:val="18"/>
          <w:szCs w:val="18"/>
          <w:lang w:val="en-IN" w:eastAsia="en-IN"/>
        </w:rPr>
        <w:t>r,</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n</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n</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7D58DFCF"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spellStart"/>
      <w:r w:rsidRPr="003C31C5">
        <w:rPr>
          <w:rFonts w:ascii="Monospaced" w:eastAsia="Times New Roman" w:hAnsi="Monospaced" w:cs="Courier New"/>
          <w:color w:val="000000"/>
          <w:sz w:val="18"/>
          <w:szCs w:val="18"/>
          <w:lang w:val="en-IN" w:eastAsia="en-IN"/>
        </w:rPr>
        <w:t>dres</w:t>
      </w:r>
      <w:proofErr w:type="spellEnd"/>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32B9B9"/>
          <w:sz w:val="18"/>
          <w:szCs w:val="18"/>
          <w:lang w:val="en-IN" w:eastAsia="en-IN"/>
        </w:rPr>
        <w:t>double</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res</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558F0EC5"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000000"/>
          <w:sz w:val="18"/>
          <w:szCs w:val="18"/>
          <w:lang w:val="en-IN" w:eastAsia="en-IN"/>
        </w:rPr>
        <w:t>C</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32B9B9"/>
          <w:sz w:val="18"/>
          <w:szCs w:val="18"/>
          <w:lang w:val="en-IN" w:eastAsia="en-IN"/>
        </w:rPr>
        <w:t>zeros</w:t>
      </w:r>
      <w:r w:rsidRPr="003C31C5">
        <w:rPr>
          <w:rFonts w:ascii="Monospaced" w:eastAsia="Times New Roman" w:hAnsi="Monospaced" w:cs="Courier New"/>
          <w:color w:val="4A55DB"/>
          <w:sz w:val="18"/>
          <w:szCs w:val="18"/>
          <w:lang w:val="en-IN" w:eastAsia="en-IN"/>
        </w:rPr>
        <w:t>(</w:t>
      </w:r>
      <w:proofErr w:type="spellStart"/>
      <w:proofErr w:type="gramStart"/>
      <w:r w:rsidRPr="003C31C5">
        <w:rPr>
          <w:rFonts w:ascii="Monospaced" w:eastAsia="Times New Roman" w:hAnsi="Monospaced" w:cs="Courier New"/>
          <w:color w:val="000000"/>
          <w:sz w:val="18"/>
          <w:szCs w:val="18"/>
          <w:lang w:val="en-IN" w:eastAsia="en-IN"/>
        </w:rPr>
        <w:t>n,n</w:t>
      </w:r>
      <w:proofErr w:type="spellEnd"/>
      <w:proofErr w:type="gramEnd"/>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6C367E18"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A020F0"/>
          <w:sz w:val="18"/>
          <w:szCs w:val="18"/>
          <w:lang w:val="en-IN" w:eastAsia="en-IN"/>
        </w:rPr>
        <w:t>for</w:t>
      </w:r>
      <w:r w:rsidRPr="003C31C5">
        <w:rPr>
          <w:rFonts w:ascii="Monospaced" w:eastAsia="Times New Roman" w:hAnsi="Monospaced" w:cs="Courier New"/>
          <w:sz w:val="18"/>
          <w:szCs w:val="18"/>
          <w:lang w:val="en-IN" w:eastAsia="en-IN"/>
        </w:rPr>
        <w:t xml:space="preserve"> </w:t>
      </w:r>
      <w:proofErr w:type="spellStart"/>
      <w:r w:rsidRPr="003C31C5">
        <w:rPr>
          <w:rFonts w:ascii="Monospaced" w:eastAsia="Times New Roman" w:hAnsi="Monospaced" w:cs="Courier New"/>
          <w:color w:val="000000"/>
          <w:sz w:val="18"/>
          <w:szCs w:val="18"/>
          <w:lang w:val="en-IN" w:eastAsia="en-IN"/>
        </w:rPr>
        <w:t>i</w:t>
      </w:r>
      <w:proofErr w:type="spellEnd"/>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5C5C5C"/>
          <w:sz w:val="18"/>
          <w:szCs w:val="18"/>
          <w:lang w:val="en-IN" w:eastAsia="en-IN"/>
        </w:rPr>
        <w:t>=</w:t>
      </w:r>
      <w:proofErr w:type="gramStart"/>
      <w:r w:rsidRPr="003C31C5">
        <w:rPr>
          <w:rFonts w:ascii="Monospaced" w:eastAsia="Times New Roman" w:hAnsi="Monospaced" w:cs="Courier New"/>
          <w:color w:val="BC8F8F"/>
          <w:sz w:val="18"/>
          <w:szCs w:val="18"/>
          <w:lang w:val="en-IN" w:eastAsia="en-IN"/>
        </w:rPr>
        <w:t>0</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FFAA00"/>
          <w:sz w:val="18"/>
          <w:szCs w:val="18"/>
          <w:lang w:val="en-IN" w:eastAsia="en-IN"/>
        </w:rPr>
        <w:t>:</w:t>
      </w:r>
      <w:proofErr w:type="gramEnd"/>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n</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BC8F8F"/>
          <w:sz w:val="18"/>
          <w:szCs w:val="18"/>
          <w:lang w:val="en-IN" w:eastAsia="en-IN"/>
        </w:rPr>
        <w:t>1</w:t>
      </w:r>
    </w:p>
    <w:p w14:paraId="01905975"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A020F0"/>
          <w:sz w:val="18"/>
          <w:szCs w:val="18"/>
          <w:lang w:val="en-IN" w:eastAsia="en-IN"/>
        </w:rPr>
        <w:t>for</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j</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BC8F8F"/>
          <w:sz w:val="18"/>
          <w:szCs w:val="18"/>
          <w:lang w:val="en-IN" w:eastAsia="en-IN"/>
        </w:rPr>
        <w:t>0</w:t>
      </w:r>
      <w:r w:rsidRPr="003C31C5">
        <w:rPr>
          <w:rFonts w:ascii="Monospaced" w:eastAsia="Times New Roman" w:hAnsi="Monospaced" w:cs="Courier New"/>
          <w:color w:val="FFAA00"/>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n</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BC8F8F"/>
          <w:sz w:val="18"/>
          <w:szCs w:val="18"/>
          <w:lang w:val="en-IN" w:eastAsia="en-IN"/>
        </w:rPr>
        <w:t>1</w:t>
      </w:r>
    </w:p>
    <w:p w14:paraId="19C47F00"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A020F0"/>
          <w:sz w:val="18"/>
          <w:szCs w:val="18"/>
          <w:lang w:val="en-IN" w:eastAsia="en-IN"/>
        </w:rPr>
        <w:t>if</w:t>
      </w:r>
      <w:r w:rsidRPr="003C31C5">
        <w:rPr>
          <w:rFonts w:ascii="Monospaced" w:eastAsia="Times New Roman" w:hAnsi="Monospaced" w:cs="Courier New"/>
          <w:sz w:val="18"/>
          <w:szCs w:val="18"/>
          <w:lang w:val="en-IN" w:eastAsia="en-IN"/>
        </w:rPr>
        <w:t xml:space="preserve"> </w:t>
      </w:r>
      <w:proofErr w:type="spellStart"/>
      <w:r w:rsidRPr="003C31C5">
        <w:rPr>
          <w:rFonts w:ascii="Monospaced" w:eastAsia="Times New Roman" w:hAnsi="Monospaced" w:cs="Courier New"/>
          <w:color w:val="000000"/>
          <w:sz w:val="18"/>
          <w:szCs w:val="18"/>
          <w:lang w:val="en-IN" w:eastAsia="en-IN"/>
        </w:rPr>
        <w:t>i</w:t>
      </w:r>
      <w:proofErr w:type="spellEnd"/>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BC8F8F"/>
          <w:sz w:val="18"/>
          <w:szCs w:val="18"/>
          <w:lang w:val="en-IN" w:eastAsia="en-IN"/>
        </w:rPr>
        <w:t>0</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A020F0"/>
          <w:sz w:val="18"/>
          <w:szCs w:val="18"/>
          <w:lang w:val="en-IN" w:eastAsia="en-IN"/>
        </w:rPr>
        <w:t>then</w:t>
      </w:r>
    </w:p>
    <w:p w14:paraId="2248DDE6"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sz w:val="18"/>
          <w:szCs w:val="18"/>
          <w:lang w:val="en-IN" w:eastAsia="en-IN"/>
        </w:rPr>
        <w:t xml:space="preserve">            </w:t>
      </w:r>
      <w:proofErr w:type="gramStart"/>
      <w:r w:rsidRPr="003C31C5">
        <w:rPr>
          <w:rFonts w:ascii="Monospaced" w:eastAsia="Times New Roman" w:hAnsi="Monospaced" w:cs="Courier New"/>
          <w:color w:val="000000"/>
          <w:sz w:val="18"/>
          <w:szCs w:val="18"/>
          <w:lang w:val="en-IN" w:eastAsia="en-IN"/>
        </w:rPr>
        <w:t>C</w:t>
      </w:r>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000000"/>
          <w:sz w:val="18"/>
          <w:szCs w:val="18"/>
          <w:lang w:val="en-IN" w:eastAsia="en-IN"/>
        </w:rPr>
        <w:t>i</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BC8F8F"/>
          <w:sz w:val="18"/>
          <w:szCs w:val="18"/>
          <w:lang w:val="en-IN" w:eastAsia="en-IN"/>
        </w:rPr>
        <w:t>1</w:t>
      </w:r>
      <w:r w:rsidRPr="003C31C5">
        <w:rPr>
          <w:rFonts w:ascii="Monospaced" w:eastAsia="Times New Roman" w:hAnsi="Monospaced" w:cs="Courier New"/>
          <w:color w:val="000000"/>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j</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BC8F8F"/>
          <w:sz w:val="18"/>
          <w:szCs w:val="18"/>
          <w:lang w:val="en-IN" w:eastAsia="en-IN"/>
        </w:rPr>
        <w:t>1</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32B9B9"/>
          <w:sz w:val="18"/>
          <w:szCs w:val="18"/>
          <w:lang w:val="en-IN" w:eastAsia="en-IN"/>
        </w:rPr>
        <w:t>sqrt</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BC8F8F"/>
          <w:sz w:val="18"/>
          <w:szCs w:val="18"/>
          <w:lang w:val="en-IN" w:eastAsia="en-IN"/>
        </w:rPr>
        <w:t>1</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000000"/>
          <w:sz w:val="18"/>
          <w:szCs w:val="18"/>
          <w:lang w:val="en-IN" w:eastAsia="en-IN"/>
        </w:rPr>
        <w:t>n</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607576B0"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A020F0"/>
          <w:sz w:val="18"/>
          <w:szCs w:val="18"/>
          <w:lang w:val="en-IN" w:eastAsia="en-IN"/>
        </w:rPr>
        <w:t>else</w:t>
      </w:r>
    </w:p>
    <w:p w14:paraId="155733FD"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C</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i</w:t>
      </w:r>
      <w:r w:rsidRPr="003C31C5">
        <w:rPr>
          <w:rFonts w:ascii="Monospaced" w:eastAsia="Times New Roman" w:hAnsi="Monospaced" w:cs="Courier New"/>
          <w:color w:val="5C5C5C"/>
          <w:sz w:val="18"/>
          <w:szCs w:val="18"/>
          <w:lang w:val="en-IN" w:eastAsia="en-IN"/>
        </w:rPr>
        <w:t>+</w:t>
      </w:r>
      <w:proofErr w:type="gramStart"/>
      <w:r w:rsidRPr="003C31C5">
        <w:rPr>
          <w:rFonts w:ascii="Monospaced" w:eastAsia="Times New Roman" w:hAnsi="Monospaced" w:cs="Courier New"/>
          <w:color w:val="BC8F8F"/>
          <w:sz w:val="18"/>
          <w:szCs w:val="18"/>
          <w:lang w:val="en-IN" w:eastAsia="en-IN"/>
        </w:rPr>
        <w:t>1</w:t>
      </w:r>
      <w:r w:rsidRPr="003C31C5">
        <w:rPr>
          <w:rFonts w:ascii="Monospaced" w:eastAsia="Times New Roman" w:hAnsi="Monospaced" w:cs="Courier New"/>
          <w:color w:val="000000"/>
          <w:sz w:val="18"/>
          <w:szCs w:val="18"/>
          <w:lang w:val="en-IN" w:eastAsia="en-IN"/>
        </w:rPr>
        <w:t>,j</w:t>
      </w:r>
      <w:proofErr w:type="gramEnd"/>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BC8F8F"/>
          <w:sz w:val="18"/>
          <w:szCs w:val="18"/>
          <w:lang w:val="en-IN" w:eastAsia="en-IN"/>
        </w:rPr>
        <w:t>1</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32B9B9"/>
          <w:sz w:val="18"/>
          <w:szCs w:val="18"/>
          <w:lang w:val="en-IN" w:eastAsia="en-IN"/>
        </w:rPr>
        <w:t>sqrt</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BC8F8F"/>
          <w:sz w:val="18"/>
          <w:szCs w:val="18"/>
          <w:lang w:val="en-IN" w:eastAsia="en-IN"/>
        </w:rPr>
        <w:t>2</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000000"/>
          <w:sz w:val="18"/>
          <w:szCs w:val="18"/>
          <w:lang w:val="en-IN" w:eastAsia="en-IN"/>
        </w:rPr>
        <w:t>n</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32B9B9"/>
          <w:sz w:val="18"/>
          <w:szCs w:val="18"/>
          <w:lang w:val="en-IN" w:eastAsia="en-IN"/>
        </w:rPr>
        <w:t>cos</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BC8F8F"/>
          <w:sz w:val="18"/>
          <w:szCs w:val="18"/>
          <w:lang w:val="en-IN" w:eastAsia="en-IN"/>
        </w:rPr>
        <w:t>2</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000000"/>
          <w:sz w:val="18"/>
          <w:szCs w:val="18"/>
          <w:lang w:val="en-IN" w:eastAsia="en-IN"/>
        </w:rPr>
        <w:t>j</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BC8F8F"/>
          <w:sz w:val="18"/>
          <w:szCs w:val="18"/>
          <w:lang w:val="en-IN" w:eastAsia="en-IN"/>
        </w:rPr>
        <w:t>1</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5C5C5C"/>
          <w:sz w:val="18"/>
          <w:szCs w:val="18"/>
          <w:lang w:val="en-IN" w:eastAsia="en-IN"/>
        </w:rPr>
        <w:t>*</w:t>
      </w:r>
      <w:proofErr w:type="spellStart"/>
      <w:r w:rsidRPr="003C31C5">
        <w:rPr>
          <w:rFonts w:ascii="Monospaced" w:eastAsia="Times New Roman" w:hAnsi="Monospaced" w:cs="Courier New"/>
          <w:color w:val="000000"/>
          <w:sz w:val="18"/>
          <w:szCs w:val="18"/>
          <w:lang w:val="en-IN" w:eastAsia="en-IN"/>
        </w:rPr>
        <w:t>i</w:t>
      </w:r>
      <w:proofErr w:type="spellEnd"/>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DA70D6"/>
          <w:sz w:val="18"/>
          <w:szCs w:val="18"/>
          <w:lang w:val="en-IN" w:eastAsia="en-IN"/>
        </w:rPr>
        <w:t>%pi</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BC8F8F"/>
          <w:sz w:val="18"/>
          <w:szCs w:val="18"/>
          <w:lang w:val="en-IN" w:eastAsia="en-IN"/>
        </w:rPr>
        <w:t>2</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000000"/>
          <w:sz w:val="18"/>
          <w:szCs w:val="18"/>
          <w:lang w:val="en-IN" w:eastAsia="en-IN"/>
        </w:rPr>
        <w:t>n</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4D723E3C"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A020F0"/>
          <w:sz w:val="18"/>
          <w:szCs w:val="18"/>
          <w:lang w:val="en-IN" w:eastAsia="en-IN"/>
        </w:rPr>
        <w:t>end</w:t>
      </w:r>
    </w:p>
    <w:p w14:paraId="32CA6F05"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A020F0"/>
          <w:sz w:val="18"/>
          <w:szCs w:val="18"/>
          <w:lang w:val="en-IN" w:eastAsia="en-IN"/>
        </w:rPr>
        <w:t>end</w:t>
      </w:r>
    </w:p>
    <w:p w14:paraId="1B11E9E3"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A020F0"/>
          <w:sz w:val="18"/>
          <w:szCs w:val="18"/>
          <w:lang w:val="en-IN" w:eastAsia="en-IN"/>
        </w:rPr>
        <w:t>end</w:t>
      </w:r>
    </w:p>
    <w:p w14:paraId="19465F7E"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000000"/>
          <w:sz w:val="18"/>
          <w:szCs w:val="18"/>
          <w:lang w:val="en-IN" w:eastAsia="en-IN"/>
        </w:rPr>
        <w:t>F</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C</w:t>
      </w:r>
      <w:r w:rsidRPr="003C31C5">
        <w:rPr>
          <w:rFonts w:ascii="Monospaced" w:eastAsia="Times New Roman" w:hAnsi="Monospaced" w:cs="Courier New"/>
          <w:color w:val="5C5C5C"/>
          <w:sz w:val="18"/>
          <w:szCs w:val="18"/>
          <w:lang w:val="en-IN" w:eastAsia="en-IN"/>
        </w:rPr>
        <w:t>*</w:t>
      </w:r>
      <w:proofErr w:type="spellStart"/>
      <w:r w:rsidRPr="003C31C5">
        <w:rPr>
          <w:rFonts w:ascii="Monospaced" w:eastAsia="Times New Roman" w:hAnsi="Monospaced" w:cs="Courier New"/>
          <w:color w:val="000000"/>
          <w:sz w:val="18"/>
          <w:szCs w:val="18"/>
          <w:lang w:val="en-IN" w:eastAsia="en-IN"/>
        </w:rPr>
        <w:t>dres</w:t>
      </w:r>
      <w:proofErr w:type="spellEnd"/>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000000"/>
          <w:sz w:val="18"/>
          <w:szCs w:val="18"/>
          <w:lang w:val="en-IN" w:eastAsia="en-IN"/>
        </w:rPr>
        <w:t>C</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000000"/>
          <w:sz w:val="18"/>
          <w:szCs w:val="18"/>
          <w:lang w:val="en-IN" w:eastAsia="en-IN"/>
        </w:rPr>
        <w:t>;</w:t>
      </w:r>
    </w:p>
    <w:p w14:paraId="3BCA16D3"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color w:val="000000"/>
          <w:sz w:val="18"/>
          <w:szCs w:val="18"/>
          <w:lang w:val="en-IN" w:eastAsia="en-IN"/>
        </w:rPr>
        <w:t>f</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sz w:val="18"/>
          <w:szCs w:val="18"/>
          <w:lang w:val="en-IN" w:eastAsia="en-IN"/>
        </w:rPr>
        <w:t xml:space="preserve"> </w:t>
      </w:r>
      <w:r w:rsidRPr="003C31C5">
        <w:rPr>
          <w:rFonts w:ascii="Monospaced" w:eastAsia="Times New Roman" w:hAnsi="Monospaced" w:cs="Courier New"/>
          <w:color w:val="000000"/>
          <w:sz w:val="18"/>
          <w:szCs w:val="18"/>
          <w:lang w:val="en-IN" w:eastAsia="en-IN"/>
        </w:rPr>
        <w:t>C</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000000"/>
          <w:sz w:val="18"/>
          <w:szCs w:val="18"/>
          <w:lang w:val="en-IN" w:eastAsia="en-IN"/>
        </w:rPr>
        <w:t>F</w:t>
      </w:r>
      <w:r w:rsidRPr="003C31C5">
        <w:rPr>
          <w:rFonts w:ascii="Monospaced" w:eastAsia="Times New Roman" w:hAnsi="Monospaced" w:cs="Courier New"/>
          <w:color w:val="5C5C5C"/>
          <w:sz w:val="18"/>
          <w:szCs w:val="18"/>
          <w:lang w:val="en-IN" w:eastAsia="en-IN"/>
        </w:rPr>
        <w:t>*</w:t>
      </w:r>
      <w:r w:rsidRPr="003C31C5">
        <w:rPr>
          <w:rFonts w:ascii="Monospaced" w:eastAsia="Times New Roman" w:hAnsi="Monospaced" w:cs="Courier New"/>
          <w:color w:val="000000"/>
          <w:sz w:val="18"/>
          <w:szCs w:val="18"/>
          <w:lang w:val="en-IN" w:eastAsia="en-IN"/>
        </w:rPr>
        <w:t>C;</w:t>
      </w:r>
    </w:p>
    <w:p w14:paraId="52DA8361"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gramStart"/>
      <w:r w:rsidRPr="003C31C5">
        <w:rPr>
          <w:rFonts w:ascii="Monospaced" w:eastAsia="Times New Roman" w:hAnsi="Monospaced" w:cs="Courier New"/>
          <w:color w:val="32B9B9"/>
          <w:sz w:val="18"/>
          <w:szCs w:val="18"/>
          <w:lang w:val="en-IN" w:eastAsia="en-IN"/>
        </w:rPr>
        <w:t>figure</w:t>
      </w:r>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BC8F8F"/>
          <w:sz w:val="18"/>
          <w:szCs w:val="18"/>
          <w:lang w:val="en-IN" w:eastAsia="en-IN"/>
        </w:rPr>
        <w:t>1</w:t>
      </w:r>
      <w:r w:rsidRPr="003C31C5">
        <w:rPr>
          <w:rFonts w:ascii="Monospaced" w:eastAsia="Times New Roman" w:hAnsi="Monospaced" w:cs="Courier New"/>
          <w:color w:val="4A55DB"/>
          <w:sz w:val="18"/>
          <w:szCs w:val="18"/>
          <w:lang w:val="en-IN" w:eastAsia="en-IN"/>
        </w:rPr>
        <w:t>)</w:t>
      </w:r>
    </w:p>
    <w:p w14:paraId="23EEFB34"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2227C100"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i/>
          <w:iCs/>
          <w:color w:val="64AE64"/>
          <w:sz w:val="18"/>
          <w:szCs w:val="18"/>
          <w:lang w:val="en-IN" w:eastAsia="en-IN"/>
        </w:rPr>
        <w:t>//</w:t>
      </w:r>
      <w:proofErr w:type="gramStart"/>
      <w:r w:rsidRPr="003C31C5">
        <w:rPr>
          <w:rFonts w:ascii="Monospaced" w:eastAsia="Times New Roman" w:hAnsi="Monospaced" w:cs="Courier New"/>
          <w:i/>
          <w:iCs/>
          <w:color w:val="64AE64"/>
          <w:sz w:val="18"/>
          <w:szCs w:val="18"/>
          <w:lang w:val="en-IN" w:eastAsia="en-IN"/>
        </w:rPr>
        <w:t>subplot(</w:t>
      </w:r>
      <w:proofErr w:type="gramEnd"/>
      <w:r w:rsidRPr="003C31C5">
        <w:rPr>
          <w:rFonts w:ascii="Monospaced" w:eastAsia="Times New Roman" w:hAnsi="Monospaced" w:cs="Courier New"/>
          <w:i/>
          <w:iCs/>
          <w:color w:val="64AE64"/>
          <w:sz w:val="18"/>
          <w:szCs w:val="18"/>
          <w:lang w:val="en-IN" w:eastAsia="en-IN"/>
        </w:rPr>
        <w:t>1,3,1)</w:t>
      </w:r>
    </w:p>
    <w:p w14:paraId="6A23DEEF"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spellStart"/>
      <w:r w:rsidRPr="003C31C5">
        <w:rPr>
          <w:rFonts w:ascii="Monospaced" w:eastAsia="Times New Roman" w:hAnsi="Monospaced" w:cs="Courier New"/>
          <w:color w:val="AE5CB0"/>
          <w:sz w:val="18"/>
          <w:szCs w:val="18"/>
          <w:u w:val="single"/>
          <w:lang w:val="en-IN" w:eastAsia="en-IN"/>
        </w:rPr>
        <w:t>imshow</w:t>
      </w:r>
      <w:proofErr w:type="spellEnd"/>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res</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7D2C7107"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gramStart"/>
      <w:r w:rsidRPr="003C31C5">
        <w:rPr>
          <w:rFonts w:ascii="Monospaced" w:eastAsia="Times New Roman" w:hAnsi="Monospaced" w:cs="Courier New"/>
          <w:color w:val="AE5CB0"/>
          <w:sz w:val="18"/>
          <w:szCs w:val="18"/>
          <w:u w:val="single"/>
          <w:lang w:val="en-IN" w:eastAsia="en-IN"/>
        </w:rPr>
        <w:lastRenderedPageBreak/>
        <w:t>title</w:t>
      </w:r>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BC8F8F"/>
          <w:sz w:val="18"/>
          <w:szCs w:val="18"/>
          <w:lang w:val="en-IN" w:eastAsia="en-IN"/>
        </w:rPr>
        <w:t>'Input original Image'</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2CF92390"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6CD61544"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gramStart"/>
      <w:r w:rsidRPr="003C31C5">
        <w:rPr>
          <w:rFonts w:ascii="Monospaced" w:eastAsia="Times New Roman" w:hAnsi="Monospaced" w:cs="Courier New"/>
          <w:color w:val="AE5CB0"/>
          <w:sz w:val="18"/>
          <w:szCs w:val="18"/>
          <w:u w:val="single"/>
          <w:lang w:val="en-IN" w:eastAsia="en-IN"/>
        </w:rPr>
        <w:t>subplot</w:t>
      </w:r>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BC8F8F"/>
          <w:sz w:val="18"/>
          <w:szCs w:val="18"/>
          <w:lang w:val="en-IN" w:eastAsia="en-IN"/>
        </w:rPr>
        <w:t>1</w:t>
      </w:r>
      <w:r w:rsidRPr="003C31C5">
        <w:rPr>
          <w:rFonts w:ascii="Monospaced" w:eastAsia="Times New Roman" w:hAnsi="Monospaced" w:cs="Courier New"/>
          <w:color w:val="000000"/>
          <w:sz w:val="18"/>
          <w:szCs w:val="18"/>
          <w:lang w:val="en-IN" w:eastAsia="en-IN"/>
        </w:rPr>
        <w:t>,</w:t>
      </w:r>
      <w:r w:rsidRPr="003C31C5">
        <w:rPr>
          <w:rFonts w:ascii="Monospaced" w:eastAsia="Times New Roman" w:hAnsi="Monospaced" w:cs="Courier New"/>
          <w:color w:val="BC8F8F"/>
          <w:sz w:val="18"/>
          <w:szCs w:val="18"/>
          <w:lang w:val="en-IN" w:eastAsia="en-IN"/>
        </w:rPr>
        <w:t>3</w:t>
      </w:r>
      <w:r w:rsidRPr="003C31C5">
        <w:rPr>
          <w:rFonts w:ascii="Monospaced" w:eastAsia="Times New Roman" w:hAnsi="Monospaced" w:cs="Courier New"/>
          <w:color w:val="000000"/>
          <w:sz w:val="18"/>
          <w:szCs w:val="18"/>
          <w:lang w:val="en-IN" w:eastAsia="en-IN"/>
        </w:rPr>
        <w:t>,</w:t>
      </w:r>
      <w:r w:rsidRPr="003C31C5">
        <w:rPr>
          <w:rFonts w:ascii="Monospaced" w:eastAsia="Times New Roman" w:hAnsi="Monospaced" w:cs="Courier New"/>
          <w:color w:val="BC8F8F"/>
          <w:sz w:val="18"/>
          <w:szCs w:val="18"/>
          <w:lang w:val="en-IN" w:eastAsia="en-IN"/>
        </w:rPr>
        <w:t>2</w:t>
      </w:r>
      <w:r w:rsidRPr="003C31C5">
        <w:rPr>
          <w:rFonts w:ascii="Monospaced" w:eastAsia="Times New Roman" w:hAnsi="Monospaced" w:cs="Courier New"/>
          <w:color w:val="4A55DB"/>
          <w:sz w:val="18"/>
          <w:szCs w:val="18"/>
          <w:lang w:val="en-IN" w:eastAsia="en-IN"/>
        </w:rPr>
        <w:t>)</w:t>
      </w:r>
    </w:p>
    <w:p w14:paraId="6BFAB641"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gramStart"/>
      <w:r w:rsidRPr="003C31C5">
        <w:rPr>
          <w:rFonts w:ascii="Monospaced" w:eastAsia="Times New Roman" w:hAnsi="Monospaced" w:cs="Courier New"/>
          <w:color w:val="32B9B9"/>
          <w:sz w:val="18"/>
          <w:szCs w:val="18"/>
          <w:lang w:val="en-IN" w:eastAsia="en-IN"/>
        </w:rPr>
        <w:t>figure</w:t>
      </w:r>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BC8F8F"/>
          <w:sz w:val="18"/>
          <w:szCs w:val="18"/>
          <w:lang w:val="en-IN" w:eastAsia="en-IN"/>
        </w:rPr>
        <w:t>2</w:t>
      </w:r>
      <w:r w:rsidRPr="003C31C5">
        <w:rPr>
          <w:rFonts w:ascii="Monospaced" w:eastAsia="Times New Roman" w:hAnsi="Monospaced" w:cs="Courier New"/>
          <w:color w:val="4A55DB"/>
          <w:sz w:val="18"/>
          <w:szCs w:val="18"/>
          <w:lang w:val="en-IN" w:eastAsia="en-IN"/>
        </w:rPr>
        <w:t>)</w:t>
      </w:r>
    </w:p>
    <w:p w14:paraId="0C2ED2D4"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spellStart"/>
      <w:r w:rsidRPr="003C31C5">
        <w:rPr>
          <w:rFonts w:ascii="Monospaced" w:eastAsia="Times New Roman" w:hAnsi="Monospaced" w:cs="Courier New"/>
          <w:color w:val="AE5CB0"/>
          <w:sz w:val="18"/>
          <w:szCs w:val="18"/>
          <w:u w:val="single"/>
          <w:lang w:val="en-IN" w:eastAsia="en-IN"/>
        </w:rPr>
        <w:t>imshow</w:t>
      </w:r>
      <w:proofErr w:type="spellEnd"/>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32B9B9"/>
          <w:sz w:val="18"/>
          <w:szCs w:val="18"/>
          <w:lang w:val="en-IN" w:eastAsia="en-IN"/>
        </w:rPr>
        <w:t>uint8</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F</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7B5AC230"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gramStart"/>
      <w:r w:rsidRPr="003C31C5">
        <w:rPr>
          <w:rFonts w:ascii="Monospaced" w:eastAsia="Times New Roman" w:hAnsi="Monospaced" w:cs="Courier New"/>
          <w:color w:val="AE5CB0"/>
          <w:sz w:val="18"/>
          <w:szCs w:val="18"/>
          <w:u w:val="single"/>
          <w:lang w:val="en-IN" w:eastAsia="en-IN"/>
        </w:rPr>
        <w:t>title</w:t>
      </w:r>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BC8F8F"/>
          <w:sz w:val="18"/>
          <w:szCs w:val="18"/>
          <w:lang w:val="en-IN" w:eastAsia="en-IN"/>
        </w:rPr>
        <w:t>"Image after applying DCT"</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63D8ADF6"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0A96A065"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3C31C5">
        <w:rPr>
          <w:rFonts w:ascii="Monospaced" w:eastAsia="Times New Roman" w:hAnsi="Monospaced" w:cs="Courier New"/>
          <w:i/>
          <w:iCs/>
          <w:color w:val="64AE64"/>
          <w:sz w:val="18"/>
          <w:szCs w:val="18"/>
          <w:lang w:val="en-IN" w:eastAsia="en-IN"/>
        </w:rPr>
        <w:t>//</w:t>
      </w:r>
      <w:proofErr w:type="gramStart"/>
      <w:r w:rsidRPr="003C31C5">
        <w:rPr>
          <w:rFonts w:ascii="Monospaced" w:eastAsia="Times New Roman" w:hAnsi="Monospaced" w:cs="Courier New"/>
          <w:i/>
          <w:iCs/>
          <w:color w:val="64AE64"/>
          <w:sz w:val="18"/>
          <w:szCs w:val="18"/>
          <w:lang w:val="en-IN" w:eastAsia="en-IN"/>
        </w:rPr>
        <w:t>subplot(</w:t>
      </w:r>
      <w:proofErr w:type="gramEnd"/>
      <w:r w:rsidRPr="003C31C5">
        <w:rPr>
          <w:rFonts w:ascii="Monospaced" w:eastAsia="Times New Roman" w:hAnsi="Monospaced" w:cs="Courier New"/>
          <w:i/>
          <w:iCs/>
          <w:color w:val="64AE64"/>
          <w:sz w:val="18"/>
          <w:szCs w:val="18"/>
          <w:lang w:val="en-IN" w:eastAsia="en-IN"/>
        </w:rPr>
        <w:t>1,3,3)</w:t>
      </w:r>
    </w:p>
    <w:p w14:paraId="4F93F6FE"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gramStart"/>
      <w:r w:rsidRPr="003C31C5">
        <w:rPr>
          <w:rFonts w:ascii="Monospaced" w:eastAsia="Times New Roman" w:hAnsi="Monospaced" w:cs="Courier New"/>
          <w:color w:val="32B9B9"/>
          <w:sz w:val="18"/>
          <w:szCs w:val="18"/>
          <w:lang w:val="en-IN" w:eastAsia="en-IN"/>
        </w:rPr>
        <w:t>figure</w:t>
      </w:r>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BC8F8F"/>
          <w:sz w:val="18"/>
          <w:szCs w:val="18"/>
          <w:lang w:val="en-IN" w:eastAsia="en-IN"/>
        </w:rPr>
        <w:t>3</w:t>
      </w:r>
      <w:r w:rsidRPr="003C31C5">
        <w:rPr>
          <w:rFonts w:ascii="Monospaced" w:eastAsia="Times New Roman" w:hAnsi="Monospaced" w:cs="Courier New"/>
          <w:color w:val="4A55DB"/>
          <w:sz w:val="18"/>
          <w:szCs w:val="18"/>
          <w:lang w:val="en-IN" w:eastAsia="en-IN"/>
        </w:rPr>
        <w:t>)</w:t>
      </w:r>
    </w:p>
    <w:p w14:paraId="7A773FDE" w14:textId="77777777" w:rsidR="003C31C5" w:rsidRP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roofErr w:type="spellStart"/>
      <w:r w:rsidRPr="003C31C5">
        <w:rPr>
          <w:rFonts w:ascii="Monospaced" w:eastAsia="Times New Roman" w:hAnsi="Monospaced" w:cs="Courier New"/>
          <w:color w:val="AE5CB0"/>
          <w:sz w:val="18"/>
          <w:szCs w:val="18"/>
          <w:u w:val="single"/>
          <w:lang w:val="en-IN" w:eastAsia="en-IN"/>
        </w:rPr>
        <w:t>imshow</w:t>
      </w:r>
      <w:proofErr w:type="spellEnd"/>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32B9B9"/>
          <w:sz w:val="18"/>
          <w:szCs w:val="18"/>
          <w:lang w:val="en-IN" w:eastAsia="en-IN"/>
        </w:rPr>
        <w:t>uint8</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f</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4BDA206F" w14:textId="0725D466" w:rsidR="003C31C5" w:rsidRDefault="003C31C5"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color w:val="000000"/>
          <w:sz w:val="18"/>
          <w:szCs w:val="18"/>
          <w:lang w:val="en-IN" w:eastAsia="en-IN"/>
        </w:rPr>
      </w:pPr>
      <w:proofErr w:type="gramStart"/>
      <w:r w:rsidRPr="003C31C5">
        <w:rPr>
          <w:rFonts w:ascii="Monospaced" w:eastAsia="Times New Roman" w:hAnsi="Monospaced" w:cs="Courier New"/>
          <w:color w:val="AE5CB0"/>
          <w:sz w:val="18"/>
          <w:szCs w:val="18"/>
          <w:u w:val="single"/>
          <w:lang w:val="en-IN" w:eastAsia="en-IN"/>
        </w:rPr>
        <w:t>title</w:t>
      </w:r>
      <w:r w:rsidRPr="003C31C5">
        <w:rPr>
          <w:rFonts w:ascii="Monospaced" w:eastAsia="Times New Roman" w:hAnsi="Monospaced" w:cs="Courier New"/>
          <w:color w:val="4A55DB"/>
          <w:sz w:val="18"/>
          <w:szCs w:val="18"/>
          <w:lang w:val="en-IN" w:eastAsia="en-IN"/>
        </w:rPr>
        <w:t>(</w:t>
      </w:r>
      <w:proofErr w:type="gramEnd"/>
      <w:r w:rsidRPr="003C31C5">
        <w:rPr>
          <w:rFonts w:ascii="Monospaced" w:eastAsia="Times New Roman" w:hAnsi="Monospaced" w:cs="Courier New"/>
          <w:color w:val="BC8F8F"/>
          <w:sz w:val="18"/>
          <w:szCs w:val="18"/>
          <w:lang w:val="en-IN" w:eastAsia="en-IN"/>
        </w:rPr>
        <w:t>"</w:t>
      </w:r>
      <w:proofErr w:type="spellStart"/>
      <w:r w:rsidRPr="003C31C5">
        <w:rPr>
          <w:rFonts w:ascii="Monospaced" w:eastAsia="Times New Roman" w:hAnsi="Monospaced" w:cs="Courier New"/>
          <w:color w:val="BC8F8F"/>
          <w:sz w:val="18"/>
          <w:szCs w:val="18"/>
          <w:lang w:val="en-IN" w:eastAsia="en-IN"/>
        </w:rPr>
        <w:t>reconstrcted</w:t>
      </w:r>
      <w:proofErr w:type="spellEnd"/>
      <w:r w:rsidRPr="003C31C5">
        <w:rPr>
          <w:rFonts w:ascii="Monospaced" w:eastAsia="Times New Roman" w:hAnsi="Monospaced" w:cs="Courier New"/>
          <w:color w:val="BC8F8F"/>
          <w:sz w:val="18"/>
          <w:szCs w:val="18"/>
          <w:lang w:val="en-IN" w:eastAsia="en-IN"/>
        </w:rPr>
        <w:t xml:space="preserve"> image"</w:t>
      </w:r>
      <w:r w:rsidRPr="003C31C5">
        <w:rPr>
          <w:rFonts w:ascii="Monospaced" w:eastAsia="Times New Roman" w:hAnsi="Monospaced" w:cs="Courier New"/>
          <w:color w:val="4A55DB"/>
          <w:sz w:val="18"/>
          <w:szCs w:val="18"/>
          <w:lang w:val="en-IN" w:eastAsia="en-IN"/>
        </w:rPr>
        <w:t>)</w:t>
      </w:r>
      <w:r w:rsidRPr="003C31C5">
        <w:rPr>
          <w:rFonts w:ascii="Monospaced" w:eastAsia="Times New Roman" w:hAnsi="Monospaced" w:cs="Courier New"/>
          <w:color w:val="000000"/>
          <w:sz w:val="18"/>
          <w:szCs w:val="18"/>
          <w:lang w:val="en-IN" w:eastAsia="en-IN"/>
        </w:rPr>
        <w:t>;</w:t>
      </w:r>
    </w:p>
    <w:p w14:paraId="5151FB0F" w14:textId="77777777" w:rsidR="00D80A31" w:rsidRPr="003C31C5" w:rsidRDefault="00D80A31" w:rsidP="003C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23045CDA" w14:textId="12A9B7BD" w:rsidR="003C31C5" w:rsidRDefault="003C31C5" w:rsidP="00AF65FC">
      <w:pPr>
        <w:autoSpaceDE w:val="0"/>
        <w:autoSpaceDN w:val="0"/>
        <w:adjustRightInd w:val="0"/>
        <w:spacing w:after="0"/>
        <w:rPr>
          <w:rFonts w:ascii="Times New Roman" w:hAnsi="Times New Roman" w:cs="Times New Roman"/>
          <w:b/>
          <w:bCs/>
          <w:sz w:val="24"/>
          <w:szCs w:val="24"/>
        </w:rPr>
      </w:pPr>
    </w:p>
    <w:p w14:paraId="13FA93B9" w14:textId="33BEB9BC" w:rsidR="003C31C5" w:rsidRDefault="003C31C5" w:rsidP="00AF65FC">
      <w:pPr>
        <w:autoSpaceDE w:val="0"/>
        <w:autoSpaceDN w:val="0"/>
        <w:adjustRightInd w:val="0"/>
        <w:spacing w:after="0"/>
        <w:rPr>
          <w:rFonts w:ascii="Times New Roman" w:hAnsi="Times New Roman" w:cs="Times New Roman"/>
          <w:b/>
          <w:bCs/>
          <w:sz w:val="24"/>
          <w:szCs w:val="24"/>
        </w:rPr>
      </w:pPr>
      <w:r>
        <w:rPr>
          <w:rFonts w:ascii="Times New Roman" w:hAnsi="Times New Roman" w:cs="Times New Roman"/>
          <w:b/>
          <w:bCs/>
          <w:sz w:val="24"/>
          <w:szCs w:val="24"/>
        </w:rPr>
        <w:t>OUTPUT OF DCT TRANSFORM:</w:t>
      </w:r>
    </w:p>
    <w:p w14:paraId="36E84181" w14:textId="77777777" w:rsidR="00D80A31" w:rsidRDefault="00D80A31" w:rsidP="00AF65FC">
      <w:pPr>
        <w:autoSpaceDE w:val="0"/>
        <w:autoSpaceDN w:val="0"/>
        <w:adjustRightInd w:val="0"/>
        <w:spacing w:after="0"/>
        <w:rPr>
          <w:rFonts w:ascii="Times New Roman" w:hAnsi="Times New Roman" w:cs="Times New Roman"/>
          <w:b/>
          <w:bCs/>
          <w:sz w:val="24"/>
          <w:szCs w:val="24"/>
        </w:rPr>
      </w:pPr>
    </w:p>
    <w:p w14:paraId="37BDD766" w14:textId="51195C85" w:rsidR="003C31C5" w:rsidRDefault="003C31C5" w:rsidP="00257490">
      <w:pPr>
        <w:pStyle w:val="ListParagraph"/>
        <w:numPr>
          <w:ilvl w:val="0"/>
          <w:numId w:val="43"/>
        </w:numPr>
        <w:autoSpaceDE w:val="0"/>
        <w:autoSpaceDN w:val="0"/>
        <w:adjustRightInd w:val="0"/>
        <w:spacing w:after="0"/>
        <w:jc w:val="left"/>
        <w:rPr>
          <w:rFonts w:ascii="Times New Roman" w:hAnsi="Times New Roman" w:cs="Times New Roman"/>
          <w:b/>
          <w:bCs/>
          <w:sz w:val="24"/>
          <w:szCs w:val="24"/>
        </w:rPr>
      </w:pPr>
      <w:r>
        <w:rPr>
          <w:rFonts w:ascii="Times New Roman" w:hAnsi="Times New Roman" w:cs="Times New Roman"/>
          <w:b/>
          <w:bCs/>
          <w:sz w:val="24"/>
          <w:szCs w:val="24"/>
        </w:rPr>
        <w:t>Original</w:t>
      </w:r>
      <w:r w:rsidR="00257490">
        <w:rPr>
          <w:rFonts w:ascii="Times New Roman" w:hAnsi="Times New Roman" w:cs="Times New Roman"/>
          <w:b/>
          <w:bCs/>
          <w:sz w:val="24"/>
          <w:szCs w:val="24"/>
        </w:rPr>
        <w:t xml:space="preserve"> </w:t>
      </w:r>
      <w:r>
        <w:rPr>
          <w:rFonts w:ascii="Times New Roman" w:hAnsi="Times New Roman" w:cs="Times New Roman"/>
          <w:b/>
          <w:bCs/>
          <w:sz w:val="24"/>
          <w:szCs w:val="24"/>
        </w:rPr>
        <w:t>Image:</w:t>
      </w:r>
      <w:r w:rsidR="00257490">
        <w:rPr>
          <w:rFonts w:ascii="Times New Roman" w:hAnsi="Times New Roman" w:cs="Times New Roman"/>
          <w:b/>
          <w:bCs/>
          <w:sz w:val="24"/>
          <w:szCs w:val="24"/>
        </w:rPr>
        <w:t xml:space="preserve"> </w:t>
      </w:r>
      <w:r w:rsidR="00D80A31">
        <w:rPr>
          <w:rFonts w:ascii="Times New Roman" w:hAnsi="Times New Roman" w:cs="Times New Roman"/>
          <w:b/>
          <w:bCs/>
          <w:sz w:val="24"/>
          <w:szCs w:val="24"/>
        </w:rPr>
        <w:br/>
      </w:r>
      <w:r w:rsidR="00257490">
        <w:rPr>
          <w:rFonts w:ascii="Times New Roman" w:hAnsi="Times New Roman" w:cs="Times New Roman"/>
          <w:b/>
          <w:bCs/>
          <w:sz w:val="24"/>
          <w:szCs w:val="24"/>
        </w:rPr>
        <w:br/>
      </w:r>
      <w:r w:rsidR="00257490">
        <w:rPr>
          <w:rFonts w:ascii="Times New Roman" w:hAnsi="Times New Roman" w:cs="Times New Roman"/>
          <w:b/>
          <w:bCs/>
          <w:noProof/>
          <w:sz w:val="24"/>
          <w:szCs w:val="24"/>
        </w:rPr>
        <w:drawing>
          <wp:inline distT="0" distB="0" distL="0" distR="0" wp14:anchorId="5186CA6A" wp14:editId="734F5AAD">
            <wp:extent cx="2727960" cy="3482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2727960" cy="3482340"/>
                    </a:xfrm>
                    <a:prstGeom prst="rect">
                      <a:avLst/>
                    </a:prstGeom>
                  </pic:spPr>
                </pic:pic>
              </a:graphicData>
            </a:graphic>
          </wp:inline>
        </w:drawing>
      </w:r>
    </w:p>
    <w:p w14:paraId="130AFA48" w14:textId="5C869F74" w:rsidR="003C31C5" w:rsidRDefault="003C31C5" w:rsidP="00257490">
      <w:pPr>
        <w:pStyle w:val="ListParagraph"/>
        <w:numPr>
          <w:ilvl w:val="0"/>
          <w:numId w:val="43"/>
        </w:numPr>
        <w:autoSpaceDE w:val="0"/>
        <w:autoSpaceDN w:val="0"/>
        <w:adjustRightInd w:val="0"/>
        <w:spacing w:after="0"/>
        <w:jc w:val="left"/>
        <w:rPr>
          <w:rFonts w:ascii="Times New Roman" w:hAnsi="Times New Roman" w:cs="Times New Roman"/>
          <w:b/>
          <w:bCs/>
          <w:sz w:val="24"/>
          <w:szCs w:val="24"/>
        </w:rPr>
      </w:pPr>
      <w:r>
        <w:rPr>
          <w:rFonts w:ascii="Times New Roman" w:hAnsi="Times New Roman" w:cs="Times New Roman"/>
          <w:b/>
          <w:bCs/>
          <w:sz w:val="24"/>
          <w:szCs w:val="24"/>
        </w:rPr>
        <w:t>Image a</w:t>
      </w:r>
      <w:r w:rsidR="00257490">
        <w:rPr>
          <w:rFonts w:ascii="Times New Roman" w:hAnsi="Times New Roman" w:cs="Times New Roman"/>
          <w:b/>
          <w:bCs/>
          <w:sz w:val="24"/>
          <w:szCs w:val="24"/>
        </w:rPr>
        <w:t>fter applying DCT</w:t>
      </w:r>
      <w:r w:rsidR="00D80A31">
        <w:rPr>
          <w:rFonts w:ascii="Times New Roman" w:hAnsi="Times New Roman" w:cs="Times New Roman"/>
          <w:b/>
          <w:bCs/>
          <w:sz w:val="24"/>
          <w:szCs w:val="24"/>
        </w:rPr>
        <w:br/>
      </w:r>
      <w:r w:rsidR="00257490">
        <w:rPr>
          <w:rFonts w:ascii="Times New Roman" w:hAnsi="Times New Roman" w:cs="Times New Roman"/>
          <w:b/>
          <w:bCs/>
          <w:sz w:val="24"/>
          <w:szCs w:val="24"/>
        </w:rPr>
        <w:br/>
      </w:r>
      <w:r w:rsidR="00257490">
        <w:rPr>
          <w:rFonts w:ascii="Times New Roman" w:hAnsi="Times New Roman" w:cs="Times New Roman"/>
          <w:b/>
          <w:bCs/>
          <w:noProof/>
          <w:sz w:val="24"/>
          <w:szCs w:val="24"/>
        </w:rPr>
        <w:lastRenderedPageBreak/>
        <w:drawing>
          <wp:inline distT="0" distB="0" distL="0" distR="0" wp14:anchorId="26B1355A" wp14:editId="1902BF40">
            <wp:extent cx="2705100" cy="3467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2705100" cy="3467100"/>
                    </a:xfrm>
                    <a:prstGeom prst="rect">
                      <a:avLst/>
                    </a:prstGeom>
                  </pic:spPr>
                </pic:pic>
              </a:graphicData>
            </a:graphic>
          </wp:inline>
        </w:drawing>
      </w:r>
      <w:r w:rsidR="00D80A31">
        <w:rPr>
          <w:rFonts w:ascii="Times New Roman" w:hAnsi="Times New Roman" w:cs="Times New Roman"/>
          <w:b/>
          <w:bCs/>
          <w:sz w:val="24"/>
          <w:szCs w:val="24"/>
        </w:rPr>
        <w:br/>
      </w:r>
    </w:p>
    <w:p w14:paraId="476BD5D3" w14:textId="33A00BCB" w:rsidR="00257490" w:rsidRPr="003C31C5" w:rsidRDefault="00257490" w:rsidP="00257490">
      <w:pPr>
        <w:pStyle w:val="ListParagraph"/>
        <w:numPr>
          <w:ilvl w:val="0"/>
          <w:numId w:val="43"/>
        </w:numPr>
        <w:autoSpaceDE w:val="0"/>
        <w:autoSpaceDN w:val="0"/>
        <w:adjustRightInd w:val="0"/>
        <w:spacing w:after="0"/>
        <w:jc w:val="left"/>
        <w:rPr>
          <w:rFonts w:ascii="Times New Roman" w:hAnsi="Times New Roman" w:cs="Times New Roman"/>
          <w:b/>
          <w:bCs/>
          <w:sz w:val="24"/>
          <w:szCs w:val="24"/>
        </w:rPr>
      </w:pPr>
      <w:r>
        <w:rPr>
          <w:rFonts w:ascii="Times New Roman" w:hAnsi="Times New Roman" w:cs="Times New Roman"/>
          <w:b/>
          <w:bCs/>
          <w:sz w:val="24"/>
          <w:szCs w:val="24"/>
        </w:rPr>
        <w:t>DCT reconstructed image</w:t>
      </w:r>
      <w:r w:rsidR="00D80A31">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noProof/>
          <w:sz w:val="24"/>
          <w:szCs w:val="24"/>
        </w:rPr>
        <w:drawing>
          <wp:inline distT="0" distB="0" distL="0" distR="0" wp14:anchorId="18DAA916" wp14:editId="59DFF9E5">
            <wp:extent cx="2735580" cy="3467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1">
                      <a:extLst>
                        <a:ext uri="{28A0092B-C50C-407E-A947-70E740481C1C}">
                          <a14:useLocalDpi xmlns:a14="http://schemas.microsoft.com/office/drawing/2010/main" val="0"/>
                        </a:ext>
                      </a:extLst>
                    </a:blip>
                    <a:stretch>
                      <a:fillRect/>
                    </a:stretch>
                  </pic:blipFill>
                  <pic:spPr>
                    <a:xfrm>
                      <a:off x="0" y="0"/>
                      <a:ext cx="2735580" cy="3467100"/>
                    </a:xfrm>
                    <a:prstGeom prst="rect">
                      <a:avLst/>
                    </a:prstGeom>
                  </pic:spPr>
                </pic:pic>
              </a:graphicData>
            </a:graphic>
          </wp:inline>
        </w:drawing>
      </w:r>
    </w:p>
    <w:p w14:paraId="39F031C8" w14:textId="77777777" w:rsidR="008A1C39" w:rsidRDefault="008A1C39" w:rsidP="00AF65FC">
      <w:pPr>
        <w:autoSpaceDE w:val="0"/>
        <w:autoSpaceDN w:val="0"/>
        <w:adjustRightInd w:val="0"/>
        <w:spacing w:after="0"/>
        <w:rPr>
          <w:rFonts w:ascii="Times New Roman" w:hAnsi="Times New Roman" w:cs="Times New Roman"/>
          <w:sz w:val="24"/>
          <w:szCs w:val="24"/>
        </w:rPr>
      </w:pPr>
    </w:p>
    <w:p w14:paraId="4EB2A03E" w14:textId="1A36FAC9" w:rsidR="008A1C39" w:rsidRDefault="008A1C39" w:rsidP="00AF65FC">
      <w:pPr>
        <w:autoSpaceDE w:val="0"/>
        <w:autoSpaceDN w:val="0"/>
        <w:adjustRightInd w:val="0"/>
        <w:spacing w:after="0"/>
        <w:rPr>
          <w:rFonts w:ascii="Times New Roman" w:hAnsi="Times New Roman" w:cs="Times New Roman"/>
          <w:b/>
          <w:sz w:val="24"/>
          <w:szCs w:val="24"/>
        </w:rPr>
      </w:pPr>
    </w:p>
    <w:p w14:paraId="4A3FBA26" w14:textId="09D52870" w:rsidR="00257490" w:rsidRDefault="00257490" w:rsidP="00AF65FC">
      <w:pPr>
        <w:autoSpaceDE w:val="0"/>
        <w:autoSpaceDN w:val="0"/>
        <w:adjustRightInd w:val="0"/>
        <w:spacing w:after="0"/>
        <w:rPr>
          <w:rFonts w:ascii="Times New Roman" w:hAnsi="Times New Roman" w:cs="Times New Roman"/>
          <w:b/>
          <w:sz w:val="24"/>
          <w:szCs w:val="24"/>
        </w:rPr>
      </w:pPr>
    </w:p>
    <w:p w14:paraId="517D01FD" w14:textId="77777777" w:rsidR="00257490" w:rsidRDefault="00257490" w:rsidP="00AF65FC">
      <w:pPr>
        <w:autoSpaceDE w:val="0"/>
        <w:autoSpaceDN w:val="0"/>
        <w:adjustRightInd w:val="0"/>
        <w:spacing w:after="0"/>
        <w:rPr>
          <w:rFonts w:ascii="Times New Roman" w:hAnsi="Times New Roman" w:cs="Times New Roman"/>
          <w:b/>
          <w:sz w:val="24"/>
          <w:szCs w:val="24"/>
        </w:rPr>
      </w:pPr>
    </w:p>
    <w:p w14:paraId="35BA5B84" w14:textId="77777777" w:rsidR="008A1C39" w:rsidRDefault="008A1C39" w:rsidP="00AF65FC">
      <w:pPr>
        <w:autoSpaceDE w:val="0"/>
        <w:autoSpaceDN w:val="0"/>
        <w:adjustRightInd w:val="0"/>
        <w:spacing w:after="0"/>
        <w:rPr>
          <w:rFonts w:ascii="Times New Roman" w:hAnsi="Times New Roman" w:cs="Times New Roman"/>
          <w:b/>
          <w:sz w:val="24"/>
          <w:szCs w:val="24"/>
        </w:rPr>
      </w:pPr>
    </w:p>
    <w:p w14:paraId="4955AD7F" w14:textId="65E800C8" w:rsidR="008E2A3B" w:rsidRPr="00243212" w:rsidRDefault="008E2A3B" w:rsidP="00AF65FC">
      <w:pPr>
        <w:autoSpaceDE w:val="0"/>
        <w:autoSpaceDN w:val="0"/>
        <w:adjustRightInd w:val="0"/>
        <w:spacing w:after="0"/>
        <w:rPr>
          <w:rFonts w:ascii="Times New Roman" w:hAnsi="Times New Roman" w:cs="Times New Roman"/>
          <w:b/>
          <w:sz w:val="24"/>
          <w:szCs w:val="24"/>
        </w:rPr>
      </w:pPr>
      <w:r w:rsidRPr="00243212">
        <w:rPr>
          <w:rFonts w:ascii="Times New Roman" w:hAnsi="Times New Roman" w:cs="Times New Roman"/>
          <w:b/>
          <w:sz w:val="24"/>
          <w:szCs w:val="24"/>
        </w:rPr>
        <w:t>Conclusion:</w:t>
      </w:r>
    </w:p>
    <w:p w14:paraId="2D523302" w14:textId="53C7272E" w:rsidR="00ED7862" w:rsidRPr="003C31C5" w:rsidRDefault="00257490" w:rsidP="003C31C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We studied that the discrete cosine transform (DCT) helps separate the image into parts of differing importance. DCT transforms an image from the spatial domain to the frequency domain.</w:t>
      </w:r>
    </w:p>
    <w:sectPr w:rsidR="00ED7862" w:rsidRPr="003C31C5" w:rsidSect="009C5FB3">
      <w:headerReference w:type="even" r:id="rId12"/>
      <w:headerReference w:type="default" r:id="rId13"/>
      <w:footerReference w:type="default" r:id="rId14"/>
      <w:headerReference w:type="first" r:id="rId15"/>
      <w:pgSz w:w="11909" w:h="16834" w:code="9"/>
      <w:pgMar w:top="1440" w:right="1440" w:bottom="1170" w:left="2160" w:header="720" w:footer="72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D732B" w14:textId="77777777" w:rsidR="00A368E7" w:rsidRDefault="00A368E7" w:rsidP="006C6875">
      <w:pPr>
        <w:spacing w:after="0" w:line="240" w:lineRule="auto"/>
      </w:pPr>
      <w:r>
        <w:separator/>
      </w:r>
    </w:p>
  </w:endnote>
  <w:endnote w:type="continuationSeparator" w:id="0">
    <w:p w14:paraId="5E18FF4C" w14:textId="77777777" w:rsidR="00A368E7" w:rsidRDefault="00A368E7" w:rsidP="006C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ospace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AB766" w14:textId="77777777" w:rsidR="00982932" w:rsidRDefault="006B57AE" w:rsidP="006B57AE">
    <w:pPr>
      <w:pStyle w:val="Footer"/>
      <w:jc w:val="left"/>
      <w:rPr>
        <w:rFonts w:ascii="Times New Roman" w:hAnsi="Times New Roman" w:cs="Times New Roman"/>
        <w:sz w:val="20"/>
        <w:szCs w:val="20"/>
      </w:rPr>
    </w:pPr>
    <w:r>
      <w:rPr>
        <w:rFonts w:ascii="Times New Roman" w:hAnsi="Times New Roman" w:cs="Times New Roman"/>
        <w:sz w:val="20"/>
        <w:szCs w:val="20"/>
      </w:rPr>
      <w:t>Image Processing and Machine Vision Lab Manual-FH2021</w:t>
    </w:r>
  </w:p>
  <w:p w14:paraId="5A6AC9E0" w14:textId="77777777" w:rsidR="00982932" w:rsidRDefault="00982932" w:rsidP="005754BD">
    <w:pPr>
      <w:pStyle w:val="Footer"/>
      <w:jc w:val="right"/>
      <w:rPr>
        <w:rFonts w:ascii="Times New Roman" w:hAnsi="Times New Roman" w:cs="Times New Roman"/>
        <w:sz w:val="20"/>
        <w:szCs w:val="20"/>
      </w:rPr>
    </w:pPr>
  </w:p>
  <w:p w14:paraId="4DCF8019" w14:textId="77777777" w:rsidR="00982932" w:rsidRDefault="00982932" w:rsidP="005754BD">
    <w:pPr>
      <w:pStyle w:val="Footer"/>
      <w:jc w:val="right"/>
      <w:rPr>
        <w:rFonts w:ascii="Times New Roman" w:hAnsi="Times New Roman" w:cs="Times New Roman"/>
        <w:sz w:val="20"/>
        <w:szCs w:val="20"/>
      </w:rPr>
    </w:pPr>
  </w:p>
  <w:p w14:paraId="2C72243D" w14:textId="77777777" w:rsidR="00982932" w:rsidRPr="005754BD" w:rsidRDefault="00982932" w:rsidP="005754BD">
    <w:pPr>
      <w:pStyle w:val="Footer"/>
      <w:jc w:val="right"/>
      <w:rPr>
        <w:rFonts w:ascii="Times New Roman" w:hAnsi="Times New Roman" w:cs="Times New Roman"/>
        <w:i/>
        <w:sz w:val="20"/>
        <w:szCs w:val="20"/>
      </w:rPr>
    </w:pPr>
    <w:r w:rsidRPr="005754BD">
      <w:rPr>
        <w:rFonts w:ascii="Times New Roman" w:hAnsi="Times New Roman" w:cs="Times New Roman"/>
        <w:i/>
        <w:sz w:val="20"/>
        <w:szCs w:val="20"/>
      </w:rPr>
      <w:t>Department of EXTC, SIES GST</w:t>
    </w:r>
  </w:p>
  <w:p w14:paraId="31E4F3E1" w14:textId="77777777" w:rsidR="00982932" w:rsidRDefault="00982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7C280" w14:textId="77777777" w:rsidR="00A368E7" w:rsidRDefault="00A368E7" w:rsidP="006C6875">
      <w:pPr>
        <w:spacing w:after="0" w:line="240" w:lineRule="auto"/>
      </w:pPr>
      <w:r>
        <w:separator/>
      </w:r>
    </w:p>
  </w:footnote>
  <w:footnote w:type="continuationSeparator" w:id="0">
    <w:p w14:paraId="7B0B7178" w14:textId="77777777" w:rsidR="00A368E7" w:rsidRDefault="00A368E7" w:rsidP="006C6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0BDB6" w14:textId="77777777" w:rsidR="00982932" w:rsidRDefault="00A368E7">
    <w:pPr>
      <w:pStyle w:val="Header"/>
    </w:pPr>
    <w:r>
      <w:rPr>
        <w:noProof/>
      </w:rPr>
      <w:pict w14:anchorId="53108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3" o:spid="_x0000_s2050" type="#_x0000_t75" style="position:absolute;left:0;text-align:left;margin-left:0;margin-top:0;width:401.6pt;height:418.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DFC0" w14:textId="77777777" w:rsidR="006151CF" w:rsidRDefault="006151CF" w:rsidP="006151CF">
    <w:pPr>
      <w:pStyle w:val="Header"/>
      <w:tabs>
        <w:tab w:val="clear" w:pos="4680"/>
        <w:tab w:val="clear" w:pos="9360"/>
        <w:tab w:val="center" w:pos="3960"/>
        <w:tab w:val="right" w:pos="8100"/>
      </w:tabs>
      <w:ind w:right="299"/>
    </w:pPr>
    <w:r>
      <w:t>IPMV Manual</w:t>
    </w:r>
    <w:r>
      <w:tab/>
      <w:t xml:space="preserve">Class-TE EXTC </w:t>
    </w:r>
    <w:r>
      <w:tab/>
      <w:t>Sem-VI</w:t>
    </w:r>
  </w:p>
  <w:p w14:paraId="1635A60A" w14:textId="77777777" w:rsidR="00982932" w:rsidRDefault="00A368E7">
    <w:pPr>
      <w:pStyle w:val="Header"/>
    </w:pPr>
    <w:r>
      <w:rPr>
        <w:rFonts w:ascii="Times New Roman" w:hAnsi="Times New Roman" w:cs="Times New Roman"/>
        <w:i/>
        <w:noProof/>
        <w:sz w:val="20"/>
        <w:szCs w:val="20"/>
      </w:rPr>
      <w:pict w14:anchorId="3D3EE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4" o:spid="_x0000_s2051" type="#_x0000_t75" style="position:absolute;left:0;text-align:left;margin-left:0;margin-top:0;width:401.6pt;height:418.5pt;z-index:-251656192;mso-position-horizontal:center;mso-position-horizontal-relative:margin;mso-position-vertical:center;mso-position-vertical-relative:margin" o:allowincell="f">
          <v:imagedata r:id="rId1"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766D3" w14:textId="77777777" w:rsidR="00982932" w:rsidRDefault="00A368E7">
    <w:pPr>
      <w:pStyle w:val="Header"/>
    </w:pPr>
    <w:r>
      <w:rPr>
        <w:noProof/>
      </w:rPr>
      <w:pict w14:anchorId="31F18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2" o:spid="_x0000_s2049" type="#_x0000_t75" style="position:absolute;left:0;text-align:left;margin-left:0;margin-top:0;width:401.6pt;height:418.5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2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rPr>
        <w:b/>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00846D13"/>
    <w:multiLevelType w:val="hybridMultilevel"/>
    <w:tmpl w:val="0D80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22075B"/>
    <w:multiLevelType w:val="hybridMultilevel"/>
    <w:tmpl w:val="470E7154"/>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4C403D"/>
    <w:multiLevelType w:val="hybridMultilevel"/>
    <w:tmpl w:val="3E9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FB7AB9"/>
    <w:multiLevelType w:val="hybridMultilevel"/>
    <w:tmpl w:val="D9843146"/>
    <w:lvl w:ilvl="0" w:tplc="8354C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826DF"/>
    <w:multiLevelType w:val="hybridMultilevel"/>
    <w:tmpl w:val="E33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2C6704"/>
    <w:multiLevelType w:val="hybridMultilevel"/>
    <w:tmpl w:val="35CC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5262A9"/>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AC3992"/>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134D1E"/>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62D3D"/>
    <w:multiLevelType w:val="multilevel"/>
    <w:tmpl w:val="50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6C5556"/>
    <w:multiLevelType w:val="hybridMultilevel"/>
    <w:tmpl w:val="2CF29C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1C576519"/>
    <w:multiLevelType w:val="hybridMultilevel"/>
    <w:tmpl w:val="EF1A6810"/>
    <w:lvl w:ilvl="0" w:tplc="9EF212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50568D"/>
    <w:multiLevelType w:val="hybridMultilevel"/>
    <w:tmpl w:val="55AE578C"/>
    <w:lvl w:ilvl="0" w:tplc="C4B4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0452BC"/>
    <w:multiLevelType w:val="hybridMultilevel"/>
    <w:tmpl w:val="90F48692"/>
    <w:lvl w:ilvl="0" w:tplc="D9BA4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23825"/>
    <w:multiLevelType w:val="hybridMultilevel"/>
    <w:tmpl w:val="3182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3E41EB"/>
    <w:multiLevelType w:val="hybridMultilevel"/>
    <w:tmpl w:val="C730F16A"/>
    <w:lvl w:ilvl="0" w:tplc="FE98CD76">
      <w:start w:val="1"/>
      <w:numFmt w:val="bullet"/>
      <w:lvlText w:val="–"/>
      <w:lvlJc w:val="left"/>
      <w:pPr>
        <w:tabs>
          <w:tab w:val="num" w:pos="720"/>
        </w:tabs>
        <w:ind w:left="720" w:hanging="360"/>
      </w:pPr>
      <w:rPr>
        <w:rFonts w:ascii="Times New Roman" w:hAnsi="Times New Roman" w:hint="default"/>
      </w:rPr>
    </w:lvl>
    <w:lvl w:ilvl="1" w:tplc="AE127F74">
      <w:start w:val="1"/>
      <w:numFmt w:val="bullet"/>
      <w:lvlText w:val="–"/>
      <w:lvlJc w:val="left"/>
      <w:pPr>
        <w:tabs>
          <w:tab w:val="num" w:pos="1440"/>
        </w:tabs>
        <w:ind w:left="1440" w:hanging="360"/>
      </w:pPr>
      <w:rPr>
        <w:rFonts w:ascii="Times New Roman" w:hAnsi="Times New Roman" w:hint="default"/>
      </w:rPr>
    </w:lvl>
    <w:lvl w:ilvl="2" w:tplc="F8FEC33C" w:tentative="1">
      <w:start w:val="1"/>
      <w:numFmt w:val="bullet"/>
      <w:lvlText w:val="–"/>
      <w:lvlJc w:val="left"/>
      <w:pPr>
        <w:tabs>
          <w:tab w:val="num" w:pos="2160"/>
        </w:tabs>
        <w:ind w:left="2160" w:hanging="360"/>
      </w:pPr>
      <w:rPr>
        <w:rFonts w:ascii="Times New Roman" w:hAnsi="Times New Roman" w:hint="default"/>
      </w:rPr>
    </w:lvl>
    <w:lvl w:ilvl="3" w:tplc="4A564516" w:tentative="1">
      <w:start w:val="1"/>
      <w:numFmt w:val="bullet"/>
      <w:lvlText w:val="–"/>
      <w:lvlJc w:val="left"/>
      <w:pPr>
        <w:tabs>
          <w:tab w:val="num" w:pos="2880"/>
        </w:tabs>
        <w:ind w:left="2880" w:hanging="360"/>
      </w:pPr>
      <w:rPr>
        <w:rFonts w:ascii="Times New Roman" w:hAnsi="Times New Roman" w:hint="default"/>
      </w:rPr>
    </w:lvl>
    <w:lvl w:ilvl="4" w:tplc="AFA030A2" w:tentative="1">
      <w:start w:val="1"/>
      <w:numFmt w:val="bullet"/>
      <w:lvlText w:val="–"/>
      <w:lvlJc w:val="left"/>
      <w:pPr>
        <w:tabs>
          <w:tab w:val="num" w:pos="3600"/>
        </w:tabs>
        <w:ind w:left="3600" w:hanging="360"/>
      </w:pPr>
      <w:rPr>
        <w:rFonts w:ascii="Times New Roman" w:hAnsi="Times New Roman" w:hint="default"/>
      </w:rPr>
    </w:lvl>
    <w:lvl w:ilvl="5" w:tplc="3ECA3F82" w:tentative="1">
      <w:start w:val="1"/>
      <w:numFmt w:val="bullet"/>
      <w:lvlText w:val="–"/>
      <w:lvlJc w:val="left"/>
      <w:pPr>
        <w:tabs>
          <w:tab w:val="num" w:pos="4320"/>
        </w:tabs>
        <w:ind w:left="4320" w:hanging="360"/>
      </w:pPr>
      <w:rPr>
        <w:rFonts w:ascii="Times New Roman" w:hAnsi="Times New Roman" w:hint="default"/>
      </w:rPr>
    </w:lvl>
    <w:lvl w:ilvl="6" w:tplc="B44AF192" w:tentative="1">
      <w:start w:val="1"/>
      <w:numFmt w:val="bullet"/>
      <w:lvlText w:val="–"/>
      <w:lvlJc w:val="left"/>
      <w:pPr>
        <w:tabs>
          <w:tab w:val="num" w:pos="5040"/>
        </w:tabs>
        <w:ind w:left="5040" w:hanging="360"/>
      </w:pPr>
      <w:rPr>
        <w:rFonts w:ascii="Times New Roman" w:hAnsi="Times New Roman" w:hint="default"/>
      </w:rPr>
    </w:lvl>
    <w:lvl w:ilvl="7" w:tplc="33106D48" w:tentative="1">
      <w:start w:val="1"/>
      <w:numFmt w:val="bullet"/>
      <w:lvlText w:val="–"/>
      <w:lvlJc w:val="left"/>
      <w:pPr>
        <w:tabs>
          <w:tab w:val="num" w:pos="5760"/>
        </w:tabs>
        <w:ind w:left="5760" w:hanging="360"/>
      </w:pPr>
      <w:rPr>
        <w:rFonts w:ascii="Times New Roman" w:hAnsi="Times New Roman" w:hint="default"/>
      </w:rPr>
    </w:lvl>
    <w:lvl w:ilvl="8" w:tplc="EC40D5C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2DC11339"/>
    <w:multiLevelType w:val="hybridMultilevel"/>
    <w:tmpl w:val="27928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3C429BC"/>
    <w:multiLevelType w:val="hybridMultilevel"/>
    <w:tmpl w:val="2932BE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5D14746"/>
    <w:multiLevelType w:val="hybridMultilevel"/>
    <w:tmpl w:val="2B90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D47887"/>
    <w:multiLevelType w:val="hybridMultilevel"/>
    <w:tmpl w:val="2E6428C0"/>
    <w:lvl w:ilvl="0" w:tplc="E436A8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A94821"/>
    <w:multiLevelType w:val="hybridMultilevel"/>
    <w:tmpl w:val="F0B4D60A"/>
    <w:lvl w:ilvl="0" w:tplc="629448E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EC2201F"/>
    <w:multiLevelType w:val="hybridMultilevel"/>
    <w:tmpl w:val="1FB4BA78"/>
    <w:lvl w:ilvl="0" w:tplc="10D8A098">
      <w:start w:val="1"/>
      <w:numFmt w:val="bullet"/>
      <w:lvlText w:val=""/>
      <w:lvlJc w:val="left"/>
      <w:pPr>
        <w:tabs>
          <w:tab w:val="num" w:pos="720"/>
        </w:tabs>
        <w:ind w:left="720" w:hanging="360"/>
      </w:pPr>
      <w:rPr>
        <w:rFonts w:ascii="Wingdings 2" w:hAnsi="Wingdings 2" w:hint="default"/>
      </w:rPr>
    </w:lvl>
    <w:lvl w:ilvl="1" w:tplc="78223302" w:tentative="1">
      <w:start w:val="1"/>
      <w:numFmt w:val="bullet"/>
      <w:lvlText w:val=""/>
      <w:lvlJc w:val="left"/>
      <w:pPr>
        <w:tabs>
          <w:tab w:val="num" w:pos="1440"/>
        </w:tabs>
        <w:ind w:left="1440" w:hanging="360"/>
      </w:pPr>
      <w:rPr>
        <w:rFonts w:ascii="Wingdings 2" w:hAnsi="Wingdings 2" w:hint="default"/>
      </w:rPr>
    </w:lvl>
    <w:lvl w:ilvl="2" w:tplc="46E6788C" w:tentative="1">
      <w:start w:val="1"/>
      <w:numFmt w:val="bullet"/>
      <w:lvlText w:val=""/>
      <w:lvlJc w:val="left"/>
      <w:pPr>
        <w:tabs>
          <w:tab w:val="num" w:pos="2160"/>
        </w:tabs>
        <w:ind w:left="2160" w:hanging="360"/>
      </w:pPr>
      <w:rPr>
        <w:rFonts w:ascii="Wingdings 2" w:hAnsi="Wingdings 2" w:hint="default"/>
      </w:rPr>
    </w:lvl>
    <w:lvl w:ilvl="3" w:tplc="18F6F034" w:tentative="1">
      <w:start w:val="1"/>
      <w:numFmt w:val="bullet"/>
      <w:lvlText w:val=""/>
      <w:lvlJc w:val="left"/>
      <w:pPr>
        <w:tabs>
          <w:tab w:val="num" w:pos="2880"/>
        </w:tabs>
        <w:ind w:left="2880" w:hanging="360"/>
      </w:pPr>
      <w:rPr>
        <w:rFonts w:ascii="Wingdings 2" w:hAnsi="Wingdings 2" w:hint="default"/>
      </w:rPr>
    </w:lvl>
    <w:lvl w:ilvl="4" w:tplc="7B5CECA6" w:tentative="1">
      <w:start w:val="1"/>
      <w:numFmt w:val="bullet"/>
      <w:lvlText w:val=""/>
      <w:lvlJc w:val="left"/>
      <w:pPr>
        <w:tabs>
          <w:tab w:val="num" w:pos="3600"/>
        </w:tabs>
        <w:ind w:left="3600" w:hanging="360"/>
      </w:pPr>
      <w:rPr>
        <w:rFonts w:ascii="Wingdings 2" w:hAnsi="Wingdings 2" w:hint="default"/>
      </w:rPr>
    </w:lvl>
    <w:lvl w:ilvl="5" w:tplc="4C7EED88" w:tentative="1">
      <w:start w:val="1"/>
      <w:numFmt w:val="bullet"/>
      <w:lvlText w:val=""/>
      <w:lvlJc w:val="left"/>
      <w:pPr>
        <w:tabs>
          <w:tab w:val="num" w:pos="4320"/>
        </w:tabs>
        <w:ind w:left="4320" w:hanging="360"/>
      </w:pPr>
      <w:rPr>
        <w:rFonts w:ascii="Wingdings 2" w:hAnsi="Wingdings 2" w:hint="default"/>
      </w:rPr>
    </w:lvl>
    <w:lvl w:ilvl="6" w:tplc="3B8E441A" w:tentative="1">
      <w:start w:val="1"/>
      <w:numFmt w:val="bullet"/>
      <w:lvlText w:val=""/>
      <w:lvlJc w:val="left"/>
      <w:pPr>
        <w:tabs>
          <w:tab w:val="num" w:pos="5040"/>
        </w:tabs>
        <w:ind w:left="5040" w:hanging="360"/>
      </w:pPr>
      <w:rPr>
        <w:rFonts w:ascii="Wingdings 2" w:hAnsi="Wingdings 2" w:hint="default"/>
      </w:rPr>
    </w:lvl>
    <w:lvl w:ilvl="7" w:tplc="F676BBDA" w:tentative="1">
      <w:start w:val="1"/>
      <w:numFmt w:val="bullet"/>
      <w:lvlText w:val=""/>
      <w:lvlJc w:val="left"/>
      <w:pPr>
        <w:tabs>
          <w:tab w:val="num" w:pos="5760"/>
        </w:tabs>
        <w:ind w:left="5760" w:hanging="360"/>
      </w:pPr>
      <w:rPr>
        <w:rFonts w:ascii="Wingdings 2" w:hAnsi="Wingdings 2" w:hint="default"/>
      </w:rPr>
    </w:lvl>
    <w:lvl w:ilvl="8" w:tplc="36C6B83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025604F"/>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2792088"/>
    <w:multiLevelType w:val="hybridMultilevel"/>
    <w:tmpl w:val="574463BE"/>
    <w:lvl w:ilvl="0" w:tplc="073E2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2339D3"/>
    <w:multiLevelType w:val="hybridMultilevel"/>
    <w:tmpl w:val="3C447EC6"/>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CF3D6A"/>
    <w:multiLevelType w:val="hybridMultilevel"/>
    <w:tmpl w:val="AA9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B05599"/>
    <w:multiLevelType w:val="hybridMultilevel"/>
    <w:tmpl w:val="0CE61C60"/>
    <w:lvl w:ilvl="0" w:tplc="7DE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46620F"/>
    <w:multiLevelType w:val="hybridMultilevel"/>
    <w:tmpl w:val="6AC09DF0"/>
    <w:lvl w:ilvl="0" w:tplc="3D86A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8" w15:restartNumberingAfterBreak="0">
    <w:nsid w:val="5D1B123C"/>
    <w:multiLevelType w:val="hybridMultilevel"/>
    <w:tmpl w:val="97A04F32"/>
    <w:lvl w:ilvl="0" w:tplc="931056CA">
      <w:start w:val="1"/>
      <w:numFmt w:val="bullet"/>
      <w:lvlText w:val=""/>
      <w:lvlJc w:val="left"/>
      <w:pPr>
        <w:tabs>
          <w:tab w:val="num" w:pos="720"/>
        </w:tabs>
        <w:ind w:left="720" w:hanging="360"/>
      </w:pPr>
      <w:rPr>
        <w:rFonts w:ascii="Wingdings 2" w:hAnsi="Wingdings 2" w:hint="default"/>
      </w:rPr>
    </w:lvl>
    <w:lvl w:ilvl="1" w:tplc="E362E3AE" w:tentative="1">
      <w:start w:val="1"/>
      <w:numFmt w:val="bullet"/>
      <w:lvlText w:val=""/>
      <w:lvlJc w:val="left"/>
      <w:pPr>
        <w:tabs>
          <w:tab w:val="num" w:pos="1440"/>
        </w:tabs>
        <w:ind w:left="1440" w:hanging="360"/>
      </w:pPr>
      <w:rPr>
        <w:rFonts w:ascii="Wingdings 2" w:hAnsi="Wingdings 2" w:hint="default"/>
      </w:rPr>
    </w:lvl>
    <w:lvl w:ilvl="2" w:tplc="3842C040" w:tentative="1">
      <w:start w:val="1"/>
      <w:numFmt w:val="bullet"/>
      <w:lvlText w:val=""/>
      <w:lvlJc w:val="left"/>
      <w:pPr>
        <w:tabs>
          <w:tab w:val="num" w:pos="2160"/>
        </w:tabs>
        <w:ind w:left="2160" w:hanging="360"/>
      </w:pPr>
      <w:rPr>
        <w:rFonts w:ascii="Wingdings 2" w:hAnsi="Wingdings 2" w:hint="default"/>
      </w:rPr>
    </w:lvl>
    <w:lvl w:ilvl="3" w:tplc="0BD0AA38" w:tentative="1">
      <w:start w:val="1"/>
      <w:numFmt w:val="bullet"/>
      <w:lvlText w:val=""/>
      <w:lvlJc w:val="left"/>
      <w:pPr>
        <w:tabs>
          <w:tab w:val="num" w:pos="2880"/>
        </w:tabs>
        <w:ind w:left="2880" w:hanging="360"/>
      </w:pPr>
      <w:rPr>
        <w:rFonts w:ascii="Wingdings 2" w:hAnsi="Wingdings 2" w:hint="default"/>
      </w:rPr>
    </w:lvl>
    <w:lvl w:ilvl="4" w:tplc="C79C3E4E" w:tentative="1">
      <w:start w:val="1"/>
      <w:numFmt w:val="bullet"/>
      <w:lvlText w:val=""/>
      <w:lvlJc w:val="left"/>
      <w:pPr>
        <w:tabs>
          <w:tab w:val="num" w:pos="3600"/>
        </w:tabs>
        <w:ind w:left="3600" w:hanging="360"/>
      </w:pPr>
      <w:rPr>
        <w:rFonts w:ascii="Wingdings 2" w:hAnsi="Wingdings 2" w:hint="default"/>
      </w:rPr>
    </w:lvl>
    <w:lvl w:ilvl="5" w:tplc="B3AA1C46" w:tentative="1">
      <w:start w:val="1"/>
      <w:numFmt w:val="bullet"/>
      <w:lvlText w:val=""/>
      <w:lvlJc w:val="left"/>
      <w:pPr>
        <w:tabs>
          <w:tab w:val="num" w:pos="4320"/>
        </w:tabs>
        <w:ind w:left="4320" w:hanging="360"/>
      </w:pPr>
      <w:rPr>
        <w:rFonts w:ascii="Wingdings 2" w:hAnsi="Wingdings 2" w:hint="default"/>
      </w:rPr>
    </w:lvl>
    <w:lvl w:ilvl="6" w:tplc="30A20B1E" w:tentative="1">
      <w:start w:val="1"/>
      <w:numFmt w:val="bullet"/>
      <w:lvlText w:val=""/>
      <w:lvlJc w:val="left"/>
      <w:pPr>
        <w:tabs>
          <w:tab w:val="num" w:pos="5040"/>
        </w:tabs>
        <w:ind w:left="5040" w:hanging="360"/>
      </w:pPr>
      <w:rPr>
        <w:rFonts w:ascii="Wingdings 2" w:hAnsi="Wingdings 2" w:hint="default"/>
      </w:rPr>
    </w:lvl>
    <w:lvl w:ilvl="7" w:tplc="EDAC9BA4" w:tentative="1">
      <w:start w:val="1"/>
      <w:numFmt w:val="bullet"/>
      <w:lvlText w:val=""/>
      <w:lvlJc w:val="left"/>
      <w:pPr>
        <w:tabs>
          <w:tab w:val="num" w:pos="5760"/>
        </w:tabs>
        <w:ind w:left="5760" w:hanging="360"/>
      </w:pPr>
      <w:rPr>
        <w:rFonts w:ascii="Wingdings 2" w:hAnsi="Wingdings 2" w:hint="default"/>
      </w:rPr>
    </w:lvl>
    <w:lvl w:ilvl="8" w:tplc="85FA4E88"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69CB5287"/>
    <w:multiLevelType w:val="hybridMultilevel"/>
    <w:tmpl w:val="8C0634C2"/>
    <w:lvl w:ilvl="0" w:tplc="9E047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1" w15:restartNumberingAfterBreak="0">
    <w:nsid w:val="6ADA0CF6"/>
    <w:multiLevelType w:val="hybridMultilevel"/>
    <w:tmpl w:val="EAEAB6FE"/>
    <w:lvl w:ilvl="0" w:tplc="B7D05F84">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2" w15:restartNumberingAfterBreak="0">
    <w:nsid w:val="6BD21EA2"/>
    <w:multiLevelType w:val="hybridMultilevel"/>
    <w:tmpl w:val="68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773C7C"/>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B01FA0"/>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6EB69B8"/>
    <w:multiLevelType w:val="hybridMultilevel"/>
    <w:tmpl w:val="0DC8F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F2026A"/>
    <w:multiLevelType w:val="hybridMultilevel"/>
    <w:tmpl w:val="DDBAE61C"/>
    <w:lvl w:ilvl="0" w:tplc="337444EE">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9BA1898"/>
    <w:multiLevelType w:val="hybridMultilevel"/>
    <w:tmpl w:val="FFCE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462EF3"/>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322C0A"/>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6"/>
  </w:num>
  <w:num w:numId="3">
    <w:abstractNumId w:val="21"/>
  </w:num>
  <w:num w:numId="4">
    <w:abstractNumId w:val="48"/>
  </w:num>
  <w:num w:numId="5">
    <w:abstractNumId w:val="49"/>
  </w:num>
  <w:num w:numId="6">
    <w:abstractNumId w:val="13"/>
  </w:num>
  <w:num w:numId="7">
    <w:abstractNumId w:val="32"/>
  </w:num>
  <w:num w:numId="8">
    <w:abstractNumId w:val="35"/>
  </w:num>
  <w:num w:numId="9">
    <w:abstractNumId w:val="43"/>
  </w:num>
  <w:num w:numId="10">
    <w:abstractNumId w:val="15"/>
  </w:num>
  <w:num w:numId="11">
    <w:abstractNumId w:val="14"/>
  </w:num>
  <w:num w:numId="12">
    <w:abstractNumId w:val="7"/>
  </w:num>
  <w:num w:numId="13">
    <w:abstractNumId w:val="28"/>
  </w:num>
  <w:num w:numId="14">
    <w:abstractNumId w:val="20"/>
  </w:num>
  <w:num w:numId="15">
    <w:abstractNumId w:val="39"/>
  </w:num>
  <w:num w:numId="16">
    <w:abstractNumId w:val="19"/>
  </w:num>
  <w:num w:numId="17">
    <w:abstractNumId w:val="34"/>
  </w:num>
  <w:num w:numId="18">
    <w:abstractNumId w:val="42"/>
  </w:num>
  <w:num w:numId="19">
    <w:abstractNumId w:val="22"/>
  </w:num>
  <w:num w:numId="20">
    <w:abstractNumId w:val="10"/>
  </w:num>
  <w:num w:numId="21">
    <w:abstractNumId w:val="46"/>
  </w:num>
  <w:num w:numId="22">
    <w:abstractNumId w:val="24"/>
  </w:num>
  <w:num w:numId="23">
    <w:abstractNumId w:val="41"/>
  </w:num>
  <w:num w:numId="24">
    <w:abstractNumId w:val="25"/>
  </w:num>
  <w:num w:numId="25">
    <w:abstractNumId w:val="45"/>
  </w:num>
  <w:num w:numId="26">
    <w:abstractNumId w:val="44"/>
  </w:num>
  <w:num w:numId="27">
    <w:abstractNumId w:val="18"/>
  </w:num>
  <w:num w:numId="28">
    <w:abstractNumId w:val="29"/>
  </w:num>
  <w:num w:numId="29">
    <w:abstractNumId w:val="27"/>
  </w:num>
  <w:num w:numId="30">
    <w:abstractNumId w:val="33"/>
  </w:num>
  <w:num w:numId="31">
    <w:abstractNumId w:val="8"/>
  </w:num>
  <w:num w:numId="32">
    <w:abstractNumId w:val="23"/>
  </w:num>
  <w:num w:numId="33">
    <w:abstractNumId w:val="30"/>
  </w:num>
  <w:num w:numId="34">
    <w:abstractNumId w:val="11"/>
  </w:num>
  <w:num w:numId="35">
    <w:abstractNumId w:val="38"/>
  </w:num>
  <w:num w:numId="36">
    <w:abstractNumId w:val="9"/>
  </w:num>
  <w:num w:numId="37">
    <w:abstractNumId w:val="31"/>
  </w:num>
  <w:num w:numId="38">
    <w:abstractNumId w:val="47"/>
  </w:num>
  <w:num w:numId="39">
    <w:abstractNumId w:val="37"/>
  </w:num>
  <w:num w:numId="40">
    <w:abstractNumId w:val="40"/>
  </w:num>
  <w:num w:numId="41">
    <w:abstractNumId w:val="17"/>
  </w:num>
  <w:num w:numId="42">
    <w:abstractNumId w:val="16"/>
  </w:num>
  <w:num w:numId="43">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E3A"/>
    <w:rsid w:val="00011C7C"/>
    <w:rsid w:val="0005533A"/>
    <w:rsid w:val="000558F4"/>
    <w:rsid w:val="0007600A"/>
    <w:rsid w:val="000904E7"/>
    <w:rsid w:val="00093D28"/>
    <w:rsid w:val="000B4F1F"/>
    <w:rsid w:val="000B6639"/>
    <w:rsid w:val="000C475D"/>
    <w:rsid w:val="000D0FE9"/>
    <w:rsid w:val="000D287C"/>
    <w:rsid w:val="000D3516"/>
    <w:rsid w:val="000D398A"/>
    <w:rsid w:val="000E2C34"/>
    <w:rsid w:val="000E4C6C"/>
    <w:rsid w:val="000E774B"/>
    <w:rsid w:val="000F0609"/>
    <w:rsid w:val="000F4F8C"/>
    <w:rsid w:val="000F7B7E"/>
    <w:rsid w:val="00110B59"/>
    <w:rsid w:val="00121FDB"/>
    <w:rsid w:val="00124DAC"/>
    <w:rsid w:val="001260EB"/>
    <w:rsid w:val="0015033B"/>
    <w:rsid w:val="001514B5"/>
    <w:rsid w:val="00154225"/>
    <w:rsid w:val="00156EF1"/>
    <w:rsid w:val="0016048A"/>
    <w:rsid w:val="00161DE1"/>
    <w:rsid w:val="00166AAD"/>
    <w:rsid w:val="001727BE"/>
    <w:rsid w:val="00176F9F"/>
    <w:rsid w:val="00183A7A"/>
    <w:rsid w:val="001C06A2"/>
    <w:rsid w:val="001C4F90"/>
    <w:rsid w:val="001C7597"/>
    <w:rsid w:val="001D3F66"/>
    <w:rsid w:val="001D4935"/>
    <w:rsid w:val="001E6D97"/>
    <w:rsid w:val="002028D8"/>
    <w:rsid w:val="00203D93"/>
    <w:rsid w:val="0023769A"/>
    <w:rsid w:val="00237DD9"/>
    <w:rsid w:val="0024098D"/>
    <w:rsid w:val="00245051"/>
    <w:rsid w:val="00247BA0"/>
    <w:rsid w:val="00252462"/>
    <w:rsid w:val="00253723"/>
    <w:rsid w:val="00257490"/>
    <w:rsid w:val="0026102C"/>
    <w:rsid w:val="00266FDA"/>
    <w:rsid w:val="0028007B"/>
    <w:rsid w:val="002822B5"/>
    <w:rsid w:val="002C1176"/>
    <w:rsid w:val="002C4827"/>
    <w:rsid w:val="002D29DD"/>
    <w:rsid w:val="002F4C89"/>
    <w:rsid w:val="002F78D1"/>
    <w:rsid w:val="00301E21"/>
    <w:rsid w:val="0030230D"/>
    <w:rsid w:val="00322112"/>
    <w:rsid w:val="003250DB"/>
    <w:rsid w:val="003336E5"/>
    <w:rsid w:val="00334B00"/>
    <w:rsid w:val="00340F03"/>
    <w:rsid w:val="00341645"/>
    <w:rsid w:val="003450FD"/>
    <w:rsid w:val="0036133C"/>
    <w:rsid w:val="00383C1D"/>
    <w:rsid w:val="00386244"/>
    <w:rsid w:val="003A00CC"/>
    <w:rsid w:val="003B48C2"/>
    <w:rsid w:val="003C31C5"/>
    <w:rsid w:val="003E6A39"/>
    <w:rsid w:val="003F0D63"/>
    <w:rsid w:val="0040642F"/>
    <w:rsid w:val="00421A63"/>
    <w:rsid w:val="00425234"/>
    <w:rsid w:val="00433AC6"/>
    <w:rsid w:val="0044159B"/>
    <w:rsid w:val="00443472"/>
    <w:rsid w:val="00445278"/>
    <w:rsid w:val="00450329"/>
    <w:rsid w:val="00454257"/>
    <w:rsid w:val="00460594"/>
    <w:rsid w:val="00461BC2"/>
    <w:rsid w:val="00462C39"/>
    <w:rsid w:val="00470DBE"/>
    <w:rsid w:val="00477249"/>
    <w:rsid w:val="00484260"/>
    <w:rsid w:val="004A7E88"/>
    <w:rsid w:val="004B2EC4"/>
    <w:rsid w:val="004C423D"/>
    <w:rsid w:val="004C5916"/>
    <w:rsid w:val="004D4786"/>
    <w:rsid w:val="004D758C"/>
    <w:rsid w:val="004D771D"/>
    <w:rsid w:val="004E1302"/>
    <w:rsid w:val="004E7283"/>
    <w:rsid w:val="004E7EDA"/>
    <w:rsid w:val="004F510F"/>
    <w:rsid w:val="00506A8A"/>
    <w:rsid w:val="00506B03"/>
    <w:rsid w:val="005302CE"/>
    <w:rsid w:val="005311D3"/>
    <w:rsid w:val="00531C7A"/>
    <w:rsid w:val="005375A2"/>
    <w:rsid w:val="00542125"/>
    <w:rsid w:val="0054366D"/>
    <w:rsid w:val="00547254"/>
    <w:rsid w:val="00573004"/>
    <w:rsid w:val="005754BD"/>
    <w:rsid w:val="005766EA"/>
    <w:rsid w:val="00591DC6"/>
    <w:rsid w:val="00595C24"/>
    <w:rsid w:val="00596BCF"/>
    <w:rsid w:val="005B5101"/>
    <w:rsid w:val="005C62DF"/>
    <w:rsid w:val="005D1C30"/>
    <w:rsid w:val="005F241B"/>
    <w:rsid w:val="005F5F2A"/>
    <w:rsid w:val="006151CF"/>
    <w:rsid w:val="006160AC"/>
    <w:rsid w:val="00627B3F"/>
    <w:rsid w:val="00630B38"/>
    <w:rsid w:val="0063785A"/>
    <w:rsid w:val="00640CA2"/>
    <w:rsid w:val="006577F0"/>
    <w:rsid w:val="00670151"/>
    <w:rsid w:val="00670B95"/>
    <w:rsid w:val="006839D5"/>
    <w:rsid w:val="006862FC"/>
    <w:rsid w:val="00686D2B"/>
    <w:rsid w:val="006928F4"/>
    <w:rsid w:val="006934BD"/>
    <w:rsid w:val="006A0B3F"/>
    <w:rsid w:val="006A7E76"/>
    <w:rsid w:val="006B57AE"/>
    <w:rsid w:val="006C514C"/>
    <w:rsid w:val="006C6875"/>
    <w:rsid w:val="006E71DC"/>
    <w:rsid w:val="006F19FE"/>
    <w:rsid w:val="006F7D16"/>
    <w:rsid w:val="00703157"/>
    <w:rsid w:val="00705F97"/>
    <w:rsid w:val="00715C34"/>
    <w:rsid w:val="00716134"/>
    <w:rsid w:val="00724F69"/>
    <w:rsid w:val="00725117"/>
    <w:rsid w:val="007258F9"/>
    <w:rsid w:val="00736F56"/>
    <w:rsid w:val="007413D9"/>
    <w:rsid w:val="00743313"/>
    <w:rsid w:val="007476AB"/>
    <w:rsid w:val="00754650"/>
    <w:rsid w:val="00755C0C"/>
    <w:rsid w:val="00756601"/>
    <w:rsid w:val="00770B62"/>
    <w:rsid w:val="00771476"/>
    <w:rsid w:val="00773832"/>
    <w:rsid w:val="00782AB6"/>
    <w:rsid w:val="00783302"/>
    <w:rsid w:val="00791A39"/>
    <w:rsid w:val="00793C56"/>
    <w:rsid w:val="007A7F94"/>
    <w:rsid w:val="007C0836"/>
    <w:rsid w:val="007C08FA"/>
    <w:rsid w:val="007C6662"/>
    <w:rsid w:val="007D2070"/>
    <w:rsid w:val="007D56FD"/>
    <w:rsid w:val="007D742D"/>
    <w:rsid w:val="007E1183"/>
    <w:rsid w:val="007E3BE8"/>
    <w:rsid w:val="007F6B44"/>
    <w:rsid w:val="0081354D"/>
    <w:rsid w:val="00817B27"/>
    <w:rsid w:val="00822374"/>
    <w:rsid w:val="00833A2A"/>
    <w:rsid w:val="00840CF1"/>
    <w:rsid w:val="008446FC"/>
    <w:rsid w:val="00860C4B"/>
    <w:rsid w:val="00862699"/>
    <w:rsid w:val="00865EF6"/>
    <w:rsid w:val="00866FC6"/>
    <w:rsid w:val="00867577"/>
    <w:rsid w:val="00872443"/>
    <w:rsid w:val="00876EFD"/>
    <w:rsid w:val="00886F82"/>
    <w:rsid w:val="008A1C39"/>
    <w:rsid w:val="008A5F02"/>
    <w:rsid w:val="008B3581"/>
    <w:rsid w:val="008E2A3B"/>
    <w:rsid w:val="008E64BE"/>
    <w:rsid w:val="008F225D"/>
    <w:rsid w:val="0090000F"/>
    <w:rsid w:val="00906AF2"/>
    <w:rsid w:val="00913572"/>
    <w:rsid w:val="00917925"/>
    <w:rsid w:val="00934725"/>
    <w:rsid w:val="00956D05"/>
    <w:rsid w:val="00963133"/>
    <w:rsid w:val="009644E5"/>
    <w:rsid w:val="00982932"/>
    <w:rsid w:val="009919B7"/>
    <w:rsid w:val="00993452"/>
    <w:rsid w:val="00993FB0"/>
    <w:rsid w:val="00994033"/>
    <w:rsid w:val="009A1865"/>
    <w:rsid w:val="009B20A6"/>
    <w:rsid w:val="009C2B26"/>
    <w:rsid w:val="009C3ECB"/>
    <w:rsid w:val="009C5FB3"/>
    <w:rsid w:val="009D6E0D"/>
    <w:rsid w:val="009F340B"/>
    <w:rsid w:val="009F6FB9"/>
    <w:rsid w:val="00A13A72"/>
    <w:rsid w:val="00A14862"/>
    <w:rsid w:val="00A21408"/>
    <w:rsid w:val="00A22594"/>
    <w:rsid w:val="00A231D5"/>
    <w:rsid w:val="00A23D9A"/>
    <w:rsid w:val="00A255A9"/>
    <w:rsid w:val="00A3615B"/>
    <w:rsid w:val="00A368E7"/>
    <w:rsid w:val="00A57B26"/>
    <w:rsid w:val="00A608B3"/>
    <w:rsid w:val="00A6685B"/>
    <w:rsid w:val="00A710FE"/>
    <w:rsid w:val="00A76457"/>
    <w:rsid w:val="00A9027E"/>
    <w:rsid w:val="00A972F3"/>
    <w:rsid w:val="00AA22EF"/>
    <w:rsid w:val="00AA7968"/>
    <w:rsid w:val="00AB569D"/>
    <w:rsid w:val="00AC14C5"/>
    <w:rsid w:val="00AC6AC7"/>
    <w:rsid w:val="00AD3C0F"/>
    <w:rsid w:val="00AF2BCF"/>
    <w:rsid w:val="00AF65FC"/>
    <w:rsid w:val="00B27CDB"/>
    <w:rsid w:val="00B368A9"/>
    <w:rsid w:val="00B5762F"/>
    <w:rsid w:val="00B62E45"/>
    <w:rsid w:val="00B676A2"/>
    <w:rsid w:val="00B70D15"/>
    <w:rsid w:val="00B82277"/>
    <w:rsid w:val="00B8345F"/>
    <w:rsid w:val="00B83986"/>
    <w:rsid w:val="00B94F24"/>
    <w:rsid w:val="00BA072D"/>
    <w:rsid w:val="00BA1F0E"/>
    <w:rsid w:val="00BB02F5"/>
    <w:rsid w:val="00BB0867"/>
    <w:rsid w:val="00BB74BB"/>
    <w:rsid w:val="00BC7355"/>
    <w:rsid w:val="00BD6A86"/>
    <w:rsid w:val="00BE050E"/>
    <w:rsid w:val="00BE3164"/>
    <w:rsid w:val="00BF5D0D"/>
    <w:rsid w:val="00C01519"/>
    <w:rsid w:val="00C1631E"/>
    <w:rsid w:val="00C253E7"/>
    <w:rsid w:val="00C32CF1"/>
    <w:rsid w:val="00C35571"/>
    <w:rsid w:val="00C356F7"/>
    <w:rsid w:val="00C5116E"/>
    <w:rsid w:val="00C60815"/>
    <w:rsid w:val="00C66009"/>
    <w:rsid w:val="00C744F6"/>
    <w:rsid w:val="00C84645"/>
    <w:rsid w:val="00C86863"/>
    <w:rsid w:val="00CA247D"/>
    <w:rsid w:val="00CA7775"/>
    <w:rsid w:val="00CC34CF"/>
    <w:rsid w:val="00CD3013"/>
    <w:rsid w:val="00CD6609"/>
    <w:rsid w:val="00CF266A"/>
    <w:rsid w:val="00CF6F4B"/>
    <w:rsid w:val="00D101A5"/>
    <w:rsid w:val="00D17622"/>
    <w:rsid w:val="00D305CA"/>
    <w:rsid w:val="00D323A5"/>
    <w:rsid w:val="00D33015"/>
    <w:rsid w:val="00D4441C"/>
    <w:rsid w:val="00D4709D"/>
    <w:rsid w:val="00D47755"/>
    <w:rsid w:val="00D501DA"/>
    <w:rsid w:val="00D524DF"/>
    <w:rsid w:val="00D5250A"/>
    <w:rsid w:val="00D53470"/>
    <w:rsid w:val="00D67C47"/>
    <w:rsid w:val="00D73E0B"/>
    <w:rsid w:val="00D80A31"/>
    <w:rsid w:val="00D8348A"/>
    <w:rsid w:val="00DC2873"/>
    <w:rsid w:val="00DC6564"/>
    <w:rsid w:val="00DD734B"/>
    <w:rsid w:val="00DE3151"/>
    <w:rsid w:val="00E04175"/>
    <w:rsid w:val="00E146E0"/>
    <w:rsid w:val="00E15A4D"/>
    <w:rsid w:val="00E3457C"/>
    <w:rsid w:val="00E347CC"/>
    <w:rsid w:val="00E376BE"/>
    <w:rsid w:val="00E456A6"/>
    <w:rsid w:val="00E510CD"/>
    <w:rsid w:val="00E5630C"/>
    <w:rsid w:val="00E6397C"/>
    <w:rsid w:val="00E8515D"/>
    <w:rsid w:val="00E925D6"/>
    <w:rsid w:val="00E95D34"/>
    <w:rsid w:val="00EB37BC"/>
    <w:rsid w:val="00EB3E7A"/>
    <w:rsid w:val="00EB45B6"/>
    <w:rsid w:val="00EB72D6"/>
    <w:rsid w:val="00EC2397"/>
    <w:rsid w:val="00ED1ECE"/>
    <w:rsid w:val="00ED7862"/>
    <w:rsid w:val="00EF42A6"/>
    <w:rsid w:val="00F17F0F"/>
    <w:rsid w:val="00F2531D"/>
    <w:rsid w:val="00F32D42"/>
    <w:rsid w:val="00F379B5"/>
    <w:rsid w:val="00F40A84"/>
    <w:rsid w:val="00F414AF"/>
    <w:rsid w:val="00F43890"/>
    <w:rsid w:val="00F47DE9"/>
    <w:rsid w:val="00F52FF5"/>
    <w:rsid w:val="00F65BF1"/>
    <w:rsid w:val="00F66EE9"/>
    <w:rsid w:val="00F93924"/>
    <w:rsid w:val="00FA064E"/>
    <w:rsid w:val="00FA21CF"/>
    <w:rsid w:val="00FA4BCB"/>
    <w:rsid w:val="00FA4F40"/>
    <w:rsid w:val="00FB1ED9"/>
    <w:rsid w:val="00FB5397"/>
    <w:rsid w:val="00FD22C6"/>
    <w:rsid w:val="00FD3E3A"/>
    <w:rsid w:val="00FF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ACE5A9"/>
  <w15:docId w15:val="{78A999A7-E4C6-4ABD-BC0D-41B217CD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style>
  <w:style w:type="paragraph" w:styleId="Heading1">
    <w:name w:val="heading 1"/>
    <w:basedOn w:val="Normal"/>
    <w:link w:val="Heading1Char"/>
    <w:uiPriority w:val="1"/>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1"/>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ascii="Calibri" w:eastAsia="Arial Unicode MS" w:hAnsi="Calibri"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cs="Calibri"/>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38595">
      <w:bodyDiv w:val="1"/>
      <w:marLeft w:val="0"/>
      <w:marRight w:val="0"/>
      <w:marTop w:val="0"/>
      <w:marBottom w:val="0"/>
      <w:divBdr>
        <w:top w:val="none" w:sz="0" w:space="0" w:color="auto"/>
        <w:left w:val="none" w:sz="0" w:space="0" w:color="auto"/>
        <w:bottom w:val="none" w:sz="0" w:space="0" w:color="auto"/>
        <w:right w:val="none" w:sz="0" w:space="0" w:color="auto"/>
      </w:divBdr>
      <w:divsChild>
        <w:div w:id="1712457008">
          <w:marLeft w:val="0"/>
          <w:marRight w:val="0"/>
          <w:marTop w:val="0"/>
          <w:marBottom w:val="0"/>
          <w:divBdr>
            <w:top w:val="none" w:sz="0" w:space="0" w:color="auto"/>
            <w:left w:val="none" w:sz="0" w:space="0" w:color="auto"/>
            <w:bottom w:val="none" w:sz="0" w:space="0" w:color="auto"/>
            <w:right w:val="none" w:sz="0" w:space="0" w:color="auto"/>
          </w:divBdr>
          <w:divsChild>
            <w:div w:id="2095932055">
              <w:marLeft w:val="0"/>
              <w:marRight w:val="0"/>
              <w:marTop w:val="0"/>
              <w:marBottom w:val="0"/>
              <w:divBdr>
                <w:top w:val="none" w:sz="0" w:space="0" w:color="auto"/>
                <w:left w:val="none" w:sz="0" w:space="0" w:color="auto"/>
                <w:bottom w:val="none" w:sz="0" w:space="0" w:color="auto"/>
                <w:right w:val="none" w:sz="0" w:space="0" w:color="auto"/>
              </w:divBdr>
              <w:divsChild>
                <w:div w:id="20080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1925">
      <w:bodyDiv w:val="1"/>
      <w:marLeft w:val="0"/>
      <w:marRight w:val="0"/>
      <w:marTop w:val="0"/>
      <w:marBottom w:val="0"/>
      <w:divBdr>
        <w:top w:val="none" w:sz="0" w:space="0" w:color="auto"/>
        <w:left w:val="none" w:sz="0" w:space="0" w:color="auto"/>
        <w:bottom w:val="none" w:sz="0" w:space="0" w:color="auto"/>
        <w:right w:val="none" w:sz="0" w:space="0" w:color="auto"/>
      </w:divBdr>
      <w:divsChild>
        <w:div w:id="407965626">
          <w:marLeft w:val="432"/>
          <w:marRight w:val="0"/>
          <w:marTop w:val="125"/>
          <w:marBottom w:val="0"/>
          <w:divBdr>
            <w:top w:val="none" w:sz="0" w:space="0" w:color="auto"/>
            <w:left w:val="none" w:sz="0" w:space="0" w:color="auto"/>
            <w:bottom w:val="none" w:sz="0" w:space="0" w:color="auto"/>
            <w:right w:val="none" w:sz="0" w:space="0" w:color="auto"/>
          </w:divBdr>
        </w:div>
        <w:div w:id="1340427997">
          <w:marLeft w:val="432"/>
          <w:marRight w:val="0"/>
          <w:marTop w:val="125"/>
          <w:marBottom w:val="0"/>
          <w:divBdr>
            <w:top w:val="none" w:sz="0" w:space="0" w:color="auto"/>
            <w:left w:val="none" w:sz="0" w:space="0" w:color="auto"/>
            <w:bottom w:val="none" w:sz="0" w:space="0" w:color="auto"/>
            <w:right w:val="none" w:sz="0" w:space="0" w:color="auto"/>
          </w:divBdr>
        </w:div>
      </w:divsChild>
    </w:div>
    <w:div w:id="920261918">
      <w:bodyDiv w:val="1"/>
      <w:marLeft w:val="0"/>
      <w:marRight w:val="0"/>
      <w:marTop w:val="0"/>
      <w:marBottom w:val="0"/>
      <w:divBdr>
        <w:top w:val="none" w:sz="0" w:space="0" w:color="auto"/>
        <w:left w:val="none" w:sz="0" w:space="0" w:color="auto"/>
        <w:bottom w:val="none" w:sz="0" w:space="0" w:color="auto"/>
        <w:right w:val="none" w:sz="0" w:space="0" w:color="auto"/>
      </w:divBdr>
      <w:divsChild>
        <w:div w:id="1347097679">
          <w:marLeft w:val="0"/>
          <w:marRight w:val="0"/>
          <w:marTop w:val="0"/>
          <w:marBottom w:val="0"/>
          <w:divBdr>
            <w:top w:val="none" w:sz="0" w:space="0" w:color="auto"/>
            <w:left w:val="none" w:sz="0" w:space="0" w:color="auto"/>
            <w:bottom w:val="none" w:sz="0" w:space="0" w:color="auto"/>
            <w:right w:val="none" w:sz="0" w:space="0" w:color="auto"/>
          </w:divBdr>
          <w:divsChild>
            <w:div w:id="1567841826">
              <w:marLeft w:val="0"/>
              <w:marRight w:val="0"/>
              <w:marTop w:val="0"/>
              <w:marBottom w:val="0"/>
              <w:divBdr>
                <w:top w:val="none" w:sz="0" w:space="0" w:color="auto"/>
                <w:left w:val="none" w:sz="0" w:space="0" w:color="auto"/>
                <w:bottom w:val="none" w:sz="0" w:space="0" w:color="auto"/>
                <w:right w:val="none" w:sz="0" w:space="0" w:color="auto"/>
              </w:divBdr>
              <w:divsChild>
                <w:div w:id="1622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33408">
      <w:bodyDiv w:val="1"/>
      <w:marLeft w:val="0"/>
      <w:marRight w:val="0"/>
      <w:marTop w:val="0"/>
      <w:marBottom w:val="0"/>
      <w:divBdr>
        <w:top w:val="none" w:sz="0" w:space="0" w:color="auto"/>
        <w:left w:val="none" w:sz="0" w:space="0" w:color="auto"/>
        <w:bottom w:val="none" w:sz="0" w:space="0" w:color="auto"/>
        <w:right w:val="none" w:sz="0" w:space="0" w:color="auto"/>
      </w:divBdr>
      <w:divsChild>
        <w:div w:id="1151796677">
          <w:marLeft w:val="0"/>
          <w:marRight w:val="0"/>
          <w:marTop w:val="0"/>
          <w:marBottom w:val="0"/>
          <w:divBdr>
            <w:top w:val="none" w:sz="0" w:space="0" w:color="auto"/>
            <w:left w:val="none" w:sz="0" w:space="0" w:color="auto"/>
            <w:bottom w:val="none" w:sz="0" w:space="0" w:color="auto"/>
            <w:right w:val="none" w:sz="0" w:space="0" w:color="auto"/>
          </w:divBdr>
          <w:divsChild>
            <w:div w:id="1214658819">
              <w:marLeft w:val="0"/>
              <w:marRight w:val="0"/>
              <w:marTop w:val="0"/>
              <w:marBottom w:val="0"/>
              <w:divBdr>
                <w:top w:val="none" w:sz="0" w:space="0" w:color="auto"/>
                <w:left w:val="none" w:sz="0" w:space="0" w:color="auto"/>
                <w:bottom w:val="none" w:sz="0" w:space="0" w:color="auto"/>
                <w:right w:val="none" w:sz="0" w:space="0" w:color="auto"/>
              </w:divBdr>
              <w:divsChild>
                <w:div w:id="647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7476">
      <w:bodyDiv w:val="1"/>
      <w:marLeft w:val="0"/>
      <w:marRight w:val="0"/>
      <w:marTop w:val="0"/>
      <w:marBottom w:val="0"/>
      <w:divBdr>
        <w:top w:val="none" w:sz="0" w:space="0" w:color="auto"/>
        <w:left w:val="none" w:sz="0" w:space="0" w:color="auto"/>
        <w:bottom w:val="none" w:sz="0" w:space="0" w:color="auto"/>
        <w:right w:val="none" w:sz="0" w:space="0" w:color="auto"/>
      </w:divBdr>
    </w:div>
    <w:div w:id="2131779467">
      <w:bodyDiv w:val="1"/>
      <w:marLeft w:val="0"/>
      <w:marRight w:val="0"/>
      <w:marTop w:val="0"/>
      <w:marBottom w:val="0"/>
      <w:divBdr>
        <w:top w:val="none" w:sz="0" w:space="0" w:color="auto"/>
        <w:left w:val="none" w:sz="0" w:space="0" w:color="auto"/>
        <w:bottom w:val="none" w:sz="0" w:space="0" w:color="auto"/>
        <w:right w:val="none" w:sz="0" w:space="0" w:color="auto"/>
      </w:divBdr>
      <w:divsChild>
        <w:div w:id="778793353">
          <w:marLeft w:val="432"/>
          <w:marRight w:val="0"/>
          <w:marTop w:val="134"/>
          <w:marBottom w:val="0"/>
          <w:divBdr>
            <w:top w:val="none" w:sz="0" w:space="0" w:color="auto"/>
            <w:left w:val="none" w:sz="0" w:space="0" w:color="auto"/>
            <w:bottom w:val="none" w:sz="0" w:space="0" w:color="auto"/>
            <w:right w:val="none" w:sz="0" w:space="0" w:color="auto"/>
          </w:divBdr>
        </w:div>
        <w:div w:id="1222793596">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B77A-5C10-413F-9065-794F8CB6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tejas kambari</cp:lastModifiedBy>
  <cp:revision>6</cp:revision>
  <dcterms:created xsi:type="dcterms:W3CDTF">2021-03-22T05:20:00Z</dcterms:created>
  <dcterms:modified xsi:type="dcterms:W3CDTF">2021-04-08T05:31:00Z</dcterms:modified>
</cp:coreProperties>
</file>