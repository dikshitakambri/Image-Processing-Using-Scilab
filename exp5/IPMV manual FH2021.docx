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BC5C" w14:textId="77777777" w:rsidR="00161DE1" w:rsidRDefault="00161DE1" w:rsidP="00AF65FC">
      <w:pPr>
        <w:spacing w:after="0"/>
        <w:jc w:val="center"/>
        <w:rPr>
          <w:rFonts w:ascii="Times New Roman" w:hAnsi="Times New Roman"/>
          <w:b/>
          <w:sz w:val="24"/>
          <w:szCs w:val="24"/>
        </w:rPr>
      </w:pPr>
    </w:p>
    <w:p w14:paraId="2BD0D93C" w14:textId="77777777" w:rsidR="00161DE1" w:rsidRPr="009B20A6" w:rsidRDefault="00161DE1" w:rsidP="00AF65FC">
      <w:pPr>
        <w:spacing w:after="0"/>
        <w:jc w:val="center"/>
        <w:rPr>
          <w:rFonts w:ascii="Times New Roman" w:hAnsi="Times New Roman"/>
          <w:b/>
          <w:sz w:val="24"/>
          <w:szCs w:val="24"/>
        </w:rPr>
      </w:pPr>
    </w:p>
    <w:p w14:paraId="062A950A" w14:textId="77777777" w:rsidR="00D5250A" w:rsidRPr="009B20A6" w:rsidRDefault="00D5250A" w:rsidP="00AF65FC">
      <w:pPr>
        <w:spacing w:after="0"/>
        <w:jc w:val="center"/>
        <w:rPr>
          <w:rFonts w:ascii="Times New Roman" w:hAnsi="Times New Roman"/>
          <w:b/>
          <w:sz w:val="24"/>
          <w:szCs w:val="24"/>
        </w:rPr>
      </w:pPr>
    </w:p>
    <w:p w14:paraId="1EA2E2A3" w14:textId="77777777" w:rsidR="006E71DC" w:rsidRPr="009B20A6" w:rsidRDefault="006E71DC" w:rsidP="006E71DC">
      <w:pPr>
        <w:spacing w:after="0" w:line="360" w:lineRule="auto"/>
        <w:jc w:val="center"/>
        <w:rPr>
          <w:rFonts w:ascii="Times New Roman" w:hAnsi="Times New Roman"/>
          <w:b/>
          <w:sz w:val="24"/>
          <w:szCs w:val="24"/>
        </w:rPr>
      </w:pPr>
    </w:p>
    <w:p w14:paraId="69DD3DAF" w14:textId="77777777" w:rsidR="006E71DC" w:rsidRPr="009B20A6" w:rsidRDefault="006E71DC" w:rsidP="006E71DC">
      <w:pPr>
        <w:spacing w:after="0" w:line="360" w:lineRule="auto"/>
        <w:jc w:val="center"/>
        <w:rPr>
          <w:rFonts w:ascii="Times New Roman" w:hAnsi="Times New Roman"/>
          <w:b/>
          <w:sz w:val="24"/>
          <w:szCs w:val="24"/>
        </w:rPr>
      </w:pPr>
    </w:p>
    <w:p w14:paraId="679464CC" w14:textId="77777777" w:rsidR="006E71DC" w:rsidRPr="009B20A6" w:rsidRDefault="006E71DC" w:rsidP="006E71DC">
      <w:pPr>
        <w:spacing w:after="0" w:line="360" w:lineRule="auto"/>
        <w:jc w:val="center"/>
        <w:rPr>
          <w:rFonts w:ascii="Times New Roman" w:hAnsi="Times New Roman"/>
          <w:b/>
          <w:sz w:val="24"/>
          <w:szCs w:val="24"/>
        </w:rPr>
      </w:pPr>
    </w:p>
    <w:p w14:paraId="42EBDA79" w14:textId="77777777" w:rsidR="006E71DC" w:rsidRPr="009B20A6" w:rsidRDefault="006E71DC" w:rsidP="006E71DC">
      <w:pPr>
        <w:spacing w:after="0" w:line="360" w:lineRule="auto"/>
        <w:jc w:val="center"/>
        <w:rPr>
          <w:rFonts w:ascii="Times New Roman" w:hAnsi="Times New Roman"/>
          <w:b/>
          <w:sz w:val="24"/>
          <w:szCs w:val="24"/>
        </w:rPr>
      </w:pPr>
    </w:p>
    <w:p w14:paraId="6D29312A" w14:textId="77777777" w:rsidR="006E71DC" w:rsidRPr="009B20A6" w:rsidRDefault="006E71DC" w:rsidP="006E71DC">
      <w:pPr>
        <w:spacing w:after="0" w:line="360" w:lineRule="auto"/>
        <w:jc w:val="center"/>
        <w:rPr>
          <w:rFonts w:ascii="Times New Roman" w:hAnsi="Times New Roman"/>
          <w:b/>
          <w:sz w:val="24"/>
          <w:szCs w:val="24"/>
        </w:rPr>
      </w:pPr>
    </w:p>
    <w:p w14:paraId="605016F6" w14:textId="77777777" w:rsidR="006E71DC" w:rsidRDefault="006E71DC" w:rsidP="006E71DC">
      <w:pPr>
        <w:spacing w:after="0" w:line="360" w:lineRule="auto"/>
        <w:jc w:val="center"/>
        <w:rPr>
          <w:rFonts w:ascii="Times New Roman" w:hAnsi="Times New Roman"/>
          <w:b/>
          <w:sz w:val="24"/>
          <w:szCs w:val="24"/>
        </w:rPr>
      </w:pPr>
    </w:p>
    <w:p w14:paraId="7B8DBB32" w14:textId="77777777" w:rsidR="006E71DC" w:rsidRPr="009B20A6" w:rsidRDefault="006E71DC" w:rsidP="006E71DC">
      <w:pPr>
        <w:spacing w:after="0" w:line="360" w:lineRule="auto"/>
        <w:jc w:val="center"/>
        <w:rPr>
          <w:rFonts w:ascii="Times New Roman" w:hAnsi="Times New Roman"/>
          <w:b/>
          <w:sz w:val="24"/>
          <w:szCs w:val="24"/>
        </w:rPr>
      </w:pPr>
    </w:p>
    <w:p w14:paraId="07537995" w14:textId="77777777" w:rsidR="006E71DC" w:rsidRPr="009B20A6" w:rsidRDefault="006E71DC" w:rsidP="006E71DC">
      <w:pPr>
        <w:spacing w:after="0" w:line="360" w:lineRule="auto"/>
        <w:jc w:val="center"/>
        <w:rPr>
          <w:rFonts w:ascii="Times New Roman" w:hAnsi="Times New Roman"/>
          <w:b/>
          <w:sz w:val="24"/>
          <w:szCs w:val="24"/>
        </w:rPr>
      </w:pPr>
    </w:p>
    <w:p w14:paraId="286C0BE4" w14:textId="77777777" w:rsidR="006E71DC" w:rsidRPr="009B20A6" w:rsidRDefault="006E71DC" w:rsidP="006E71DC">
      <w:pPr>
        <w:spacing w:after="0" w:line="360" w:lineRule="auto"/>
        <w:jc w:val="center"/>
        <w:rPr>
          <w:rFonts w:ascii="Times New Roman" w:hAnsi="Times New Roman"/>
          <w:b/>
          <w:sz w:val="24"/>
          <w:szCs w:val="24"/>
        </w:rPr>
      </w:pPr>
    </w:p>
    <w:p w14:paraId="4323726B" w14:textId="6A010B12" w:rsidR="008A1C39" w:rsidRPr="002659F6" w:rsidRDefault="008A1C39" w:rsidP="002659F6">
      <w:pPr>
        <w:rPr>
          <w:rFonts w:ascii="Times New Roman" w:hAnsi="Times New Roman" w:cs="Times New Roman"/>
          <w:sz w:val="24"/>
          <w:szCs w:val="24"/>
        </w:rPr>
      </w:pPr>
    </w:p>
    <w:p w14:paraId="41E952B4" w14:textId="77777777" w:rsidR="008A1C39" w:rsidRDefault="008A1C39" w:rsidP="00AF65FC">
      <w:pPr>
        <w:pStyle w:val="Style1"/>
        <w:adjustRightInd/>
        <w:spacing w:line="276" w:lineRule="auto"/>
        <w:jc w:val="center"/>
        <w:rPr>
          <w:b/>
          <w:bCs/>
          <w:sz w:val="24"/>
          <w:szCs w:val="24"/>
        </w:rPr>
      </w:pPr>
    </w:p>
    <w:p w14:paraId="2F16A972" w14:textId="77777777" w:rsidR="008A1C39" w:rsidRPr="009B20A6" w:rsidRDefault="008A1C39" w:rsidP="00AF65FC">
      <w:pPr>
        <w:pStyle w:val="Style1"/>
        <w:adjustRightInd/>
        <w:spacing w:line="276" w:lineRule="auto"/>
        <w:jc w:val="center"/>
        <w:rPr>
          <w:b/>
          <w:bCs/>
          <w:sz w:val="24"/>
          <w:szCs w:val="24"/>
        </w:rPr>
      </w:pPr>
    </w:p>
    <w:p w14:paraId="136F3D07" w14:textId="77777777" w:rsidR="008E2A3B" w:rsidRPr="009B20A6" w:rsidRDefault="008E2A3B" w:rsidP="00AF65FC">
      <w:pPr>
        <w:jc w:val="center"/>
        <w:rPr>
          <w:rFonts w:ascii="Times New Roman" w:hAnsi="Times New Roman" w:cs="Times New Roman"/>
          <w:b/>
          <w:sz w:val="24"/>
          <w:szCs w:val="24"/>
        </w:rPr>
      </w:pPr>
      <w:r w:rsidRPr="009B20A6">
        <w:rPr>
          <w:rFonts w:ascii="Times New Roman" w:hAnsi="Times New Roman" w:cs="Times New Roman"/>
          <w:b/>
          <w:sz w:val="24"/>
          <w:szCs w:val="24"/>
        </w:rPr>
        <w:t xml:space="preserve">EXPERIMENT NO. </w:t>
      </w:r>
      <w:r>
        <w:rPr>
          <w:rFonts w:ascii="Times New Roman" w:hAnsi="Times New Roman" w:cs="Times New Roman"/>
          <w:b/>
          <w:sz w:val="24"/>
          <w:szCs w:val="24"/>
        </w:rPr>
        <w:t>5</w:t>
      </w:r>
    </w:p>
    <w:p w14:paraId="2D84FB61" w14:textId="77777777" w:rsidR="008E2A3B" w:rsidRPr="009B20A6" w:rsidRDefault="00F65BF1" w:rsidP="00AF65FC">
      <w:pPr>
        <w:pStyle w:val="Style1"/>
        <w:spacing w:before="240" w:line="276" w:lineRule="auto"/>
        <w:jc w:val="center"/>
        <w:rPr>
          <w:b/>
          <w:bCs/>
          <w:sz w:val="24"/>
          <w:szCs w:val="24"/>
        </w:rPr>
      </w:pPr>
      <w:r w:rsidRPr="00F65BF1">
        <w:rPr>
          <w:b/>
          <w:bCs/>
          <w:sz w:val="24"/>
          <w:szCs w:val="24"/>
        </w:rPr>
        <w:t>TO PERFORM EROSION AND DILATION ON A BLACK AND WHITE IMAGE AND ITS APPLICATION FOR BOUNDARY EXTRACTION</w:t>
      </w:r>
    </w:p>
    <w:p w14:paraId="61AC76CD" w14:textId="77777777" w:rsidR="008E2A3B" w:rsidRPr="009B20A6" w:rsidRDefault="008E2A3B" w:rsidP="00AF65FC">
      <w:pPr>
        <w:pStyle w:val="Style1"/>
        <w:spacing w:before="240" w:line="276" w:lineRule="auto"/>
        <w:jc w:val="center"/>
        <w:rPr>
          <w:b/>
          <w:bCs/>
          <w:sz w:val="24"/>
          <w:szCs w:val="24"/>
        </w:rPr>
      </w:pPr>
    </w:p>
    <w:p w14:paraId="30568A03" w14:textId="77777777" w:rsidR="008E2A3B" w:rsidRDefault="008E2A3B" w:rsidP="00AF65FC">
      <w:pPr>
        <w:pStyle w:val="Style1"/>
        <w:spacing w:before="240" w:line="276" w:lineRule="auto"/>
        <w:jc w:val="both"/>
        <w:rPr>
          <w:b/>
          <w:bCs/>
          <w:sz w:val="24"/>
          <w:szCs w:val="24"/>
        </w:rPr>
      </w:pPr>
    </w:p>
    <w:p w14:paraId="02F97261" w14:textId="77777777" w:rsidR="00A23D9A" w:rsidRPr="009B20A6" w:rsidRDefault="00A23D9A" w:rsidP="00AF65FC">
      <w:pPr>
        <w:pStyle w:val="Style1"/>
        <w:spacing w:before="240" w:line="276" w:lineRule="auto"/>
        <w:jc w:val="both"/>
        <w:rPr>
          <w:b/>
          <w:bCs/>
          <w:sz w:val="24"/>
          <w:szCs w:val="24"/>
        </w:rPr>
      </w:pPr>
    </w:p>
    <w:p w14:paraId="36A5AC2F" w14:textId="77777777" w:rsidR="008E2A3B" w:rsidRPr="009B20A6" w:rsidRDefault="008E2A3B" w:rsidP="00AF65FC">
      <w:pPr>
        <w:pStyle w:val="Style1"/>
        <w:spacing w:before="240" w:line="276" w:lineRule="auto"/>
        <w:jc w:val="both"/>
        <w:rPr>
          <w:b/>
          <w:bCs/>
          <w:sz w:val="24"/>
          <w:szCs w:val="24"/>
        </w:rPr>
      </w:pPr>
    </w:p>
    <w:p w14:paraId="0CCB62B8" w14:textId="77777777" w:rsidR="008E2A3B" w:rsidRPr="009B20A6" w:rsidRDefault="008E2A3B" w:rsidP="00AF65FC">
      <w:pPr>
        <w:pStyle w:val="Style1"/>
        <w:spacing w:before="240" w:line="276" w:lineRule="auto"/>
        <w:jc w:val="both"/>
        <w:rPr>
          <w:b/>
          <w:bCs/>
          <w:sz w:val="24"/>
          <w:szCs w:val="24"/>
        </w:rPr>
      </w:pPr>
    </w:p>
    <w:p w14:paraId="7196D693" w14:textId="77777777" w:rsidR="008E2A3B" w:rsidRPr="009B20A6" w:rsidRDefault="008E2A3B" w:rsidP="00AF65FC">
      <w:pPr>
        <w:pStyle w:val="Style1"/>
        <w:spacing w:before="240" w:line="276" w:lineRule="auto"/>
        <w:jc w:val="both"/>
        <w:rPr>
          <w:b/>
          <w:bCs/>
          <w:sz w:val="24"/>
          <w:szCs w:val="24"/>
        </w:rPr>
      </w:pPr>
    </w:p>
    <w:p w14:paraId="42B2CC46" w14:textId="77777777" w:rsidR="008E2A3B" w:rsidRPr="009B20A6" w:rsidRDefault="008E2A3B" w:rsidP="00AF65FC">
      <w:pPr>
        <w:pStyle w:val="Style1"/>
        <w:spacing w:before="240" w:line="276" w:lineRule="auto"/>
        <w:jc w:val="both"/>
        <w:rPr>
          <w:b/>
          <w:bCs/>
          <w:sz w:val="24"/>
          <w:szCs w:val="24"/>
        </w:rPr>
      </w:pPr>
    </w:p>
    <w:p w14:paraId="60537178" w14:textId="77777777" w:rsidR="008E2A3B" w:rsidRPr="009B20A6" w:rsidRDefault="008E2A3B" w:rsidP="00AF65FC">
      <w:pPr>
        <w:pStyle w:val="Style1"/>
        <w:spacing w:before="240" w:line="276" w:lineRule="auto"/>
        <w:jc w:val="both"/>
        <w:rPr>
          <w:b/>
          <w:bCs/>
          <w:sz w:val="24"/>
          <w:szCs w:val="24"/>
        </w:rPr>
      </w:pPr>
    </w:p>
    <w:p w14:paraId="7C34F2D7" w14:textId="77777777" w:rsidR="008E2A3B" w:rsidRPr="009B20A6" w:rsidRDefault="008E2A3B" w:rsidP="00AF65FC">
      <w:pPr>
        <w:pStyle w:val="Style1"/>
        <w:spacing w:before="240" w:line="276" w:lineRule="auto"/>
        <w:jc w:val="both"/>
        <w:rPr>
          <w:b/>
          <w:bCs/>
          <w:sz w:val="24"/>
          <w:szCs w:val="24"/>
        </w:rPr>
      </w:pPr>
    </w:p>
    <w:p w14:paraId="165511AD" w14:textId="4512AB86" w:rsidR="008E2A3B" w:rsidRDefault="008E2A3B" w:rsidP="00AF65FC">
      <w:pPr>
        <w:pStyle w:val="Style1"/>
        <w:spacing w:before="240" w:line="276" w:lineRule="auto"/>
        <w:jc w:val="both"/>
        <w:rPr>
          <w:b/>
          <w:bCs/>
          <w:sz w:val="24"/>
          <w:szCs w:val="24"/>
        </w:rPr>
      </w:pPr>
    </w:p>
    <w:p w14:paraId="784B026D" w14:textId="77777777" w:rsidR="002659F6" w:rsidRPr="009B20A6" w:rsidRDefault="002659F6" w:rsidP="00AF65FC">
      <w:pPr>
        <w:pStyle w:val="Style1"/>
        <w:spacing w:before="240" w:line="276" w:lineRule="auto"/>
        <w:jc w:val="both"/>
        <w:rPr>
          <w:b/>
          <w:bCs/>
          <w:sz w:val="24"/>
          <w:szCs w:val="24"/>
        </w:rPr>
      </w:pPr>
    </w:p>
    <w:p w14:paraId="5893DF28" w14:textId="77777777" w:rsidR="00A23D9A" w:rsidRDefault="00A23D9A" w:rsidP="00AF65FC">
      <w:pPr>
        <w:jc w:val="center"/>
        <w:rPr>
          <w:rFonts w:ascii="Times New Roman" w:hAnsi="Times New Roman" w:cs="Times New Roman"/>
          <w:b/>
          <w:sz w:val="24"/>
          <w:szCs w:val="24"/>
        </w:rPr>
      </w:pPr>
    </w:p>
    <w:p w14:paraId="3BE4DC0C" w14:textId="77777777" w:rsidR="008E2A3B" w:rsidRPr="009B20A6" w:rsidRDefault="008E2A3B" w:rsidP="00AF65FC">
      <w:pPr>
        <w:jc w:val="center"/>
        <w:rPr>
          <w:rFonts w:ascii="Times New Roman" w:hAnsi="Times New Roman" w:cs="Times New Roman"/>
          <w:b/>
          <w:sz w:val="24"/>
          <w:szCs w:val="24"/>
        </w:rPr>
      </w:pPr>
      <w:r>
        <w:rPr>
          <w:rFonts w:ascii="Times New Roman" w:hAnsi="Times New Roman" w:cs="Times New Roman"/>
          <w:b/>
          <w:sz w:val="24"/>
          <w:szCs w:val="24"/>
        </w:rPr>
        <w:lastRenderedPageBreak/>
        <w:t>EXPERIMENT NO. 5</w:t>
      </w:r>
      <w:r w:rsidRPr="009B20A6">
        <w:rPr>
          <w:rFonts w:ascii="Times New Roman" w:hAnsi="Times New Roman" w:cs="Times New Roman"/>
          <w:b/>
          <w:sz w:val="24"/>
          <w:szCs w:val="24"/>
        </w:rPr>
        <w:t>: Morphological Processing</w:t>
      </w:r>
    </w:p>
    <w:p w14:paraId="55DA7C05" w14:textId="77777777" w:rsidR="00A23D9A" w:rsidRPr="009B20A6" w:rsidRDefault="00A23D9A" w:rsidP="00AF65FC">
      <w:pPr>
        <w:rPr>
          <w:rFonts w:ascii="Times New Roman" w:hAnsi="Times New Roman" w:cs="Times New Roman"/>
          <w:sz w:val="24"/>
          <w:szCs w:val="24"/>
        </w:rPr>
      </w:pPr>
    </w:p>
    <w:p w14:paraId="39D4A67B" w14:textId="77777777" w:rsidR="008E2A3B" w:rsidRPr="009B20A6" w:rsidRDefault="008E2A3B" w:rsidP="00F65BF1">
      <w:pPr>
        <w:rPr>
          <w:rFonts w:ascii="Times New Roman" w:hAnsi="Times New Roman" w:cs="Times New Roman"/>
          <w:b/>
          <w:sz w:val="24"/>
          <w:szCs w:val="24"/>
        </w:rPr>
      </w:pPr>
      <w:r w:rsidRPr="009B20A6">
        <w:rPr>
          <w:rFonts w:ascii="Times New Roman" w:hAnsi="Times New Roman" w:cs="Times New Roman"/>
          <w:b/>
          <w:sz w:val="24"/>
          <w:szCs w:val="24"/>
        </w:rPr>
        <w:t>AIM: -</w:t>
      </w:r>
      <w:r w:rsidRPr="009B20A6">
        <w:rPr>
          <w:rFonts w:ascii="Times New Roman" w:hAnsi="Times New Roman" w:cs="Times New Roman"/>
          <w:sz w:val="24"/>
          <w:szCs w:val="24"/>
        </w:rPr>
        <w:t xml:space="preserve"> </w:t>
      </w:r>
      <w:r w:rsidR="00F65BF1" w:rsidRPr="00F65BF1">
        <w:rPr>
          <w:rFonts w:ascii="Times New Roman" w:hAnsi="Times New Roman" w:cs="Times New Roman"/>
          <w:sz w:val="24"/>
          <w:szCs w:val="24"/>
        </w:rPr>
        <w:t>To perform erosion and dilation on a black and white image and its application for boundary extraction</w:t>
      </w:r>
    </w:p>
    <w:p w14:paraId="2E038E48" w14:textId="77777777"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 xml:space="preserve">THEORY: - </w:t>
      </w:r>
    </w:p>
    <w:p w14:paraId="59763293" w14:textId="77777777"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 xml:space="preserve">Once segmentation is complete, morphological operations can be used to remove imperfections in the segmented image and provide information on the form and structure of the image. Morphological image processing (or </w:t>
      </w:r>
      <w:r w:rsidRPr="009B20A6">
        <w:rPr>
          <w:rFonts w:ascii="Times New Roman" w:hAnsi="Times New Roman" w:cs="Times New Roman"/>
          <w:i/>
          <w:iCs/>
          <w:sz w:val="24"/>
          <w:szCs w:val="24"/>
          <w:lang w:val="en-IE"/>
        </w:rPr>
        <w:t>morphology</w:t>
      </w:r>
      <w:r w:rsidRPr="009B20A6">
        <w:rPr>
          <w:rFonts w:ascii="Times New Roman" w:hAnsi="Times New Roman" w:cs="Times New Roman"/>
          <w:sz w:val="24"/>
          <w:szCs w:val="24"/>
          <w:lang w:val="en-IE"/>
        </w:rPr>
        <w:t>) describes a range of image processing techniques that deal with the shape (or morphology) of features in an image</w:t>
      </w:r>
    </w:p>
    <w:p w14:paraId="267F2A1D" w14:textId="77777777" w:rsidR="008E2A3B" w:rsidRPr="009B20A6" w:rsidRDefault="008E2A3B" w:rsidP="00AF65FC">
      <w:pPr>
        <w:rPr>
          <w:rFonts w:ascii="Times New Roman" w:hAnsi="Times New Roman" w:cs="Times New Roman"/>
          <w:sz w:val="24"/>
          <w:szCs w:val="24"/>
          <w:lang w:val="en-IE"/>
        </w:rPr>
      </w:pPr>
      <w:r w:rsidRPr="009B20A6">
        <w:rPr>
          <w:rFonts w:ascii="Times New Roman" w:hAnsi="Times New Roman" w:cs="Times New Roman"/>
          <w:sz w:val="24"/>
          <w:szCs w:val="24"/>
          <w:lang w:val="en-IE"/>
        </w:rPr>
        <w:t>Morphological operations are typically applied to remove imperfections introduced during segmentation, and so typically operate on bi-level images.</w:t>
      </w:r>
    </w:p>
    <w:p w14:paraId="777F65E9" w14:textId="77777777" w:rsidR="008E2A3B" w:rsidRPr="009B20A6" w:rsidRDefault="008E2A3B" w:rsidP="00AF65FC">
      <w:pPr>
        <w:rPr>
          <w:rFonts w:ascii="Times New Roman" w:hAnsi="Times New Roman" w:cs="Times New Roman"/>
          <w:sz w:val="24"/>
          <w:szCs w:val="24"/>
          <w:lang w:val="en-IE"/>
        </w:rPr>
      </w:pPr>
      <w:r w:rsidRPr="009B20A6">
        <w:rPr>
          <w:rFonts w:ascii="Times New Roman" w:hAnsi="Times New Roman" w:cs="Times New Roman"/>
          <w:sz w:val="24"/>
          <w:szCs w:val="24"/>
          <w:lang w:val="en-IE"/>
        </w:rPr>
        <w:t>Structuring elements can be any size and make any shape. However, for simplicity we will use rectangular structuring elements with their origin at the middle pixel.</w:t>
      </w:r>
    </w:p>
    <w:p w14:paraId="6D759181"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14:anchorId="71A9DFB9" wp14:editId="1CF8B24C">
            <wp:extent cx="1216025" cy="1130300"/>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16025" cy="1130300"/>
                    </a:xfrm>
                    <a:prstGeom prst="rect">
                      <a:avLst/>
                    </a:prstGeom>
                    <a:noFill/>
                    <a:ln w="9525">
                      <a:noFill/>
                      <a:miter lim="800000"/>
                      <a:headEnd/>
                      <a:tailEnd/>
                    </a:ln>
                  </pic:spPr>
                </pic:pic>
              </a:graphicData>
            </a:graphic>
          </wp:inline>
        </w:drawing>
      </w:r>
      <w:r w:rsidRPr="009B20A6">
        <w:rPr>
          <w:rFonts w:ascii="Times New Roman" w:hAnsi="Times New Roman" w:cs="Times New Roman"/>
          <w:noProof/>
          <w:sz w:val="24"/>
          <w:szCs w:val="24"/>
        </w:rPr>
        <w:drawing>
          <wp:inline distT="0" distB="0" distL="0" distR="0" wp14:anchorId="0BDCCB47" wp14:editId="306F2914">
            <wp:extent cx="1621790" cy="13887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621790" cy="1388745"/>
                    </a:xfrm>
                    <a:prstGeom prst="rect">
                      <a:avLst/>
                    </a:prstGeom>
                    <a:noFill/>
                    <a:ln w="9525">
                      <a:noFill/>
                      <a:miter lim="800000"/>
                      <a:headEnd/>
                      <a:tailEnd/>
                    </a:ln>
                  </pic:spPr>
                </pic:pic>
              </a:graphicData>
            </a:graphic>
          </wp:inline>
        </w:drawing>
      </w:r>
      <w:r w:rsidRPr="009B20A6">
        <w:rPr>
          <w:rFonts w:ascii="Times New Roman" w:hAnsi="Times New Roman" w:cs="Times New Roman"/>
          <w:noProof/>
          <w:sz w:val="24"/>
          <w:szCs w:val="24"/>
        </w:rPr>
        <w:drawing>
          <wp:inline distT="0" distB="0" distL="0" distR="0" wp14:anchorId="3387A647" wp14:editId="7602CC9A">
            <wp:extent cx="1268095" cy="1164590"/>
            <wp:effectExtent l="1905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268095" cy="11645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 </w:t>
      </w:r>
    </w:p>
    <w:p w14:paraId="525BF76D" w14:textId="77777777" w:rsidR="008E2A3B" w:rsidRPr="009B20A6" w:rsidRDefault="008E2A3B" w:rsidP="00AF65FC">
      <w:pPr>
        <w:rPr>
          <w:rFonts w:ascii="Times New Roman" w:hAnsi="Times New Roman" w:cs="Times New Roman"/>
          <w:sz w:val="24"/>
          <w:szCs w:val="24"/>
          <w:lang w:val="en-IN"/>
        </w:rPr>
      </w:pPr>
    </w:p>
    <w:p w14:paraId="2D2FEA4A" w14:textId="77777777" w:rsidR="008E2A3B" w:rsidRPr="009B20A6" w:rsidRDefault="008E2A3B" w:rsidP="00AF65FC">
      <w:pPr>
        <w:rPr>
          <w:rFonts w:ascii="Times New Roman" w:hAnsi="Times New Roman" w:cs="Times New Roman"/>
          <w:sz w:val="24"/>
          <w:szCs w:val="24"/>
        </w:rPr>
      </w:pPr>
    </w:p>
    <w:p w14:paraId="223BDC9F" w14:textId="77777777" w:rsidR="008E2A3B" w:rsidRPr="009B20A6" w:rsidRDefault="008E2A3B" w:rsidP="00AF65FC">
      <w:pPr>
        <w:rPr>
          <w:rFonts w:ascii="Times New Roman" w:hAnsi="Times New Roman" w:cs="Times New Roman"/>
          <w:b/>
          <w:sz w:val="24"/>
          <w:szCs w:val="24"/>
        </w:rPr>
      </w:pPr>
      <w:r w:rsidRPr="009B20A6">
        <w:rPr>
          <w:rFonts w:ascii="Times New Roman" w:hAnsi="Times New Roman" w:cs="Times New Roman"/>
          <w:b/>
          <w:sz w:val="24"/>
          <w:szCs w:val="24"/>
        </w:rPr>
        <w:t>Morphological Operations</w:t>
      </w:r>
    </w:p>
    <w:p w14:paraId="6D8B7B07" w14:textId="77777777"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Fundamentally morphological image processing is very like spatial filtering</w:t>
      </w:r>
    </w:p>
    <w:p w14:paraId="1AFBAF62" w14:textId="77777777"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The structuring element is moved across every pixel in the original image to give a pixel in a new processed image</w:t>
      </w:r>
    </w:p>
    <w:p w14:paraId="4484158C" w14:textId="77777777"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The value of this new pixel depends on the operation performed</w:t>
      </w:r>
    </w:p>
    <w:p w14:paraId="1A3B78A0" w14:textId="77777777" w:rsidR="008E2A3B" w:rsidRPr="009B20A6" w:rsidRDefault="008E2A3B" w:rsidP="00AF65FC">
      <w:pPr>
        <w:rPr>
          <w:rFonts w:ascii="Times New Roman" w:hAnsi="Times New Roman" w:cs="Times New Roman"/>
          <w:sz w:val="24"/>
          <w:szCs w:val="24"/>
          <w:lang w:val="en-IN"/>
        </w:rPr>
      </w:pPr>
      <w:r w:rsidRPr="009B20A6">
        <w:rPr>
          <w:rFonts w:ascii="Times New Roman" w:hAnsi="Times New Roman" w:cs="Times New Roman"/>
          <w:sz w:val="24"/>
          <w:szCs w:val="24"/>
          <w:lang w:val="en-IE"/>
        </w:rPr>
        <w:t xml:space="preserve">There are two basic morphological operations: </w:t>
      </w:r>
      <w:r w:rsidRPr="009B20A6">
        <w:rPr>
          <w:rFonts w:ascii="Times New Roman" w:hAnsi="Times New Roman" w:cs="Times New Roman"/>
          <w:bCs/>
          <w:sz w:val="24"/>
          <w:szCs w:val="24"/>
          <w:lang w:val="en-IE"/>
        </w:rPr>
        <w:t xml:space="preserve">erosion </w:t>
      </w:r>
      <w:r w:rsidRPr="009B20A6">
        <w:rPr>
          <w:rFonts w:ascii="Times New Roman" w:hAnsi="Times New Roman" w:cs="Times New Roman"/>
          <w:sz w:val="24"/>
          <w:szCs w:val="24"/>
          <w:lang w:val="en-IE"/>
        </w:rPr>
        <w:t xml:space="preserve">and </w:t>
      </w:r>
      <w:r w:rsidRPr="009B20A6">
        <w:rPr>
          <w:rFonts w:ascii="Times New Roman" w:hAnsi="Times New Roman" w:cs="Times New Roman"/>
          <w:bCs/>
          <w:sz w:val="24"/>
          <w:szCs w:val="24"/>
          <w:lang w:val="en-IE"/>
        </w:rPr>
        <w:t>dilation</w:t>
      </w:r>
      <w:r w:rsidRPr="009B20A6">
        <w:rPr>
          <w:rFonts w:ascii="Times New Roman" w:hAnsi="Times New Roman" w:cs="Times New Roman"/>
          <w:bCs/>
          <w:sz w:val="24"/>
          <w:szCs w:val="24"/>
        </w:rPr>
        <w:t xml:space="preserve"> </w:t>
      </w:r>
    </w:p>
    <w:p w14:paraId="768F40A7" w14:textId="77777777" w:rsidR="008E2A3B" w:rsidRPr="009B20A6" w:rsidRDefault="008E2A3B" w:rsidP="00AF65FC">
      <w:pPr>
        <w:rPr>
          <w:rFonts w:ascii="Times New Roman" w:hAnsi="Times New Roman" w:cs="Times New Roman"/>
          <w:b/>
          <w:sz w:val="24"/>
          <w:szCs w:val="24"/>
        </w:rPr>
      </w:pPr>
    </w:p>
    <w:p w14:paraId="70B03F26" w14:textId="77777777" w:rsidR="008E2A3B" w:rsidRPr="009B20A6" w:rsidRDefault="008E2A3B" w:rsidP="00AF65FC">
      <w:pPr>
        <w:rPr>
          <w:rFonts w:ascii="Times New Roman" w:hAnsi="Times New Roman" w:cs="Times New Roman"/>
          <w:sz w:val="24"/>
          <w:szCs w:val="24"/>
        </w:rPr>
      </w:pPr>
    </w:p>
    <w:p w14:paraId="34739801" w14:textId="77777777" w:rsidR="008E2A3B" w:rsidRPr="009B20A6" w:rsidRDefault="008E2A3B" w:rsidP="00AF65FC">
      <w:pPr>
        <w:tabs>
          <w:tab w:val="left" w:pos="6840"/>
        </w:tabs>
        <w:rPr>
          <w:rFonts w:ascii="Times New Roman" w:hAnsi="Times New Roman" w:cs="Times New Roman"/>
          <w:sz w:val="24"/>
          <w:szCs w:val="24"/>
          <w:lang w:val="en-IN"/>
        </w:rPr>
      </w:pPr>
      <w:r w:rsidRPr="009B20A6">
        <w:rPr>
          <w:rFonts w:ascii="Times New Roman" w:hAnsi="Times New Roman" w:cs="Times New Roman"/>
          <w:b/>
          <w:sz w:val="24"/>
          <w:szCs w:val="24"/>
          <w:lang w:val="en-IE"/>
        </w:rPr>
        <w:lastRenderedPageBreak/>
        <w:t>Dilation</w:t>
      </w:r>
      <w:r w:rsidRPr="009B20A6">
        <w:rPr>
          <w:rFonts w:ascii="Times New Roman" w:hAnsi="Times New Roman" w:cs="Times New Roman"/>
          <w:sz w:val="24"/>
          <w:szCs w:val="24"/>
          <w:lang w:val="en-IE"/>
        </w:rPr>
        <w:t xml:space="preserve"> of image </w:t>
      </w:r>
      <w:r w:rsidRPr="009B20A6">
        <w:rPr>
          <w:rFonts w:ascii="Times New Roman" w:hAnsi="Times New Roman" w:cs="Times New Roman"/>
          <w:i/>
          <w:iCs/>
          <w:sz w:val="24"/>
          <w:szCs w:val="24"/>
          <w:lang w:val="en-IE"/>
        </w:rPr>
        <w:t xml:space="preserve">f </w:t>
      </w:r>
      <w:r w:rsidRPr="009B20A6">
        <w:rPr>
          <w:rFonts w:ascii="Times New Roman" w:hAnsi="Times New Roman" w:cs="Times New Roman"/>
          <w:sz w:val="24"/>
          <w:szCs w:val="24"/>
          <w:lang w:val="en-IE"/>
        </w:rPr>
        <w:t xml:space="preserve"> by structuring element </w:t>
      </w:r>
      <w:r w:rsidRPr="009B20A6">
        <w:rPr>
          <w:rFonts w:ascii="Times New Roman" w:hAnsi="Times New Roman" w:cs="Times New Roman"/>
          <w:i/>
          <w:iCs/>
          <w:sz w:val="24"/>
          <w:szCs w:val="24"/>
          <w:lang w:val="en-IE"/>
        </w:rPr>
        <w:t>s</w:t>
      </w:r>
      <w:r w:rsidRPr="009B20A6">
        <w:rPr>
          <w:rFonts w:ascii="Times New Roman" w:hAnsi="Times New Roman" w:cs="Times New Roman"/>
          <w:sz w:val="24"/>
          <w:szCs w:val="24"/>
          <w:lang w:val="en-IE"/>
        </w:rPr>
        <w:t xml:space="preserve"> is given by </w:t>
      </w:r>
      <w:r w:rsidRPr="009B20A6">
        <w:rPr>
          <w:rFonts w:ascii="Times New Roman" w:hAnsi="Times New Roman" w:cs="Times New Roman"/>
          <w:i/>
          <w:iCs/>
          <w:sz w:val="24"/>
          <w:szCs w:val="24"/>
          <w:lang w:val="en-IE"/>
        </w:rPr>
        <w:t xml:space="preserve">f </w:t>
      </w:r>
      <w:r w:rsidRPr="009B20A6">
        <w:rPr>
          <w:rFonts w:ascii="Times New Roman" w:hAnsi="Times New Roman" w:cs="Times New Roman"/>
          <w:sz w:val="24"/>
          <w:szCs w:val="24"/>
          <w:lang w:val="en-IE"/>
        </w:rPr>
        <w:t xml:space="preserve">  </w:t>
      </w:r>
      <w:r w:rsidRPr="009B20A6">
        <w:rPr>
          <w:rFonts w:ascii="Times New Roman" w:hAnsi="Times New Roman" w:cs="Times New Roman"/>
          <w:position w:val="-6"/>
          <w:sz w:val="24"/>
          <w:szCs w:val="24"/>
        </w:rPr>
        <w:object w:dxaOrig="260" w:dyaOrig="279" w14:anchorId="64703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11" o:title=""/>
          </v:shape>
          <o:OLEObject Type="Embed" ProgID="Equation.3" ShapeID="_x0000_i1025" DrawAspect="Content" ObjectID="_1680629343" r:id="rId12"/>
        </w:object>
      </w:r>
      <w:r w:rsidRPr="009B20A6">
        <w:rPr>
          <w:rFonts w:ascii="Times New Roman" w:hAnsi="Times New Roman" w:cs="Times New Roman"/>
          <w:sz w:val="24"/>
          <w:szCs w:val="24"/>
          <w:lang w:val="en-IE"/>
        </w:rPr>
        <w:t xml:space="preserve">  </w:t>
      </w:r>
      <w:r w:rsidRPr="009B20A6">
        <w:rPr>
          <w:rFonts w:ascii="Times New Roman" w:hAnsi="Times New Roman" w:cs="Times New Roman"/>
          <w:i/>
          <w:iCs/>
          <w:sz w:val="24"/>
          <w:szCs w:val="24"/>
          <w:lang w:val="en-IE"/>
        </w:rPr>
        <w:t>s</w:t>
      </w:r>
    </w:p>
    <w:p w14:paraId="519B3A4D" w14:textId="77777777" w:rsidR="008E2A3B" w:rsidRPr="009B20A6" w:rsidRDefault="008709EF" w:rsidP="00AF65FC">
      <w:pPr>
        <w:tabs>
          <w:tab w:val="left" w:pos="6840"/>
        </w:tabs>
        <w:rPr>
          <w:rFonts w:ascii="Times New Roman" w:hAnsi="Times New Roman" w:cs="Times New Roman"/>
          <w:sz w:val="24"/>
          <w:szCs w:val="24"/>
          <w:lang w:val="en-IN"/>
        </w:rPr>
      </w:pPr>
      <w:r>
        <w:rPr>
          <w:rFonts w:ascii="Times New Roman" w:hAnsi="Times New Roman" w:cs="Times New Roman"/>
          <w:noProof/>
          <w:sz w:val="24"/>
          <w:szCs w:val="24"/>
          <w:lang w:val="en-IN" w:eastAsia="en-IN"/>
        </w:rPr>
        <w:object w:dxaOrig="1440" w:dyaOrig="1440" w14:anchorId="3FCE69B9">
          <v:shape id="_x0000_s1026" type="#_x0000_t75" style="position:absolute;left:0;text-align:left;margin-left:156.5pt;margin-top:25.9pt;width:110pt;height:36pt;z-index:251657216">
            <v:imagedata r:id="rId13" o:title=""/>
          </v:shape>
          <o:OLEObject Type="Embed" ProgID="Equation.3" ShapeID="_x0000_s1026" DrawAspect="Content" ObjectID="_1680629345" r:id="rId14"/>
        </w:object>
      </w:r>
      <w:r w:rsidR="008E2A3B" w:rsidRPr="009B20A6">
        <w:rPr>
          <w:rFonts w:ascii="Times New Roman" w:hAnsi="Times New Roman" w:cs="Times New Roman"/>
          <w:sz w:val="24"/>
          <w:szCs w:val="24"/>
          <w:lang w:val="en-IE"/>
        </w:rPr>
        <w:t xml:space="preserve">The structuring element s is positioned with its origin at </w:t>
      </w:r>
      <w:r w:rsidR="008E2A3B" w:rsidRPr="009B20A6">
        <w:rPr>
          <w:rFonts w:ascii="Times New Roman" w:hAnsi="Times New Roman" w:cs="Times New Roman"/>
          <w:i/>
          <w:iCs/>
          <w:sz w:val="24"/>
          <w:szCs w:val="24"/>
          <w:lang w:val="en-IE"/>
        </w:rPr>
        <w:t>(x, y)</w:t>
      </w:r>
      <w:r w:rsidR="008E2A3B" w:rsidRPr="009B20A6">
        <w:rPr>
          <w:rFonts w:ascii="Times New Roman" w:hAnsi="Times New Roman" w:cs="Times New Roman"/>
          <w:sz w:val="24"/>
          <w:szCs w:val="24"/>
          <w:lang w:val="en-IE"/>
        </w:rPr>
        <w:t xml:space="preserve"> and the new pixel value is determined using the rule:</w:t>
      </w:r>
    </w:p>
    <w:p w14:paraId="4B1870F1" w14:textId="77777777" w:rsidR="008E2A3B" w:rsidRPr="009B20A6" w:rsidRDefault="008E2A3B" w:rsidP="00AF65FC">
      <w:pPr>
        <w:rPr>
          <w:rFonts w:ascii="Times New Roman" w:hAnsi="Times New Roman" w:cs="Times New Roman"/>
          <w:b/>
          <w:bCs/>
          <w:sz w:val="24"/>
          <w:szCs w:val="24"/>
        </w:rPr>
      </w:pPr>
    </w:p>
    <w:p w14:paraId="03B1A6A5" w14:textId="77777777" w:rsidR="008E2A3B" w:rsidRPr="009B20A6" w:rsidRDefault="008E2A3B" w:rsidP="00AF65FC">
      <w:pPr>
        <w:rPr>
          <w:rFonts w:ascii="Times New Roman" w:hAnsi="Times New Roman" w:cs="Times New Roman"/>
          <w:b/>
          <w:bCs/>
          <w:sz w:val="24"/>
          <w:szCs w:val="24"/>
        </w:rPr>
      </w:pPr>
    </w:p>
    <w:p w14:paraId="5152BA4B" w14:textId="77777777" w:rsidR="008E2A3B" w:rsidRPr="009B20A6" w:rsidRDefault="008E2A3B" w:rsidP="00AF65FC">
      <w:pPr>
        <w:rPr>
          <w:rFonts w:ascii="Times New Roman" w:hAnsi="Times New Roman" w:cs="Times New Roman"/>
          <w:b/>
          <w:bCs/>
          <w:sz w:val="24"/>
          <w:szCs w:val="24"/>
        </w:rPr>
      </w:pPr>
    </w:p>
    <w:p w14:paraId="6DC1AB7B" w14:textId="77777777" w:rsidR="008E2A3B" w:rsidRPr="009B20A6" w:rsidRDefault="008E2A3B" w:rsidP="00AF65FC">
      <w:pPr>
        <w:tabs>
          <w:tab w:val="left" w:pos="6840"/>
        </w:tabs>
        <w:rPr>
          <w:rFonts w:ascii="Times New Roman" w:hAnsi="Times New Roman" w:cs="Times New Roman"/>
          <w:b/>
          <w:sz w:val="24"/>
          <w:szCs w:val="24"/>
        </w:rPr>
      </w:pPr>
      <w:r w:rsidRPr="009B20A6">
        <w:rPr>
          <w:rFonts w:ascii="Times New Roman" w:hAnsi="Times New Roman" w:cs="Times New Roman"/>
          <w:b/>
          <w:sz w:val="24"/>
          <w:szCs w:val="24"/>
        </w:rPr>
        <w:tab/>
      </w:r>
    </w:p>
    <w:p w14:paraId="39DC7E87" w14:textId="77777777" w:rsidR="008E2A3B" w:rsidRPr="009B20A6" w:rsidRDefault="008E2A3B" w:rsidP="00AF65FC">
      <w:pPr>
        <w:tabs>
          <w:tab w:val="left" w:pos="6840"/>
        </w:tabs>
        <w:rPr>
          <w:rFonts w:ascii="Times New Roman" w:hAnsi="Times New Roman" w:cs="Times New Roman"/>
          <w:b/>
          <w:sz w:val="24"/>
          <w:szCs w:val="24"/>
          <w:lang w:val="en-IN"/>
        </w:rPr>
      </w:pPr>
      <w:r w:rsidRPr="009B20A6">
        <w:rPr>
          <w:rFonts w:ascii="Times New Roman" w:hAnsi="Times New Roman" w:cs="Times New Roman"/>
          <w:b/>
          <w:sz w:val="24"/>
          <w:szCs w:val="24"/>
          <w:lang w:val="en-IE"/>
        </w:rPr>
        <w:t>Original Image</w:t>
      </w:r>
      <w:r w:rsidRPr="009B20A6">
        <w:rPr>
          <w:rFonts w:ascii="Times New Roman" w:hAnsi="Times New Roman" w:cs="Times New Roman"/>
          <w:b/>
          <w:sz w:val="24"/>
          <w:szCs w:val="24"/>
        </w:rPr>
        <w:t xml:space="preserve">                        </w:t>
      </w:r>
      <w:r w:rsidRPr="009B20A6">
        <w:rPr>
          <w:rFonts w:ascii="Times New Roman" w:hAnsi="Times New Roman" w:cs="Times New Roman"/>
          <w:b/>
          <w:sz w:val="24"/>
          <w:szCs w:val="24"/>
          <w:lang w:val="en-IE"/>
        </w:rPr>
        <w:t>Processed Image with Dilated Pixels</w:t>
      </w:r>
      <w:r w:rsidRPr="009B20A6">
        <w:rPr>
          <w:rFonts w:ascii="Times New Roman" w:hAnsi="Times New Roman" w:cs="Times New Roman"/>
          <w:b/>
          <w:sz w:val="24"/>
          <w:szCs w:val="24"/>
        </w:rPr>
        <w:t xml:space="preserve"> </w:t>
      </w:r>
      <w:r w:rsidRPr="009B20A6">
        <w:rPr>
          <w:rFonts w:ascii="Times New Roman" w:hAnsi="Times New Roman" w:cs="Times New Roman"/>
          <w:b/>
          <w:sz w:val="24"/>
          <w:szCs w:val="24"/>
          <w:lang w:val="en-IE"/>
        </w:rPr>
        <w:t>Structuring Element</w:t>
      </w:r>
      <w:r w:rsidRPr="009B20A6">
        <w:rPr>
          <w:rFonts w:ascii="Times New Roman" w:hAnsi="Times New Roman" w:cs="Times New Roman"/>
          <w:b/>
          <w:sz w:val="24"/>
          <w:szCs w:val="24"/>
        </w:rPr>
        <w:t xml:space="preserve"> </w:t>
      </w:r>
    </w:p>
    <w:p w14:paraId="5AEEC9CC" w14:textId="77777777" w:rsidR="008E2A3B" w:rsidRPr="009B20A6" w:rsidRDefault="008E2A3B" w:rsidP="00AF65FC">
      <w:pPr>
        <w:tabs>
          <w:tab w:val="left" w:pos="6840"/>
        </w:tabs>
        <w:rPr>
          <w:rFonts w:ascii="Times New Roman" w:hAnsi="Times New Roman" w:cs="Times New Roman"/>
          <w:b/>
          <w:sz w:val="24"/>
          <w:szCs w:val="24"/>
          <w:lang w:val="en-IN"/>
        </w:rPr>
      </w:pPr>
    </w:p>
    <w:p w14:paraId="15C07F43"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14:anchorId="6CBAB845" wp14:editId="523C15A4">
            <wp:extent cx="1981300" cy="1561465"/>
            <wp:effectExtent l="3075" t="0" r="0" b="0"/>
            <wp:docPr id="6"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7475" cy="3900487"/>
                      <a:chOff x="387350" y="1585913"/>
                      <a:chExt cx="3927475" cy="3900487"/>
                    </a:xfrm>
                  </a:grpSpPr>
                  <a:grpSp>
                    <a:nvGrpSpPr>
                      <a:cNvPr id="49155" name="Group 3"/>
                      <a:cNvGrpSpPr>
                        <a:grpSpLocks/>
                      </a:cNvGrpSpPr>
                    </a:nvGrpSpPr>
                    <a:grpSpPr bwMode="auto">
                      <a:xfrm>
                        <a:off x="387350" y="1585913"/>
                        <a:ext cx="3927475" cy="3900487"/>
                        <a:chOff x="202" y="944"/>
                        <a:chExt cx="2474" cy="2457"/>
                      </a:xfrm>
                    </a:grpSpPr>
                    <a:sp>
                      <a:nvSpPr>
                        <a:cNvPr id="49233" name="Rectangle 4"/>
                        <a:cNvSpPr>
                          <a:spLocks noChangeArrowheads="1"/>
                        </a:cNvSpPr>
                      </a:nvSpPr>
                      <a:spPr bwMode="auto">
                        <a:xfrm>
                          <a:off x="20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4" name="Rectangle 5"/>
                        <a:cNvSpPr>
                          <a:spLocks noChangeArrowheads="1"/>
                        </a:cNvSpPr>
                      </a:nvSpPr>
                      <a:spPr bwMode="auto">
                        <a:xfrm>
                          <a:off x="51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5" name="Rectangle 6"/>
                        <a:cNvSpPr>
                          <a:spLocks noChangeArrowheads="1"/>
                        </a:cNvSpPr>
                      </a:nvSpPr>
                      <a:spPr bwMode="auto">
                        <a:xfrm>
                          <a:off x="821"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6" name="Rectangle 7"/>
                        <a:cNvSpPr>
                          <a:spLocks noChangeArrowheads="1"/>
                        </a:cNvSpPr>
                      </a:nvSpPr>
                      <a:spPr bwMode="auto">
                        <a:xfrm>
                          <a:off x="1130"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7" name="Rectangle 8"/>
                        <a:cNvSpPr>
                          <a:spLocks noChangeArrowheads="1"/>
                        </a:cNvSpPr>
                      </a:nvSpPr>
                      <a:spPr bwMode="auto">
                        <a:xfrm>
                          <a:off x="1439"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8" name="Rectangle 9"/>
                        <a:cNvSpPr>
                          <a:spLocks noChangeArrowheads="1"/>
                        </a:cNvSpPr>
                      </a:nvSpPr>
                      <a:spPr bwMode="auto">
                        <a:xfrm>
                          <a:off x="1748"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9" name="Rectangle 10"/>
                        <a:cNvSpPr>
                          <a:spLocks noChangeArrowheads="1"/>
                        </a:cNvSpPr>
                      </a:nvSpPr>
                      <a:spPr bwMode="auto">
                        <a:xfrm>
                          <a:off x="2057"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0" name="Rectangle 11"/>
                        <a:cNvSpPr>
                          <a:spLocks noChangeArrowheads="1"/>
                        </a:cNvSpPr>
                      </a:nvSpPr>
                      <a:spPr bwMode="auto">
                        <a:xfrm>
                          <a:off x="2366"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1" name="Rectangle 12"/>
                        <a:cNvSpPr>
                          <a:spLocks noChangeArrowheads="1"/>
                        </a:cNvSpPr>
                      </a:nvSpPr>
                      <a:spPr bwMode="auto">
                        <a:xfrm>
                          <a:off x="20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2" name="Rectangle 13"/>
                        <a:cNvSpPr>
                          <a:spLocks noChangeArrowheads="1"/>
                        </a:cNvSpPr>
                      </a:nvSpPr>
                      <a:spPr bwMode="auto">
                        <a:xfrm>
                          <a:off x="51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3" name="Rectangle 14"/>
                        <a:cNvSpPr>
                          <a:spLocks noChangeArrowheads="1"/>
                        </a:cNvSpPr>
                      </a:nvSpPr>
                      <a:spPr bwMode="auto">
                        <a:xfrm>
                          <a:off x="821"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4" name="Rectangle 15"/>
                        <a:cNvSpPr>
                          <a:spLocks noChangeArrowheads="1"/>
                        </a:cNvSpPr>
                      </a:nvSpPr>
                      <a:spPr bwMode="auto">
                        <a:xfrm>
                          <a:off x="1130"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5" name="Rectangle 16"/>
                        <a:cNvSpPr>
                          <a:spLocks noChangeArrowheads="1"/>
                        </a:cNvSpPr>
                      </a:nvSpPr>
                      <a:spPr bwMode="auto">
                        <a:xfrm>
                          <a:off x="1439"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6" name="Rectangle 17"/>
                        <a:cNvSpPr>
                          <a:spLocks noChangeArrowheads="1"/>
                        </a:cNvSpPr>
                      </a:nvSpPr>
                      <a:spPr bwMode="auto">
                        <a:xfrm>
                          <a:off x="1748"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7" name="Rectangle 18"/>
                        <a:cNvSpPr>
                          <a:spLocks noChangeArrowheads="1"/>
                        </a:cNvSpPr>
                      </a:nvSpPr>
                      <a:spPr bwMode="auto">
                        <a:xfrm>
                          <a:off x="2057"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8" name="Rectangle 19"/>
                        <a:cNvSpPr>
                          <a:spLocks noChangeArrowheads="1"/>
                        </a:cNvSpPr>
                      </a:nvSpPr>
                      <a:spPr bwMode="auto">
                        <a:xfrm>
                          <a:off x="2366"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49" name="Rectangle 20"/>
                        <a:cNvSpPr>
                          <a:spLocks noChangeArrowheads="1"/>
                        </a:cNvSpPr>
                      </a:nvSpPr>
                      <a:spPr bwMode="auto">
                        <a:xfrm>
                          <a:off x="20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0" name="Rectangle 21"/>
                        <a:cNvSpPr>
                          <a:spLocks noChangeArrowheads="1"/>
                        </a:cNvSpPr>
                      </a:nvSpPr>
                      <a:spPr bwMode="auto">
                        <a:xfrm>
                          <a:off x="51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1" name="Rectangle 22"/>
                        <a:cNvSpPr>
                          <a:spLocks noChangeArrowheads="1"/>
                        </a:cNvSpPr>
                      </a:nvSpPr>
                      <a:spPr bwMode="auto">
                        <a:xfrm>
                          <a:off x="821"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2" name="Rectangle 23"/>
                        <a:cNvSpPr>
                          <a:spLocks noChangeArrowheads="1"/>
                        </a:cNvSpPr>
                      </a:nvSpPr>
                      <a:spPr bwMode="auto">
                        <a:xfrm>
                          <a:off x="1130"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3" name="Rectangle 24"/>
                        <a:cNvSpPr>
                          <a:spLocks noChangeArrowheads="1"/>
                        </a:cNvSpPr>
                      </a:nvSpPr>
                      <a:spPr bwMode="auto">
                        <a:xfrm>
                          <a:off x="1439"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4" name="Rectangle 25"/>
                        <a:cNvSpPr>
                          <a:spLocks noChangeArrowheads="1"/>
                        </a:cNvSpPr>
                      </a:nvSpPr>
                      <a:spPr bwMode="auto">
                        <a:xfrm>
                          <a:off x="1748"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5" name="Rectangle 26"/>
                        <a:cNvSpPr>
                          <a:spLocks noChangeArrowheads="1"/>
                        </a:cNvSpPr>
                      </a:nvSpPr>
                      <a:spPr bwMode="auto">
                        <a:xfrm>
                          <a:off x="2057"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6" name="Rectangle 27"/>
                        <a:cNvSpPr>
                          <a:spLocks noChangeArrowheads="1"/>
                        </a:cNvSpPr>
                      </a:nvSpPr>
                      <a:spPr bwMode="auto">
                        <a:xfrm>
                          <a:off x="2366"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7" name="Rectangle 28"/>
                        <a:cNvSpPr>
                          <a:spLocks noChangeArrowheads="1"/>
                        </a:cNvSpPr>
                      </a:nvSpPr>
                      <a:spPr bwMode="auto">
                        <a:xfrm>
                          <a:off x="202"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8" name="Rectangle 29"/>
                        <a:cNvSpPr>
                          <a:spLocks noChangeArrowheads="1"/>
                        </a:cNvSpPr>
                      </a:nvSpPr>
                      <a:spPr bwMode="auto">
                        <a:xfrm>
                          <a:off x="512"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59" name="Rectangle 30"/>
                        <a:cNvSpPr>
                          <a:spLocks noChangeArrowheads="1"/>
                        </a:cNvSpPr>
                      </a:nvSpPr>
                      <a:spPr bwMode="auto">
                        <a:xfrm>
                          <a:off x="821"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0" name="Rectangle 31"/>
                        <a:cNvSpPr>
                          <a:spLocks noChangeArrowheads="1"/>
                        </a:cNvSpPr>
                      </a:nvSpPr>
                      <a:spPr bwMode="auto">
                        <a:xfrm>
                          <a:off x="1130"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1" name="Rectangle 32"/>
                        <a:cNvSpPr>
                          <a:spLocks noChangeArrowheads="1"/>
                        </a:cNvSpPr>
                      </a:nvSpPr>
                      <a:spPr bwMode="auto">
                        <a:xfrm>
                          <a:off x="1439"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2" name="Rectangle 33"/>
                        <a:cNvSpPr>
                          <a:spLocks noChangeArrowheads="1"/>
                        </a:cNvSpPr>
                      </a:nvSpPr>
                      <a:spPr bwMode="auto">
                        <a:xfrm>
                          <a:off x="1748"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3" name="Rectangle 34"/>
                        <a:cNvSpPr>
                          <a:spLocks noChangeArrowheads="1"/>
                        </a:cNvSpPr>
                      </a:nvSpPr>
                      <a:spPr bwMode="auto">
                        <a:xfrm>
                          <a:off x="2057"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4" name="Rectangle 35"/>
                        <a:cNvSpPr>
                          <a:spLocks noChangeArrowheads="1"/>
                        </a:cNvSpPr>
                      </a:nvSpPr>
                      <a:spPr bwMode="auto">
                        <a:xfrm>
                          <a:off x="2366"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5" name="Rectangle 36"/>
                        <a:cNvSpPr>
                          <a:spLocks noChangeArrowheads="1"/>
                        </a:cNvSpPr>
                      </a:nvSpPr>
                      <a:spPr bwMode="auto">
                        <a:xfrm>
                          <a:off x="202"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6" name="Rectangle 37"/>
                        <a:cNvSpPr>
                          <a:spLocks noChangeArrowheads="1"/>
                        </a:cNvSpPr>
                      </a:nvSpPr>
                      <a:spPr bwMode="auto">
                        <a:xfrm>
                          <a:off x="512"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7" name="Rectangle 38"/>
                        <a:cNvSpPr>
                          <a:spLocks noChangeArrowheads="1"/>
                        </a:cNvSpPr>
                      </a:nvSpPr>
                      <a:spPr bwMode="auto">
                        <a:xfrm>
                          <a:off x="821"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8" name="Rectangle 39"/>
                        <a:cNvSpPr>
                          <a:spLocks noChangeArrowheads="1"/>
                        </a:cNvSpPr>
                      </a:nvSpPr>
                      <a:spPr bwMode="auto">
                        <a:xfrm>
                          <a:off x="1130"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69" name="Rectangle 40"/>
                        <a:cNvSpPr>
                          <a:spLocks noChangeArrowheads="1"/>
                        </a:cNvSpPr>
                      </a:nvSpPr>
                      <a:spPr bwMode="auto">
                        <a:xfrm>
                          <a:off x="1439"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0" name="Rectangle 41"/>
                        <a:cNvSpPr>
                          <a:spLocks noChangeArrowheads="1"/>
                        </a:cNvSpPr>
                      </a:nvSpPr>
                      <a:spPr bwMode="auto">
                        <a:xfrm>
                          <a:off x="1748"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1" name="Rectangle 42"/>
                        <a:cNvSpPr>
                          <a:spLocks noChangeArrowheads="1"/>
                        </a:cNvSpPr>
                      </a:nvSpPr>
                      <a:spPr bwMode="auto">
                        <a:xfrm>
                          <a:off x="2057"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2" name="Rectangle 43"/>
                        <a:cNvSpPr>
                          <a:spLocks noChangeArrowheads="1"/>
                        </a:cNvSpPr>
                      </a:nvSpPr>
                      <a:spPr bwMode="auto">
                        <a:xfrm>
                          <a:off x="2366"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3" name="Rectangle 44"/>
                        <a:cNvSpPr>
                          <a:spLocks noChangeArrowheads="1"/>
                        </a:cNvSpPr>
                      </a:nvSpPr>
                      <a:spPr bwMode="auto">
                        <a:xfrm>
                          <a:off x="202"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4" name="Rectangle 45"/>
                        <a:cNvSpPr>
                          <a:spLocks noChangeArrowheads="1"/>
                        </a:cNvSpPr>
                      </a:nvSpPr>
                      <a:spPr bwMode="auto">
                        <a:xfrm>
                          <a:off x="512"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5" name="Rectangle 46"/>
                        <a:cNvSpPr>
                          <a:spLocks noChangeArrowheads="1"/>
                        </a:cNvSpPr>
                      </a:nvSpPr>
                      <a:spPr bwMode="auto">
                        <a:xfrm>
                          <a:off x="821"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6" name="Rectangle 47"/>
                        <a:cNvSpPr>
                          <a:spLocks noChangeArrowheads="1"/>
                        </a:cNvSpPr>
                      </a:nvSpPr>
                      <a:spPr bwMode="auto">
                        <a:xfrm>
                          <a:off x="1130"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7" name="Rectangle 48"/>
                        <a:cNvSpPr>
                          <a:spLocks noChangeArrowheads="1"/>
                        </a:cNvSpPr>
                      </a:nvSpPr>
                      <a:spPr bwMode="auto">
                        <a:xfrm>
                          <a:off x="1439"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8" name="Rectangle 49"/>
                        <a:cNvSpPr>
                          <a:spLocks noChangeArrowheads="1"/>
                        </a:cNvSpPr>
                      </a:nvSpPr>
                      <a:spPr bwMode="auto">
                        <a:xfrm>
                          <a:off x="1748"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79" name="Rectangle 50"/>
                        <a:cNvSpPr>
                          <a:spLocks noChangeArrowheads="1"/>
                        </a:cNvSpPr>
                      </a:nvSpPr>
                      <a:spPr bwMode="auto">
                        <a:xfrm>
                          <a:off x="2057"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0" name="Rectangle 51"/>
                        <a:cNvSpPr>
                          <a:spLocks noChangeArrowheads="1"/>
                        </a:cNvSpPr>
                      </a:nvSpPr>
                      <a:spPr bwMode="auto">
                        <a:xfrm>
                          <a:off x="2366"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1" name="Rectangle 52"/>
                        <a:cNvSpPr>
                          <a:spLocks noChangeArrowheads="1"/>
                        </a:cNvSpPr>
                      </a:nvSpPr>
                      <a:spPr bwMode="auto">
                        <a:xfrm>
                          <a:off x="20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2" name="Rectangle 53"/>
                        <a:cNvSpPr>
                          <a:spLocks noChangeArrowheads="1"/>
                        </a:cNvSpPr>
                      </a:nvSpPr>
                      <a:spPr bwMode="auto">
                        <a:xfrm>
                          <a:off x="51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3" name="Rectangle 54"/>
                        <a:cNvSpPr>
                          <a:spLocks noChangeArrowheads="1"/>
                        </a:cNvSpPr>
                      </a:nvSpPr>
                      <a:spPr bwMode="auto">
                        <a:xfrm>
                          <a:off x="821"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4" name="Rectangle 55"/>
                        <a:cNvSpPr>
                          <a:spLocks noChangeArrowheads="1"/>
                        </a:cNvSpPr>
                      </a:nvSpPr>
                      <a:spPr bwMode="auto">
                        <a:xfrm>
                          <a:off x="1130"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5" name="Rectangle 56"/>
                        <a:cNvSpPr>
                          <a:spLocks noChangeArrowheads="1"/>
                        </a:cNvSpPr>
                      </a:nvSpPr>
                      <a:spPr bwMode="auto">
                        <a:xfrm>
                          <a:off x="1439"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6" name="Rectangle 57"/>
                        <a:cNvSpPr>
                          <a:spLocks noChangeArrowheads="1"/>
                        </a:cNvSpPr>
                      </a:nvSpPr>
                      <a:spPr bwMode="auto">
                        <a:xfrm>
                          <a:off x="1748"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7" name="Rectangle 58"/>
                        <a:cNvSpPr>
                          <a:spLocks noChangeArrowheads="1"/>
                        </a:cNvSpPr>
                      </a:nvSpPr>
                      <a:spPr bwMode="auto">
                        <a:xfrm>
                          <a:off x="2057"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8" name="Rectangle 59"/>
                        <a:cNvSpPr>
                          <a:spLocks noChangeArrowheads="1"/>
                        </a:cNvSpPr>
                      </a:nvSpPr>
                      <a:spPr bwMode="auto">
                        <a:xfrm>
                          <a:off x="2366"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89" name="Rectangle 60"/>
                        <a:cNvSpPr>
                          <a:spLocks noChangeArrowheads="1"/>
                        </a:cNvSpPr>
                      </a:nvSpPr>
                      <a:spPr bwMode="auto">
                        <a:xfrm>
                          <a:off x="20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0" name="Rectangle 61"/>
                        <a:cNvSpPr>
                          <a:spLocks noChangeArrowheads="1"/>
                        </a:cNvSpPr>
                      </a:nvSpPr>
                      <a:spPr bwMode="auto">
                        <a:xfrm>
                          <a:off x="51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1" name="Rectangle 62"/>
                        <a:cNvSpPr>
                          <a:spLocks noChangeArrowheads="1"/>
                        </a:cNvSpPr>
                      </a:nvSpPr>
                      <a:spPr bwMode="auto">
                        <a:xfrm>
                          <a:off x="821"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2" name="Rectangle 63"/>
                        <a:cNvSpPr>
                          <a:spLocks noChangeArrowheads="1"/>
                        </a:cNvSpPr>
                      </a:nvSpPr>
                      <a:spPr bwMode="auto">
                        <a:xfrm>
                          <a:off x="1130"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3" name="Rectangle 64"/>
                        <a:cNvSpPr>
                          <a:spLocks noChangeArrowheads="1"/>
                        </a:cNvSpPr>
                      </a:nvSpPr>
                      <a:spPr bwMode="auto">
                        <a:xfrm>
                          <a:off x="1439"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4" name="Rectangle 65"/>
                        <a:cNvSpPr>
                          <a:spLocks noChangeArrowheads="1"/>
                        </a:cNvSpPr>
                      </a:nvSpPr>
                      <a:spPr bwMode="auto">
                        <a:xfrm>
                          <a:off x="1748"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5" name="Rectangle 66"/>
                        <a:cNvSpPr>
                          <a:spLocks noChangeArrowheads="1"/>
                        </a:cNvSpPr>
                      </a:nvSpPr>
                      <a:spPr bwMode="auto">
                        <a:xfrm>
                          <a:off x="2057"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96" name="Rectangle 67"/>
                        <a:cNvSpPr>
                          <a:spLocks noChangeArrowheads="1"/>
                        </a:cNvSpPr>
                      </a:nvSpPr>
                      <a:spPr bwMode="auto">
                        <a:xfrm>
                          <a:off x="2366"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r w:rsidRPr="009B20A6">
        <w:rPr>
          <w:rFonts w:ascii="Times New Roman" w:hAnsi="Times New Roman" w:cs="Times New Roman"/>
          <w:b/>
          <w:bCs/>
          <w:sz w:val="24"/>
          <w:szCs w:val="24"/>
          <w:lang w:val="en-IN"/>
        </w:rPr>
        <w:t xml:space="preserve"> </w:t>
      </w:r>
      <w:r w:rsidRPr="009B20A6">
        <w:rPr>
          <w:rFonts w:ascii="Times New Roman" w:hAnsi="Times New Roman" w:cs="Times New Roman"/>
          <w:b/>
          <w:bCs/>
          <w:noProof/>
          <w:sz w:val="24"/>
          <w:szCs w:val="24"/>
        </w:rPr>
        <w:drawing>
          <wp:inline distT="0" distB="0" distL="0" distR="0" wp14:anchorId="6617280A" wp14:editId="21680451">
            <wp:extent cx="2248221" cy="1552575"/>
            <wp:effectExtent l="3489" t="0" r="0" b="0"/>
            <wp:docPr id="7"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7475" cy="3900488"/>
                      <a:chOff x="4802188" y="1577975"/>
                      <a:chExt cx="3927475" cy="3900488"/>
                    </a:xfrm>
                  </a:grpSpPr>
                  <a:sp>
                    <a:nvSpPr>
                      <a:cNvPr id="49157" name="Rectangle 69"/>
                      <a:cNvSpPr>
                        <a:spLocks noChangeArrowheads="1"/>
                      </a:cNvSpPr>
                    </a:nvSpPr>
                    <a:spPr bwMode="auto">
                      <a:xfrm>
                        <a:off x="48021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58" name="Rectangle 70"/>
                      <a:cNvSpPr>
                        <a:spLocks noChangeArrowheads="1"/>
                      </a:cNvSpPr>
                    </a:nvSpPr>
                    <a:spPr bwMode="auto">
                      <a:xfrm>
                        <a:off x="529431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59" name="Rectangle 71"/>
                      <a:cNvSpPr>
                        <a:spLocks noChangeArrowheads="1"/>
                      </a:cNvSpPr>
                    </a:nvSpPr>
                    <a:spPr bwMode="auto">
                      <a:xfrm>
                        <a:off x="578485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0" name="Rectangle 72"/>
                      <a:cNvSpPr>
                        <a:spLocks noChangeArrowheads="1"/>
                      </a:cNvSpPr>
                    </a:nvSpPr>
                    <a:spPr bwMode="auto">
                      <a:xfrm>
                        <a:off x="6275388"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1" name="Rectangle 73"/>
                      <a:cNvSpPr>
                        <a:spLocks noChangeArrowheads="1"/>
                      </a:cNvSpPr>
                    </a:nvSpPr>
                    <a:spPr bwMode="auto">
                      <a:xfrm>
                        <a:off x="6765925"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2" name="Rectangle 74"/>
                      <a:cNvSpPr>
                        <a:spLocks noChangeArrowheads="1"/>
                      </a:cNvSpPr>
                    </a:nvSpPr>
                    <a:spPr bwMode="auto">
                      <a:xfrm>
                        <a:off x="7256463" y="157797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3" name="Rectangle 75"/>
                      <a:cNvSpPr>
                        <a:spLocks noChangeArrowheads="1"/>
                      </a:cNvSpPr>
                    </a:nvSpPr>
                    <a:spPr bwMode="auto">
                      <a:xfrm>
                        <a:off x="774700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4" name="Rectangle 76"/>
                      <a:cNvSpPr>
                        <a:spLocks noChangeArrowheads="1"/>
                      </a:cNvSpPr>
                    </a:nvSpPr>
                    <a:spPr bwMode="auto">
                      <a:xfrm>
                        <a:off x="823753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5" name="Rectangle 77"/>
                      <a:cNvSpPr>
                        <a:spLocks noChangeArrowheads="1"/>
                      </a:cNvSpPr>
                    </a:nvSpPr>
                    <a:spPr bwMode="auto">
                      <a:xfrm>
                        <a:off x="480218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6" name="Rectangle 78"/>
                      <a:cNvSpPr>
                        <a:spLocks noChangeArrowheads="1"/>
                      </a:cNvSpPr>
                    </a:nvSpPr>
                    <a:spPr bwMode="auto">
                      <a:xfrm>
                        <a:off x="5294313"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7" name="Rectangle 79"/>
                      <a:cNvSpPr>
                        <a:spLocks noChangeArrowheads="1"/>
                      </a:cNvSpPr>
                    </a:nvSpPr>
                    <a:spPr bwMode="auto">
                      <a:xfrm>
                        <a:off x="5784850"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8" name="Rectangle 80"/>
                      <a:cNvSpPr>
                        <a:spLocks noChangeArrowheads="1"/>
                      </a:cNvSpPr>
                    </a:nvSpPr>
                    <a:spPr bwMode="auto">
                      <a:xfrm>
                        <a:off x="6275388"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69" name="Rectangle 81"/>
                      <a:cNvSpPr>
                        <a:spLocks noChangeArrowheads="1"/>
                      </a:cNvSpPr>
                    </a:nvSpPr>
                    <a:spPr bwMode="auto">
                      <a:xfrm>
                        <a:off x="6765925"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0" name="Rectangle 82"/>
                      <a:cNvSpPr>
                        <a:spLocks noChangeArrowheads="1"/>
                      </a:cNvSpPr>
                    </a:nvSpPr>
                    <a:spPr bwMode="auto">
                      <a:xfrm>
                        <a:off x="7256463"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1" name="Rectangle 83"/>
                      <a:cNvSpPr>
                        <a:spLocks noChangeArrowheads="1"/>
                      </a:cNvSpPr>
                    </a:nvSpPr>
                    <a:spPr bwMode="auto">
                      <a:xfrm>
                        <a:off x="7747000"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2" name="Rectangle 84"/>
                      <a:cNvSpPr>
                        <a:spLocks noChangeArrowheads="1"/>
                      </a:cNvSpPr>
                    </a:nvSpPr>
                    <a:spPr bwMode="auto">
                      <a:xfrm>
                        <a:off x="823753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3" name="Rectangle 85"/>
                      <a:cNvSpPr>
                        <a:spLocks noChangeArrowheads="1"/>
                      </a:cNvSpPr>
                    </a:nvSpPr>
                    <a:spPr bwMode="auto">
                      <a:xfrm>
                        <a:off x="480218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4" name="Rectangle 86"/>
                      <a:cNvSpPr>
                        <a:spLocks noChangeArrowheads="1"/>
                      </a:cNvSpPr>
                    </a:nvSpPr>
                    <a:spPr bwMode="auto">
                      <a:xfrm>
                        <a:off x="5294313"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5" name="Rectangle 87"/>
                      <a:cNvSpPr>
                        <a:spLocks noChangeArrowheads="1"/>
                      </a:cNvSpPr>
                    </a:nvSpPr>
                    <a:spPr bwMode="auto">
                      <a:xfrm>
                        <a:off x="5784850"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6" name="Rectangle 88"/>
                      <a:cNvSpPr>
                        <a:spLocks noChangeArrowheads="1"/>
                      </a:cNvSpPr>
                    </a:nvSpPr>
                    <a:spPr bwMode="auto">
                      <a:xfrm>
                        <a:off x="6275388"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7" name="Rectangle 89"/>
                      <a:cNvSpPr>
                        <a:spLocks noChangeArrowheads="1"/>
                      </a:cNvSpPr>
                    </a:nvSpPr>
                    <a:spPr bwMode="auto">
                      <a:xfrm>
                        <a:off x="6765925"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8" name="Rectangle 90"/>
                      <a:cNvSpPr>
                        <a:spLocks noChangeArrowheads="1"/>
                      </a:cNvSpPr>
                    </a:nvSpPr>
                    <a:spPr bwMode="auto">
                      <a:xfrm>
                        <a:off x="7256463"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79" name="Rectangle 91"/>
                      <a:cNvSpPr>
                        <a:spLocks noChangeArrowheads="1"/>
                      </a:cNvSpPr>
                    </a:nvSpPr>
                    <a:spPr bwMode="auto">
                      <a:xfrm>
                        <a:off x="7747000"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0" name="Rectangle 92"/>
                      <a:cNvSpPr>
                        <a:spLocks noChangeArrowheads="1"/>
                      </a:cNvSpPr>
                    </a:nvSpPr>
                    <a:spPr bwMode="auto">
                      <a:xfrm>
                        <a:off x="823753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1" name="Rectangle 93"/>
                      <a:cNvSpPr>
                        <a:spLocks noChangeArrowheads="1"/>
                      </a:cNvSpPr>
                    </a:nvSpPr>
                    <a:spPr bwMode="auto">
                      <a:xfrm>
                        <a:off x="4802188"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2" name="Rectangle 94"/>
                      <a:cNvSpPr>
                        <a:spLocks noChangeArrowheads="1"/>
                      </a:cNvSpPr>
                    </a:nvSpPr>
                    <a:spPr bwMode="auto">
                      <a:xfrm>
                        <a:off x="5294313"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3" name="Rectangle 95"/>
                      <a:cNvSpPr>
                        <a:spLocks noChangeArrowheads="1"/>
                      </a:cNvSpPr>
                    </a:nvSpPr>
                    <a:spPr bwMode="auto">
                      <a:xfrm>
                        <a:off x="5784850"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4" name="Rectangle 96"/>
                      <a:cNvSpPr>
                        <a:spLocks noChangeArrowheads="1"/>
                      </a:cNvSpPr>
                    </a:nvSpPr>
                    <a:spPr bwMode="auto">
                      <a:xfrm>
                        <a:off x="6275388"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5" name="Rectangle 97"/>
                      <a:cNvSpPr>
                        <a:spLocks noChangeArrowheads="1"/>
                      </a:cNvSpPr>
                    </a:nvSpPr>
                    <a:spPr bwMode="auto">
                      <a:xfrm>
                        <a:off x="6765925"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6" name="Rectangle 98"/>
                      <a:cNvSpPr>
                        <a:spLocks noChangeArrowheads="1"/>
                      </a:cNvSpPr>
                    </a:nvSpPr>
                    <a:spPr bwMode="auto">
                      <a:xfrm>
                        <a:off x="7256463"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7" name="Rectangle 99"/>
                      <a:cNvSpPr>
                        <a:spLocks noChangeArrowheads="1"/>
                      </a:cNvSpPr>
                    </a:nvSpPr>
                    <a:spPr bwMode="auto">
                      <a:xfrm>
                        <a:off x="7747000"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8" name="Rectangle 100"/>
                      <a:cNvSpPr>
                        <a:spLocks noChangeArrowheads="1"/>
                      </a:cNvSpPr>
                    </a:nvSpPr>
                    <a:spPr bwMode="auto">
                      <a:xfrm>
                        <a:off x="8237538"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89" name="Rectangle 101"/>
                      <a:cNvSpPr>
                        <a:spLocks noChangeArrowheads="1"/>
                      </a:cNvSpPr>
                    </a:nvSpPr>
                    <a:spPr bwMode="auto">
                      <a:xfrm>
                        <a:off x="4802188"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0" name="Rectangle 102"/>
                      <a:cNvSpPr>
                        <a:spLocks noChangeArrowheads="1"/>
                      </a:cNvSpPr>
                    </a:nvSpPr>
                    <a:spPr bwMode="auto">
                      <a:xfrm>
                        <a:off x="5294313"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1" name="Rectangle 10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2" name="Rectangle 104"/>
                      <a:cNvSpPr>
                        <a:spLocks noChangeArrowheads="1"/>
                      </a:cNvSpPr>
                    </a:nvSpPr>
                    <a:spPr bwMode="auto">
                      <a:xfrm>
                        <a:off x="6275388"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3" name="Rectangle 105"/>
                      <a:cNvSpPr>
                        <a:spLocks noChangeArrowheads="1"/>
                      </a:cNvSpPr>
                    </a:nvSpPr>
                    <a:spPr bwMode="auto">
                      <a:xfrm>
                        <a:off x="6765925"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4" name="Rectangle 106"/>
                      <a:cNvSpPr>
                        <a:spLocks noChangeArrowheads="1"/>
                      </a:cNvSpPr>
                    </a:nvSpPr>
                    <a:spPr bwMode="auto">
                      <a:xfrm>
                        <a:off x="7256463"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5" name="Rectangle 107"/>
                      <a:cNvSpPr>
                        <a:spLocks noChangeArrowheads="1"/>
                      </a:cNvSpPr>
                    </a:nvSpPr>
                    <a:spPr bwMode="auto">
                      <a:xfrm>
                        <a:off x="7747000"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6" name="Rectangle 108"/>
                      <a:cNvSpPr>
                        <a:spLocks noChangeArrowheads="1"/>
                      </a:cNvSpPr>
                    </a:nvSpPr>
                    <a:spPr bwMode="auto">
                      <a:xfrm>
                        <a:off x="8237538"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7" name="Rectangle 109"/>
                      <a:cNvSpPr>
                        <a:spLocks noChangeArrowheads="1"/>
                      </a:cNvSpPr>
                    </a:nvSpPr>
                    <a:spPr bwMode="auto">
                      <a:xfrm>
                        <a:off x="4802188"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8" name="Rectangle 110"/>
                      <a:cNvSpPr>
                        <a:spLocks noChangeArrowheads="1"/>
                      </a:cNvSpPr>
                    </a:nvSpPr>
                    <a:spPr bwMode="auto">
                      <a:xfrm>
                        <a:off x="5294313"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199" name="Rectangle 111"/>
                      <a:cNvSpPr>
                        <a:spLocks noChangeArrowheads="1"/>
                      </a:cNvSpPr>
                    </a:nvSpPr>
                    <a:spPr bwMode="auto">
                      <a:xfrm>
                        <a:off x="5784850"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0" name="Rectangle 112"/>
                      <a:cNvSpPr>
                        <a:spLocks noChangeArrowheads="1"/>
                      </a:cNvSpPr>
                    </a:nvSpPr>
                    <a:spPr bwMode="auto">
                      <a:xfrm>
                        <a:off x="6275388"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1" name="Rectangle 113"/>
                      <a:cNvSpPr>
                        <a:spLocks noChangeArrowheads="1"/>
                      </a:cNvSpPr>
                    </a:nvSpPr>
                    <a:spPr bwMode="auto">
                      <a:xfrm>
                        <a:off x="6765925"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2" name="Rectangle 114"/>
                      <a:cNvSpPr>
                        <a:spLocks noChangeArrowheads="1"/>
                      </a:cNvSpPr>
                    </a:nvSpPr>
                    <a:spPr bwMode="auto">
                      <a:xfrm>
                        <a:off x="7256463"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3" name="Rectangle 115"/>
                      <a:cNvSpPr>
                        <a:spLocks noChangeArrowheads="1"/>
                      </a:cNvSpPr>
                    </a:nvSpPr>
                    <a:spPr bwMode="auto">
                      <a:xfrm>
                        <a:off x="7747000"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4" name="Rectangle 116"/>
                      <a:cNvSpPr>
                        <a:spLocks noChangeArrowheads="1"/>
                      </a:cNvSpPr>
                    </a:nvSpPr>
                    <a:spPr bwMode="auto">
                      <a:xfrm>
                        <a:off x="8237538"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5" name="Rectangle 117"/>
                      <a:cNvSpPr>
                        <a:spLocks noChangeArrowheads="1"/>
                      </a:cNvSpPr>
                    </a:nvSpPr>
                    <a:spPr bwMode="auto">
                      <a:xfrm>
                        <a:off x="48021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6" name="Rectangle 118"/>
                      <a:cNvSpPr>
                        <a:spLocks noChangeArrowheads="1"/>
                      </a:cNvSpPr>
                    </a:nvSpPr>
                    <a:spPr bwMode="auto">
                      <a:xfrm>
                        <a:off x="5294313"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7" name="Rectangle 119"/>
                      <a:cNvSpPr>
                        <a:spLocks noChangeArrowheads="1"/>
                      </a:cNvSpPr>
                    </a:nvSpPr>
                    <a:spPr bwMode="auto">
                      <a:xfrm>
                        <a:off x="5784850"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8" name="Rectangle 120"/>
                      <a:cNvSpPr>
                        <a:spLocks noChangeArrowheads="1"/>
                      </a:cNvSpPr>
                    </a:nvSpPr>
                    <a:spPr bwMode="auto">
                      <a:xfrm>
                        <a:off x="6275388" y="449580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09" name="Rectangle 121"/>
                      <a:cNvSpPr>
                        <a:spLocks noChangeArrowheads="1"/>
                      </a:cNvSpPr>
                    </a:nvSpPr>
                    <a:spPr bwMode="auto">
                      <a:xfrm>
                        <a:off x="6765925"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0" name="Rectangle 122"/>
                      <a:cNvSpPr>
                        <a:spLocks noChangeArrowheads="1"/>
                      </a:cNvSpPr>
                    </a:nvSpPr>
                    <a:spPr bwMode="auto">
                      <a:xfrm>
                        <a:off x="725646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1" name="Rectangle 123"/>
                      <a:cNvSpPr>
                        <a:spLocks noChangeArrowheads="1"/>
                      </a:cNvSpPr>
                    </a:nvSpPr>
                    <a:spPr bwMode="auto">
                      <a:xfrm>
                        <a:off x="774700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2" name="Rectangle 124"/>
                      <a:cNvSpPr>
                        <a:spLocks noChangeArrowheads="1"/>
                      </a:cNvSpPr>
                    </a:nvSpPr>
                    <a:spPr bwMode="auto">
                      <a:xfrm>
                        <a:off x="823753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3" name="Rectangle 125"/>
                      <a:cNvSpPr>
                        <a:spLocks noChangeArrowheads="1"/>
                      </a:cNvSpPr>
                    </a:nvSpPr>
                    <a:spPr bwMode="auto">
                      <a:xfrm>
                        <a:off x="48021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4" name="Rectangle 126"/>
                      <a:cNvSpPr>
                        <a:spLocks noChangeArrowheads="1"/>
                      </a:cNvSpPr>
                    </a:nvSpPr>
                    <a:spPr bwMode="auto">
                      <a:xfrm>
                        <a:off x="529431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5" name="Rectangle 127"/>
                      <a:cNvSpPr>
                        <a:spLocks noChangeArrowheads="1"/>
                      </a:cNvSpPr>
                    </a:nvSpPr>
                    <a:spPr bwMode="auto">
                      <a:xfrm>
                        <a:off x="578485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6" name="Rectangle 128"/>
                      <a:cNvSpPr>
                        <a:spLocks noChangeArrowheads="1"/>
                      </a:cNvSpPr>
                    </a:nvSpPr>
                    <a:spPr bwMode="auto">
                      <a:xfrm>
                        <a:off x="62753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7" name="Rectangle 129"/>
                      <a:cNvSpPr>
                        <a:spLocks noChangeArrowheads="1"/>
                      </a:cNvSpPr>
                    </a:nvSpPr>
                    <a:spPr bwMode="auto">
                      <a:xfrm>
                        <a:off x="6765925"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8" name="Rectangle 130"/>
                      <a:cNvSpPr>
                        <a:spLocks noChangeArrowheads="1"/>
                      </a:cNvSpPr>
                    </a:nvSpPr>
                    <a:spPr bwMode="auto">
                      <a:xfrm>
                        <a:off x="725646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19" name="Rectangle 131"/>
                      <a:cNvSpPr>
                        <a:spLocks noChangeArrowheads="1"/>
                      </a:cNvSpPr>
                    </a:nvSpPr>
                    <a:spPr bwMode="auto">
                      <a:xfrm>
                        <a:off x="774700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0" name="Rectangle 132"/>
                      <a:cNvSpPr>
                        <a:spLocks noChangeArrowheads="1"/>
                      </a:cNvSpPr>
                    </a:nvSpPr>
                    <a:spPr bwMode="auto">
                      <a:xfrm>
                        <a:off x="823753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lc:lockedCanvas>
              </a:graphicData>
            </a:graphic>
          </wp:inline>
        </w:drawing>
      </w:r>
      <w:r w:rsidRPr="009B20A6">
        <w:rPr>
          <w:rFonts w:ascii="Times New Roman" w:hAnsi="Times New Roman" w:cs="Times New Roman"/>
          <w:b/>
          <w:bCs/>
          <w:noProof/>
          <w:sz w:val="24"/>
          <w:szCs w:val="24"/>
        </w:rPr>
        <w:drawing>
          <wp:inline distT="0" distB="0" distL="0" distR="0" wp14:anchorId="2E7A547E" wp14:editId="2608410A">
            <wp:extent cx="986302" cy="1069975"/>
            <wp:effectExtent l="5568" t="0" r="0" b="0"/>
            <wp:docPr id="17" name="Objec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1088" cy="1068388"/>
                      <a:chOff x="2454275" y="5702300"/>
                      <a:chExt cx="1081088" cy="1068388"/>
                    </a:xfrm>
                  </a:grpSpPr>
                  <a:grpSp>
                    <a:nvGrpSpPr>
                      <a:cNvPr id="49221" name="Group 133"/>
                      <a:cNvGrpSpPr>
                        <a:grpSpLocks/>
                      </a:cNvGrpSpPr>
                    </a:nvGrpSpPr>
                    <a:grpSpPr bwMode="auto">
                      <a:xfrm>
                        <a:off x="2454275" y="5702300"/>
                        <a:ext cx="1081088" cy="1068388"/>
                        <a:chOff x="1339" y="3268"/>
                        <a:chExt cx="932" cy="921"/>
                      </a:xfrm>
                    </a:grpSpPr>
                    <a:sp>
                      <a:nvSpPr>
                        <a:cNvPr id="49224" name="Rectangle 134"/>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5" name="Rectangle 135"/>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6" name="Rectangle 136"/>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7" name="Rectangle 137"/>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8" name="Rectangle 138"/>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29" name="Rectangle 139"/>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0" name="Rectangle 140"/>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1" name="Rectangle 141"/>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49232" name="Rectangle 142"/>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14:paraId="14DEF340"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drawing>
          <wp:inline distT="0" distB="0" distL="0" distR="0" wp14:anchorId="25B3D940" wp14:editId="7FA24410">
            <wp:extent cx="5270500" cy="1216025"/>
            <wp:effectExtent l="19050" t="0" r="6350" b="0"/>
            <wp:docPr id="18" name="Picture 11" descr="d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lation"/>
                    <pic:cNvPicPr>
                      <a:picLocks noChangeAspect="1" noChangeArrowheads="1"/>
                    </pic:cNvPicPr>
                  </pic:nvPicPr>
                  <pic:blipFill>
                    <a:blip r:embed="rId15"/>
                    <a:srcRect/>
                    <a:stretch>
                      <a:fillRect/>
                    </a:stretch>
                  </pic:blipFill>
                  <pic:spPr bwMode="auto">
                    <a:xfrm>
                      <a:off x="0" y="0"/>
                      <a:ext cx="5270500" cy="1216025"/>
                    </a:xfrm>
                    <a:prstGeom prst="rect">
                      <a:avLst/>
                    </a:prstGeom>
                    <a:noFill/>
                    <a:ln w="9525">
                      <a:noFill/>
                      <a:miter lim="800000"/>
                      <a:headEnd/>
                      <a:tailEnd/>
                    </a:ln>
                  </pic:spPr>
                </pic:pic>
              </a:graphicData>
            </a:graphic>
          </wp:inline>
        </w:drawing>
      </w:r>
    </w:p>
    <w:p w14:paraId="4826A3C9" w14:textId="77777777" w:rsidR="008E2A3B" w:rsidRPr="009B20A6" w:rsidRDefault="008E2A3B" w:rsidP="00AF65FC">
      <w:pPr>
        <w:rPr>
          <w:rFonts w:ascii="Times New Roman" w:hAnsi="Times New Roman" w:cs="Times New Roman"/>
          <w:b/>
          <w:bCs/>
          <w:sz w:val="24"/>
          <w:szCs w:val="24"/>
          <w:lang w:val="en-IE"/>
        </w:rPr>
      </w:pPr>
      <w:r w:rsidRPr="009B20A6">
        <w:rPr>
          <w:rFonts w:ascii="Times New Roman" w:hAnsi="Times New Roman" w:cs="Times New Roman"/>
          <w:b/>
          <w:bCs/>
          <w:sz w:val="24"/>
          <w:szCs w:val="24"/>
          <w:lang w:val="en-IE"/>
        </w:rPr>
        <w:t xml:space="preserve">      Original image</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 xml:space="preserve">Dilation by 3*3 square        Dilation by 5*5 square </w:t>
      </w:r>
    </w:p>
    <w:p w14:paraId="0D661F14"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sz w:val="24"/>
          <w:szCs w:val="24"/>
          <w:lang w:val="en-IE"/>
        </w:rPr>
        <w:t xml:space="preserve">                                        structuring element</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 xml:space="preserve">                 structuring element</w:t>
      </w:r>
      <w:r w:rsidRPr="009B20A6">
        <w:rPr>
          <w:rFonts w:ascii="Times New Roman" w:hAnsi="Times New Roman" w:cs="Times New Roman"/>
          <w:b/>
          <w:bCs/>
          <w:sz w:val="24"/>
          <w:szCs w:val="24"/>
        </w:rPr>
        <w:t xml:space="preserve"> </w:t>
      </w:r>
    </w:p>
    <w:p w14:paraId="21C2F991" w14:textId="77777777" w:rsidR="008E2A3B" w:rsidRPr="009B20A6" w:rsidRDefault="008E2A3B" w:rsidP="00AF65FC">
      <w:pPr>
        <w:rPr>
          <w:rFonts w:ascii="Times New Roman" w:hAnsi="Times New Roman" w:cs="Times New Roman"/>
          <w:b/>
          <w:bCs/>
          <w:sz w:val="24"/>
          <w:szCs w:val="24"/>
          <w:lang w:val="en-IN"/>
        </w:rPr>
      </w:pPr>
    </w:p>
    <w:p w14:paraId="4FECE519"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
          <w:bCs/>
          <w:sz w:val="24"/>
          <w:szCs w:val="24"/>
          <w:lang w:val="en-IN"/>
        </w:rPr>
        <w:t xml:space="preserve">Erosion </w:t>
      </w:r>
      <w:r w:rsidRPr="009B20A6">
        <w:rPr>
          <w:rFonts w:ascii="Times New Roman" w:hAnsi="Times New Roman" w:cs="Times New Roman"/>
          <w:bCs/>
          <w:sz w:val="24"/>
          <w:szCs w:val="24"/>
          <w:lang w:val="en-IE"/>
        </w:rPr>
        <w:t xml:space="preserve">Erosion of image </w:t>
      </w:r>
      <w:r w:rsidRPr="009B20A6">
        <w:rPr>
          <w:rFonts w:ascii="Times New Roman" w:hAnsi="Times New Roman" w:cs="Times New Roman"/>
          <w:bCs/>
          <w:i/>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is given by </w:t>
      </w:r>
      <w:r w:rsidRPr="009B20A6">
        <w:rPr>
          <w:rFonts w:ascii="Times New Roman" w:hAnsi="Times New Roman" w:cs="Times New Roman"/>
          <w:bCs/>
          <w:i/>
          <w:iCs/>
          <w:sz w:val="24"/>
          <w:szCs w:val="24"/>
          <w:lang w:val="en-IE"/>
        </w:rPr>
        <w:t xml:space="preserve">f </w:t>
      </w:r>
      <w:r w:rsidRPr="009B20A6">
        <w:rPr>
          <w:rFonts w:ascii="Times New Roman" w:hAnsi="Times New Roman" w:cs="Times New Roman"/>
          <w:bCs/>
          <w:sz w:val="24"/>
          <w:szCs w:val="24"/>
          <w:lang w:val="en-IE"/>
        </w:rPr>
        <w:sym w:font="Webdings" w:char="0079"/>
      </w:r>
      <w:r w:rsidRPr="009B20A6">
        <w:rPr>
          <w:rFonts w:ascii="Times New Roman" w:hAnsi="Times New Roman" w:cs="Times New Roman"/>
          <w:bCs/>
          <w:sz w:val="24"/>
          <w:szCs w:val="24"/>
          <w:lang w:val="en-IE"/>
        </w:rPr>
        <w:t xml:space="preserve"> </w:t>
      </w:r>
      <w:r w:rsidRPr="009B20A6">
        <w:rPr>
          <w:rFonts w:ascii="Times New Roman" w:hAnsi="Times New Roman" w:cs="Times New Roman"/>
          <w:bCs/>
          <w:i/>
          <w:iCs/>
          <w:sz w:val="24"/>
          <w:szCs w:val="24"/>
          <w:lang w:val="en-IE"/>
        </w:rPr>
        <w:t>s</w:t>
      </w:r>
    </w:p>
    <w:p w14:paraId="4E1DDD7A"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structuring element s is positioned with its origin at </w:t>
      </w:r>
      <w:r w:rsidRPr="009B20A6">
        <w:rPr>
          <w:rFonts w:ascii="Times New Roman" w:hAnsi="Times New Roman" w:cs="Times New Roman"/>
          <w:bCs/>
          <w:i/>
          <w:iCs/>
          <w:sz w:val="24"/>
          <w:szCs w:val="24"/>
          <w:lang w:val="en-IE"/>
        </w:rPr>
        <w:t>(x, y)</w:t>
      </w:r>
      <w:r w:rsidRPr="009B20A6">
        <w:rPr>
          <w:rFonts w:ascii="Times New Roman" w:hAnsi="Times New Roman" w:cs="Times New Roman"/>
          <w:bCs/>
          <w:sz w:val="24"/>
          <w:szCs w:val="24"/>
          <w:lang w:val="en-IE"/>
        </w:rPr>
        <w:t xml:space="preserve"> and the new pixel value is determined using the rule:</w:t>
      </w:r>
    </w:p>
    <w:p w14:paraId="6AC672A6"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lastRenderedPageBreak/>
        <w:drawing>
          <wp:inline distT="0" distB="0" distL="0" distR="0" wp14:anchorId="0F1A1586" wp14:editId="76B864F5">
            <wp:extent cx="4498174" cy="2199640"/>
            <wp:effectExtent l="4611" t="0" r="0" b="0"/>
            <wp:docPr id="19"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5194300"/>
                      <a:chOff x="390525" y="1577975"/>
                      <a:chExt cx="7848600" cy="5194300"/>
                    </a:xfrm>
                  </a:grpSpPr>
                  <a:grpSp>
                    <a:nvGrpSpPr>
                      <a:cNvPr id="36867" name="Group 3"/>
                      <a:cNvGrpSpPr>
                        <a:grpSpLocks/>
                      </a:cNvGrpSpPr>
                    </a:nvGrpSpPr>
                    <a:grpSpPr bwMode="auto">
                      <a:xfrm>
                        <a:off x="390525" y="1585913"/>
                        <a:ext cx="3927475" cy="3900487"/>
                        <a:chOff x="202" y="944"/>
                        <a:chExt cx="2474" cy="2457"/>
                      </a:xfrm>
                    </a:grpSpPr>
                    <a:sp>
                      <a:nvSpPr>
                        <a:cNvPr id="36945" name="Rectangle 4"/>
                        <a:cNvSpPr>
                          <a:spLocks noChangeArrowheads="1"/>
                        </a:cNvSpPr>
                      </a:nvSpPr>
                      <a:spPr bwMode="auto">
                        <a:xfrm>
                          <a:off x="20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6" name="Rectangle 5"/>
                        <a:cNvSpPr>
                          <a:spLocks noChangeArrowheads="1"/>
                        </a:cNvSpPr>
                      </a:nvSpPr>
                      <a:spPr bwMode="auto">
                        <a:xfrm>
                          <a:off x="512"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7" name="Rectangle 6"/>
                        <a:cNvSpPr>
                          <a:spLocks noChangeArrowheads="1"/>
                        </a:cNvSpPr>
                      </a:nvSpPr>
                      <a:spPr bwMode="auto">
                        <a:xfrm>
                          <a:off x="821"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8" name="Rectangle 7"/>
                        <a:cNvSpPr>
                          <a:spLocks noChangeArrowheads="1"/>
                        </a:cNvSpPr>
                      </a:nvSpPr>
                      <a:spPr bwMode="auto">
                        <a:xfrm>
                          <a:off x="1130"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9" name="Rectangle 8"/>
                        <a:cNvSpPr>
                          <a:spLocks noChangeArrowheads="1"/>
                        </a:cNvSpPr>
                      </a:nvSpPr>
                      <a:spPr bwMode="auto">
                        <a:xfrm>
                          <a:off x="1439"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0" name="Rectangle 9"/>
                        <a:cNvSpPr>
                          <a:spLocks noChangeArrowheads="1"/>
                        </a:cNvSpPr>
                      </a:nvSpPr>
                      <a:spPr bwMode="auto">
                        <a:xfrm>
                          <a:off x="1748"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1" name="Rectangle 10"/>
                        <a:cNvSpPr>
                          <a:spLocks noChangeArrowheads="1"/>
                        </a:cNvSpPr>
                      </a:nvSpPr>
                      <a:spPr bwMode="auto">
                        <a:xfrm>
                          <a:off x="2057"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2" name="Rectangle 11"/>
                        <a:cNvSpPr>
                          <a:spLocks noChangeArrowheads="1"/>
                        </a:cNvSpPr>
                      </a:nvSpPr>
                      <a:spPr bwMode="auto">
                        <a:xfrm>
                          <a:off x="2366" y="94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3" name="Rectangle 12"/>
                        <a:cNvSpPr>
                          <a:spLocks noChangeArrowheads="1"/>
                        </a:cNvSpPr>
                      </a:nvSpPr>
                      <a:spPr bwMode="auto">
                        <a:xfrm>
                          <a:off x="20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4" name="Rectangle 13"/>
                        <a:cNvSpPr>
                          <a:spLocks noChangeArrowheads="1"/>
                        </a:cNvSpPr>
                      </a:nvSpPr>
                      <a:spPr bwMode="auto">
                        <a:xfrm>
                          <a:off x="512"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5" name="Rectangle 14"/>
                        <a:cNvSpPr>
                          <a:spLocks noChangeArrowheads="1"/>
                        </a:cNvSpPr>
                      </a:nvSpPr>
                      <a:spPr bwMode="auto">
                        <a:xfrm>
                          <a:off x="821"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6" name="Rectangle 15"/>
                        <a:cNvSpPr>
                          <a:spLocks noChangeArrowheads="1"/>
                        </a:cNvSpPr>
                      </a:nvSpPr>
                      <a:spPr bwMode="auto">
                        <a:xfrm>
                          <a:off x="1130"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7" name="Rectangle 16"/>
                        <a:cNvSpPr>
                          <a:spLocks noChangeArrowheads="1"/>
                        </a:cNvSpPr>
                      </a:nvSpPr>
                      <a:spPr bwMode="auto">
                        <a:xfrm>
                          <a:off x="1439"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8" name="Rectangle 17"/>
                        <a:cNvSpPr>
                          <a:spLocks noChangeArrowheads="1"/>
                        </a:cNvSpPr>
                      </a:nvSpPr>
                      <a:spPr bwMode="auto">
                        <a:xfrm>
                          <a:off x="1748" y="125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59" name="Rectangle 18"/>
                        <a:cNvSpPr>
                          <a:spLocks noChangeArrowheads="1"/>
                        </a:cNvSpPr>
                      </a:nvSpPr>
                      <a:spPr bwMode="auto">
                        <a:xfrm>
                          <a:off x="2057"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0" name="Rectangle 19"/>
                        <a:cNvSpPr>
                          <a:spLocks noChangeArrowheads="1"/>
                        </a:cNvSpPr>
                      </a:nvSpPr>
                      <a:spPr bwMode="auto">
                        <a:xfrm>
                          <a:off x="2366" y="1253"/>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1" name="Rectangle 20"/>
                        <a:cNvSpPr>
                          <a:spLocks noChangeArrowheads="1"/>
                        </a:cNvSpPr>
                      </a:nvSpPr>
                      <a:spPr bwMode="auto">
                        <a:xfrm>
                          <a:off x="20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2" name="Rectangle 21"/>
                        <a:cNvSpPr>
                          <a:spLocks noChangeArrowheads="1"/>
                        </a:cNvSpPr>
                      </a:nvSpPr>
                      <a:spPr bwMode="auto">
                        <a:xfrm>
                          <a:off x="512"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3" name="Rectangle 22"/>
                        <a:cNvSpPr>
                          <a:spLocks noChangeArrowheads="1"/>
                        </a:cNvSpPr>
                      </a:nvSpPr>
                      <a:spPr bwMode="auto">
                        <a:xfrm>
                          <a:off x="821"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4" name="Rectangle 23"/>
                        <a:cNvSpPr>
                          <a:spLocks noChangeArrowheads="1"/>
                        </a:cNvSpPr>
                      </a:nvSpPr>
                      <a:spPr bwMode="auto">
                        <a:xfrm>
                          <a:off x="1130"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5" name="Rectangle 24"/>
                        <a:cNvSpPr>
                          <a:spLocks noChangeArrowheads="1"/>
                        </a:cNvSpPr>
                      </a:nvSpPr>
                      <a:spPr bwMode="auto">
                        <a:xfrm>
                          <a:off x="1439"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6" name="Rectangle 25"/>
                        <a:cNvSpPr>
                          <a:spLocks noChangeArrowheads="1"/>
                        </a:cNvSpPr>
                      </a:nvSpPr>
                      <a:spPr bwMode="auto">
                        <a:xfrm>
                          <a:off x="1748" y="155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7" name="Rectangle 26"/>
                        <a:cNvSpPr>
                          <a:spLocks noChangeArrowheads="1"/>
                        </a:cNvSpPr>
                      </a:nvSpPr>
                      <a:spPr bwMode="auto">
                        <a:xfrm>
                          <a:off x="2057"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8" name="Rectangle 27"/>
                        <a:cNvSpPr>
                          <a:spLocks noChangeArrowheads="1"/>
                        </a:cNvSpPr>
                      </a:nvSpPr>
                      <a:spPr bwMode="auto">
                        <a:xfrm>
                          <a:off x="2366" y="155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69" name="Rectangle 28"/>
                        <a:cNvSpPr>
                          <a:spLocks noChangeArrowheads="1"/>
                        </a:cNvSpPr>
                      </a:nvSpPr>
                      <a:spPr bwMode="auto">
                        <a:xfrm>
                          <a:off x="202"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0" name="Rectangle 29"/>
                        <a:cNvSpPr>
                          <a:spLocks noChangeArrowheads="1"/>
                        </a:cNvSpPr>
                      </a:nvSpPr>
                      <a:spPr bwMode="auto">
                        <a:xfrm>
                          <a:off x="512"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1" name="Rectangle 30"/>
                        <a:cNvSpPr>
                          <a:spLocks noChangeArrowheads="1"/>
                        </a:cNvSpPr>
                      </a:nvSpPr>
                      <a:spPr bwMode="auto">
                        <a:xfrm>
                          <a:off x="821"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2" name="Rectangle 31"/>
                        <a:cNvSpPr>
                          <a:spLocks noChangeArrowheads="1"/>
                        </a:cNvSpPr>
                      </a:nvSpPr>
                      <a:spPr bwMode="auto">
                        <a:xfrm>
                          <a:off x="1130"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3" name="Rectangle 32"/>
                        <a:cNvSpPr>
                          <a:spLocks noChangeArrowheads="1"/>
                        </a:cNvSpPr>
                      </a:nvSpPr>
                      <a:spPr bwMode="auto">
                        <a:xfrm>
                          <a:off x="1439" y="186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4" name="Rectangle 33"/>
                        <a:cNvSpPr>
                          <a:spLocks noChangeArrowheads="1"/>
                        </a:cNvSpPr>
                      </a:nvSpPr>
                      <a:spPr bwMode="auto">
                        <a:xfrm>
                          <a:off x="1748"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5" name="Rectangle 34"/>
                        <a:cNvSpPr>
                          <a:spLocks noChangeArrowheads="1"/>
                        </a:cNvSpPr>
                      </a:nvSpPr>
                      <a:spPr bwMode="auto">
                        <a:xfrm>
                          <a:off x="2057"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6" name="Rectangle 35"/>
                        <a:cNvSpPr>
                          <a:spLocks noChangeArrowheads="1"/>
                        </a:cNvSpPr>
                      </a:nvSpPr>
                      <a:spPr bwMode="auto">
                        <a:xfrm>
                          <a:off x="2366" y="186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7" name="Rectangle 36"/>
                        <a:cNvSpPr>
                          <a:spLocks noChangeArrowheads="1"/>
                        </a:cNvSpPr>
                      </a:nvSpPr>
                      <a:spPr bwMode="auto">
                        <a:xfrm>
                          <a:off x="202"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8" name="Rectangle 37"/>
                        <a:cNvSpPr>
                          <a:spLocks noChangeArrowheads="1"/>
                        </a:cNvSpPr>
                      </a:nvSpPr>
                      <a:spPr bwMode="auto">
                        <a:xfrm>
                          <a:off x="512"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79" name="Rectangle 38"/>
                        <a:cNvSpPr>
                          <a:spLocks noChangeArrowheads="1"/>
                        </a:cNvSpPr>
                      </a:nvSpPr>
                      <a:spPr bwMode="auto">
                        <a:xfrm>
                          <a:off x="821"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0" name="Rectangle 39"/>
                        <a:cNvSpPr>
                          <a:spLocks noChangeArrowheads="1"/>
                        </a:cNvSpPr>
                      </a:nvSpPr>
                      <a:spPr bwMode="auto">
                        <a:xfrm>
                          <a:off x="1130" y="217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1" name="Rectangle 40"/>
                        <a:cNvSpPr>
                          <a:spLocks noChangeArrowheads="1"/>
                        </a:cNvSpPr>
                      </a:nvSpPr>
                      <a:spPr bwMode="auto">
                        <a:xfrm>
                          <a:off x="1439"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2" name="Rectangle 41"/>
                        <a:cNvSpPr>
                          <a:spLocks noChangeArrowheads="1"/>
                        </a:cNvSpPr>
                      </a:nvSpPr>
                      <a:spPr bwMode="auto">
                        <a:xfrm>
                          <a:off x="1748"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3" name="Rectangle 42"/>
                        <a:cNvSpPr>
                          <a:spLocks noChangeArrowheads="1"/>
                        </a:cNvSpPr>
                      </a:nvSpPr>
                      <a:spPr bwMode="auto">
                        <a:xfrm>
                          <a:off x="2057"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4" name="Rectangle 43"/>
                        <a:cNvSpPr>
                          <a:spLocks noChangeArrowheads="1"/>
                        </a:cNvSpPr>
                      </a:nvSpPr>
                      <a:spPr bwMode="auto">
                        <a:xfrm>
                          <a:off x="2366" y="217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5" name="Rectangle 44"/>
                        <a:cNvSpPr>
                          <a:spLocks noChangeArrowheads="1"/>
                        </a:cNvSpPr>
                      </a:nvSpPr>
                      <a:spPr bwMode="auto">
                        <a:xfrm>
                          <a:off x="202"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6" name="Rectangle 45"/>
                        <a:cNvSpPr>
                          <a:spLocks noChangeArrowheads="1"/>
                        </a:cNvSpPr>
                      </a:nvSpPr>
                      <a:spPr bwMode="auto">
                        <a:xfrm>
                          <a:off x="512"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7" name="Rectangle 46"/>
                        <a:cNvSpPr>
                          <a:spLocks noChangeArrowheads="1"/>
                        </a:cNvSpPr>
                      </a:nvSpPr>
                      <a:spPr bwMode="auto">
                        <a:xfrm>
                          <a:off x="821"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8" name="Rectangle 47"/>
                        <a:cNvSpPr>
                          <a:spLocks noChangeArrowheads="1"/>
                        </a:cNvSpPr>
                      </a:nvSpPr>
                      <a:spPr bwMode="auto">
                        <a:xfrm>
                          <a:off x="1130" y="24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89" name="Rectangle 48"/>
                        <a:cNvSpPr>
                          <a:spLocks noChangeArrowheads="1"/>
                        </a:cNvSpPr>
                      </a:nvSpPr>
                      <a:spPr bwMode="auto">
                        <a:xfrm>
                          <a:off x="1439"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0" name="Rectangle 49"/>
                        <a:cNvSpPr>
                          <a:spLocks noChangeArrowheads="1"/>
                        </a:cNvSpPr>
                      </a:nvSpPr>
                      <a:spPr bwMode="auto">
                        <a:xfrm>
                          <a:off x="1748"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1" name="Rectangle 50"/>
                        <a:cNvSpPr>
                          <a:spLocks noChangeArrowheads="1"/>
                        </a:cNvSpPr>
                      </a:nvSpPr>
                      <a:spPr bwMode="auto">
                        <a:xfrm>
                          <a:off x="2057"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2" name="Rectangle 51"/>
                        <a:cNvSpPr>
                          <a:spLocks noChangeArrowheads="1"/>
                        </a:cNvSpPr>
                      </a:nvSpPr>
                      <a:spPr bwMode="auto">
                        <a:xfrm>
                          <a:off x="2366" y="247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3" name="Rectangle 52"/>
                        <a:cNvSpPr>
                          <a:spLocks noChangeArrowheads="1"/>
                        </a:cNvSpPr>
                      </a:nvSpPr>
                      <a:spPr bwMode="auto">
                        <a:xfrm>
                          <a:off x="20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4" name="Rectangle 53"/>
                        <a:cNvSpPr>
                          <a:spLocks noChangeArrowheads="1"/>
                        </a:cNvSpPr>
                      </a:nvSpPr>
                      <a:spPr bwMode="auto">
                        <a:xfrm>
                          <a:off x="512"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5" name="Rectangle 54"/>
                        <a:cNvSpPr>
                          <a:spLocks noChangeArrowheads="1"/>
                        </a:cNvSpPr>
                      </a:nvSpPr>
                      <a:spPr bwMode="auto">
                        <a:xfrm>
                          <a:off x="821"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6" name="Rectangle 55"/>
                        <a:cNvSpPr>
                          <a:spLocks noChangeArrowheads="1"/>
                        </a:cNvSpPr>
                      </a:nvSpPr>
                      <a:spPr bwMode="auto">
                        <a:xfrm>
                          <a:off x="1130"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7" name="Rectangle 56"/>
                        <a:cNvSpPr>
                          <a:spLocks noChangeArrowheads="1"/>
                        </a:cNvSpPr>
                      </a:nvSpPr>
                      <a:spPr bwMode="auto">
                        <a:xfrm>
                          <a:off x="1439"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8" name="Rectangle 57"/>
                        <a:cNvSpPr>
                          <a:spLocks noChangeArrowheads="1"/>
                        </a:cNvSpPr>
                      </a:nvSpPr>
                      <a:spPr bwMode="auto">
                        <a:xfrm>
                          <a:off x="1748"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99" name="Rectangle 58"/>
                        <a:cNvSpPr>
                          <a:spLocks noChangeArrowheads="1"/>
                        </a:cNvSpPr>
                      </a:nvSpPr>
                      <a:spPr bwMode="auto">
                        <a:xfrm>
                          <a:off x="2057"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0" name="Rectangle 59"/>
                        <a:cNvSpPr>
                          <a:spLocks noChangeArrowheads="1"/>
                        </a:cNvSpPr>
                      </a:nvSpPr>
                      <a:spPr bwMode="auto">
                        <a:xfrm>
                          <a:off x="2366" y="2782"/>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1" name="Rectangle 60"/>
                        <a:cNvSpPr>
                          <a:spLocks noChangeArrowheads="1"/>
                        </a:cNvSpPr>
                      </a:nvSpPr>
                      <a:spPr bwMode="auto">
                        <a:xfrm>
                          <a:off x="20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2" name="Rectangle 61"/>
                        <a:cNvSpPr>
                          <a:spLocks noChangeArrowheads="1"/>
                        </a:cNvSpPr>
                      </a:nvSpPr>
                      <a:spPr bwMode="auto">
                        <a:xfrm>
                          <a:off x="512"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3" name="Rectangle 62"/>
                        <a:cNvSpPr>
                          <a:spLocks noChangeArrowheads="1"/>
                        </a:cNvSpPr>
                      </a:nvSpPr>
                      <a:spPr bwMode="auto">
                        <a:xfrm>
                          <a:off x="821"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4" name="Rectangle 63"/>
                        <a:cNvSpPr>
                          <a:spLocks noChangeArrowheads="1"/>
                        </a:cNvSpPr>
                      </a:nvSpPr>
                      <a:spPr bwMode="auto">
                        <a:xfrm>
                          <a:off x="1130"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5" name="Rectangle 64"/>
                        <a:cNvSpPr>
                          <a:spLocks noChangeArrowheads="1"/>
                        </a:cNvSpPr>
                      </a:nvSpPr>
                      <a:spPr bwMode="auto">
                        <a:xfrm>
                          <a:off x="1439"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6" name="Rectangle 65"/>
                        <a:cNvSpPr>
                          <a:spLocks noChangeArrowheads="1"/>
                        </a:cNvSpPr>
                      </a:nvSpPr>
                      <a:spPr bwMode="auto">
                        <a:xfrm>
                          <a:off x="1748"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7" name="Rectangle 66"/>
                        <a:cNvSpPr>
                          <a:spLocks noChangeArrowheads="1"/>
                        </a:cNvSpPr>
                      </a:nvSpPr>
                      <a:spPr bwMode="auto">
                        <a:xfrm>
                          <a:off x="2057"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7008" name="Rectangle 67"/>
                        <a:cNvSpPr>
                          <a:spLocks noChangeArrowheads="1"/>
                        </a:cNvSpPr>
                      </a:nvSpPr>
                      <a:spPr bwMode="auto">
                        <a:xfrm>
                          <a:off x="2366" y="309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sp>
                    <a:nvSpPr>
                      <a:cNvPr id="36868" name="Text Box 68"/>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sp>
                    <a:nvSpPr>
                      <a:cNvPr id="36869" name="Rectangle 69"/>
                      <a:cNvSpPr>
                        <a:spLocks noChangeArrowheads="1"/>
                      </a:cNvSpPr>
                    </a:nvSpPr>
                    <a:spPr bwMode="auto">
                      <a:xfrm>
                        <a:off x="48021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0" name="Rectangle 70"/>
                      <a:cNvSpPr>
                        <a:spLocks noChangeArrowheads="1"/>
                      </a:cNvSpPr>
                    </a:nvSpPr>
                    <a:spPr bwMode="auto">
                      <a:xfrm>
                        <a:off x="529431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1" name="Rectangle 71"/>
                      <a:cNvSpPr>
                        <a:spLocks noChangeArrowheads="1"/>
                      </a:cNvSpPr>
                    </a:nvSpPr>
                    <a:spPr bwMode="auto">
                      <a:xfrm>
                        <a:off x="578485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2" name="Rectangle 72"/>
                      <a:cNvSpPr>
                        <a:spLocks noChangeArrowheads="1"/>
                      </a:cNvSpPr>
                    </a:nvSpPr>
                    <a:spPr bwMode="auto">
                      <a:xfrm>
                        <a:off x="6275388"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3" name="Rectangle 73"/>
                      <a:cNvSpPr>
                        <a:spLocks noChangeArrowheads="1"/>
                      </a:cNvSpPr>
                    </a:nvSpPr>
                    <a:spPr bwMode="auto">
                      <a:xfrm>
                        <a:off x="6765925"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4" name="Rectangle 74"/>
                      <a:cNvSpPr>
                        <a:spLocks noChangeArrowheads="1"/>
                      </a:cNvSpPr>
                    </a:nvSpPr>
                    <a:spPr bwMode="auto">
                      <a:xfrm>
                        <a:off x="7256463"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5" name="Rectangle 75"/>
                      <a:cNvSpPr>
                        <a:spLocks noChangeArrowheads="1"/>
                      </a:cNvSpPr>
                    </a:nvSpPr>
                    <a:spPr bwMode="auto">
                      <a:xfrm>
                        <a:off x="7747000" y="15779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7" name="Rectangle 77"/>
                      <a:cNvSpPr>
                        <a:spLocks noChangeArrowheads="1"/>
                      </a:cNvSpPr>
                    </a:nvSpPr>
                    <a:spPr bwMode="auto">
                      <a:xfrm>
                        <a:off x="4802188"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8" name="Rectangle 78"/>
                      <a:cNvSpPr>
                        <a:spLocks noChangeArrowheads="1"/>
                      </a:cNvSpPr>
                    </a:nvSpPr>
                    <a:spPr bwMode="auto">
                      <a:xfrm>
                        <a:off x="5294313"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79" name="Rectangle 79"/>
                      <a:cNvSpPr>
                        <a:spLocks noChangeArrowheads="1"/>
                      </a:cNvSpPr>
                    </a:nvSpPr>
                    <a:spPr bwMode="auto">
                      <a:xfrm>
                        <a:off x="5784850"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0" name="Rectangle 80"/>
                      <a:cNvSpPr>
                        <a:spLocks noChangeArrowheads="1"/>
                      </a:cNvSpPr>
                    </a:nvSpPr>
                    <a:spPr bwMode="auto">
                      <a:xfrm>
                        <a:off x="6275388"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1" name="Rectangle 81"/>
                      <a:cNvSpPr>
                        <a:spLocks noChangeArrowheads="1"/>
                      </a:cNvSpPr>
                    </a:nvSpPr>
                    <a:spPr bwMode="auto">
                      <a:xfrm>
                        <a:off x="6765925"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2" name="Rectangle 82"/>
                      <a:cNvSpPr>
                        <a:spLocks noChangeArrowheads="1"/>
                      </a:cNvSpPr>
                    </a:nvSpPr>
                    <a:spPr bwMode="auto">
                      <a:xfrm>
                        <a:off x="7256463" y="206851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3" name="Rectangle 83"/>
                      <a:cNvSpPr>
                        <a:spLocks noChangeArrowheads="1"/>
                      </a:cNvSpPr>
                    </a:nvSpPr>
                    <a:spPr bwMode="auto">
                      <a:xfrm>
                        <a:off x="7747000" y="20685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5" name="Rectangle 85"/>
                      <a:cNvSpPr>
                        <a:spLocks noChangeArrowheads="1"/>
                      </a:cNvSpPr>
                    </a:nvSpPr>
                    <a:spPr bwMode="auto">
                      <a:xfrm>
                        <a:off x="4802188"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6" name="Rectangle 86"/>
                      <a:cNvSpPr>
                        <a:spLocks noChangeArrowheads="1"/>
                      </a:cNvSpPr>
                    </a:nvSpPr>
                    <a:spPr bwMode="auto">
                      <a:xfrm>
                        <a:off x="5294313"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7" name="Rectangle 87"/>
                      <a:cNvSpPr>
                        <a:spLocks noChangeArrowheads="1"/>
                      </a:cNvSpPr>
                    </a:nvSpPr>
                    <a:spPr bwMode="auto">
                      <a:xfrm>
                        <a:off x="5784850"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8" name="Rectangle 88"/>
                      <a:cNvSpPr>
                        <a:spLocks noChangeArrowheads="1"/>
                      </a:cNvSpPr>
                    </a:nvSpPr>
                    <a:spPr bwMode="auto">
                      <a:xfrm>
                        <a:off x="6275388"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89" name="Rectangle 89"/>
                      <a:cNvSpPr>
                        <a:spLocks noChangeArrowheads="1"/>
                      </a:cNvSpPr>
                    </a:nvSpPr>
                    <a:spPr bwMode="auto">
                      <a:xfrm>
                        <a:off x="6765925"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0" name="Rectangle 90"/>
                      <a:cNvSpPr>
                        <a:spLocks noChangeArrowheads="1"/>
                      </a:cNvSpPr>
                    </a:nvSpPr>
                    <a:spPr bwMode="auto">
                      <a:xfrm>
                        <a:off x="7256463" y="2549525"/>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1" name="Rectangle 91"/>
                      <a:cNvSpPr>
                        <a:spLocks noChangeArrowheads="1"/>
                      </a:cNvSpPr>
                    </a:nvSpPr>
                    <a:spPr bwMode="auto">
                      <a:xfrm>
                        <a:off x="7747000" y="25495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3" name="Rectangle 93"/>
                      <a:cNvSpPr>
                        <a:spLocks noChangeArrowheads="1"/>
                      </a:cNvSpPr>
                    </a:nvSpPr>
                    <a:spPr bwMode="auto">
                      <a:xfrm>
                        <a:off x="4802188"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4" name="Rectangle 94"/>
                      <a:cNvSpPr>
                        <a:spLocks noChangeArrowheads="1"/>
                      </a:cNvSpPr>
                    </a:nvSpPr>
                    <a:spPr bwMode="auto">
                      <a:xfrm>
                        <a:off x="5294313"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5" name="Rectangle 95"/>
                      <a:cNvSpPr>
                        <a:spLocks noChangeArrowheads="1"/>
                      </a:cNvSpPr>
                    </a:nvSpPr>
                    <a:spPr bwMode="auto">
                      <a:xfrm>
                        <a:off x="5784850"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6" name="Rectangle 96"/>
                      <a:cNvSpPr>
                        <a:spLocks noChangeArrowheads="1"/>
                      </a:cNvSpPr>
                    </a:nvSpPr>
                    <a:spPr bwMode="auto">
                      <a:xfrm>
                        <a:off x="6275388" y="30400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7" name="Rectangle 97"/>
                      <a:cNvSpPr>
                        <a:spLocks noChangeArrowheads="1"/>
                      </a:cNvSpPr>
                    </a:nvSpPr>
                    <a:spPr bwMode="auto">
                      <a:xfrm>
                        <a:off x="6765925" y="3040063"/>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8" name="Rectangle 98"/>
                      <a:cNvSpPr>
                        <a:spLocks noChangeArrowheads="1"/>
                      </a:cNvSpPr>
                    </a:nvSpPr>
                    <a:spPr bwMode="auto">
                      <a:xfrm>
                        <a:off x="7256463"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899" name="Rectangle 99"/>
                      <a:cNvSpPr>
                        <a:spLocks noChangeArrowheads="1"/>
                      </a:cNvSpPr>
                    </a:nvSpPr>
                    <a:spPr bwMode="auto">
                      <a:xfrm>
                        <a:off x="7747000" y="30400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1" name="Rectangle 101"/>
                      <a:cNvSpPr>
                        <a:spLocks noChangeArrowheads="1"/>
                      </a:cNvSpPr>
                    </a:nvSpPr>
                    <a:spPr bwMode="auto">
                      <a:xfrm>
                        <a:off x="4802188"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2" name="Rectangle 102"/>
                      <a:cNvSpPr>
                        <a:spLocks noChangeArrowheads="1"/>
                      </a:cNvSpPr>
                    </a:nvSpPr>
                    <a:spPr bwMode="auto">
                      <a:xfrm>
                        <a:off x="5294313"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3" name="Rectangle 10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4" name="Rectangle 104"/>
                      <a:cNvSpPr>
                        <a:spLocks noChangeArrowheads="1"/>
                      </a:cNvSpPr>
                    </a:nvSpPr>
                    <a:spPr bwMode="auto">
                      <a:xfrm>
                        <a:off x="6275388" y="3524250"/>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5" name="Rectangle 105"/>
                      <a:cNvSpPr>
                        <a:spLocks noChangeArrowheads="1"/>
                      </a:cNvSpPr>
                    </a:nvSpPr>
                    <a:spPr bwMode="auto">
                      <a:xfrm>
                        <a:off x="6765925"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6" name="Rectangle 106"/>
                      <a:cNvSpPr>
                        <a:spLocks noChangeArrowheads="1"/>
                      </a:cNvSpPr>
                    </a:nvSpPr>
                    <a:spPr bwMode="auto">
                      <a:xfrm>
                        <a:off x="7256463"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7" name="Rectangle 107"/>
                      <a:cNvSpPr>
                        <a:spLocks noChangeArrowheads="1"/>
                      </a:cNvSpPr>
                    </a:nvSpPr>
                    <a:spPr bwMode="auto">
                      <a:xfrm>
                        <a:off x="7747000" y="35242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09" name="Rectangle 109"/>
                      <a:cNvSpPr>
                        <a:spLocks noChangeArrowheads="1"/>
                      </a:cNvSpPr>
                    </a:nvSpPr>
                    <a:spPr bwMode="auto">
                      <a:xfrm>
                        <a:off x="4802188"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0" name="Rectangle 110"/>
                      <a:cNvSpPr>
                        <a:spLocks noChangeArrowheads="1"/>
                      </a:cNvSpPr>
                    </a:nvSpPr>
                    <a:spPr bwMode="auto">
                      <a:xfrm>
                        <a:off x="5294313"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1" name="Rectangle 111"/>
                      <a:cNvSpPr>
                        <a:spLocks noChangeArrowheads="1"/>
                      </a:cNvSpPr>
                    </a:nvSpPr>
                    <a:spPr bwMode="auto">
                      <a:xfrm>
                        <a:off x="5784850"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2" name="Rectangle 112"/>
                      <a:cNvSpPr>
                        <a:spLocks noChangeArrowheads="1"/>
                      </a:cNvSpPr>
                    </a:nvSpPr>
                    <a:spPr bwMode="auto">
                      <a:xfrm>
                        <a:off x="6275388" y="4014788"/>
                        <a:ext cx="492125" cy="492125"/>
                      </a:xfrm>
                      <a:prstGeom prst="rect">
                        <a:avLst/>
                      </a:prstGeom>
                      <a:solidFill>
                        <a:srgbClr val="99CC0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3" name="Rectangle 113"/>
                      <a:cNvSpPr>
                        <a:spLocks noChangeArrowheads="1"/>
                      </a:cNvSpPr>
                    </a:nvSpPr>
                    <a:spPr bwMode="auto">
                      <a:xfrm>
                        <a:off x="6765925"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4" name="Rectangle 114"/>
                      <a:cNvSpPr>
                        <a:spLocks noChangeArrowheads="1"/>
                      </a:cNvSpPr>
                    </a:nvSpPr>
                    <a:spPr bwMode="auto">
                      <a:xfrm>
                        <a:off x="7256463"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5" name="Rectangle 115"/>
                      <a:cNvSpPr>
                        <a:spLocks noChangeArrowheads="1"/>
                      </a:cNvSpPr>
                    </a:nvSpPr>
                    <a:spPr bwMode="auto">
                      <a:xfrm>
                        <a:off x="7747000" y="40147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7" name="Rectangle 117"/>
                      <a:cNvSpPr>
                        <a:spLocks noChangeArrowheads="1"/>
                      </a:cNvSpPr>
                    </a:nvSpPr>
                    <a:spPr bwMode="auto">
                      <a:xfrm>
                        <a:off x="48021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8" name="Rectangle 118"/>
                      <a:cNvSpPr>
                        <a:spLocks noChangeArrowheads="1"/>
                      </a:cNvSpPr>
                    </a:nvSpPr>
                    <a:spPr bwMode="auto">
                      <a:xfrm>
                        <a:off x="529431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19" name="Rectangle 119"/>
                      <a:cNvSpPr>
                        <a:spLocks noChangeArrowheads="1"/>
                      </a:cNvSpPr>
                    </a:nvSpPr>
                    <a:spPr bwMode="auto">
                      <a:xfrm>
                        <a:off x="578485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0" name="Rectangle 120"/>
                      <a:cNvSpPr>
                        <a:spLocks noChangeArrowheads="1"/>
                      </a:cNvSpPr>
                    </a:nvSpPr>
                    <a:spPr bwMode="auto">
                      <a:xfrm>
                        <a:off x="6275388"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1" name="Rectangle 121"/>
                      <a:cNvSpPr>
                        <a:spLocks noChangeArrowheads="1"/>
                      </a:cNvSpPr>
                    </a:nvSpPr>
                    <a:spPr bwMode="auto">
                      <a:xfrm>
                        <a:off x="6765925"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2" name="Rectangle 122"/>
                      <a:cNvSpPr>
                        <a:spLocks noChangeArrowheads="1"/>
                      </a:cNvSpPr>
                    </a:nvSpPr>
                    <a:spPr bwMode="auto">
                      <a:xfrm>
                        <a:off x="7256463"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3" name="Rectangle 123"/>
                      <a:cNvSpPr>
                        <a:spLocks noChangeArrowheads="1"/>
                      </a:cNvSpPr>
                    </a:nvSpPr>
                    <a:spPr bwMode="auto">
                      <a:xfrm>
                        <a:off x="7747000" y="44958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5" name="Rectangle 125"/>
                      <a:cNvSpPr>
                        <a:spLocks noChangeArrowheads="1"/>
                      </a:cNvSpPr>
                    </a:nvSpPr>
                    <a:spPr bwMode="auto">
                      <a:xfrm>
                        <a:off x="48021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6" name="Rectangle 126"/>
                      <a:cNvSpPr>
                        <a:spLocks noChangeArrowheads="1"/>
                      </a:cNvSpPr>
                    </a:nvSpPr>
                    <a:spPr bwMode="auto">
                      <a:xfrm>
                        <a:off x="529431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7" name="Rectangle 127"/>
                      <a:cNvSpPr>
                        <a:spLocks noChangeArrowheads="1"/>
                      </a:cNvSpPr>
                    </a:nvSpPr>
                    <a:spPr bwMode="auto">
                      <a:xfrm>
                        <a:off x="578485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8" name="Rectangle 128"/>
                      <a:cNvSpPr>
                        <a:spLocks noChangeArrowheads="1"/>
                      </a:cNvSpPr>
                    </a:nvSpPr>
                    <a:spPr bwMode="auto">
                      <a:xfrm>
                        <a:off x="6275388"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29" name="Rectangle 129"/>
                      <a:cNvSpPr>
                        <a:spLocks noChangeArrowheads="1"/>
                      </a:cNvSpPr>
                    </a:nvSpPr>
                    <a:spPr bwMode="auto">
                      <a:xfrm>
                        <a:off x="6765925"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0" name="Rectangle 130"/>
                      <a:cNvSpPr>
                        <a:spLocks noChangeArrowheads="1"/>
                      </a:cNvSpPr>
                    </a:nvSpPr>
                    <a:spPr bwMode="auto">
                      <a:xfrm>
                        <a:off x="7256463"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1" name="Rectangle 131"/>
                      <a:cNvSpPr>
                        <a:spLocks noChangeArrowheads="1"/>
                      </a:cNvSpPr>
                    </a:nvSpPr>
                    <a:spPr bwMode="auto">
                      <a:xfrm>
                        <a:off x="7747000" y="49863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nvGrpSpPr>
                      <a:cNvPr id="36933" name="Group 133"/>
                      <a:cNvGrpSpPr>
                        <a:grpSpLocks/>
                      </a:cNvGrpSpPr>
                    </a:nvGrpSpPr>
                    <a:grpSpPr bwMode="auto">
                      <a:xfrm>
                        <a:off x="2454275" y="5703888"/>
                        <a:ext cx="1081088" cy="1068387"/>
                        <a:chOff x="1339" y="3268"/>
                        <a:chExt cx="932" cy="921"/>
                      </a:xfrm>
                    </a:grpSpPr>
                    <a:sp>
                      <a:nvSpPr>
                        <a:cNvPr id="36936" name="Rectangle 134"/>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7" name="Rectangle 135"/>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8" name="Rectangle 136"/>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39" name="Rectangle 137"/>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0" name="Rectangle 138"/>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1" name="Rectangle 139"/>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2" name="Rectangle 140"/>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3" name="Rectangle 141"/>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36944" name="Rectangle 142"/>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14:paraId="5A2948A2"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14:anchorId="1B05FC73" wp14:editId="4FB27B8D">
            <wp:extent cx="3761105" cy="1941195"/>
            <wp:effectExtent l="0" t="0" r="0" b="0"/>
            <wp:docPr id="20"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62825" cy="4321175"/>
                      <a:chOff x="822325" y="1747838"/>
                      <a:chExt cx="7362825" cy="4321175"/>
                    </a:xfrm>
                  </a:grpSpPr>
                  <a:pic>
                    <a:nvPicPr>
                      <a:cNvPr id="0" name="Object 2"/>
                      <a:cNvPicPr>
                        <a:picLocks noChangeAspect="1" noChangeArrowheads="1"/>
                      </a:cNvPicPr>
                    </a:nvPicPr>
                    <a:blipFill>
                      <a:blip r:embed="rId16"/>
                      <a:srcRect/>
                      <a:stretch>
                        <a:fillRect/>
                      </a:stretch>
                    </a:blipFill>
                    <a:spPr bwMode="auto">
                      <a:xfrm>
                        <a:off x="2322513" y="1747838"/>
                        <a:ext cx="4357687" cy="4321175"/>
                      </a:xfrm>
                      <a:prstGeom prst="rect">
                        <a:avLst/>
                      </a:prstGeom>
                      <a:noFill/>
                      <a:ln w="9525">
                        <a:noFill/>
                        <a:miter lim="800000"/>
                        <a:headEnd/>
                        <a:tailEnd/>
                      </a:ln>
                      <a:effectLst/>
                    </a:spPr>
                  </a:pic>
                  <a:sp>
                    <a:nvSpPr>
                      <a:cNvPr id="40964" name="Text Box 5"/>
                      <a:cNvSpPr txBox="1">
                        <a:spLocks noChangeArrowheads="1"/>
                      </a:cNvSpPr>
                    </a:nvSpPr>
                    <a:spPr bwMode="auto">
                      <a:xfrm>
                        <a:off x="962025" y="2505075"/>
                        <a:ext cx="1319213" cy="641350"/>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pPr algn="r"/>
                          <a:r>
                            <a:rPr lang="en-IE" dirty="0"/>
                            <a:t>Original image</a:t>
                          </a:r>
                          <a:endParaRPr lang="en-US" dirty="0"/>
                        </a:p>
                      </a:txBody>
                      <a:useSpRect/>
                    </a:txSp>
                  </a:sp>
                  <a:sp>
                    <a:nvSpPr>
                      <a:cNvPr id="40965" name="Text Box 6"/>
                      <a:cNvSpPr txBox="1">
                        <a:spLocks noChangeArrowheads="1"/>
                      </a:cNvSpPr>
                    </a:nvSpPr>
                    <a:spPr bwMode="auto">
                      <a:xfrm>
                        <a:off x="6650038" y="23812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a:t>After erosion with a disc of radius 10</a:t>
                          </a:r>
                          <a:endParaRPr lang="en-US"/>
                        </a:p>
                      </a:txBody>
                      <a:useSpRect/>
                    </a:txSp>
                  </a:sp>
                  <a:sp>
                    <a:nvSpPr>
                      <a:cNvPr id="40966" name="Text Box 7"/>
                      <a:cNvSpPr txBox="1">
                        <a:spLocks noChangeArrowheads="1"/>
                      </a:cNvSpPr>
                    </a:nvSpPr>
                    <a:spPr bwMode="auto">
                      <a:xfrm>
                        <a:off x="6654800" y="45529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a:t>After erosion with a disc of radius 20</a:t>
                          </a:r>
                          <a:endParaRPr lang="en-US"/>
                        </a:p>
                      </a:txBody>
                      <a:useSpRect/>
                    </a:txSp>
                  </a:sp>
                  <a:sp>
                    <a:nvSpPr>
                      <a:cNvPr id="40967" name="Text Box 8"/>
                      <a:cNvSpPr txBox="1">
                        <a:spLocks noChangeArrowheads="1"/>
                      </a:cNvSpPr>
                    </a:nvSpPr>
                    <a:spPr bwMode="auto">
                      <a:xfrm>
                        <a:off x="822325" y="4514850"/>
                        <a:ext cx="1530350" cy="91598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pPr algn="r"/>
                          <a:r>
                            <a:rPr lang="en-IE"/>
                            <a:t>After erosion with a disc of radius 5</a:t>
                          </a:r>
                          <a:endParaRPr lang="en-US"/>
                        </a:p>
                      </a:txBody>
                      <a:useSpRect/>
                    </a:txSp>
                  </a:sp>
                </lc:lockedCanvas>
              </a:graphicData>
            </a:graphic>
          </wp:inline>
        </w:drawing>
      </w:r>
    </w:p>
    <w:p w14:paraId="7CD45247" w14:textId="77777777" w:rsidR="008E2A3B" w:rsidRPr="009B20A6" w:rsidRDefault="008E2A3B" w:rsidP="00AF65FC">
      <w:pPr>
        <w:rPr>
          <w:rFonts w:ascii="Times New Roman" w:hAnsi="Times New Roman" w:cs="Times New Roman"/>
          <w:b/>
          <w:bCs/>
          <w:sz w:val="24"/>
          <w:szCs w:val="24"/>
        </w:rPr>
      </w:pPr>
    </w:p>
    <w:p w14:paraId="78656F6A"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lang w:val="en-IE"/>
        </w:rPr>
        <w:t>Compound Operations</w:t>
      </w:r>
    </w:p>
    <w:p w14:paraId="66703F00"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More interesting morphological operations can be performed by performing combinations of erosions and dilations</w:t>
      </w:r>
    </w:p>
    <w:p w14:paraId="7B2DC8D3"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most widely used of these </w:t>
      </w:r>
      <w:r w:rsidRPr="009B20A6">
        <w:rPr>
          <w:rFonts w:ascii="Times New Roman" w:hAnsi="Times New Roman" w:cs="Times New Roman"/>
          <w:bCs/>
          <w:i/>
          <w:iCs/>
          <w:sz w:val="24"/>
          <w:szCs w:val="24"/>
          <w:lang w:val="en-IE"/>
        </w:rPr>
        <w:t>compound operations</w:t>
      </w:r>
      <w:r w:rsidRPr="009B20A6">
        <w:rPr>
          <w:rFonts w:ascii="Times New Roman" w:hAnsi="Times New Roman" w:cs="Times New Roman"/>
          <w:bCs/>
          <w:sz w:val="24"/>
          <w:szCs w:val="24"/>
          <w:lang w:val="en-IE"/>
        </w:rPr>
        <w:t xml:space="preserve"> are:</w:t>
      </w:r>
    </w:p>
    <w:p w14:paraId="267E4116" w14:textId="77777777" w:rsidR="008E2A3B" w:rsidRPr="009B20A6" w:rsidRDefault="008E2A3B" w:rsidP="00AF65FC">
      <w:pPr>
        <w:numPr>
          <w:ilvl w:val="1"/>
          <w:numId w:val="22"/>
        </w:numPr>
        <w:spacing w:after="0"/>
        <w:rPr>
          <w:rFonts w:ascii="Times New Roman" w:hAnsi="Times New Roman" w:cs="Times New Roman"/>
          <w:bCs/>
          <w:sz w:val="24"/>
          <w:szCs w:val="24"/>
          <w:lang w:val="en-IN"/>
        </w:rPr>
      </w:pPr>
      <w:r w:rsidRPr="009B20A6">
        <w:rPr>
          <w:rFonts w:ascii="Times New Roman" w:hAnsi="Times New Roman" w:cs="Times New Roman"/>
          <w:bCs/>
          <w:sz w:val="24"/>
          <w:szCs w:val="24"/>
          <w:lang w:val="en-IE"/>
        </w:rPr>
        <w:t>Opening</w:t>
      </w:r>
    </w:p>
    <w:p w14:paraId="5493BB56" w14:textId="77777777" w:rsidR="008E2A3B" w:rsidRPr="009B20A6" w:rsidRDefault="008E2A3B" w:rsidP="00AF65FC">
      <w:pPr>
        <w:numPr>
          <w:ilvl w:val="1"/>
          <w:numId w:val="22"/>
        </w:numPr>
        <w:spacing w:after="0"/>
        <w:rPr>
          <w:rFonts w:ascii="Times New Roman" w:hAnsi="Times New Roman" w:cs="Times New Roman"/>
          <w:bCs/>
          <w:sz w:val="24"/>
          <w:szCs w:val="24"/>
          <w:lang w:val="en-IN"/>
        </w:rPr>
      </w:pPr>
      <w:r w:rsidRPr="009B20A6">
        <w:rPr>
          <w:rFonts w:ascii="Times New Roman" w:hAnsi="Times New Roman" w:cs="Times New Roman"/>
          <w:bCs/>
          <w:sz w:val="24"/>
          <w:szCs w:val="24"/>
          <w:lang w:val="en-IE"/>
        </w:rPr>
        <w:t>Closing</w:t>
      </w:r>
      <w:r w:rsidRPr="009B20A6">
        <w:rPr>
          <w:rFonts w:ascii="Times New Roman" w:hAnsi="Times New Roman" w:cs="Times New Roman"/>
          <w:bCs/>
          <w:sz w:val="24"/>
          <w:szCs w:val="24"/>
        </w:rPr>
        <w:t xml:space="preserve"> </w:t>
      </w:r>
    </w:p>
    <w:p w14:paraId="4286C3FC" w14:textId="77777777" w:rsidR="008E2A3B" w:rsidRPr="009B20A6" w:rsidRDefault="008E2A3B" w:rsidP="00AF65FC">
      <w:pPr>
        <w:rPr>
          <w:rFonts w:ascii="Times New Roman" w:hAnsi="Times New Roman" w:cs="Times New Roman"/>
          <w:bCs/>
          <w:sz w:val="24"/>
          <w:szCs w:val="24"/>
        </w:rPr>
      </w:pPr>
      <w:r w:rsidRPr="009B20A6">
        <w:rPr>
          <w:rFonts w:ascii="Times New Roman" w:hAnsi="Times New Roman" w:cs="Times New Roman"/>
          <w:b/>
          <w:bCs/>
          <w:sz w:val="24"/>
          <w:szCs w:val="24"/>
          <w:lang w:val="en-IE"/>
        </w:rPr>
        <w:t>Opening</w:t>
      </w:r>
    </w:p>
    <w:p w14:paraId="47196A0C"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opening of image </w:t>
      </w:r>
      <w:r w:rsidRPr="009B20A6">
        <w:rPr>
          <w:rFonts w:ascii="Times New Roman" w:hAnsi="Times New Roman" w:cs="Times New Roman"/>
          <w:bCs/>
          <w:i/>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denoted </w:t>
      </w:r>
      <w:r w:rsidRPr="009B20A6">
        <w:rPr>
          <w:rFonts w:ascii="Times New Roman" w:hAnsi="Times New Roman" w:cs="Times New Roman"/>
          <w:bCs/>
          <w:i/>
          <w:iCs/>
          <w:sz w:val="24"/>
          <w:szCs w:val="24"/>
          <w:lang w:val="en-IE"/>
        </w:rPr>
        <w:t xml:space="preserve">f </w:t>
      </w:r>
      <w:r w:rsidRPr="009B20A6">
        <w:rPr>
          <w:rFonts w:ascii="Times New Roman" w:hAnsi="Times New Roman" w:cs="Times New Roman"/>
          <w:bCs/>
          <w:sz w:val="24"/>
          <w:szCs w:val="24"/>
          <w:lang w:val="en-IE"/>
        </w:rPr>
        <w:t xml:space="preserve">○ </w:t>
      </w:r>
      <w:r w:rsidRPr="009B20A6">
        <w:rPr>
          <w:rFonts w:ascii="Times New Roman" w:hAnsi="Times New Roman" w:cs="Times New Roman"/>
          <w:bCs/>
          <w:i/>
          <w:iCs/>
          <w:sz w:val="24"/>
          <w:szCs w:val="24"/>
          <w:lang w:val="en-IE"/>
        </w:rPr>
        <w:t>s</w:t>
      </w:r>
      <w:r w:rsidRPr="009B20A6">
        <w:rPr>
          <w:rFonts w:ascii="Times New Roman" w:hAnsi="Times New Roman" w:cs="Times New Roman"/>
          <w:bCs/>
          <w:sz w:val="24"/>
          <w:szCs w:val="24"/>
          <w:lang w:val="en-IE"/>
        </w:rPr>
        <w:t xml:space="preserve"> is simply an erosion followed by a dilation</w:t>
      </w:r>
    </w:p>
    <w:p w14:paraId="35061D7C" w14:textId="77777777" w:rsidR="008E2A3B" w:rsidRPr="009B20A6" w:rsidRDefault="008E2A3B" w:rsidP="00AF65FC">
      <w:pPr>
        <w:rPr>
          <w:rFonts w:ascii="Times New Roman" w:hAnsi="Times New Roman" w:cs="Times New Roman"/>
          <w:b/>
          <w:bCs/>
          <w:i/>
          <w:iCs/>
          <w:sz w:val="24"/>
          <w:szCs w:val="24"/>
          <w:lang w:val="en-IE"/>
        </w:rPr>
      </w:pPr>
      <w:r w:rsidRPr="009B20A6">
        <w:rPr>
          <w:rFonts w:ascii="Times New Roman" w:hAnsi="Times New Roman" w:cs="Times New Roman"/>
          <w:b/>
          <w:bCs/>
          <w:sz w:val="24"/>
          <w:szCs w:val="24"/>
          <w:lang w:val="en-IE"/>
        </w:rPr>
        <w:tab/>
        <w:t xml:space="preserve"> </w:t>
      </w:r>
      <w:r w:rsidRPr="009B20A6">
        <w:rPr>
          <w:rFonts w:ascii="Times New Roman" w:hAnsi="Times New Roman" w:cs="Times New Roman"/>
          <w:b/>
          <w:bCs/>
          <w:i/>
          <w:iCs/>
          <w:sz w:val="24"/>
          <w:szCs w:val="24"/>
          <w:lang w:val="en-IE"/>
        </w:rPr>
        <w:t xml:space="preserve">f </w:t>
      </w:r>
      <w:r w:rsidRPr="009B20A6">
        <w:rPr>
          <w:rFonts w:ascii="Times New Roman" w:hAnsi="Times New Roman" w:cs="Times New Roman"/>
          <w:b/>
          <w:bCs/>
          <w:sz w:val="24"/>
          <w:szCs w:val="24"/>
          <w:lang w:val="en-IE"/>
        </w:rPr>
        <w:t xml:space="preserve">○ </w:t>
      </w:r>
      <w:r w:rsidRPr="009B20A6">
        <w:rPr>
          <w:rFonts w:ascii="Times New Roman" w:hAnsi="Times New Roman" w:cs="Times New Roman"/>
          <w:b/>
          <w:bCs/>
          <w:i/>
          <w:iCs/>
          <w:sz w:val="24"/>
          <w:szCs w:val="24"/>
          <w:lang w:val="en-IE"/>
        </w:rPr>
        <w:t xml:space="preserve">s = (f </w:t>
      </w:r>
      <w:r w:rsidRPr="009B20A6">
        <w:rPr>
          <w:rFonts w:ascii="Times New Roman" w:hAnsi="Times New Roman" w:cs="Times New Roman"/>
          <w:b/>
          <w:bCs/>
          <w:sz w:val="24"/>
          <w:szCs w:val="24"/>
          <w:lang w:val="en-IE"/>
        </w:rPr>
        <w:sym w:font="Webdings" w:char="0079"/>
      </w:r>
      <w:r w:rsidRPr="009B20A6">
        <w:rPr>
          <w:rFonts w:ascii="Times New Roman" w:hAnsi="Times New Roman" w:cs="Times New Roman"/>
          <w:b/>
          <w:bCs/>
          <w:i/>
          <w:iCs/>
          <w:sz w:val="24"/>
          <w:szCs w:val="24"/>
          <w:lang w:val="en-IE"/>
        </w:rPr>
        <w:t xml:space="preserve">s)  </w:t>
      </w:r>
      <w:r w:rsidRPr="009B20A6">
        <w:rPr>
          <w:rFonts w:ascii="Times New Roman" w:hAnsi="Times New Roman" w:cs="Times New Roman"/>
          <w:position w:val="-6"/>
          <w:sz w:val="24"/>
          <w:szCs w:val="24"/>
        </w:rPr>
        <w:object w:dxaOrig="260" w:dyaOrig="279" w14:anchorId="0D3ABDC5">
          <v:shape id="_x0000_i1027" type="#_x0000_t75" style="width:12.6pt;height:14.4pt" o:ole="">
            <v:imagedata r:id="rId17" o:title=""/>
          </v:shape>
          <o:OLEObject Type="Embed" ProgID="Equation.3" ShapeID="_x0000_i1027" DrawAspect="Content" ObjectID="_1680629344" r:id="rId18"/>
        </w:object>
      </w:r>
      <w:r w:rsidRPr="009B20A6">
        <w:rPr>
          <w:rFonts w:ascii="Times New Roman" w:hAnsi="Times New Roman" w:cs="Times New Roman"/>
          <w:b/>
          <w:bCs/>
          <w:i/>
          <w:iCs/>
          <w:sz w:val="24"/>
          <w:szCs w:val="24"/>
          <w:lang w:val="en-IE"/>
        </w:rPr>
        <w:t xml:space="preserve"> s</w:t>
      </w:r>
    </w:p>
    <w:p w14:paraId="46A5F0B1"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lastRenderedPageBreak/>
        <w:drawing>
          <wp:inline distT="0" distB="0" distL="0" distR="0" wp14:anchorId="218EF779" wp14:editId="04B8ACAF">
            <wp:extent cx="2458720" cy="130238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l="52582" r="16278" b="82098"/>
                    <a:stretch>
                      <a:fillRect/>
                    </a:stretch>
                  </pic:blipFill>
                  <pic:spPr bwMode="auto">
                    <a:xfrm>
                      <a:off x="0" y="0"/>
                      <a:ext cx="2458720" cy="130238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14:anchorId="3BC5733E" wp14:editId="20E2D7CF">
            <wp:extent cx="1898015" cy="1242060"/>
            <wp:effectExtent l="19050" t="0" r="698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l="72141" t="20187" r="5328" b="63663"/>
                    <a:stretch>
                      <a:fillRect/>
                    </a:stretch>
                  </pic:blipFill>
                  <pic:spPr bwMode="auto">
                    <a:xfrm>
                      <a:off x="0" y="0"/>
                      <a:ext cx="1898015" cy="1242060"/>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14:anchorId="397DE236" wp14:editId="2D5C0C6F">
            <wp:extent cx="2173605" cy="149225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l="71085" t="38399" r="3925" b="43019"/>
                    <a:stretch>
                      <a:fillRect/>
                    </a:stretch>
                  </pic:blipFill>
                  <pic:spPr bwMode="auto">
                    <a:xfrm>
                      <a:off x="0" y="0"/>
                      <a:ext cx="2173605" cy="1492250"/>
                    </a:xfrm>
                    <a:prstGeom prst="rect">
                      <a:avLst/>
                    </a:prstGeom>
                    <a:noFill/>
                    <a:ln w="9525">
                      <a:noFill/>
                      <a:miter lim="800000"/>
                      <a:headEnd/>
                      <a:tailEnd/>
                    </a:ln>
                  </pic:spPr>
                </pic:pic>
              </a:graphicData>
            </a:graphic>
          </wp:inline>
        </w:drawing>
      </w:r>
    </w:p>
    <w:p w14:paraId="670F9D8D" w14:textId="77777777" w:rsidR="008E2A3B" w:rsidRPr="009B20A6" w:rsidRDefault="008E2A3B" w:rsidP="00AF65FC">
      <w:pPr>
        <w:rPr>
          <w:rFonts w:ascii="Times New Roman" w:hAnsi="Times New Roman" w:cs="Times New Roman"/>
          <w:b/>
          <w:bCs/>
          <w:sz w:val="24"/>
          <w:szCs w:val="24"/>
          <w:lang w:val="en-IN"/>
        </w:rPr>
      </w:pPr>
    </w:p>
    <w:p w14:paraId="5D1C0F99"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sz w:val="24"/>
          <w:szCs w:val="24"/>
          <w:lang w:val="en-IE"/>
        </w:rPr>
        <w:t>Original Image</w:t>
      </w:r>
      <w:r w:rsidRPr="009B20A6">
        <w:rPr>
          <w:rFonts w:ascii="Times New Roman" w:hAnsi="Times New Roman" w:cs="Times New Roman"/>
          <w:b/>
          <w:bCs/>
          <w:sz w:val="24"/>
          <w:szCs w:val="24"/>
        </w:rPr>
        <w:t xml:space="preserve">                                      </w:t>
      </w:r>
      <w:r w:rsidRPr="009B20A6">
        <w:rPr>
          <w:rFonts w:ascii="Times New Roman" w:hAnsi="Times New Roman" w:cs="Times New Roman"/>
          <w:b/>
          <w:bCs/>
          <w:sz w:val="24"/>
          <w:szCs w:val="24"/>
          <w:lang w:val="en-IE"/>
        </w:rPr>
        <w:t>Processed Image</w:t>
      </w:r>
      <w:r w:rsidRPr="009B20A6">
        <w:rPr>
          <w:rFonts w:ascii="Times New Roman" w:hAnsi="Times New Roman" w:cs="Times New Roman"/>
          <w:b/>
          <w:bCs/>
          <w:sz w:val="24"/>
          <w:szCs w:val="24"/>
        </w:rPr>
        <w:t xml:space="preserve"> </w:t>
      </w:r>
    </w:p>
    <w:p w14:paraId="188F5792" w14:textId="77777777" w:rsidR="008E2A3B" w:rsidRPr="009B20A6" w:rsidRDefault="008E2A3B" w:rsidP="00AF65FC">
      <w:pPr>
        <w:rPr>
          <w:rFonts w:ascii="Times New Roman" w:hAnsi="Times New Roman" w:cs="Times New Roman"/>
          <w:b/>
          <w:bCs/>
          <w:sz w:val="24"/>
          <w:szCs w:val="24"/>
          <w:lang w:val="en-IN"/>
        </w:rPr>
      </w:pPr>
      <w:r w:rsidRPr="009B20A6">
        <w:rPr>
          <w:rFonts w:ascii="Times New Roman" w:hAnsi="Times New Roman" w:cs="Times New Roman"/>
          <w:b/>
          <w:bCs/>
          <w:noProof/>
          <w:sz w:val="24"/>
          <w:szCs w:val="24"/>
        </w:rPr>
        <w:drawing>
          <wp:inline distT="0" distB="0" distL="0" distR="0" wp14:anchorId="3F55B77F" wp14:editId="566D4D51">
            <wp:extent cx="4050323" cy="1552575"/>
            <wp:effectExtent l="4152" t="0" r="0" b="0"/>
            <wp:docPr id="27" name="Object 1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38" cy="4908550"/>
                      <a:chOff x="390525" y="1577975"/>
                      <a:chExt cx="8339138" cy="4908550"/>
                    </a:xfrm>
                  </a:grpSpPr>
                  <a:sp>
                    <a:nvSpPr>
                      <a:cNvPr id="64515" name="Rectangle 3"/>
                      <a:cNvSpPr>
                        <a:spLocks noChangeArrowheads="1"/>
                      </a:cNvSpPr>
                    </a:nvSpPr>
                    <a:spPr bwMode="auto">
                      <a:xfrm>
                        <a:off x="39052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6" name="Rectangle 4"/>
                      <a:cNvSpPr>
                        <a:spLocks noChangeArrowheads="1"/>
                      </a:cNvSpPr>
                    </a:nvSpPr>
                    <a:spPr bwMode="auto">
                      <a:xfrm>
                        <a:off x="882650"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7" name="Rectangle 5"/>
                      <a:cNvSpPr>
                        <a:spLocks noChangeArrowheads="1"/>
                      </a:cNvSpPr>
                    </a:nvSpPr>
                    <a:spPr bwMode="auto">
                      <a:xfrm>
                        <a:off x="1373188"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8" name="Rectangle 6"/>
                      <a:cNvSpPr>
                        <a:spLocks noChangeArrowheads="1"/>
                      </a:cNvSpPr>
                    </a:nvSpPr>
                    <a:spPr bwMode="auto">
                      <a:xfrm>
                        <a:off x="186372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19" name="Rectangle 7"/>
                      <a:cNvSpPr>
                        <a:spLocks noChangeArrowheads="1"/>
                      </a:cNvSpPr>
                    </a:nvSpPr>
                    <a:spPr bwMode="auto">
                      <a:xfrm>
                        <a:off x="2354263"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0" name="Rectangle 8"/>
                      <a:cNvSpPr>
                        <a:spLocks noChangeArrowheads="1"/>
                      </a:cNvSpPr>
                    </a:nvSpPr>
                    <a:spPr bwMode="auto">
                      <a:xfrm>
                        <a:off x="2844800"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1" name="Rectangle 9"/>
                      <a:cNvSpPr>
                        <a:spLocks noChangeArrowheads="1"/>
                      </a:cNvSpPr>
                    </a:nvSpPr>
                    <a:spPr bwMode="auto">
                      <a:xfrm>
                        <a:off x="3335338" y="15859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2" name="Rectangle 10"/>
                      <a:cNvSpPr>
                        <a:spLocks noChangeArrowheads="1"/>
                      </a:cNvSpPr>
                    </a:nvSpPr>
                    <a:spPr bwMode="auto">
                      <a:xfrm>
                        <a:off x="3825875" y="158591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3" name="Rectangle 11"/>
                      <a:cNvSpPr>
                        <a:spLocks noChangeArrowheads="1"/>
                      </a:cNvSpPr>
                    </a:nvSpPr>
                    <a:spPr bwMode="auto">
                      <a:xfrm>
                        <a:off x="390525"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4" name="Rectangle 12"/>
                      <a:cNvSpPr>
                        <a:spLocks noChangeArrowheads="1"/>
                      </a:cNvSpPr>
                    </a:nvSpPr>
                    <a:spPr bwMode="auto">
                      <a:xfrm>
                        <a:off x="882650"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5" name="Rectangle 13"/>
                      <a:cNvSpPr>
                        <a:spLocks noChangeArrowheads="1"/>
                      </a:cNvSpPr>
                    </a:nvSpPr>
                    <a:spPr bwMode="auto">
                      <a:xfrm>
                        <a:off x="1373188"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6" name="Rectangle 14"/>
                      <a:cNvSpPr>
                        <a:spLocks noChangeArrowheads="1"/>
                      </a:cNvSpPr>
                    </a:nvSpPr>
                    <a:spPr bwMode="auto">
                      <a:xfrm>
                        <a:off x="1863725" y="207645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7" name="Rectangle 15"/>
                      <a:cNvSpPr>
                        <a:spLocks noChangeArrowheads="1"/>
                      </a:cNvSpPr>
                    </a:nvSpPr>
                    <a:spPr bwMode="auto">
                      <a:xfrm>
                        <a:off x="2354263"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8" name="Rectangle 16"/>
                      <a:cNvSpPr>
                        <a:spLocks noChangeArrowheads="1"/>
                      </a:cNvSpPr>
                    </a:nvSpPr>
                    <a:spPr bwMode="auto">
                      <a:xfrm>
                        <a:off x="2844800"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29" name="Rectangle 17"/>
                      <a:cNvSpPr>
                        <a:spLocks noChangeArrowheads="1"/>
                      </a:cNvSpPr>
                    </a:nvSpPr>
                    <a:spPr bwMode="auto">
                      <a:xfrm>
                        <a:off x="3335338" y="20764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0" name="Rectangle 18"/>
                      <a:cNvSpPr>
                        <a:spLocks noChangeArrowheads="1"/>
                      </a:cNvSpPr>
                    </a:nvSpPr>
                    <a:spPr bwMode="auto">
                      <a:xfrm>
                        <a:off x="3825875" y="207645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1" name="Rectangle 19"/>
                      <a:cNvSpPr>
                        <a:spLocks noChangeArrowheads="1"/>
                      </a:cNvSpPr>
                    </a:nvSpPr>
                    <a:spPr bwMode="auto">
                      <a:xfrm>
                        <a:off x="390525"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2" name="Rectangle 20"/>
                      <a:cNvSpPr>
                        <a:spLocks noChangeArrowheads="1"/>
                      </a:cNvSpPr>
                    </a:nvSpPr>
                    <a:spPr bwMode="auto">
                      <a:xfrm>
                        <a:off x="882650"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3" name="Rectangle 21"/>
                      <a:cNvSpPr>
                        <a:spLocks noChangeArrowheads="1"/>
                      </a:cNvSpPr>
                    </a:nvSpPr>
                    <a:spPr bwMode="auto">
                      <a:xfrm>
                        <a:off x="1373188" y="2557463"/>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4" name="Rectangle 22"/>
                      <a:cNvSpPr>
                        <a:spLocks noChangeArrowheads="1"/>
                      </a:cNvSpPr>
                    </a:nvSpPr>
                    <a:spPr bwMode="auto">
                      <a:xfrm>
                        <a:off x="1863725" y="2557463"/>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5" name="Rectangle 23"/>
                      <a:cNvSpPr>
                        <a:spLocks noChangeArrowheads="1"/>
                      </a:cNvSpPr>
                    </a:nvSpPr>
                    <a:spPr bwMode="auto">
                      <a:xfrm>
                        <a:off x="2354263"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6" name="Rectangle 24"/>
                      <a:cNvSpPr>
                        <a:spLocks noChangeArrowheads="1"/>
                      </a:cNvSpPr>
                    </a:nvSpPr>
                    <a:spPr bwMode="auto">
                      <a:xfrm>
                        <a:off x="2844800"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7" name="Rectangle 25"/>
                      <a:cNvSpPr>
                        <a:spLocks noChangeArrowheads="1"/>
                      </a:cNvSpPr>
                    </a:nvSpPr>
                    <a:spPr bwMode="auto">
                      <a:xfrm>
                        <a:off x="3335338" y="255746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8" name="Rectangle 26"/>
                      <a:cNvSpPr>
                        <a:spLocks noChangeArrowheads="1"/>
                      </a:cNvSpPr>
                    </a:nvSpPr>
                    <a:spPr bwMode="auto">
                      <a:xfrm>
                        <a:off x="3825875" y="2557463"/>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39" name="Rectangle 27"/>
                      <a:cNvSpPr>
                        <a:spLocks noChangeArrowheads="1"/>
                      </a:cNvSpPr>
                    </a:nvSpPr>
                    <a:spPr bwMode="auto">
                      <a:xfrm>
                        <a:off x="390525"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0" name="Rectangle 28"/>
                      <a:cNvSpPr>
                        <a:spLocks noChangeArrowheads="1"/>
                      </a:cNvSpPr>
                    </a:nvSpPr>
                    <a:spPr bwMode="auto">
                      <a:xfrm>
                        <a:off x="882650" y="304800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1" name="Rectangle 29"/>
                      <a:cNvSpPr>
                        <a:spLocks noChangeArrowheads="1"/>
                      </a:cNvSpPr>
                    </a:nvSpPr>
                    <a:spPr bwMode="auto">
                      <a:xfrm>
                        <a:off x="1373188" y="3048000"/>
                        <a:ext cx="492125" cy="492125"/>
                      </a:xfrm>
                      <a:prstGeom prst="rect">
                        <a:avLst/>
                      </a:prstGeom>
                      <a:solidFill>
                        <a:srgbClr val="E9F1FD"/>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2" name="Rectangle 30"/>
                      <a:cNvSpPr>
                        <a:spLocks noChangeArrowheads="1"/>
                      </a:cNvSpPr>
                    </a:nvSpPr>
                    <a:spPr bwMode="auto">
                      <a:xfrm>
                        <a:off x="1863725" y="30480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3" name="Rectangle 31"/>
                      <a:cNvSpPr>
                        <a:spLocks noChangeArrowheads="1"/>
                      </a:cNvSpPr>
                    </a:nvSpPr>
                    <a:spPr bwMode="auto">
                      <a:xfrm>
                        <a:off x="2354263" y="30480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4" name="Rectangle 32"/>
                      <a:cNvSpPr>
                        <a:spLocks noChangeArrowheads="1"/>
                      </a:cNvSpPr>
                    </a:nvSpPr>
                    <a:spPr bwMode="auto">
                      <a:xfrm>
                        <a:off x="2844800"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5" name="Rectangle 33"/>
                      <a:cNvSpPr>
                        <a:spLocks noChangeArrowheads="1"/>
                      </a:cNvSpPr>
                    </a:nvSpPr>
                    <a:spPr bwMode="auto">
                      <a:xfrm>
                        <a:off x="3335338"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6" name="Rectangle 34"/>
                      <a:cNvSpPr>
                        <a:spLocks noChangeArrowheads="1"/>
                      </a:cNvSpPr>
                    </a:nvSpPr>
                    <a:spPr bwMode="auto">
                      <a:xfrm>
                        <a:off x="3825875" y="3048000"/>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7" name="Rectangle 35"/>
                      <a:cNvSpPr>
                        <a:spLocks noChangeArrowheads="1"/>
                      </a:cNvSpPr>
                    </a:nvSpPr>
                    <a:spPr bwMode="auto">
                      <a:xfrm>
                        <a:off x="390525"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8" name="Rectangle 36"/>
                      <a:cNvSpPr>
                        <a:spLocks noChangeArrowheads="1"/>
                      </a:cNvSpPr>
                    </a:nvSpPr>
                    <a:spPr bwMode="auto">
                      <a:xfrm>
                        <a:off x="882650"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49" name="Rectangle 37"/>
                      <a:cNvSpPr>
                        <a:spLocks noChangeArrowheads="1"/>
                      </a:cNvSpPr>
                    </a:nvSpPr>
                    <a:spPr bwMode="auto">
                      <a:xfrm>
                        <a:off x="1373188"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0" name="Rectangle 38"/>
                      <a:cNvSpPr>
                        <a:spLocks noChangeArrowheads="1"/>
                      </a:cNvSpPr>
                    </a:nvSpPr>
                    <a:spPr bwMode="auto">
                      <a:xfrm>
                        <a:off x="1863725" y="35321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1" name="Rectangle 39"/>
                      <a:cNvSpPr>
                        <a:spLocks noChangeArrowheads="1"/>
                      </a:cNvSpPr>
                    </a:nvSpPr>
                    <a:spPr bwMode="auto">
                      <a:xfrm>
                        <a:off x="2354263"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2" name="Rectangle 40"/>
                      <a:cNvSpPr>
                        <a:spLocks noChangeArrowheads="1"/>
                      </a:cNvSpPr>
                    </a:nvSpPr>
                    <a:spPr bwMode="auto">
                      <a:xfrm>
                        <a:off x="2844800"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3" name="Rectangle 41"/>
                      <a:cNvSpPr>
                        <a:spLocks noChangeArrowheads="1"/>
                      </a:cNvSpPr>
                    </a:nvSpPr>
                    <a:spPr bwMode="auto">
                      <a:xfrm>
                        <a:off x="3335338"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4" name="Rectangle 42"/>
                      <a:cNvSpPr>
                        <a:spLocks noChangeArrowheads="1"/>
                      </a:cNvSpPr>
                    </a:nvSpPr>
                    <a:spPr bwMode="auto">
                      <a:xfrm>
                        <a:off x="3825875" y="353218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5" name="Rectangle 43"/>
                      <a:cNvSpPr>
                        <a:spLocks noChangeArrowheads="1"/>
                      </a:cNvSpPr>
                    </a:nvSpPr>
                    <a:spPr bwMode="auto">
                      <a:xfrm>
                        <a:off x="390525"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6" name="Rectangle 44"/>
                      <a:cNvSpPr>
                        <a:spLocks noChangeArrowheads="1"/>
                      </a:cNvSpPr>
                    </a:nvSpPr>
                    <a:spPr bwMode="auto">
                      <a:xfrm>
                        <a:off x="882650"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7" name="Rectangle 45"/>
                      <a:cNvSpPr>
                        <a:spLocks noChangeArrowheads="1"/>
                      </a:cNvSpPr>
                    </a:nvSpPr>
                    <a:spPr bwMode="auto">
                      <a:xfrm>
                        <a:off x="1373188"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8" name="Rectangle 46"/>
                      <a:cNvSpPr>
                        <a:spLocks noChangeArrowheads="1"/>
                      </a:cNvSpPr>
                    </a:nvSpPr>
                    <a:spPr bwMode="auto">
                      <a:xfrm>
                        <a:off x="1863725" y="40227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59" name="Rectangle 47"/>
                      <a:cNvSpPr>
                        <a:spLocks noChangeArrowheads="1"/>
                      </a:cNvSpPr>
                    </a:nvSpPr>
                    <a:spPr bwMode="auto">
                      <a:xfrm>
                        <a:off x="2354263"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0" name="Rectangle 48"/>
                      <a:cNvSpPr>
                        <a:spLocks noChangeArrowheads="1"/>
                      </a:cNvSpPr>
                    </a:nvSpPr>
                    <a:spPr bwMode="auto">
                      <a:xfrm>
                        <a:off x="2844800"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1" name="Rectangle 49"/>
                      <a:cNvSpPr>
                        <a:spLocks noChangeArrowheads="1"/>
                      </a:cNvSpPr>
                    </a:nvSpPr>
                    <a:spPr bwMode="auto">
                      <a:xfrm>
                        <a:off x="3335338"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2" name="Rectangle 50"/>
                      <a:cNvSpPr>
                        <a:spLocks noChangeArrowheads="1"/>
                      </a:cNvSpPr>
                    </a:nvSpPr>
                    <a:spPr bwMode="auto">
                      <a:xfrm>
                        <a:off x="3825875" y="402272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3" name="Rectangle 51"/>
                      <a:cNvSpPr>
                        <a:spLocks noChangeArrowheads="1"/>
                      </a:cNvSpPr>
                    </a:nvSpPr>
                    <a:spPr bwMode="auto">
                      <a:xfrm>
                        <a:off x="390525"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4" name="Rectangle 52"/>
                      <a:cNvSpPr>
                        <a:spLocks noChangeArrowheads="1"/>
                      </a:cNvSpPr>
                    </a:nvSpPr>
                    <a:spPr bwMode="auto">
                      <a:xfrm>
                        <a:off x="882650"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5" name="Rectangle 53"/>
                      <a:cNvSpPr>
                        <a:spLocks noChangeArrowheads="1"/>
                      </a:cNvSpPr>
                    </a:nvSpPr>
                    <a:spPr bwMode="auto">
                      <a:xfrm>
                        <a:off x="1373188"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6" name="Rectangle 54"/>
                      <a:cNvSpPr>
                        <a:spLocks noChangeArrowheads="1"/>
                      </a:cNvSpPr>
                    </a:nvSpPr>
                    <a:spPr bwMode="auto">
                      <a:xfrm>
                        <a:off x="1863725" y="450373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7" name="Rectangle 55"/>
                      <a:cNvSpPr>
                        <a:spLocks noChangeArrowheads="1"/>
                      </a:cNvSpPr>
                    </a:nvSpPr>
                    <a:spPr bwMode="auto">
                      <a:xfrm>
                        <a:off x="2354263"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8" name="Rectangle 56"/>
                      <a:cNvSpPr>
                        <a:spLocks noChangeArrowheads="1"/>
                      </a:cNvSpPr>
                    </a:nvSpPr>
                    <a:spPr bwMode="auto">
                      <a:xfrm>
                        <a:off x="2844800"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69" name="Rectangle 57"/>
                      <a:cNvSpPr>
                        <a:spLocks noChangeArrowheads="1"/>
                      </a:cNvSpPr>
                    </a:nvSpPr>
                    <a:spPr bwMode="auto">
                      <a:xfrm>
                        <a:off x="3335338"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0" name="Rectangle 58"/>
                      <a:cNvSpPr>
                        <a:spLocks noChangeArrowheads="1"/>
                      </a:cNvSpPr>
                    </a:nvSpPr>
                    <a:spPr bwMode="auto">
                      <a:xfrm>
                        <a:off x="3825875" y="4503738"/>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1" name="Rectangle 59"/>
                      <a:cNvSpPr>
                        <a:spLocks noChangeArrowheads="1"/>
                      </a:cNvSpPr>
                    </a:nvSpPr>
                    <a:spPr bwMode="auto">
                      <a:xfrm>
                        <a:off x="39052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2" name="Rectangle 60"/>
                      <a:cNvSpPr>
                        <a:spLocks noChangeArrowheads="1"/>
                      </a:cNvSpPr>
                    </a:nvSpPr>
                    <a:spPr bwMode="auto">
                      <a:xfrm>
                        <a:off x="882650"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3" name="Rectangle 61"/>
                      <a:cNvSpPr>
                        <a:spLocks noChangeArrowheads="1"/>
                      </a:cNvSpPr>
                    </a:nvSpPr>
                    <a:spPr bwMode="auto">
                      <a:xfrm>
                        <a:off x="1373188"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4" name="Rectangle 62"/>
                      <a:cNvSpPr>
                        <a:spLocks noChangeArrowheads="1"/>
                      </a:cNvSpPr>
                    </a:nvSpPr>
                    <a:spPr bwMode="auto">
                      <a:xfrm>
                        <a:off x="186372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5" name="Rectangle 63"/>
                      <a:cNvSpPr>
                        <a:spLocks noChangeArrowheads="1"/>
                      </a:cNvSpPr>
                    </a:nvSpPr>
                    <a:spPr bwMode="auto">
                      <a:xfrm>
                        <a:off x="2354263"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6" name="Rectangle 64"/>
                      <a:cNvSpPr>
                        <a:spLocks noChangeArrowheads="1"/>
                      </a:cNvSpPr>
                    </a:nvSpPr>
                    <a:spPr bwMode="auto">
                      <a:xfrm>
                        <a:off x="2844800"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7" name="Rectangle 65"/>
                      <a:cNvSpPr>
                        <a:spLocks noChangeArrowheads="1"/>
                      </a:cNvSpPr>
                    </a:nvSpPr>
                    <a:spPr bwMode="auto">
                      <a:xfrm>
                        <a:off x="3335338"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8" name="Rectangle 66"/>
                      <a:cNvSpPr>
                        <a:spLocks noChangeArrowheads="1"/>
                      </a:cNvSpPr>
                    </a:nvSpPr>
                    <a:spPr bwMode="auto">
                      <a:xfrm>
                        <a:off x="3825875" y="4994275"/>
                        <a:ext cx="492125" cy="492125"/>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79" name="Text Box 77"/>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sp>
                    <a:nvSpPr>
                      <a:cNvPr id="64581" name="Rectangle 399"/>
                      <a:cNvSpPr>
                        <a:spLocks noChangeArrowheads="1"/>
                      </a:cNvSpPr>
                    </a:nvSpPr>
                    <a:spPr bwMode="auto">
                      <a:xfrm>
                        <a:off x="480218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2" name="Rectangle 400"/>
                      <a:cNvSpPr>
                        <a:spLocks noChangeArrowheads="1"/>
                      </a:cNvSpPr>
                    </a:nvSpPr>
                    <a:spPr bwMode="auto">
                      <a:xfrm>
                        <a:off x="5294313"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3" name="Rectangle 401"/>
                      <a:cNvSpPr>
                        <a:spLocks noChangeArrowheads="1"/>
                      </a:cNvSpPr>
                    </a:nvSpPr>
                    <a:spPr bwMode="auto">
                      <a:xfrm>
                        <a:off x="5784850"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4" name="Rectangle 402"/>
                      <a:cNvSpPr>
                        <a:spLocks noChangeArrowheads="1"/>
                      </a:cNvSpPr>
                    </a:nvSpPr>
                    <a:spPr bwMode="auto">
                      <a:xfrm>
                        <a:off x="627538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5" name="Rectangle 403"/>
                      <a:cNvSpPr>
                        <a:spLocks noChangeArrowheads="1"/>
                      </a:cNvSpPr>
                    </a:nvSpPr>
                    <a:spPr bwMode="auto">
                      <a:xfrm>
                        <a:off x="6765925"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6" name="Rectangle 404"/>
                      <a:cNvSpPr>
                        <a:spLocks noChangeArrowheads="1"/>
                      </a:cNvSpPr>
                    </a:nvSpPr>
                    <a:spPr bwMode="auto">
                      <a:xfrm>
                        <a:off x="7256463" y="157797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7" name="Rectangle 405"/>
                      <a:cNvSpPr>
                        <a:spLocks noChangeArrowheads="1"/>
                      </a:cNvSpPr>
                    </a:nvSpPr>
                    <a:spPr bwMode="auto">
                      <a:xfrm>
                        <a:off x="7747000"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8" name="Rectangle 406"/>
                      <a:cNvSpPr>
                        <a:spLocks noChangeArrowheads="1"/>
                      </a:cNvSpPr>
                    </a:nvSpPr>
                    <a:spPr bwMode="auto">
                      <a:xfrm>
                        <a:off x="8237538" y="157797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89" name="Rectangle 407"/>
                      <a:cNvSpPr>
                        <a:spLocks noChangeArrowheads="1"/>
                      </a:cNvSpPr>
                    </a:nvSpPr>
                    <a:spPr bwMode="auto">
                      <a:xfrm>
                        <a:off x="480218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0" name="Rectangle 408"/>
                      <a:cNvSpPr>
                        <a:spLocks noChangeArrowheads="1"/>
                      </a:cNvSpPr>
                    </a:nvSpPr>
                    <a:spPr bwMode="auto">
                      <a:xfrm>
                        <a:off x="5294313"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1" name="Rectangle 409"/>
                      <a:cNvSpPr>
                        <a:spLocks noChangeArrowheads="1"/>
                      </a:cNvSpPr>
                    </a:nvSpPr>
                    <a:spPr bwMode="auto">
                      <a:xfrm>
                        <a:off x="5784850"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2" name="Rectangle 410"/>
                      <a:cNvSpPr>
                        <a:spLocks noChangeArrowheads="1"/>
                      </a:cNvSpPr>
                    </a:nvSpPr>
                    <a:spPr bwMode="auto">
                      <a:xfrm>
                        <a:off x="627538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3" name="Rectangle 411"/>
                      <a:cNvSpPr>
                        <a:spLocks noChangeArrowheads="1"/>
                      </a:cNvSpPr>
                    </a:nvSpPr>
                    <a:spPr bwMode="auto">
                      <a:xfrm>
                        <a:off x="6765925"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4" name="Rectangle 412"/>
                      <a:cNvSpPr>
                        <a:spLocks noChangeArrowheads="1"/>
                      </a:cNvSpPr>
                    </a:nvSpPr>
                    <a:spPr bwMode="auto">
                      <a:xfrm>
                        <a:off x="7256463"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5" name="Rectangle 413"/>
                      <a:cNvSpPr>
                        <a:spLocks noChangeArrowheads="1"/>
                      </a:cNvSpPr>
                    </a:nvSpPr>
                    <a:spPr bwMode="auto">
                      <a:xfrm>
                        <a:off x="7747000" y="2068513"/>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6" name="Rectangle 414"/>
                      <a:cNvSpPr>
                        <a:spLocks noChangeArrowheads="1"/>
                      </a:cNvSpPr>
                    </a:nvSpPr>
                    <a:spPr bwMode="auto">
                      <a:xfrm>
                        <a:off x="8237538" y="206851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7" name="Rectangle 415"/>
                      <a:cNvSpPr>
                        <a:spLocks noChangeArrowheads="1"/>
                      </a:cNvSpPr>
                    </a:nvSpPr>
                    <a:spPr bwMode="auto">
                      <a:xfrm>
                        <a:off x="480218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8" name="Rectangle 416"/>
                      <a:cNvSpPr>
                        <a:spLocks noChangeArrowheads="1"/>
                      </a:cNvSpPr>
                    </a:nvSpPr>
                    <a:spPr bwMode="auto">
                      <a:xfrm>
                        <a:off x="5294313"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599" name="Rectangle 417"/>
                      <a:cNvSpPr>
                        <a:spLocks noChangeArrowheads="1"/>
                      </a:cNvSpPr>
                    </a:nvSpPr>
                    <a:spPr bwMode="auto">
                      <a:xfrm>
                        <a:off x="5784850"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0" name="Rectangle 418"/>
                      <a:cNvSpPr>
                        <a:spLocks noChangeArrowheads="1"/>
                      </a:cNvSpPr>
                    </a:nvSpPr>
                    <a:spPr bwMode="auto">
                      <a:xfrm>
                        <a:off x="627538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1" name="Rectangle 419"/>
                      <a:cNvSpPr>
                        <a:spLocks noChangeArrowheads="1"/>
                      </a:cNvSpPr>
                    </a:nvSpPr>
                    <a:spPr bwMode="auto">
                      <a:xfrm>
                        <a:off x="6765925"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2" name="Rectangle 420"/>
                      <a:cNvSpPr>
                        <a:spLocks noChangeArrowheads="1"/>
                      </a:cNvSpPr>
                    </a:nvSpPr>
                    <a:spPr bwMode="auto">
                      <a:xfrm>
                        <a:off x="7256463" y="2549525"/>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3" name="Rectangle 421"/>
                      <a:cNvSpPr>
                        <a:spLocks noChangeArrowheads="1"/>
                      </a:cNvSpPr>
                    </a:nvSpPr>
                    <a:spPr bwMode="auto">
                      <a:xfrm>
                        <a:off x="7747000"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4" name="Rectangle 422"/>
                      <a:cNvSpPr>
                        <a:spLocks noChangeArrowheads="1"/>
                      </a:cNvSpPr>
                    </a:nvSpPr>
                    <a:spPr bwMode="auto">
                      <a:xfrm>
                        <a:off x="8237538" y="2549525"/>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5" name="Rectangle 423"/>
                      <a:cNvSpPr>
                        <a:spLocks noChangeArrowheads="1"/>
                      </a:cNvSpPr>
                    </a:nvSpPr>
                    <a:spPr bwMode="auto">
                      <a:xfrm>
                        <a:off x="480218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6" name="Rectangle 424"/>
                      <a:cNvSpPr>
                        <a:spLocks noChangeArrowheads="1"/>
                      </a:cNvSpPr>
                    </a:nvSpPr>
                    <a:spPr bwMode="auto">
                      <a:xfrm>
                        <a:off x="5294313"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7" name="Rectangle 425"/>
                      <a:cNvSpPr>
                        <a:spLocks noChangeArrowheads="1"/>
                      </a:cNvSpPr>
                    </a:nvSpPr>
                    <a:spPr bwMode="auto">
                      <a:xfrm>
                        <a:off x="5784850"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8" name="Rectangle 426"/>
                      <a:cNvSpPr>
                        <a:spLocks noChangeArrowheads="1"/>
                      </a:cNvSpPr>
                    </a:nvSpPr>
                    <a:spPr bwMode="auto">
                      <a:xfrm>
                        <a:off x="627538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09" name="Rectangle 427"/>
                      <a:cNvSpPr>
                        <a:spLocks noChangeArrowheads="1"/>
                      </a:cNvSpPr>
                    </a:nvSpPr>
                    <a:spPr bwMode="auto">
                      <a:xfrm>
                        <a:off x="6765925"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0" name="Rectangle 428"/>
                      <a:cNvSpPr>
                        <a:spLocks noChangeArrowheads="1"/>
                      </a:cNvSpPr>
                    </a:nvSpPr>
                    <a:spPr bwMode="auto">
                      <a:xfrm>
                        <a:off x="7256463"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1" name="Rectangle 429"/>
                      <a:cNvSpPr>
                        <a:spLocks noChangeArrowheads="1"/>
                      </a:cNvSpPr>
                    </a:nvSpPr>
                    <a:spPr bwMode="auto">
                      <a:xfrm>
                        <a:off x="7747000"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2" name="Rectangle 430"/>
                      <a:cNvSpPr>
                        <a:spLocks noChangeArrowheads="1"/>
                      </a:cNvSpPr>
                    </a:nvSpPr>
                    <a:spPr bwMode="auto">
                      <a:xfrm>
                        <a:off x="8237538" y="3040063"/>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3" name="Rectangle 431"/>
                      <a:cNvSpPr>
                        <a:spLocks noChangeArrowheads="1"/>
                      </a:cNvSpPr>
                    </a:nvSpPr>
                    <a:spPr bwMode="auto">
                      <a:xfrm>
                        <a:off x="480218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4" name="Rectangle 432"/>
                      <a:cNvSpPr>
                        <a:spLocks noChangeArrowheads="1"/>
                      </a:cNvSpPr>
                    </a:nvSpPr>
                    <a:spPr bwMode="auto">
                      <a:xfrm>
                        <a:off x="5294313"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5" name="Rectangle 433"/>
                      <a:cNvSpPr>
                        <a:spLocks noChangeArrowheads="1"/>
                      </a:cNvSpPr>
                    </a:nvSpPr>
                    <a:spPr bwMode="auto">
                      <a:xfrm>
                        <a:off x="5784850" y="352425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6" name="Rectangle 434"/>
                      <a:cNvSpPr>
                        <a:spLocks noChangeArrowheads="1"/>
                      </a:cNvSpPr>
                    </a:nvSpPr>
                    <a:spPr bwMode="auto">
                      <a:xfrm>
                        <a:off x="627538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7" name="Rectangle 435"/>
                      <a:cNvSpPr>
                        <a:spLocks noChangeArrowheads="1"/>
                      </a:cNvSpPr>
                    </a:nvSpPr>
                    <a:spPr bwMode="auto">
                      <a:xfrm>
                        <a:off x="6765925"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8" name="Rectangle 436"/>
                      <a:cNvSpPr>
                        <a:spLocks noChangeArrowheads="1"/>
                      </a:cNvSpPr>
                    </a:nvSpPr>
                    <a:spPr bwMode="auto">
                      <a:xfrm>
                        <a:off x="7256463"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19" name="Rectangle 437"/>
                      <a:cNvSpPr>
                        <a:spLocks noChangeArrowheads="1"/>
                      </a:cNvSpPr>
                    </a:nvSpPr>
                    <a:spPr bwMode="auto">
                      <a:xfrm>
                        <a:off x="7747000"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0" name="Rectangle 438"/>
                      <a:cNvSpPr>
                        <a:spLocks noChangeArrowheads="1"/>
                      </a:cNvSpPr>
                    </a:nvSpPr>
                    <a:spPr bwMode="auto">
                      <a:xfrm>
                        <a:off x="8237538" y="352425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1" name="Rectangle 439"/>
                      <a:cNvSpPr>
                        <a:spLocks noChangeArrowheads="1"/>
                      </a:cNvSpPr>
                    </a:nvSpPr>
                    <a:spPr bwMode="auto">
                      <a:xfrm>
                        <a:off x="4802188"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2" name="Rectangle 440"/>
                      <a:cNvSpPr>
                        <a:spLocks noChangeArrowheads="1"/>
                      </a:cNvSpPr>
                    </a:nvSpPr>
                    <a:spPr bwMode="auto">
                      <a:xfrm>
                        <a:off x="5294313"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3" name="Rectangle 441"/>
                      <a:cNvSpPr>
                        <a:spLocks noChangeArrowheads="1"/>
                      </a:cNvSpPr>
                    </a:nvSpPr>
                    <a:spPr bwMode="auto">
                      <a:xfrm>
                        <a:off x="5784850"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4" name="Rectangle 442"/>
                      <a:cNvSpPr>
                        <a:spLocks noChangeArrowheads="1"/>
                      </a:cNvSpPr>
                    </a:nvSpPr>
                    <a:spPr bwMode="auto">
                      <a:xfrm>
                        <a:off x="6275388" y="4014788"/>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5" name="Rectangle 443"/>
                      <a:cNvSpPr>
                        <a:spLocks noChangeArrowheads="1"/>
                      </a:cNvSpPr>
                    </a:nvSpPr>
                    <a:spPr bwMode="auto">
                      <a:xfrm>
                        <a:off x="6765925"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6" name="Rectangle 444"/>
                      <a:cNvSpPr>
                        <a:spLocks noChangeArrowheads="1"/>
                      </a:cNvSpPr>
                    </a:nvSpPr>
                    <a:spPr bwMode="auto">
                      <a:xfrm>
                        <a:off x="7256463"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7" name="Rectangle 445"/>
                      <a:cNvSpPr>
                        <a:spLocks noChangeArrowheads="1"/>
                      </a:cNvSpPr>
                    </a:nvSpPr>
                    <a:spPr bwMode="auto">
                      <a:xfrm>
                        <a:off x="7747000"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8" name="Rectangle 446"/>
                      <a:cNvSpPr>
                        <a:spLocks noChangeArrowheads="1"/>
                      </a:cNvSpPr>
                    </a:nvSpPr>
                    <a:spPr bwMode="auto">
                      <a:xfrm>
                        <a:off x="8237538" y="401478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29" name="Rectangle 447"/>
                      <a:cNvSpPr>
                        <a:spLocks noChangeArrowheads="1"/>
                      </a:cNvSpPr>
                    </a:nvSpPr>
                    <a:spPr bwMode="auto">
                      <a:xfrm>
                        <a:off x="480218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0" name="Rectangle 448"/>
                      <a:cNvSpPr>
                        <a:spLocks noChangeArrowheads="1"/>
                      </a:cNvSpPr>
                    </a:nvSpPr>
                    <a:spPr bwMode="auto">
                      <a:xfrm>
                        <a:off x="5294313"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1" name="Rectangle 449"/>
                      <a:cNvSpPr>
                        <a:spLocks noChangeArrowheads="1"/>
                      </a:cNvSpPr>
                    </a:nvSpPr>
                    <a:spPr bwMode="auto">
                      <a:xfrm>
                        <a:off x="5784850" y="4495800"/>
                        <a:ext cx="492125" cy="492125"/>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2" name="Rectangle 450"/>
                      <a:cNvSpPr>
                        <a:spLocks noChangeArrowheads="1"/>
                      </a:cNvSpPr>
                    </a:nvSpPr>
                    <a:spPr bwMode="auto">
                      <a:xfrm>
                        <a:off x="627538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3" name="Rectangle 451"/>
                      <a:cNvSpPr>
                        <a:spLocks noChangeArrowheads="1"/>
                      </a:cNvSpPr>
                    </a:nvSpPr>
                    <a:spPr bwMode="auto">
                      <a:xfrm>
                        <a:off x="6765925"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4" name="Rectangle 452"/>
                      <a:cNvSpPr>
                        <a:spLocks noChangeArrowheads="1"/>
                      </a:cNvSpPr>
                    </a:nvSpPr>
                    <a:spPr bwMode="auto">
                      <a:xfrm>
                        <a:off x="7256463"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5" name="Rectangle 453"/>
                      <a:cNvSpPr>
                        <a:spLocks noChangeArrowheads="1"/>
                      </a:cNvSpPr>
                    </a:nvSpPr>
                    <a:spPr bwMode="auto">
                      <a:xfrm>
                        <a:off x="7747000"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6" name="Rectangle 454"/>
                      <a:cNvSpPr>
                        <a:spLocks noChangeArrowheads="1"/>
                      </a:cNvSpPr>
                    </a:nvSpPr>
                    <a:spPr bwMode="auto">
                      <a:xfrm>
                        <a:off x="8237538" y="4495800"/>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7" name="Rectangle 455"/>
                      <a:cNvSpPr>
                        <a:spLocks noChangeArrowheads="1"/>
                      </a:cNvSpPr>
                    </a:nvSpPr>
                    <a:spPr bwMode="auto">
                      <a:xfrm>
                        <a:off x="480218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8" name="Rectangle 456"/>
                      <a:cNvSpPr>
                        <a:spLocks noChangeArrowheads="1"/>
                      </a:cNvSpPr>
                    </a:nvSpPr>
                    <a:spPr bwMode="auto">
                      <a:xfrm>
                        <a:off x="5294313"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39" name="Rectangle 457"/>
                      <a:cNvSpPr>
                        <a:spLocks noChangeArrowheads="1"/>
                      </a:cNvSpPr>
                    </a:nvSpPr>
                    <a:spPr bwMode="auto">
                      <a:xfrm>
                        <a:off x="5784850"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0" name="Rectangle 458"/>
                      <a:cNvSpPr>
                        <a:spLocks noChangeArrowheads="1"/>
                      </a:cNvSpPr>
                    </a:nvSpPr>
                    <a:spPr bwMode="auto">
                      <a:xfrm>
                        <a:off x="627538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1" name="Rectangle 459"/>
                      <a:cNvSpPr>
                        <a:spLocks noChangeArrowheads="1"/>
                      </a:cNvSpPr>
                    </a:nvSpPr>
                    <a:spPr bwMode="auto">
                      <a:xfrm>
                        <a:off x="6765925"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2" name="Rectangle 460"/>
                      <a:cNvSpPr>
                        <a:spLocks noChangeArrowheads="1"/>
                      </a:cNvSpPr>
                    </a:nvSpPr>
                    <a:spPr bwMode="auto">
                      <a:xfrm>
                        <a:off x="7256463"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3" name="Rectangle 461"/>
                      <a:cNvSpPr>
                        <a:spLocks noChangeArrowheads="1"/>
                      </a:cNvSpPr>
                    </a:nvSpPr>
                    <a:spPr bwMode="auto">
                      <a:xfrm>
                        <a:off x="7747000"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4" name="Rectangle 462"/>
                      <a:cNvSpPr>
                        <a:spLocks noChangeArrowheads="1"/>
                      </a:cNvSpPr>
                    </a:nvSpPr>
                    <a:spPr bwMode="auto">
                      <a:xfrm>
                        <a:off x="8237538" y="4986338"/>
                        <a:ext cx="492125" cy="492125"/>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lc:lockedCanvas>
              </a:graphicData>
            </a:graphic>
          </wp:inline>
        </w:drawing>
      </w:r>
    </w:p>
    <w:p w14:paraId="4E1F4099" w14:textId="77777777" w:rsidR="008E2A3B" w:rsidRPr="009B20A6" w:rsidRDefault="008E2A3B" w:rsidP="00AF65FC">
      <w:pPr>
        <w:ind w:left="2160" w:firstLine="720"/>
        <w:rPr>
          <w:rFonts w:ascii="Times New Roman" w:hAnsi="Times New Roman" w:cs="Times New Roman"/>
          <w:b/>
          <w:bCs/>
          <w:sz w:val="24"/>
          <w:szCs w:val="24"/>
          <w:lang w:val="en-IN"/>
        </w:rPr>
      </w:pPr>
      <w:r w:rsidRPr="009B20A6">
        <w:rPr>
          <w:rFonts w:ascii="Times New Roman" w:hAnsi="Times New Roman" w:cs="Times New Roman"/>
          <w:noProof/>
          <w:sz w:val="24"/>
          <w:szCs w:val="24"/>
          <w:lang w:val="en-IN" w:eastAsia="en-IN"/>
        </w:rPr>
        <w:t xml:space="preserve"> </w:t>
      </w:r>
      <w:r w:rsidRPr="009B20A6">
        <w:rPr>
          <w:rFonts w:ascii="Times New Roman" w:hAnsi="Times New Roman" w:cs="Times New Roman"/>
          <w:b/>
          <w:bCs/>
          <w:noProof/>
          <w:sz w:val="24"/>
          <w:szCs w:val="24"/>
        </w:rPr>
        <w:drawing>
          <wp:inline distT="0" distB="0" distL="0" distR="0" wp14:anchorId="3A3BEF86" wp14:editId="2860AC04">
            <wp:extent cx="978093" cy="638175"/>
            <wp:effectExtent l="5522" t="0" r="0" b="0"/>
            <wp:docPr id="28" name="Object 1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1088" cy="1068387"/>
                      <a:chOff x="2454275" y="5703888"/>
                      <a:chExt cx="1081088" cy="1068387"/>
                    </a:xfrm>
                  </a:grpSpPr>
                  <a:grpSp>
                    <a:nvGrpSpPr>
                      <a:cNvPr id="64580" name="Group 78"/>
                      <a:cNvGrpSpPr>
                        <a:grpSpLocks/>
                      </a:cNvGrpSpPr>
                    </a:nvGrpSpPr>
                    <a:grpSpPr bwMode="auto">
                      <a:xfrm>
                        <a:off x="2454275" y="5703888"/>
                        <a:ext cx="1081088" cy="1068387"/>
                        <a:chOff x="1339" y="3268"/>
                        <a:chExt cx="932" cy="921"/>
                      </a:xfrm>
                    </a:grpSpPr>
                    <a:sp>
                      <a:nvSpPr>
                        <a:cNvPr id="64647" name="Rectangle 79"/>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8" name="Rectangle 80"/>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49" name="Rectangle 81"/>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0" name="Rectangle 82"/>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1" name="Rectangle 83"/>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2" name="Rectangle 84"/>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3" name="Rectangle 85"/>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4" name="Rectangle 86"/>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64655" name="Rectangle 87"/>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14:paraId="1FFE0F24" w14:textId="77777777" w:rsidR="008E2A3B" w:rsidRPr="009B20A6" w:rsidRDefault="008E2A3B" w:rsidP="00AF65FC">
      <w:pPr>
        <w:rPr>
          <w:rFonts w:ascii="Times New Roman" w:hAnsi="Times New Roman" w:cs="Times New Roman"/>
          <w:b/>
          <w:bCs/>
          <w:sz w:val="24"/>
          <w:szCs w:val="24"/>
          <w:lang w:val="en-IE"/>
        </w:rPr>
      </w:pPr>
    </w:p>
    <w:p w14:paraId="70979E95" w14:textId="77777777" w:rsidR="008E2A3B" w:rsidRPr="009B20A6" w:rsidRDefault="008E2A3B" w:rsidP="00AF65FC">
      <w:pPr>
        <w:rPr>
          <w:rFonts w:ascii="Times New Roman" w:hAnsi="Times New Roman" w:cs="Times New Roman"/>
          <w:b/>
          <w:bCs/>
          <w:sz w:val="24"/>
          <w:szCs w:val="24"/>
          <w:lang w:val="en-IE"/>
        </w:rPr>
      </w:pPr>
      <w:r w:rsidRPr="009B20A6">
        <w:rPr>
          <w:rFonts w:ascii="Times New Roman" w:hAnsi="Times New Roman" w:cs="Times New Roman"/>
          <w:b/>
          <w:bCs/>
          <w:sz w:val="24"/>
          <w:szCs w:val="24"/>
          <w:lang w:val="en-IE"/>
        </w:rPr>
        <w:t>Closing</w:t>
      </w:r>
    </w:p>
    <w:p w14:paraId="03ABB76A"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closing of image </w:t>
      </w:r>
      <w:r w:rsidRPr="009B20A6">
        <w:rPr>
          <w:rFonts w:ascii="Times New Roman" w:hAnsi="Times New Roman" w:cs="Times New Roman"/>
          <w:bCs/>
          <w:iCs/>
          <w:sz w:val="24"/>
          <w:szCs w:val="24"/>
          <w:lang w:val="en-IE"/>
        </w:rPr>
        <w:t>f</w:t>
      </w:r>
      <w:r w:rsidRPr="009B20A6">
        <w:rPr>
          <w:rFonts w:ascii="Times New Roman" w:hAnsi="Times New Roman" w:cs="Times New Roman"/>
          <w:bCs/>
          <w:sz w:val="24"/>
          <w:szCs w:val="24"/>
          <w:lang w:val="en-IE"/>
        </w:rPr>
        <w:t xml:space="preserve"> by structuring element </w:t>
      </w:r>
      <w:r w:rsidRPr="009B20A6">
        <w:rPr>
          <w:rFonts w:ascii="Times New Roman" w:hAnsi="Times New Roman" w:cs="Times New Roman"/>
          <w:bCs/>
          <w:iCs/>
          <w:sz w:val="24"/>
          <w:szCs w:val="24"/>
          <w:lang w:val="en-IE"/>
        </w:rPr>
        <w:t>s,</w:t>
      </w:r>
      <w:r w:rsidRPr="009B20A6">
        <w:rPr>
          <w:rFonts w:ascii="Times New Roman" w:hAnsi="Times New Roman" w:cs="Times New Roman"/>
          <w:bCs/>
          <w:sz w:val="24"/>
          <w:szCs w:val="24"/>
          <w:lang w:val="en-IE"/>
        </w:rPr>
        <w:t xml:space="preserve"> denoted </w:t>
      </w:r>
      <w:r w:rsidRPr="009B20A6">
        <w:rPr>
          <w:rFonts w:ascii="Times New Roman" w:hAnsi="Times New Roman" w:cs="Times New Roman"/>
          <w:bCs/>
          <w:iCs/>
          <w:sz w:val="24"/>
          <w:szCs w:val="24"/>
          <w:lang w:val="en-IE"/>
        </w:rPr>
        <w:t xml:space="preserve">f </w:t>
      </w:r>
      <w:r w:rsidRPr="009B20A6">
        <w:rPr>
          <w:rFonts w:ascii="Times New Roman" w:hAnsi="Times New Roman" w:cs="Times New Roman"/>
          <w:bCs/>
          <w:sz w:val="24"/>
          <w:szCs w:val="24"/>
          <w:lang w:val="en-IE"/>
        </w:rPr>
        <w:t xml:space="preserve">• </w:t>
      </w:r>
      <w:r w:rsidRPr="009B20A6">
        <w:rPr>
          <w:rFonts w:ascii="Times New Roman" w:hAnsi="Times New Roman" w:cs="Times New Roman"/>
          <w:bCs/>
          <w:iCs/>
          <w:sz w:val="24"/>
          <w:szCs w:val="24"/>
          <w:lang w:val="en-IE"/>
        </w:rPr>
        <w:t>s</w:t>
      </w:r>
      <w:r w:rsidRPr="009B20A6">
        <w:rPr>
          <w:rFonts w:ascii="Times New Roman" w:hAnsi="Times New Roman" w:cs="Times New Roman"/>
          <w:bCs/>
          <w:sz w:val="24"/>
          <w:szCs w:val="24"/>
          <w:lang w:val="en-IE"/>
        </w:rPr>
        <w:t xml:space="preserve"> is simply a dilation followed by an erosion</w:t>
      </w:r>
    </w:p>
    <w:p w14:paraId="6DA80598" w14:textId="77777777" w:rsidR="008E2A3B" w:rsidRPr="009B20A6" w:rsidRDefault="008709EF" w:rsidP="00AF65FC">
      <w:pPr>
        <w:ind w:left="2160" w:firstLine="720"/>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object w:dxaOrig="1440" w:dyaOrig="1440" w14:anchorId="1FB3E21B">
          <v:shape id="_x0000_s1027" type="#_x0000_t75" style="position:absolute;left:0;text-align:left;margin-left:187.15pt;margin-top:.6pt;width:13pt;height:13.95pt;z-index:251658240;mso-wrap-style:none" fillcolor="#bbe0e3" strokeweight="1pt">
            <v:imagedata r:id="rId20" o:title=""/>
          </v:shape>
          <o:OLEObject Type="Embed" ProgID="Equation.3" ShapeID="_x0000_s1027" DrawAspect="Content" ObjectID="_1680629346" r:id="rId21"/>
        </w:object>
      </w:r>
      <w:r w:rsidR="008E2A3B" w:rsidRPr="009B20A6">
        <w:rPr>
          <w:rFonts w:ascii="Times New Roman" w:hAnsi="Times New Roman" w:cs="Times New Roman"/>
          <w:bCs/>
          <w:sz w:val="24"/>
          <w:szCs w:val="24"/>
          <w:lang w:val="en-IE"/>
        </w:rPr>
        <w:t xml:space="preserve"> </w:t>
      </w:r>
      <w:r w:rsidR="008E2A3B" w:rsidRPr="009B20A6">
        <w:rPr>
          <w:rFonts w:ascii="Times New Roman" w:hAnsi="Times New Roman" w:cs="Times New Roman"/>
          <w:bCs/>
          <w:iCs/>
          <w:sz w:val="24"/>
          <w:szCs w:val="24"/>
          <w:lang w:val="en-IE"/>
        </w:rPr>
        <w:t xml:space="preserve">f </w:t>
      </w:r>
      <w:r w:rsidR="008E2A3B" w:rsidRPr="009B20A6">
        <w:rPr>
          <w:rFonts w:ascii="Times New Roman" w:hAnsi="Times New Roman" w:cs="Times New Roman"/>
          <w:bCs/>
          <w:sz w:val="24"/>
          <w:szCs w:val="24"/>
          <w:lang w:val="en-IE"/>
        </w:rPr>
        <w:t xml:space="preserve">• </w:t>
      </w:r>
      <w:r w:rsidR="008E2A3B" w:rsidRPr="009B20A6">
        <w:rPr>
          <w:rFonts w:ascii="Times New Roman" w:hAnsi="Times New Roman" w:cs="Times New Roman"/>
          <w:bCs/>
          <w:iCs/>
          <w:sz w:val="24"/>
          <w:szCs w:val="24"/>
          <w:lang w:val="en-IE"/>
        </w:rPr>
        <w:t>s = (f    s)</w:t>
      </w:r>
      <w:r w:rsidR="008E2A3B" w:rsidRPr="009B20A6">
        <w:rPr>
          <w:rFonts w:ascii="Times New Roman" w:hAnsi="Times New Roman" w:cs="Times New Roman"/>
          <w:bCs/>
          <w:sz w:val="24"/>
          <w:szCs w:val="24"/>
          <w:lang w:val="en-IE"/>
        </w:rPr>
        <w:sym w:font="Webdings" w:char="0079"/>
      </w:r>
      <w:r w:rsidR="008E2A3B" w:rsidRPr="009B20A6">
        <w:rPr>
          <w:rFonts w:ascii="Times New Roman" w:hAnsi="Times New Roman" w:cs="Times New Roman"/>
          <w:bCs/>
          <w:iCs/>
          <w:sz w:val="24"/>
          <w:szCs w:val="24"/>
          <w:lang w:val="en-IE"/>
        </w:rPr>
        <w:t>s</w:t>
      </w:r>
    </w:p>
    <w:p w14:paraId="61EB78E0" w14:textId="77777777" w:rsidR="008E2A3B" w:rsidRPr="009B20A6" w:rsidRDefault="008E2A3B" w:rsidP="00AF65FC">
      <w:pPr>
        <w:rPr>
          <w:rFonts w:ascii="Times New Roman" w:hAnsi="Times New Roman" w:cs="Times New Roman"/>
          <w:b/>
          <w:bCs/>
          <w:sz w:val="24"/>
          <w:szCs w:val="24"/>
        </w:rPr>
      </w:pPr>
    </w:p>
    <w:p w14:paraId="21890F81"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lastRenderedPageBreak/>
        <w:drawing>
          <wp:inline distT="0" distB="0" distL="0" distR="0" wp14:anchorId="52F5F8AE" wp14:editId="41520101">
            <wp:extent cx="3644974" cy="1527175"/>
            <wp:effectExtent l="3736" t="0" r="0" b="0"/>
            <wp:docPr id="29" name="Object 2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38" cy="5194300"/>
                      <a:chOff x="390525" y="1577975"/>
                      <a:chExt cx="8339138" cy="5194300"/>
                    </a:xfrm>
                  </a:grpSpPr>
                  <a:grpSp>
                    <a:nvGrpSpPr>
                      <a:cNvPr id="71683" name="Group 143"/>
                      <a:cNvGrpSpPr>
                        <a:grpSpLocks/>
                      </a:cNvGrpSpPr>
                    </a:nvGrpSpPr>
                    <a:grpSpPr bwMode="auto">
                      <a:xfrm>
                        <a:off x="390525" y="1585913"/>
                        <a:ext cx="3927475" cy="3900487"/>
                        <a:chOff x="246" y="999"/>
                        <a:chExt cx="2474" cy="2457"/>
                      </a:xfrm>
                    </a:grpSpPr>
                    <a:sp>
                      <a:nvSpPr>
                        <a:cNvPr id="71762" name="Rectangle 3"/>
                        <a:cNvSpPr>
                          <a:spLocks noChangeArrowheads="1"/>
                        </a:cNvSpPr>
                      </a:nvSpPr>
                      <a:spPr bwMode="auto">
                        <a:xfrm>
                          <a:off x="246"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3" name="Rectangle 4"/>
                        <a:cNvSpPr>
                          <a:spLocks noChangeArrowheads="1"/>
                        </a:cNvSpPr>
                      </a:nvSpPr>
                      <a:spPr bwMode="auto">
                        <a:xfrm>
                          <a:off x="556"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4" name="Rectangle 5"/>
                        <a:cNvSpPr>
                          <a:spLocks noChangeArrowheads="1"/>
                        </a:cNvSpPr>
                      </a:nvSpPr>
                      <a:spPr bwMode="auto">
                        <a:xfrm>
                          <a:off x="865"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5" name="Rectangle 6"/>
                        <a:cNvSpPr>
                          <a:spLocks noChangeArrowheads="1"/>
                        </a:cNvSpPr>
                      </a:nvSpPr>
                      <a:spPr bwMode="auto">
                        <a:xfrm>
                          <a:off x="1174"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6" name="Rectangle 7"/>
                        <a:cNvSpPr>
                          <a:spLocks noChangeArrowheads="1"/>
                        </a:cNvSpPr>
                      </a:nvSpPr>
                      <a:spPr bwMode="auto">
                        <a:xfrm>
                          <a:off x="1483"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7" name="Rectangle 8"/>
                        <a:cNvSpPr>
                          <a:spLocks noChangeArrowheads="1"/>
                        </a:cNvSpPr>
                      </a:nvSpPr>
                      <a:spPr bwMode="auto">
                        <a:xfrm>
                          <a:off x="1792"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8" name="Rectangle 9"/>
                        <a:cNvSpPr>
                          <a:spLocks noChangeArrowheads="1"/>
                        </a:cNvSpPr>
                      </a:nvSpPr>
                      <a:spPr bwMode="auto">
                        <a:xfrm>
                          <a:off x="2101"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9" name="Rectangle 10"/>
                        <a:cNvSpPr>
                          <a:spLocks noChangeArrowheads="1"/>
                        </a:cNvSpPr>
                      </a:nvSpPr>
                      <a:spPr bwMode="auto">
                        <a:xfrm>
                          <a:off x="2410" y="999"/>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0" name="Rectangle 11"/>
                        <a:cNvSpPr>
                          <a:spLocks noChangeArrowheads="1"/>
                        </a:cNvSpPr>
                      </a:nvSpPr>
                      <a:spPr bwMode="auto">
                        <a:xfrm>
                          <a:off x="246"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1" name="Rectangle 12"/>
                        <a:cNvSpPr>
                          <a:spLocks noChangeArrowheads="1"/>
                        </a:cNvSpPr>
                      </a:nvSpPr>
                      <a:spPr bwMode="auto">
                        <a:xfrm>
                          <a:off x="556"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2" name="Rectangle 13"/>
                        <a:cNvSpPr>
                          <a:spLocks noChangeArrowheads="1"/>
                        </a:cNvSpPr>
                      </a:nvSpPr>
                      <a:spPr bwMode="auto">
                        <a:xfrm>
                          <a:off x="865"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3" name="Rectangle 14"/>
                        <a:cNvSpPr>
                          <a:spLocks noChangeArrowheads="1"/>
                        </a:cNvSpPr>
                      </a:nvSpPr>
                      <a:spPr bwMode="auto">
                        <a:xfrm>
                          <a:off x="1174" y="1308"/>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4" name="Rectangle 15"/>
                        <a:cNvSpPr>
                          <a:spLocks noChangeArrowheads="1"/>
                        </a:cNvSpPr>
                      </a:nvSpPr>
                      <a:spPr bwMode="auto">
                        <a:xfrm>
                          <a:off x="1483"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5" name="Rectangle 16"/>
                        <a:cNvSpPr>
                          <a:spLocks noChangeArrowheads="1"/>
                        </a:cNvSpPr>
                      </a:nvSpPr>
                      <a:spPr bwMode="auto">
                        <a:xfrm>
                          <a:off x="1792"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6" name="Rectangle 17"/>
                        <a:cNvSpPr>
                          <a:spLocks noChangeArrowheads="1"/>
                        </a:cNvSpPr>
                      </a:nvSpPr>
                      <a:spPr bwMode="auto">
                        <a:xfrm>
                          <a:off x="2101" y="130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7" name="Rectangle 18"/>
                        <a:cNvSpPr>
                          <a:spLocks noChangeArrowheads="1"/>
                        </a:cNvSpPr>
                      </a:nvSpPr>
                      <a:spPr bwMode="auto">
                        <a:xfrm>
                          <a:off x="2410" y="1308"/>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8" name="Rectangle 19"/>
                        <a:cNvSpPr>
                          <a:spLocks noChangeArrowheads="1"/>
                        </a:cNvSpPr>
                      </a:nvSpPr>
                      <a:spPr bwMode="auto">
                        <a:xfrm>
                          <a:off x="246"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79" name="Rectangle 20"/>
                        <a:cNvSpPr>
                          <a:spLocks noChangeArrowheads="1"/>
                        </a:cNvSpPr>
                      </a:nvSpPr>
                      <a:spPr bwMode="auto">
                        <a:xfrm>
                          <a:off x="556"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0" name="Rectangle 21"/>
                        <a:cNvSpPr>
                          <a:spLocks noChangeArrowheads="1"/>
                        </a:cNvSpPr>
                      </a:nvSpPr>
                      <a:spPr bwMode="auto">
                        <a:xfrm>
                          <a:off x="865" y="1611"/>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1" name="Rectangle 22"/>
                        <a:cNvSpPr>
                          <a:spLocks noChangeArrowheads="1"/>
                        </a:cNvSpPr>
                      </a:nvSpPr>
                      <a:spPr bwMode="auto">
                        <a:xfrm>
                          <a:off x="1174" y="1611"/>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2" name="Rectangle 23"/>
                        <a:cNvSpPr>
                          <a:spLocks noChangeArrowheads="1"/>
                        </a:cNvSpPr>
                      </a:nvSpPr>
                      <a:spPr bwMode="auto">
                        <a:xfrm>
                          <a:off x="1483"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3" name="Rectangle 24"/>
                        <a:cNvSpPr>
                          <a:spLocks noChangeArrowheads="1"/>
                        </a:cNvSpPr>
                      </a:nvSpPr>
                      <a:spPr bwMode="auto">
                        <a:xfrm>
                          <a:off x="1792"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4" name="Rectangle 25"/>
                        <a:cNvSpPr>
                          <a:spLocks noChangeArrowheads="1"/>
                        </a:cNvSpPr>
                      </a:nvSpPr>
                      <a:spPr bwMode="auto">
                        <a:xfrm>
                          <a:off x="2101" y="1611"/>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5" name="Rectangle 26"/>
                        <a:cNvSpPr>
                          <a:spLocks noChangeArrowheads="1"/>
                        </a:cNvSpPr>
                      </a:nvSpPr>
                      <a:spPr bwMode="auto">
                        <a:xfrm>
                          <a:off x="2410" y="1611"/>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6" name="Rectangle 27"/>
                        <a:cNvSpPr>
                          <a:spLocks noChangeArrowheads="1"/>
                        </a:cNvSpPr>
                      </a:nvSpPr>
                      <a:spPr bwMode="auto">
                        <a:xfrm>
                          <a:off x="246"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7" name="Rectangle 28"/>
                        <a:cNvSpPr>
                          <a:spLocks noChangeArrowheads="1"/>
                        </a:cNvSpPr>
                      </a:nvSpPr>
                      <a:spPr bwMode="auto">
                        <a:xfrm>
                          <a:off x="556" y="1920"/>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8" name="Rectangle 29"/>
                        <a:cNvSpPr>
                          <a:spLocks noChangeArrowheads="1"/>
                        </a:cNvSpPr>
                      </a:nvSpPr>
                      <a:spPr bwMode="auto">
                        <a:xfrm>
                          <a:off x="865" y="1920"/>
                          <a:ext cx="310" cy="31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89" name="Rectangle 30"/>
                        <a:cNvSpPr>
                          <a:spLocks noChangeArrowheads="1"/>
                        </a:cNvSpPr>
                      </a:nvSpPr>
                      <a:spPr bwMode="auto">
                        <a:xfrm>
                          <a:off x="1174"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0" name="Rectangle 31"/>
                        <a:cNvSpPr>
                          <a:spLocks noChangeArrowheads="1"/>
                        </a:cNvSpPr>
                      </a:nvSpPr>
                      <a:spPr bwMode="auto">
                        <a:xfrm>
                          <a:off x="1483"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1" name="Rectangle 32"/>
                        <a:cNvSpPr>
                          <a:spLocks noChangeArrowheads="1"/>
                        </a:cNvSpPr>
                      </a:nvSpPr>
                      <a:spPr bwMode="auto">
                        <a:xfrm>
                          <a:off x="1792"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2" name="Rectangle 33"/>
                        <a:cNvSpPr>
                          <a:spLocks noChangeArrowheads="1"/>
                        </a:cNvSpPr>
                      </a:nvSpPr>
                      <a:spPr bwMode="auto">
                        <a:xfrm>
                          <a:off x="2101"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3" name="Rectangle 34"/>
                        <a:cNvSpPr>
                          <a:spLocks noChangeArrowheads="1"/>
                        </a:cNvSpPr>
                      </a:nvSpPr>
                      <a:spPr bwMode="auto">
                        <a:xfrm>
                          <a:off x="2410" y="1920"/>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4" name="Rectangle 35"/>
                        <a:cNvSpPr>
                          <a:spLocks noChangeArrowheads="1"/>
                        </a:cNvSpPr>
                      </a:nvSpPr>
                      <a:spPr bwMode="auto">
                        <a:xfrm>
                          <a:off x="246"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5" name="Rectangle 36"/>
                        <a:cNvSpPr>
                          <a:spLocks noChangeArrowheads="1"/>
                        </a:cNvSpPr>
                      </a:nvSpPr>
                      <a:spPr bwMode="auto">
                        <a:xfrm>
                          <a:off x="556"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6" name="Rectangle 37"/>
                        <a:cNvSpPr>
                          <a:spLocks noChangeArrowheads="1"/>
                        </a:cNvSpPr>
                      </a:nvSpPr>
                      <a:spPr bwMode="auto">
                        <a:xfrm>
                          <a:off x="865"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7" name="Rectangle 38"/>
                        <a:cNvSpPr>
                          <a:spLocks noChangeArrowheads="1"/>
                        </a:cNvSpPr>
                      </a:nvSpPr>
                      <a:spPr bwMode="auto">
                        <a:xfrm>
                          <a:off x="1174" y="222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8" name="Rectangle 39"/>
                        <a:cNvSpPr>
                          <a:spLocks noChangeArrowheads="1"/>
                        </a:cNvSpPr>
                      </a:nvSpPr>
                      <a:spPr bwMode="auto">
                        <a:xfrm>
                          <a:off x="1483"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99" name="Rectangle 40"/>
                        <a:cNvSpPr>
                          <a:spLocks noChangeArrowheads="1"/>
                        </a:cNvSpPr>
                      </a:nvSpPr>
                      <a:spPr bwMode="auto">
                        <a:xfrm>
                          <a:off x="1792"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0" name="Rectangle 41"/>
                        <a:cNvSpPr>
                          <a:spLocks noChangeArrowheads="1"/>
                        </a:cNvSpPr>
                      </a:nvSpPr>
                      <a:spPr bwMode="auto">
                        <a:xfrm>
                          <a:off x="2101"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1" name="Rectangle 42"/>
                        <a:cNvSpPr>
                          <a:spLocks noChangeArrowheads="1"/>
                        </a:cNvSpPr>
                      </a:nvSpPr>
                      <a:spPr bwMode="auto">
                        <a:xfrm>
                          <a:off x="2410" y="2225"/>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2" name="Rectangle 43"/>
                        <a:cNvSpPr>
                          <a:spLocks noChangeArrowheads="1"/>
                        </a:cNvSpPr>
                      </a:nvSpPr>
                      <a:spPr bwMode="auto">
                        <a:xfrm>
                          <a:off x="246"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3" name="Rectangle 44"/>
                        <a:cNvSpPr>
                          <a:spLocks noChangeArrowheads="1"/>
                        </a:cNvSpPr>
                      </a:nvSpPr>
                      <a:spPr bwMode="auto">
                        <a:xfrm>
                          <a:off x="556"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4" name="Rectangle 45"/>
                        <a:cNvSpPr>
                          <a:spLocks noChangeArrowheads="1"/>
                        </a:cNvSpPr>
                      </a:nvSpPr>
                      <a:spPr bwMode="auto">
                        <a:xfrm>
                          <a:off x="865"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5" name="Rectangle 46"/>
                        <a:cNvSpPr>
                          <a:spLocks noChangeArrowheads="1"/>
                        </a:cNvSpPr>
                      </a:nvSpPr>
                      <a:spPr bwMode="auto">
                        <a:xfrm>
                          <a:off x="1174" y="253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6" name="Rectangle 47"/>
                        <a:cNvSpPr>
                          <a:spLocks noChangeArrowheads="1"/>
                        </a:cNvSpPr>
                      </a:nvSpPr>
                      <a:spPr bwMode="auto">
                        <a:xfrm>
                          <a:off x="1483"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7" name="Rectangle 48"/>
                        <a:cNvSpPr>
                          <a:spLocks noChangeArrowheads="1"/>
                        </a:cNvSpPr>
                      </a:nvSpPr>
                      <a:spPr bwMode="auto">
                        <a:xfrm>
                          <a:off x="1792"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8" name="Rectangle 49"/>
                        <a:cNvSpPr>
                          <a:spLocks noChangeArrowheads="1"/>
                        </a:cNvSpPr>
                      </a:nvSpPr>
                      <a:spPr bwMode="auto">
                        <a:xfrm>
                          <a:off x="2101"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09" name="Rectangle 50"/>
                        <a:cNvSpPr>
                          <a:spLocks noChangeArrowheads="1"/>
                        </a:cNvSpPr>
                      </a:nvSpPr>
                      <a:spPr bwMode="auto">
                        <a:xfrm>
                          <a:off x="2410" y="253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0" name="Rectangle 51"/>
                        <a:cNvSpPr>
                          <a:spLocks noChangeArrowheads="1"/>
                        </a:cNvSpPr>
                      </a:nvSpPr>
                      <a:spPr bwMode="auto">
                        <a:xfrm>
                          <a:off x="246"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1" name="Rectangle 52"/>
                        <a:cNvSpPr>
                          <a:spLocks noChangeArrowheads="1"/>
                        </a:cNvSpPr>
                      </a:nvSpPr>
                      <a:spPr bwMode="auto">
                        <a:xfrm>
                          <a:off x="556"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2" name="Rectangle 53"/>
                        <a:cNvSpPr>
                          <a:spLocks noChangeArrowheads="1"/>
                        </a:cNvSpPr>
                      </a:nvSpPr>
                      <a:spPr bwMode="auto">
                        <a:xfrm>
                          <a:off x="865"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3" name="Rectangle 54"/>
                        <a:cNvSpPr>
                          <a:spLocks noChangeArrowheads="1"/>
                        </a:cNvSpPr>
                      </a:nvSpPr>
                      <a:spPr bwMode="auto">
                        <a:xfrm>
                          <a:off x="1174" y="2837"/>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4" name="Rectangle 55"/>
                        <a:cNvSpPr>
                          <a:spLocks noChangeArrowheads="1"/>
                        </a:cNvSpPr>
                      </a:nvSpPr>
                      <a:spPr bwMode="auto">
                        <a:xfrm>
                          <a:off x="1483"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5" name="Rectangle 56"/>
                        <a:cNvSpPr>
                          <a:spLocks noChangeArrowheads="1"/>
                        </a:cNvSpPr>
                      </a:nvSpPr>
                      <a:spPr bwMode="auto">
                        <a:xfrm>
                          <a:off x="1792"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6" name="Rectangle 57"/>
                        <a:cNvSpPr>
                          <a:spLocks noChangeArrowheads="1"/>
                        </a:cNvSpPr>
                      </a:nvSpPr>
                      <a:spPr bwMode="auto">
                        <a:xfrm>
                          <a:off x="2101"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7" name="Rectangle 58"/>
                        <a:cNvSpPr>
                          <a:spLocks noChangeArrowheads="1"/>
                        </a:cNvSpPr>
                      </a:nvSpPr>
                      <a:spPr bwMode="auto">
                        <a:xfrm>
                          <a:off x="2410" y="2837"/>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8" name="Rectangle 59"/>
                        <a:cNvSpPr>
                          <a:spLocks noChangeArrowheads="1"/>
                        </a:cNvSpPr>
                      </a:nvSpPr>
                      <a:spPr bwMode="auto">
                        <a:xfrm>
                          <a:off x="246"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19" name="Rectangle 60"/>
                        <a:cNvSpPr>
                          <a:spLocks noChangeArrowheads="1"/>
                        </a:cNvSpPr>
                      </a:nvSpPr>
                      <a:spPr bwMode="auto">
                        <a:xfrm>
                          <a:off x="556"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0" name="Rectangle 61"/>
                        <a:cNvSpPr>
                          <a:spLocks noChangeArrowheads="1"/>
                        </a:cNvSpPr>
                      </a:nvSpPr>
                      <a:spPr bwMode="auto">
                        <a:xfrm>
                          <a:off x="865"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1" name="Rectangle 62"/>
                        <a:cNvSpPr>
                          <a:spLocks noChangeArrowheads="1"/>
                        </a:cNvSpPr>
                      </a:nvSpPr>
                      <a:spPr bwMode="auto">
                        <a:xfrm>
                          <a:off x="1174"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2" name="Rectangle 63"/>
                        <a:cNvSpPr>
                          <a:spLocks noChangeArrowheads="1"/>
                        </a:cNvSpPr>
                      </a:nvSpPr>
                      <a:spPr bwMode="auto">
                        <a:xfrm>
                          <a:off x="1483"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3" name="Rectangle 64"/>
                        <a:cNvSpPr>
                          <a:spLocks noChangeArrowheads="1"/>
                        </a:cNvSpPr>
                      </a:nvSpPr>
                      <a:spPr bwMode="auto">
                        <a:xfrm>
                          <a:off x="1792"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4" name="Rectangle 65"/>
                        <a:cNvSpPr>
                          <a:spLocks noChangeArrowheads="1"/>
                        </a:cNvSpPr>
                      </a:nvSpPr>
                      <a:spPr bwMode="auto">
                        <a:xfrm>
                          <a:off x="2101"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825" name="Rectangle 66"/>
                        <a:cNvSpPr>
                          <a:spLocks noChangeArrowheads="1"/>
                        </a:cNvSpPr>
                      </a:nvSpPr>
                      <a:spPr bwMode="auto">
                        <a:xfrm>
                          <a:off x="2410" y="3146"/>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sp>
                    <a:nvSpPr>
                      <a:cNvPr id="71684" name="Text Box 67"/>
                      <a:cNvSpPr txBox="1">
                        <a:spLocks noChangeArrowheads="1"/>
                      </a:cNvSpPr>
                    </a:nvSpPr>
                    <a:spPr bwMode="auto">
                      <a:xfrm>
                        <a:off x="3519488" y="5967413"/>
                        <a:ext cx="3311525" cy="519112"/>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r>
                            <a:rPr lang="en-IE" sz="2800"/>
                            <a:t>Structuring Element</a:t>
                          </a:r>
                          <a:endParaRPr lang="en-US" sz="2800"/>
                        </a:p>
                      </a:txBody>
                      <a:useSpRect/>
                    </a:txSp>
                  </a:sp>
                  <a:grpSp>
                    <a:nvGrpSpPr>
                      <a:cNvPr id="71685" name="Group 68"/>
                      <a:cNvGrpSpPr>
                        <a:grpSpLocks/>
                      </a:cNvGrpSpPr>
                    </a:nvGrpSpPr>
                    <a:grpSpPr bwMode="auto">
                      <a:xfrm>
                        <a:off x="2454275" y="5703888"/>
                        <a:ext cx="1081088" cy="1068387"/>
                        <a:chOff x="1339" y="3268"/>
                        <a:chExt cx="932" cy="921"/>
                      </a:xfrm>
                    </a:grpSpPr>
                    <a:sp>
                      <a:nvSpPr>
                        <a:cNvPr id="71753" name="Rectangle 69"/>
                        <a:cNvSpPr>
                          <a:spLocks noChangeArrowheads="1"/>
                        </a:cNvSpPr>
                      </a:nvSpPr>
                      <a:spPr bwMode="auto">
                        <a:xfrm>
                          <a:off x="1652"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4" name="Rectangle 70"/>
                        <a:cNvSpPr>
                          <a:spLocks noChangeArrowheads="1"/>
                        </a:cNvSpPr>
                      </a:nvSpPr>
                      <a:spPr bwMode="auto">
                        <a:xfrm>
                          <a:off x="1961"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5" name="Rectangle 71"/>
                        <a:cNvSpPr>
                          <a:spLocks noChangeArrowheads="1"/>
                        </a:cNvSpPr>
                      </a:nvSpPr>
                      <a:spPr bwMode="auto">
                        <a:xfrm>
                          <a:off x="1652" y="387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6" name="Rectangle 72"/>
                        <a:cNvSpPr>
                          <a:spLocks noChangeArrowheads="1"/>
                        </a:cNvSpPr>
                      </a:nvSpPr>
                      <a:spPr bwMode="auto">
                        <a:xfrm>
                          <a:off x="1961" y="3879"/>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7" name="Rectangle 73"/>
                        <a:cNvSpPr>
                          <a:spLocks noChangeArrowheads="1"/>
                        </a:cNvSpPr>
                      </a:nvSpPr>
                      <a:spPr bwMode="auto">
                        <a:xfrm>
                          <a:off x="1339" y="3574"/>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8" name="Rectangle 74"/>
                        <a:cNvSpPr>
                          <a:spLocks noChangeArrowheads="1"/>
                        </a:cNvSpPr>
                      </a:nvSpPr>
                      <a:spPr bwMode="auto">
                        <a:xfrm>
                          <a:off x="1339" y="3874"/>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9" name="Rectangle 75"/>
                        <a:cNvSpPr>
                          <a:spLocks noChangeArrowheads="1"/>
                        </a:cNvSpPr>
                      </a:nvSpPr>
                      <a:spPr bwMode="auto">
                        <a:xfrm>
                          <a:off x="1652" y="3268"/>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0" name="Rectangle 76"/>
                        <a:cNvSpPr>
                          <a:spLocks noChangeArrowheads="1"/>
                        </a:cNvSpPr>
                      </a:nvSpPr>
                      <a:spPr bwMode="auto">
                        <a:xfrm>
                          <a:off x="1961"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61" name="Rectangle 77"/>
                        <a:cNvSpPr>
                          <a:spLocks noChangeArrowheads="1"/>
                        </a:cNvSpPr>
                      </a:nvSpPr>
                      <a:spPr bwMode="auto">
                        <a:xfrm>
                          <a:off x="1339" y="3268"/>
                          <a:ext cx="310" cy="310"/>
                        </a:xfrm>
                        <a:prstGeom prst="rect">
                          <a:avLst/>
                        </a:prstGeom>
                        <a:solidFill>
                          <a:srgbClr val="CCFFC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a:grpSp>
                    <a:nvGrpSpPr>
                      <a:cNvPr id="71686" name="Group 144"/>
                      <a:cNvGrpSpPr>
                        <a:grpSpLocks/>
                      </a:cNvGrpSpPr>
                    </a:nvGrpSpPr>
                    <a:grpSpPr bwMode="auto">
                      <a:xfrm>
                        <a:off x="4802188" y="1577975"/>
                        <a:ext cx="3927475" cy="3900488"/>
                        <a:chOff x="3025" y="994"/>
                        <a:chExt cx="2474" cy="2457"/>
                      </a:xfrm>
                    </a:grpSpPr>
                    <a:sp>
                      <a:nvSpPr>
                        <a:cNvPr id="71689" name="Rectangle 78"/>
                        <a:cNvSpPr>
                          <a:spLocks noChangeArrowheads="1"/>
                        </a:cNvSpPr>
                      </a:nvSpPr>
                      <a:spPr bwMode="auto">
                        <a:xfrm>
                          <a:off x="3025"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0" name="Rectangle 79"/>
                        <a:cNvSpPr>
                          <a:spLocks noChangeArrowheads="1"/>
                        </a:cNvSpPr>
                      </a:nvSpPr>
                      <a:spPr bwMode="auto">
                        <a:xfrm>
                          <a:off x="3335"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1" name="Rectangle 80"/>
                        <a:cNvSpPr>
                          <a:spLocks noChangeArrowheads="1"/>
                        </a:cNvSpPr>
                      </a:nvSpPr>
                      <a:spPr bwMode="auto">
                        <a:xfrm>
                          <a:off x="3644"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2" name="Rectangle 81"/>
                        <a:cNvSpPr>
                          <a:spLocks noChangeArrowheads="1"/>
                        </a:cNvSpPr>
                      </a:nvSpPr>
                      <a:spPr bwMode="auto">
                        <a:xfrm>
                          <a:off x="3953"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3" name="Rectangle 82"/>
                        <a:cNvSpPr>
                          <a:spLocks noChangeArrowheads="1"/>
                        </a:cNvSpPr>
                      </a:nvSpPr>
                      <a:spPr bwMode="auto">
                        <a:xfrm>
                          <a:off x="4262"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4" name="Rectangle 83"/>
                        <a:cNvSpPr>
                          <a:spLocks noChangeArrowheads="1"/>
                        </a:cNvSpPr>
                      </a:nvSpPr>
                      <a:spPr bwMode="auto">
                        <a:xfrm>
                          <a:off x="4571"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5" name="Rectangle 84"/>
                        <a:cNvSpPr>
                          <a:spLocks noChangeArrowheads="1"/>
                        </a:cNvSpPr>
                      </a:nvSpPr>
                      <a:spPr bwMode="auto">
                        <a:xfrm>
                          <a:off x="4880" y="994"/>
                          <a:ext cx="310" cy="310"/>
                        </a:xfrm>
                        <a:prstGeom prst="rect">
                          <a:avLst/>
                        </a:prstGeom>
                        <a:solidFill>
                          <a:srgbClr val="EAF1FC"/>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6" name="Rectangle 85"/>
                        <a:cNvSpPr>
                          <a:spLocks noChangeArrowheads="1"/>
                        </a:cNvSpPr>
                      </a:nvSpPr>
                      <a:spPr bwMode="auto">
                        <a:xfrm>
                          <a:off x="5189" y="994"/>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7" name="Rectangle 86"/>
                        <a:cNvSpPr>
                          <a:spLocks noChangeArrowheads="1"/>
                        </a:cNvSpPr>
                      </a:nvSpPr>
                      <a:spPr bwMode="auto">
                        <a:xfrm>
                          <a:off x="3025"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8" name="Rectangle 87"/>
                        <a:cNvSpPr>
                          <a:spLocks noChangeArrowheads="1"/>
                        </a:cNvSpPr>
                      </a:nvSpPr>
                      <a:spPr bwMode="auto">
                        <a:xfrm>
                          <a:off x="3335"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699" name="Rectangle 88"/>
                        <a:cNvSpPr>
                          <a:spLocks noChangeArrowheads="1"/>
                        </a:cNvSpPr>
                      </a:nvSpPr>
                      <a:spPr bwMode="auto">
                        <a:xfrm>
                          <a:off x="3644"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0" name="Rectangle 89"/>
                        <a:cNvSpPr>
                          <a:spLocks noChangeArrowheads="1"/>
                        </a:cNvSpPr>
                      </a:nvSpPr>
                      <a:spPr bwMode="auto">
                        <a:xfrm>
                          <a:off x="3953"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1" name="Rectangle 90"/>
                        <a:cNvSpPr>
                          <a:spLocks noChangeArrowheads="1"/>
                        </a:cNvSpPr>
                      </a:nvSpPr>
                      <a:spPr bwMode="auto">
                        <a:xfrm>
                          <a:off x="4262"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2" name="Rectangle 91"/>
                        <a:cNvSpPr>
                          <a:spLocks noChangeArrowheads="1"/>
                        </a:cNvSpPr>
                      </a:nvSpPr>
                      <a:spPr bwMode="auto">
                        <a:xfrm>
                          <a:off x="4571"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3" name="Rectangle 92"/>
                        <a:cNvSpPr>
                          <a:spLocks noChangeArrowheads="1"/>
                        </a:cNvSpPr>
                      </a:nvSpPr>
                      <a:spPr bwMode="auto">
                        <a:xfrm>
                          <a:off x="4880" y="1303"/>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4" name="Rectangle 93"/>
                        <a:cNvSpPr>
                          <a:spLocks noChangeArrowheads="1"/>
                        </a:cNvSpPr>
                      </a:nvSpPr>
                      <a:spPr bwMode="auto">
                        <a:xfrm>
                          <a:off x="5189" y="1303"/>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5" name="Rectangle 94"/>
                        <a:cNvSpPr>
                          <a:spLocks noChangeArrowheads="1"/>
                        </a:cNvSpPr>
                      </a:nvSpPr>
                      <a:spPr bwMode="auto">
                        <a:xfrm>
                          <a:off x="3025"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6" name="Rectangle 95"/>
                        <a:cNvSpPr>
                          <a:spLocks noChangeArrowheads="1"/>
                        </a:cNvSpPr>
                      </a:nvSpPr>
                      <a:spPr bwMode="auto">
                        <a:xfrm>
                          <a:off x="3335"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7" name="Rectangle 96"/>
                        <a:cNvSpPr>
                          <a:spLocks noChangeArrowheads="1"/>
                        </a:cNvSpPr>
                      </a:nvSpPr>
                      <a:spPr bwMode="auto">
                        <a:xfrm>
                          <a:off x="3644"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8" name="Rectangle 97"/>
                        <a:cNvSpPr>
                          <a:spLocks noChangeArrowheads="1"/>
                        </a:cNvSpPr>
                      </a:nvSpPr>
                      <a:spPr bwMode="auto">
                        <a:xfrm>
                          <a:off x="3953"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09" name="Rectangle 98"/>
                        <a:cNvSpPr>
                          <a:spLocks noChangeArrowheads="1"/>
                        </a:cNvSpPr>
                      </a:nvSpPr>
                      <a:spPr bwMode="auto">
                        <a:xfrm>
                          <a:off x="4262"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0" name="Rectangle 99"/>
                        <a:cNvSpPr>
                          <a:spLocks noChangeArrowheads="1"/>
                        </a:cNvSpPr>
                      </a:nvSpPr>
                      <a:spPr bwMode="auto">
                        <a:xfrm>
                          <a:off x="4571"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1" name="Rectangle 100"/>
                        <a:cNvSpPr>
                          <a:spLocks noChangeArrowheads="1"/>
                        </a:cNvSpPr>
                      </a:nvSpPr>
                      <a:spPr bwMode="auto">
                        <a:xfrm>
                          <a:off x="4880" y="1606"/>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2" name="Rectangle 101"/>
                        <a:cNvSpPr>
                          <a:spLocks noChangeArrowheads="1"/>
                        </a:cNvSpPr>
                      </a:nvSpPr>
                      <a:spPr bwMode="auto">
                        <a:xfrm>
                          <a:off x="5189" y="1606"/>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3" name="Rectangle 102"/>
                        <a:cNvSpPr>
                          <a:spLocks noChangeArrowheads="1"/>
                        </a:cNvSpPr>
                      </a:nvSpPr>
                      <a:spPr bwMode="auto">
                        <a:xfrm>
                          <a:off x="3025"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4" name="Rectangle 103"/>
                        <a:cNvSpPr>
                          <a:spLocks noChangeArrowheads="1"/>
                        </a:cNvSpPr>
                      </a:nvSpPr>
                      <a:spPr bwMode="auto">
                        <a:xfrm>
                          <a:off x="3335"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5" name="Rectangle 104"/>
                        <a:cNvSpPr>
                          <a:spLocks noChangeArrowheads="1"/>
                        </a:cNvSpPr>
                      </a:nvSpPr>
                      <a:spPr bwMode="auto">
                        <a:xfrm>
                          <a:off x="3644"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6" name="Rectangle 105"/>
                        <a:cNvSpPr>
                          <a:spLocks noChangeArrowheads="1"/>
                        </a:cNvSpPr>
                      </a:nvSpPr>
                      <a:spPr bwMode="auto">
                        <a:xfrm>
                          <a:off x="3953" y="191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7" name="Rectangle 106"/>
                        <a:cNvSpPr>
                          <a:spLocks noChangeArrowheads="1"/>
                        </a:cNvSpPr>
                      </a:nvSpPr>
                      <a:spPr bwMode="auto">
                        <a:xfrm>
                          <a:off x="4262" y="1915"/>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8" name="Rectangle 107"/>
                        <a:cNvSpPr>
                          <a:spLocks noChangeArrowheads="1"/>
                        </a:cNvSpPr>
                      </a:nvSpPr>
                      <a:spPr bwMode="auto">
                        <a:xfrm>
                          <a:off x="4571"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19" name="Rectangle 108"/>
                        <a:cNvSpPr>
                          <a:spLocks noChangeArrowheads="1"/>
                        </a:cNvSpPr>
                      </a:nvSpPr>
                      <a:spPr bwMode="auto">
                        <a:xfrm>
                          <a:off x="4880"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0" name="Rectangle 109"/>
                        <a:cNvSpPr>
                          <a:spLocks noChangeArrowheads="1"/>
                        </a:cNvSpPr>
                      </a:nvSpPr>
                      <a:spPr bwMode="auto">
                        <a:xfrm>
                          <a:off x="5189" y="1915"/>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1" name="Rectangle 110"/>
                        <a:cNvSpPr>
                          <a:spLocks noChangeArrowheads="1"/>
                        </a:cNvSpPr>
                      </a:nvSpPr>
                      <a:spPr bwMode="auto">
                        <a:xfrm>
                          <a:off x="3025"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2" name="Rectangle 111"/>
                        <a:cNvSpPr>
                          <a:spLocks noChangeArrowheads="1"/>
                        </a:cNvSpPr>
                      </a:nvSpPr>
                      <a:spPr bwMode="auto">
                        <a:xfrm>
                          <a:off x="3335"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3" name="Rectangle 112"/>
                        <a:cNvSpPr>
                          <a:spLocks noChangeArrowheads="1"/>
                        </a:cNvSpPr>
                      </a:nvSpPr>
                      <a:spPr bwMode="auto">
                        <a:xfrm>
                          <a:off x="3644"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4" name="Rectangle 113"/>
                        <a:cNvSpPr>
                          <a:spLocks noChangeArrowheads="1"/>
                        </a:cNvSpPr>
                      </a:nvSpPr>
                      <a:spPr bwMode="auto">
                        <a:xfrm>
                          <a:off x="3953" y="2220"/>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5" name="Rectangle 114"/>
                        <a:cNvSpPr>
                          <a:spLocks noChangeArrowheads="1"/>
                        </a:cNvSpPr>
                      </a:nvSpPr>
                      <a:spPr bwMode="auto">
                        <a:xfrm>
                          <a:off x="4262"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6" name="Rectangle 115"/>
                        <a:cNvSpPr>
                          <a:spLocks noChangeArrowheads="1"/>
                        </a:cNvSpPr>
                      </a:nvSpPr>
                      <a:spPr bwMode="auto">
                        <a:xfrm>
                          <a:off x="4571"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7" name="Rectangle 116"/>
                        <a:cNvSpPr>
                          <a:spLocks noChangeArrowheads="1"/>
                        </a:cNvSpPr>
                      </a:nvSpPr>
                      <a:spPr bwMode="auto">
                        <a:xfrm>
                          <a:off x="4880"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8" name="Rectangle 117"/>
                        <a:cNvSpPr>
                          <a:spLocks noChangeArrowheads="1"/>
                        </a:cNvSpPr>
                      </a:nvSpPr>
                      <a:spPr bwMode="auto">
                        <a:xfrm>
                          <a:off x="5189" y="2220"/>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29" name="Rectangle 118"/>
                        <a:cNvSpPr>
                          <a:spLocks noChangeArrowheads="1"/>
                        </a:cNvSpPr>
                      </a:nvSpPr>
                      <a:spPr bwMode="auto">
                        <a:xfrm>
                          <a:off x="3025"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0" name="Rectangle 119"/>
                        <a:cNvSpPr>
                          <a:spLocks noChangeArrowheads="1"/>
                        </a:cNvSpPr>
                      </a:nvSpPr>
                      <a:spPr bwMode="auto">
                        <a:xfrm>
                          <a:off x="3335"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1" name="Rectangle 120"/>
                        <a:cNvSpPr>
                          <a:spLocks noChangeArrowheads="1"/>
                        </a:cNvSpPr>
                      </a:nvSpPr>
                      <a:spPr bwMode="auto">
                        <a:xfrm>
                          <a:off x="3644"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2" name="Rectangle 121"/>
                        <a:cNvSpPr>
                          <a:spLocks noChangeArrowheads="1"/>
                        </a:cNvSpPr>
                      </a:nvSpPr>
                      <a:spPr bwMode="auto">
                        <a:xfrm>
                          <a:off x="3953" y="2529"/>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3" name="Rectangle 122"/>
                        <a:cNvSpPr>
                          <a:spLocks noChangeArrowheads="1"/>
                        </a:cNvSpPr>
                      </a:nvSpPr>
                      <a:spPr bwMode="auto">
                        <a:xfrm>
                          <a:off x="4262"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4" name="Rectangle 123"/>
                        <a:cNvSpPr>
                          <a:spLocks noChangeArrowheads="1"/>
                        </a:cNvSpPr>
                      </a:nvSpPr>
                      <a:spPr bwMode="auto">
                        <a:xfrm>
                          <a:off x="4571"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5" name="Rectangle 124"/>
                        <a:cNvSpPr>
                          <a:spLocks noChangeArrowheads="1"/>
                        </a:cNvSpPr>
                      </a:nvSpPr>
                      <a:spPr bwMode="auto">
                        <a:xfrm>
                          <a:off x="4880"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6" name="Rectangle 125"/>
                        <a:cNvSpPr>
                          <a:spLocks noChangeArrowheads="1"/>
                        </a:cNvSpPr>
                      </a:nvSpPr>
                      <a:spPr bwMode="auto">
                        <a:xfrm>
                          <a:off x="5189" y="2529"/>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7" name="Rectangle 126"/>
                        <a:cNvSpPr>
                          <a:spLocks noChangeArrowheads="1"/>
                        </a:cNvSpPr>
                      </a:nvSpPr>
                      <a:spPr bwMode="auto">
                        <a:xfrm>
                          <a:off x="3025"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8" name="Rectangle 127"/>
                        <a:cNvSpPr>
                          <a:spLocks noChangeArrowheads="1"/>
                        </a:cNvSpPr>
                      </a:nvSpPr>
                      <a:spPr bwMode="auto">
                        <a:xfrm>
                          <a:off x="3335"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39" name="Rectangle 128"/>
                        <a:cNvSpPr>
                          <a:spLocks noChangeArrowheads="1"/>
                        </a:cNvSpPr>
                      </a:nvSpPr>
                      <a:spPr bwMode="auto">
                        <a:xfrm>
                          <a:off x="3644"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0" name="Rectangle 129"/>
                        <a:cNvSpPr>
                          <a:spLocks noChangeArrowheads="1"/>
                        </a:cNvSpPr>
                      </a:nvSpPr>
                      <a:spPr bwMode="auto">
                        <a:xfrm>
                          <a:off x="3953" y="2832"/>
                          <a:ext cx="310" cy="310"/>
                        </a:xfrm>
                        <a:prstGeom prst="rect">
                          <a:avLst/>
                        </a:prstGeom>
                        <a:solidFill>
                          <a:srgbClr val="000080"/>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1" name="Rectangle 130"/>
                        <a:cNvSpPr>
                          <a:spLocks noChangeArrowheads="1"/>
                        </a:cNvSpPr>
                      </a:nvSpPr>
                      <a:spPr bwMode="auto">
                        <a:xfrm>
                          <a:off x="4262"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2" name="Rectangle 131"/>
                        <a:cNvSpPr>
                          <a:spLocks noChangeArrowheads="1"/>
                        </a:cNvSpPr>
                      </a:nvSpPr>
                      <a:spPr bwMode="auto">
                        <a:xfrm>
                          <a:off x="4571"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3" name="Rectangle 132"/>
                        <a:cNvSpPr>
                          <a:spLocks noChangeArrowheads="1"/>
                        </a:cNvSpPr>
                      </a:nvSpPr>
                      <a:spPr bwMode="auto">
                        <a:xfrm>
                          <a:off x="4880"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4" name="Rectangle 133"/>
                        <a:cNvSpPr>
                          <a:spLocks noChangeArrowheads="1"/>
                        </a:cNvSpPr>
                      </a:nvSpPr>
                      <a:spPr bwMode="auto">
                        <a:xfrm>
                          <a:off x="5189" y="2832"/>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5" name="Rectangle 134"/>
                        <a:cNvSpPr>
                          <a:spLocks noChangeArrowheads="1"/>
                        </a:cNvSpPr>
                      </a:nvSpPr>
                      <a:spPr bwMode="auto">
                        <a:xfrm>
                          <a:off x="3025"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6" name="Rectangle 135"/>
                        <a:cNvSpPr>
                          <a:spLocks noChangeArrowheads="1"/>
                        </a:cNvSpPr>
                      </a:nvSpPr>
                      <a:spPr bwMode="auto">
                        <a:xfrm>
                          <a:off x="3335"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7" name="Rectangle 136"/>
                        <a:cNvSpPr>
                          <a:spLocks noChangeArrowheads="1"/>
                        </a:cNvSpPr>
                      </a:nvSpPr>
                      <a:spPr bwMode="auto">
                        <a:xfrm>
                          <a:off x="3644"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8" name="Rectangle 137"/>
                        <a:cNvSpPr>
                          <a:spLocks noChangeArrowheads="1"/>
                        </a:cNvSpPr>
                      </a:nvSpPr>
                      <a:spPr bwMode="auto">
                        <a:xfrm>
                          <a:off x="3953"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49" name="Rectangle 138"/>
                        <a:cNvSpPr>
                          <a:spLocks noChangeArrowheads="1"/>
                        </a:cNvSpPr>
                      </a:nvSpPr>
                      <a:spPr bwMode="auto">
                        <a:xfrm>
                          <a:off x="4262"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0" name="Rectangle 139"/>
                        <a:cNvSpPr>
                          <a:spLocks noChangeArrowheads="1"/>
                        </a:cNvSpPr>
                      </a:nvSpPr>
                      <a:spPr bwMode="auto">
                        <a:xfrm>
                          <a:off x="4571"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1" name="Rectangle 140"/>
                        <a:cNvSpPr>
                          <a:spLocks noChangeArrowheads="1"/>
                        </a:cNvSpPr>
                      </a:nvSpPr>
                      <a:spPr bwMode="auto">
                        <a:xfrm>
                          <a:off x="4880"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sp>
                      <a:nvSpPr>
                        <a:cNvPr id="71752" name="Rectangle 141"/>
                        <a:cNvSpPr>
                          <a:spLocks noChangeArrowheads="1"/>
                        </a:cNvSpPr>
                      </a:nvSpPr>
                      <a:spPr bwMode="auto">
                        <a:xfrm>
                          <a:off x="5189" y="3141"/>
                          <a:ext cx="310" cy="310"/>
                        </a:xfrm>
                        <a:prstGeom prst="rect">
                          <a:avLst/>
                        </a:prstGeom>
                        <a:solidFill>
                          <a:srgbClr val="E5FFFF"/>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2"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2"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2"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2"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2" charset="-128"/>
                                <a:cs typeface="+mn-cs"/>
                              </a:defRPr>
                            </a:lvl5pPr>
                            <a:lvl6pPr marL="2286000" algn="l" defTabSz="914400" rtl="0" eaLnBrk="1" latinLnBrk="0" hangingPunct="1">
                              <a:defRPr kern="1200">
                                <a:solidFill>
                                  <a:schemeClr val="tx1"/>
                                </a:solidFill>
                                <a:latin typeface="Arial" charset="0"/>
                                <a:ea typeface="ＭＳ Ｐゴシック" pitchFamily="-112" charset="-128"/>
                                <a:cs typeface="+mn-cs"/>
                              </a:defRPr>
                            </a:lvl6pPr>
                            <a:lvl7pPr marL="2743200" algn="l" defTabSz="914400" rtl="0" eaLnBrk="1" latinLnBrk="0" hangingPunct="1">
                              <a:defRPr kern="1200">
                                <a:solidFill>
                                  <a:schemeClr val="tx1"/>
                                </a:solidFill>
                                <a:latin typeface="Arial" charset="0"/>
                                <a:ea typeface="ＭＳ Ｐゴシック" pitchFamily="-112" charset="-128"/>
                                <a:cs typeface="+mn-cs"/>
                              </a:defRPr>
                            </a:lvl7pPr>
                            <a:lvl8pPr marL="3200400" algn="l" defTabSz="914400" rtl="0" eaLnBrk="1" latinLnBrk="0" hangingPunct="1">
                              <a:defRPr kern="1200">
                                <a:solidFill>
                                  <a:schemeClr val="tx1"/>
                                </a:solidFill>
                                <a:latin typeface="Arial" charset="0"/>
                                <a:ea typeface="ＭＳ Ｐゴシック" pitchFamily="-112" charset="-128"/>
                                <a:cs typeface="+mn-cs"/>
                              </a:defRPr>
                            </a:lvl8pPr>
                            <a:lvl9pPr marL="3657600" algn="l" defTabSz="914400" rtl="0" eaLnBrk="1" latinLnBrk="0" hangingPunct="1">
                              <a:defRPr kern="1200">
                                <a:solidFill>
                                  <a:schemeClr val="tx1"/>
                                </a:solidFill>
                                <a:latin typeface="Arial" charset="0"/>
                                <a:ea typeface="ＭＳ Ｐゴシック" pitchFamily="-112" charset="-128"/>
                                <a:cs typeface="+mn-cs"/>
                              </a:defRPr>
                            </a:lvl9pPr>
                          </a:lstStyle>
                          <a:p>
                            <a:endParaRPr lang="en-US"/>
                          </a:p>
                        </a:txBody>
                        <a:useSpRect/>
                      </a:txSp>
                    </a:sp>
                  </a:grpSp>
                </lc:lockedCanvas>
              </a:graphicData>
            </a:graphic>
          </wp:inline>
        </w:drawing>
      </w:r>
    </w:p>
    <w:p w14:paraId="22249172"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Boundary Extraction</w:t>
      </w:r>
    </w:p>
    <w:p w14:paraId="6FEC8420"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Extracting the boundary (or outline) of an object is often extremely useful</w:t>
      </w:r>
    </w:p>
    <w:p w14:paraId="5F95A4ED" w14:textId="77777777" w:rsidR="008E2A3B" w:rsidRPr="009B20A6" w:rsidRDefault="008E2A3B" w:rsidP="00AF65FC">
      <w:pPr>
        <w:rPr>
          <w:rFonts w:ascii="Times New Roman" w:hAnsi="Times New Roman" w:cs="Times New Roman"/>
          <w:bCs/>
          <w:sz w:val="24"/>
          <w:szCs w:val="24"/>
          <w:lang w:val="en-IN"/>
        </w:rPr>
      </w:pPr>
      <w:r w:rsidRPr="009B20A6">
        <w:rPr>
          <w:rFonts w:ascii="Times New Roman" w:hAnsi="Times New Roman" w:cs="Times New Roman"/>
          <w:bCs/>
          <w:sz w:val="24"/>
          <w:szCs w:val="24"/>
          <w:lang w:val="en-IE"/>
        </w:rPr>
        <w:t xml:space="preserve">The boundary can be given simply as </w:t>
      </w:r>
      <w:r w:rsidRPr="009B20A6">
        <w:rPr>
          <w:rFonts w:ascii="Times New Roman" w:hAnsi="Times New Roman" w:cs="Times New Roman"/>
          <w:bCs/>
          <w:i/>
          <w:iCs/>
          <w:sz w:val="24"/>
          <w:szCs w:val="24"/>
          <w:lang w:val="en-IE"/>
        </w:rPr>
        <w:tab/>
      </w:r>
      <w:r w:rsidRPr="009B20A6">
        <w:rPr>
          <w:rFonts w:ascii="Times New Roman" w:hAnsi="Times New Roman" w:cs="Times New Roman"/>
          <w:bCs/>
          <w:i/>
          <w:iCs/>
          <w:sz w:val="24"/>
          <w:szCs w:val="24"/>
          <w:lang w:val="el-GR"/>
        </w:rPr>
        <w:t>β</w:t>
      </w:r>
      <w:r w:rsidRPr="009B20A6">
        <w:rPr>
          <w:rFonts w:ascii="Times New Roman" w:hAnsi="Times New Roman" w:cs="Times New Roman"/>
          <w:bCs/>
          <w:i/>
          <w:iCs/>
          <w:sz w:val="24"/>
          <w:szCs w:val="24"/>
          <w:lang w:val="en-IE"/>
        </w:rPr>
        <w:t>(A) = A – (A</w:t>
      </w:r>
      <w:r w:rsidRPr="009B20A6">
        <w:rPr>
          <w:rFonts w:ascii="Times New Roman" w:hAnsi="Times New Roman" w:cs="Times New Roman"/>
          <w:bCs/>
          <w:i/>
          <w:iCs/>
          <w:sz w:val="24"/>
          <w:szCs w:val="24"/>
          <w:lang w:val="en-IE"/>
        </w:rPr>
        <w:sym w:font="Webdings" w:char="0079"/>
      </w:r>
      <w:r w:rsidRPr="009B20A6">
        <w:rPr>
          <w:rFonts w:ascii="Times New Roman" w:hAnsi="Times New Roman" w:cs="Times New Roman"/>
          <w:bCs/>
          <w:i/>
          <w:iCs/>
          <w:sz w:val="24"/>
          <w:szCs w:val="24"/>
          <w:lang w:val="en-IE"/>
        </w:rPr>
        <w:t>B)</w:t>
      </w:r>
      <w:r w:rsidRPr="009B20A6">
        <w:rPr>
          <w:rFonts w:ascii="Times New Roman" w:hAnsi="Times New Roman" w:cs="Times New Roman"/>
          <w:bCs/>
          <w:i/>
          <w:iCs/>
          <w:sz w:val="24"/>
          <w:szCs w:val="24"/>
        </w:rPr>
        <w:t xml:space="preserve"> </w:t>
      </w:r>
    </w:p>
    <w:p w14:paraId="0AE5081E"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noProof/>
          <w:sz w:val="24"/>
          <w:szCs w:val="24"/>
        </w:rPr>
        <w:drawing>
          <wp:inline distT="0" distB="0" distL="0" distR="0" wp14:anchorId="01FD5C62" wp14:editId="6FCDC6FC">
            <wp:extent cx="3096895" cy="974725"/>
            <wp:effectExtent l="19050" t="0" r="8255"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l="48233" b="51677"/>
                    <a:stretch>
                      <a:fillRect/>
                    </a:stretch>
                  </pic:blipFill>
                  <pic:spPr bwMode="auto">
                    <a:xfrm>
                      <a:off x="0" y="0"/>
                      <a:ext cx="3096895" cy="97472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14:anchorId="445791E8" wp14:editId="6E855276">
            <wp:extent cx="1527175" cy="940435"/>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l="48233" t="52611" r="26004"/>
                    <a:stretch>
                      <a:fillRect/>
                    </a:stretch>
                  </pic:blipFill>
                  <pic:spPr bwMode="auto">
                    <a:xfrm>
                      <a:off x="0" y="0"/>
                      <a:ext cx="1527175" cy="940435"/>
                    </a:xfrm>
                    <a:prstGeom prst="rect">
                      <a:avLst/>
                    </a:prstGeom>
                    <a:noFill/>
                    <a:ln w="9525">
                      <a:noFill/>
                      <a:miter lim="800000"/>
                      <a:headEnd/>
                      <a:tailEnd/>
                    </a:ln>
                  </pic:spPr>
                </pic:pic>
              </a:graphicData>
            </a:graphic>
          </wp:inline>
        </w:drawing>
      </w:r>
      <w:r w:rsidRPr="009B20A6">
        <w:rPr>
          <w:rFonts w:ascii="Times New Roman" w:hAnsi="Times New Roman" w:cs="Times New Roman"/>
          <w:b/>
          <w:bCs/>
          <w:noProof/>
          <w:sz w:val="24"/>
          <w:szCs w:val="24"/>
        </w:rPr>
        <w:drawing>
          <wp:inline distT="0" distB="0" distL="0" distR="0" wp14:anchorId="0BB96943" wp14:editId="6307F47F">
            <wp:extent cx="1785620" cy="1130300"/>
            <wp:effectExtent l="19050" t="0" r="5080"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l="74405" t="52116"/>
                    <a:stretch>
                      <a:fillRect/>
                    </a:stretch>
                  </pic:blipFill>
                  <pic:spPr bwMode="auto">
                    <a:xfrm>
                      <a:off x="0" y="0"/>
                      <a:ext cx="1785620" cy="1130300"/>
                    </a:xfrm>
                    <a:prstGeom prst="rect">
                      <a:avLst/>
                    </a:prstGeom>
                    <a:noFill/>
                    <a:ln w="9525">
                      <a:noFill/>
                      <a:miter lim="800000"/>
                      <a:headEnd/>
                      <a:tailEnd/>
                    </a:ln>
                  </pic:spPr>
                </pic:pic>
              </a:graphicData>
            </a:graphic>
          </wp:inline>
        </w:drawing>
      </w:r>
    </w:p>
    <w:p w14:paraId="0F752F95"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b/>
          <w:bCs/>
          <w:sz w:val="24"/>
          <w:szCs w:val="24"/>
        </w:rPr>
        <w:t>Hit or Miss Transform</w:t>
      </w:r>
    </w:p>
    <w:p w14:paraId="1DAF21F3" w14:textId="77777777" w:rsidR="008E2A3B" w:rsidRPr="009B20A6" w:rsidRDefault="008E2A3B" w:rsidP="00AF65FC">
      <w:pPr>
        <w:rPr>
          <w:rFonts w:ascii="Times New Roman" w:hAnsi="Times New Roman" w:cs="Times New Roman"/>
          <w:color w:val="000000"/>
          <w:sz w:val="24"/>
          <w:szCs w:val="24"/>
          <w:shd w:val="clear" w:color="auto" w:fill="FFFFFF"/>
        </w:rPr>
      </w:pPr>
      <w:r w:rsidRPr="009B20A6">
        <w:rPr>
          <w:rFonts w:ascii="Times New Roman" w:hAnsi="Times New Roman" w:cs="Times New Roman"/>
          <w:color w:val="000000"/>
          <w:sz w:val="24"/>
          <w:szCs w:val="24"/>
          <w:shd w:val="clear" w:color="auto" w:fill="FFFFFF"/>
        </w:rPr>
        <w:t>The hit-and-miss transform is a general binary morphological operation that can be used to look for particular patterns of foreground and background pixels in an image. It is actually the basic operation of binary morphology since almost all the other binary morphological operators can be derived from it. As with other binary morphological operators it takes as input a</w:t>
      </w:r>
      <w:r w:rsidRPr="009B20A6">
        <w:rPr>
          <w:rStyle w:val="apple-converted-space"/>
          <w:rFonts w:ascii="Times New Roman" w:hAnsi="Times New Roman" w:cs="Times New Roman"/>
          <w:color w:val="000000"/>
          <w:sz w:val="24"/>
          <w:szCs w:val="24"/>
          <w:shd w:val="clear" w:color="auto" w:fill="FFFFFF"/>
        </w:rPr>
        <w:t> </w:t>
      </w:r>
      <w:hyperlink r:id="rId23" w:history="1">
        <w:r w:rsidRPr="009B20A6">
          <w:rPr>
            <w:rStyle w:val="Hyperlink"/>
            <w:rFonts w:ascii="Times New Roman" w:hAnsi="Times New Roman"/>
            <w:color w:val="000000" w:themeColor="text1"/>
            <w:sz w:val="24"/>
            <w:szCs w:val="24"/>
            <w:shd w:val="clear" w:color="auto" w:fill="FFFFFF"/>
          </w:rPr>
          <w:t>binary image</w:t>
        </w:r>
      </w:hyperlink>
      <w:r w:rsidRPr="009B20A6">
        <w:rPr>
          <w:rStyle w:val="apple-converted-space"/>
          <w:rFonts w:ascii="Times New Roman" w:hAnsi="Times New Roman" w:cs="Times New Roman"/>
          <w:color w:val="000000"/>
          <w:sz w:val="24"/>
          <w:szCs w:val="24"/>
          <w:shd w:val="clear" w:color="auto" w:fill="FFFFFF"/>
        </w:rPr>
        <w:t> </w:t>
      </w:r>
      <w:r w:rsidRPr="009B20A6">
        <w:rPr>
          <w:rFonts w:ascii="Times New Roman" w:hAnsi="Times New Roman" w:cs="Times New Roman"/>
          <w:color w:val="000000"/>
          <w:sz w:val="24"/>
          <w:szCs w:val="24"/>
          <w:shd w:val="clear" w:color="auto" w:fill="FFFFFF"/>
        </w:rPr>
        <w:t>and a</w:t>
      </w:r>
      <w:r w:rsidRPr="009B20A6">
        <w:rPr>
          <w:rStyle w:val="apple-converted-space"/>
          <w:rFonts w:ascii="Times New Roman" w:hAnsi="Times New Roman" w:cs="Times New Roman"/>
          <w:color w:val="000000" w:themeColor="text1"/>
          <w:sz w:val="24"/>
          <w:szCs w:val="24"/>
          <w:shd w:val="clear" w:color="auto" w:fill="FFFFFF"/>
        </w:rPr>
        <w:t> </w:t>
      </w:r>
      <w:hyperlink r:id="rId24" w:history="1">
        <w:r w:rsidRPr="009B20A6">
          <w:rPr>
            <w:rStyle w:val="Hyperlink"/>
            <w:rFonts w:ascii="Times New Roman" w:hAnsi="Times New Roman"/>
            <w:color w:val="000000" w:themeColor="text1"/>
            <w:sz w:val="24"/>
            <w:szCs w:val="24"/>
            <w:shd w:val="clear" w:color="auto" w:fill="FFFFFF"/>
          </w:rPr>
          <w:t>structuring element</w:t>
        </w:r>
      </w:hyperlink>
      <w:r w:rsidRPr="009B20A6">
        <w:rPr>
          <w:rFonts w:ascii="Times New Roman" w:hAnsi="Times New Roman" w:cs="Times New Roman"/>
          <w:color w:val="000000"/>
          <w:sz w:val="24"/>
          <w:szCs w:val="24"/>
          <w:shd w:val="clear" w:color="auto" w:fill="FFFFFF"/>
        </w:rPr>
        <w:t>, and produces another binary image as output.</w:t>
      </w:r>
    </w:p>
    <w:p w14:paraId="62B6314E" w14:textId="77777777" w:rsidR="008E2A3B" w:rsidRPr="009B20A6" w:rsidRDefault="008709EF" w:rsidP="00AF65FC">
      <w:pPr>
        <w:rPr>
          <w:rFonts w:ascii="Times New Roman" w:hAnsi="Times New Roman" w:cs="Times New Roman"/>
          <w:b/>
          <w:bCs/>
          <w:color w:val="000000" w:themeColor="text1"/>
          <w:sz w:val="24"/>
          <w:szCs w:val="24"/>
        </w:rPr>
      </w:pPr>
      <w:hyperlink r:id="rId25" w:history="1">
        <w:r w:rsidR="008E2A3B" w:rsidRPr="009B20A6">
          <w:rPr>
            <w:rStyle w:val="Hyperlink"/>
            <w:rFonts w:ascii="Times New Roman" w:hAnsi="Times New Roman"/>
            <w:color w:val="000000" w:themeColor="text1"/>
            <w:sz w:val="24"/>
            <w:szCs w:val="24"/>
            <w:shd w:val="clear" w:color="auto" w:fill="FFFFFF"/>
          </w:rPr>
          <w:t>structuring element</w:t>
        </w:r>
      </w:hyperlink>
      <w:r w:rsidR="008E2A3B" w:rsidRPr="009B20A6">
        <w:rPr>
          <w:rFonts w:ascii="Times New Roman" w:hAnsi="Times New Roman" w:cs="Times New Roman"/>
          <w:color w:val="000000" w:themeColor="text1"/>
          <w:sz w:val="24"/>
          <w:szCs w:val="24"/>
        </w:rPr>
        <w:t>s</w:t>
      </w:r>
    </w:p>
    <w:p w14:paraId="028E68DD" w14:textId="77777777" w:rsidR="008E2A3B" w:rsidRPr="009B20A6" w:rsidRDefault="008E2A3B" w:rsidP="00AF65FC">
      <w:pPr>
        <w:pStyle w:val="HTMLPreformatted"/>
        <w:spacing w:line="276" w:lineRule="auto"/>
        <w:jc w:val="both"/>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14:anchorId="433B9F14" wp14:editId="61528E2B">
            <wp:extent cx="4779010" cy="1026795"/>
            <wp:effectExtent l="19050" t="0" r="2540" b="0"/>
            <wp:docPr id="33" name="Picture 22" descr="http://homepages.inf.ed.ac.uk/rbf/HIPR2/figs/kerncr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omepages.inf.ed.ac.uk/rbf/HIPR2/figs/kerncrn2.gif"/>
                    <pic:cNvPicPr>
                      <a:picLocks noChangeAspect="1" noChangeArrowheads="1"/>
                    </pic:cNvPicPr>
                  </pic:nvPicPr>
                  <pic:blipFill>
                    <a:blip r:embed="rId26"/>
                    <a:srcRect/>
                    <a:stretch>
                      <a:fillRect/>
                    </a:stretch>
                  </pic:blipFill>
                  <pic:spPr bwMode="auto">
                    <a:xfrm>
                      <a:off x="0" y="0"/>
                      <a:ext cx="4779010" cy="1026795"/>
                    </a:xfrm>
                    <a:prstGeom prst="rect">
                      <a:avLst/>
                    </a:prstGeom>
                    <a:noFill/>
                    <a:ln w="9525">
                      <a:noFill/>
                      <a:miter lim="800000"/>
                      <a:headEnd/>
                      <a:tailEnd/>
                    </a:ln>
                  </pic:spPr>
                </pic:pic>
              </a:graphicData>
            </a:graphic>
          </wp:inline>
        </w:drawing>
      </w:r>
    </w:p>
    <w:p w14:paraId="2C598C80" w14:textId="77777777" w:rsidR="008E2A3B" w:rsidRPr="009B20A6" w:rsidRDefault="008E2A3B" w:rsidP="00AF65FC">
      <w:pPr>
        <w:pStyle w:val="HTMLPreformatted"/>
        <w:spacing w:line="276" w:lineRule="auto"/>
        <w:jc w:val="both"/>
        <w:rPr>
          <w:rFonts w:ascii="Times New Roman" w:hAnsi="Times New Roman" w:cs="Times New Roman"/>
          <w:sz w:val="24"/>
          <w:szCs w:val="24"/>
        </w:rPr>
      </w:pPr>
    </w:p>
    <w:p w14:paraId="026FD669" w14:textId="77777777" w:rsidR="008E2A3B" w:rsidRPr="009B20A6" w:rsidRDefault="008E2A3B" w:rsidP="00AF65FC">
      <w:pPr>
        <w:rPr>
          <w:rFonts w:ascii="Times New Roman" w:hAnsi="Times New Roman" w:cs="Times New Roman"/>
          <w:b/>
          <w:bCs/>
          <w:sz w:val="24"/>
          <w:szCs w:val="24"/>
        </w:rPr>
      </w:pPr>
      <w:r w:rsidRPr="009B20A6">
        <w:rPr>
          <w:rFonts w:ascii="Times New Roman" w:hAnsi="Times New Roman" w:cs="Times New Roman"/>
          <w:noProof/>
          <w:sz w:val="24"/>
          <w:szCs w:val="24"/>
        </w:rPr>
        <w:lastRenderedPageBreak/>
        <w:drawing>
          <wp:inline distT="0" distB="0" distL="0" distR="0" wp14:anchorId="3724E189" wp14:editId="1CED1D6A">
            <wp:extent cx="5012055" cy="2105025"/>
            <wp:effectExtent l="19050" t="0" r="0" b="0"/>
            <wp:docPr id="34" name="Picture 21" descr="http://homepages.inf.ed.ac.uk/rbf/HIPR2/figs/ham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pages.inf.ed.ac.uk/rbf/HIPR2/figs/hamcrn.gif"/>
                    <pic:cNvPicPr>
                      <a:picLocks noChangeAspect="1" noChangeArrowheads="1"/>
                    </pic:cNvPicPr>
                  </pic:nvPicPr>
                  <pic:blipFill>
                    <a:blip r:embed="rId27"/>
                    <a:srcRect/>
                    <a:stretch>
                      <a:fillRect/>
                    </a:stretch>
                  </pic:blipFill>
                  <pic:spPr bwMode="auto">
                    <a:xfrm>
                      <a:off x="0" y="0"/>
                      <a:ext cx="5012055" cy="2105025"/>
                    </a:xfrm>
                    <a:prstGeom prst="rect">
                      <a:avLst/>
                    </a:prstGeom>
                    <a:noFill/>
                    <a:ln w="9525">
                      <a:noFill/>
                      <a:miter lim="800000"/>
                      <a:headEnd/>
                      <a:tailEnd/>
                    </a:ln>
                  </pic:spPr>
                </pic:pic>
              </a:graphicData>
            </a:graphic>
          </wp:inline>
        </w:drawing>
      </w:r>
    </w:p>
    <w:p w14:paraId="17811E56" w14:textId="77777777" w:rsidR="008E2A3B" w:rsidRPr="009B20A6" w:rsidRDefault="008E2A3B" w:rsidP="00AF65FC">
      <w:pPr>
        <w:rPr>
          <w:rFonts w:ascii="Times New Roman" w:hAnsi="Times New Roman" w:cs="Times New Roman"/>
          <w:b/>
          <w:bCs/>
          <w:sz w:val="24"/>
          <w:szCs w:val="24"/>
        </w:rPr>
      </w:pPr>
    </w:p>
    <w:p w14:paraId="4F7598D1" w14:textId="274D5D0F" w:rsidR="008E2A3B" w:rsidRDefault="005D17DD" w:rsidP="00AF65FC">
      <w:pPr>
        <w:rPr>
          <w:rFonts w:ascii="Times New Roman" w:hAnsi="Times New Roman" w:cs="Times New Roman"/>
          <w:b/>
          <w:bCs/>
          <w:sz w:val="24"/>
          <w:szCs w:val="24"/>
        </w:rPr>
      </w:pPr>
      <w:r>
        <w:rPr>
          <w:rFonts w:ascii="Times New Roman" w:hAnsi="Times New Roman" w:cs="Times New Roman"/>
          <w:b/>
          <w:bCs/>
          <w:sz w:val="24"/>
          <w:szCs w:val="24"/>
        </w:rPr>
        <w:t>PROGRAM:</w:t>
      </w:r>
    </w:p>
    <w:p w14:paraId="2F8FF81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i/>
          <w:iCs/>
          <w:color w:val="64AE64"/>
          <w:sz w:val="18"/>
          <w:szCs w:val="18"/>
          <w:lang w:val="en-IN" w:eastAsia="en-IN"/>
        </w:rPr>
        <w:t>// Erosion and dilation</w:t>
      </w:r>
    </w:p>
    <w:p w14:paraId="412CDEF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7172C9C6"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i/>
          <w:iCs/>
          <w:color w:val="64AE64"/>
          <w:sz w:val="18"/>
          <w:szCs w:val="18"/>
          <w:lang w:val="en-IN" w:eastAsia="en-IN"/>
        </w:rPr>
        <w:t>//118A2044 Dikshita Kambri</w:t>
      </w:r>
    </w:p>
    <w:p w14:paraId="5BB3B088"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1788382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t>clc</w:t>
      </w:r>
      <w:r w:rsidRPr="005D17DD">
        <w:rPr>
          <w:rFonts w:ascii="Monospaced" w:eastAsia="Times New Roman" w:hAnsi="Monospaced" w:cs="Courier New"/>
          <w:color w:val="000000"/>
          <w:sz w:val="18"/>
          <w:szCs w:val="18"/>
          <w:lang w:val="en-IN" w:eastAsia="en-IN"/>
        </w:rPr>
        <w:t>;</w:t>
      </w:r>
    </w:p>
    <w:p w14:paraId="5FDE4B5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t>clear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all</w:t>
      </w:r>
      <w:r w:rsidRPr="005D17DD">
        <w:rPr>
          <w:rFonts w:ascii="Monospaced" w:eastAsia="Times New Roman" w:hAnsi="Monospaced" w:cs="Courier New"/>
          <w:color w:val="000000"/>
          <w:sz w:val="18"/>
          <w:szCs w:val="18"/>
          <w:lang w:val="en-IN" w:eastAsia="en-IN"/>
        </w:rPr>
        <w:t>;</w:t>
      </w:r>
    </w:p>
    <w:p w14:paraId="6DFC2988"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32B9B9"/>
          <w:sz w:val="18"/>
          <w:szCs w:val="18"/>
          <w:lang w:val="en-IN" w:eastAsia="en-IN"/>
        </w:rPr>
        <w:t>imread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"C:\Users\hp\Documents\Image Processing-Scilab\Images\blobs.png"</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7DD22EB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b</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0356A99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c</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size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color w:val="4A55DB"/>
          <w:sz w:val="18"/>
          <w:szCs w:val="18"/>
          <w:lang w:val="en-IN" w:eastAsia="en-IN"/>
        </w:rPr>
        <w:t>)</w:t>
      </w:r>
    </w:p>
    <w:p w14:paraId="2EB5365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zeros</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r,c</w:t>
      </w:r>
      <w:r w:rsidRPr="005D17DD">
        <w:rPr>
          <w:rFonts w:ascii="Monospaced" w:eastAsia="Times New Roman" w:hAnsi="Monospaced" w:cs="Courier New"/>
          <w:color w:val="4A55DB"/>
          <w:sz w:val="18"/>
          <w:szCs w:val="18"/>
          <w:lang w:val="en-IN" w:eastAsia="en-IN"/>
        </w:rPr>
        <w:t>)</w:t>
      </w:r>
    </w:p>
    <w:p w14:paraId="78F16BD5"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zeros</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r,c</w:t>
      </w:r>
      <w:r w:rsidRPr="005D17DD">
        <w:rPr>
          <w:rFonts w:ascii="Monospaced" w:eastAsia="Times New Roman" w:hAnsi="Monospaced" w:cs="Courier New"/>
          <w:color w:val="4A55DB"/>
          <w:sz w:val="18"/>
          <w:szCs w:val="18"/>
          <w:lang w:val="en-IN" w:eastAsia="en-IN"/>
        </w:rPr>
        <w:t>)</w:t>
      </w:r>
    </w:p>
    <w:p w14:paraId="60C2C33D"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o</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zeros</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r,c</w:t>
      </w:r>
      <w:r w:rsidRPr="005D17DD">
        <w:rPr>
          <w:rFonts w:ascii="Monospaced" w:eastAsia="Times New Roman" w:hAnsi="Monospaced" w:cs="Courier New"/>
          <w:color w:val="4A55DB"/>
          <w:sz w:val="18"/>
          <w:szCs w:val="18"/>
          <w:lang w:val="en-IN" w:eastAsia="en-IN"/>
        </w:rPr>
        <w:t>)</w:t>
      </w:r>
    </w:p>
    <w:p w14:paraId="2AC8D48D"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cl</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zeros</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r,c</w:t>
      </w:r>
      <w:r w:rsidRPr="005D17DD">
        <w:rPr>
          <w:rFonts w:ascii="Monospaced" w:eastAsia="Times New Roman" w:hAnsi="Monospaced" w:cs="Courier New"/>
          <w:color w:val="4A55DB"/>
          <w:sz w:val="18"/>
          <w:szCs w:val="18"/>
          <w:lang w:val="en-IN" w:eastAsia="en-IN"/>
        </w:rPr>
        <w:t>)</w:t>
      </w:r>
    </w:p>
    <w:p w14:paraId="758EF372"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a</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find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b</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081E4E8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count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length</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a</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0DB78376"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000000"/>
          <w:sz w:val="18"/>
          <w:szCs w:val="18"/>
          <w:lang w:val="en-IN" w:eastAsia="en-IN"/>
        </w:rPr>
        <w:t>boundary</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zeros</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r,c</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543B075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7795FE7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r</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504FA485"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c</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1A67703D"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0D49998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sum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b</w:t>
      </w:r>
      <w:r w:rsidRPr="005D17DD">
        <w:rPr>
          <w:rFonts w:ascii="Monospaced" w:eastAsia="Times New Roman" w:hAnsi="Monospaced" w:cs="Courier New"/>
          <w:color w:val="4A55DB"/>
          <w:sz w:val="18"/>
          <w:szCs w:val="18"/>
          <w:lang w:val="en-IN" w:eastAsia="en-IN"/>
        </w:rPr>
        <w:t>)</w:t>
      </w:r>
    </w:p>
    <w:p w14:paraId="5B944AF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if</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count</w:t>
      </w:r>
    </w:p>
    <w:p w14:paraId="630D3EB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0E2C1A4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4CF7B0F6"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elseif</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&gt;=</w:t>
      </w:r>
      <w:r w:rsidRPr="005D17DD">
        <w:rPr>
          <w:rFonts w:ascii="Monospaced" w:eastAsia="Times New Roman" w:hAnsi="Monospaced" w:cs="Courier New"/>
          <w:color w:val="BC8F8F"/>
          <w:sz w:val="18"/>
          <w:szCs w:val="18"/>
          <w:lang w:val="en-IN" w:eastAsia="en-IN"/>
        </w:rPr>
        <w:t>1</w:t>
      </w:r>
    </w:p>
    <w:p w14:paraId="554CB18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0</w:t>
      </w:r>
    </w:p>
    <w:p w14:paraId="7A441C1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21F60B67"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else</w:t>
      </w:r>
    </w:p>
    <w:p w14:paraId="772023B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0</w:t>
      </w:r>
    </w:p>
    <w:p w14:paraId="27061CC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0</w:t>
      </w:r>
    </w:p>
    <w:p w14:paraId="308A283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3F3511AE"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71F4224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end</w:t>
      </w:r>
    </w:p>
    <w:p w14:paraId="3DD4682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18AD1A0E"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t>figure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43CD5C2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385558E7"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'original'</w:t>
      </w:r>
      <w:r w:rsidRPr="005D17DD">
        <w:rPr>
          <w:rFonts w:ascii="Monospaced" w:eastAsia="Times New Roman" w:hAnsi="Monospaced" w:cs="Courier New"/>
          <w:color w:val="4A55DB"/>
          <w:sz w:val="18"/>
          <w:szCs w:val="18"/>
          <w:lang w:val="en-IN" w:eastAsia="en-IN"/>
        </w:rPr>
        <w:t>)</w:t>
      </w:r>
    </w:p>
    <w:p w14:paraId="3D405EC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697FB481"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4A55DB"/>
          <w:sz w:val="18"/>
          <w:szCs w:val="18"/>
          <w:lang w:val="en-IN" w:eastAsia="en-IN"/>
        </w:rPr>
        <w:t>)</w:t>
      </w:r>
    </w:p>
    <w:p w14:paraId="633CA10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'erosion'</w:t>
      </w:r>
      <w:r w:rsidRPr="005D17DD">
        <w:rPr>
          <w:rFonts w:ascii="Monospaced" w:eastAsia="Times New Roman" w:hAnsi="Monospaced" w:cs="Courier New"/>
          <w:color w:val="4A55DB"/>
          <w:sz w:val="18"/>
          <w:szCs w:val="18"/>
          <w:lang w:val="en-IN" w:eastAsia="en-IN"/>
        </w:rPr>
        <w:t>)</w:t>
      </w:r>
    </w:p>
    <w:p w14:paraId="27F9DC5D"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3787A152"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69448FD8"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lastRenderedPageBreak/>
        <w:t>figure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4A55DB"/>
          <w:sz w:val="18"/>
          <w:szCs w:val="18"/>
          <w:lang w:val="en-IN" w:eastAsia="en-IN"/>
        </w:rPr>
        <w:t>)</w:t>
      </w:r>
    </w:p>
    <w:p w14:paraId="064F2F22"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26CFE0C7"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'original'</w:t>
      </w:r>
      <w:r w:rsidRPr="005D17DD">
        <w:rPr>
          <w:rFonts w:ascii="Monospaced" w:eastAsia="Times New Roman" w:hAnsi="Monospaced" w:cs="Courier New"/>
          <w:color w:val="4A55DB"/>
          <w:sz w:val="18"/>
          <w:szCs w:val="18"/>
          <w:lang w:val="en-IN" w:eastAsia="en-IN"/>
        </w:rPr>
        <w:t>)</w:t>
      </w:r>
    </w:p>
    <w:p w14:paraId="0FEEF95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5DDFC67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4A55DB"/>
          <w:sz w:val="18"/>
          <w:szCs w:val="18"/>
          <w:lang w:val="en-IN" w:eastAsia="en-IN"/>
        </w:rPr>
        <w:t>)</w:t>
      </w:r>
    </w:p>
    <w:p w14:paraId="6CCE5B0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'dilation'</w:t>
      </w:r>
      <w:r w:rsidRPr="005D17DD">
        <w:rPr>
          <w:rFonts w:ascii="Monospaced" w:eastAsia="Times New Roman" w:hAnsi="Monospaced" w:cs="Courier New"/>
          <w:color w:val="4A55DB"/>
          <w:sz w:val="18"/>
          <w:szCs w:val="18"/>
          <w:lang w:val="en-IN" w:eastAsia="en-IN"/>
        </w:rPr>
        <w:t>)</w:t>
      </w:r>
    </w:p>
    <w:p w14:paraId="4386655F"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15EBBAE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p>
    <w:p w14:paraId="0F6E6ED7"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t>figure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3</w:t>
      </w:r>
      <w:r w:rsidRPr="005D17DD">
        <w:rPr>
          <w:rFonts w:ascii="Monospaced" w:eastAsia="Times New Roman" w:hAnsi="Monospaced" w:cs="Courier New"/>
          <w:color w:val="4A55DB"/>
          <w:sz w:val="18"/>
          <w:szCs w:val="18"/>
          <w:lang w:val="en-IN" w:eastAsia="en-IN"/>
        </w:rPr>
        <w:t>)</w:t>
      </w:r>
    </w:p>
    <w:p w14:paraId="1A9EDAB1"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5B386EB3"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'original'</w:t>
      </w:r>
      <w:r w:rsidRPr="005D17DD">
        <w:rPr>
          <w:rFonts w:ascii="Monospaced" w:eastAsia="Times New Roman" w:hAnsi="Monospaced" w:cs="Courier New"/>
          <w:color w:val="4A55DB"/>
          <w:sz w:val="18"/>
          <w:szCs w:val="18"/>
          <w:lang w:val="en-IN" w:eastAsia="en-IN"/>
        </w:rPr>
        <w:t>)</w:t>
      </w:r>
    </w:p>
    <w:p w14:paraId="1EFB9DE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im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35E638D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4A55DB"/>
          <w:sz w:val="18"/>
          <w:szCs w:val="18"/>
          <w:lang w:val="en-IN" w:eastAsia="en-IN"/>
        </w:rPr>
        <w:t>)</w:t>
      </w:r>
    </w:p>
    <w:p w14:paraId="5C200665"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'Boundary Extracted'</w:t>
      </w:r>
      <w:r w:rsidRPr="005D17DD">
        <w:rPr>
          <w:rFonts w:ascii="Monospaced" w:eastAsia="Times New Roman" w:hAnsi="Monospaced" w:cs="Courier New"/>
          <w:color w:val="4A55DB"/>
          <w:sz w:val="18"/>
          <w:szCs w:val="18"/>
          <w:lang w:val="en-IN" w:eastAsia="en-IN"/>
        </w:rPr>
        <w:t>)</w:t>
      </w:r>
    </w:p>
    <w:p w14:paraId="53A22C8D"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boundary</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0F941197"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3E7384B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i/>
          <w:iCs/>
          <w:color w:val="64AE64"/>
          <w:sz w:val="18"/>
          <w:szCs w:val="18"/>
          <w:lang w:val="en-IN" w:eastAsia="en-IN"/>
        </w:rPr>
        <w:t>//opening</w:t>
      </w:r>
    </w:p>
    <w:p w14:paraId="70B6C5B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r</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2ECC76B1"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c</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74F24388"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0D15B371"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sum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b</w:t>
      </w:r>
      <w:r w:rsidRPr="005D17DD">
        <w:rPr>
          <w:rFonts w:ascii="Monospaced" w:eastAsia="Times New Roman" w:hAnsi="Monospaced" w:cs="Courier New"/>
          <w:color w:val="4A55DB"/>
          <w:sz w:val="18"/>
          <w:szCs w:val="18"/>
          <w:lang w:val="en-IN" w:eastAsia="en-IN"/>
        </w:rPr>
        <w:t>)</w:t>
      </w:r>
    </w:p>
    <w:p w14:paraId="1491B36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if</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&gt;=</w:t>
      </w:r>
      <w:r w:rsidRPr="005D17DD">
        <w:rPr>
          <w:rFonts w:ascii="Monospaced" w:eastAsia="Times New Roman" w:hAnsi="Monospaced" w:cs="Courier New"/>
          <w:color w:val="BC8F8F"/>
          <w:sz w:val="18"/>
          <w:szCs w:val="18"/>
          <w:lang w:val="en-IN" w:eastAsia="en-IN"/>
        </w:rPr>
        <w:t>1</w:t>
      </w:r>
    </w:p>
    <w:p w14:paraId="349CE0A5"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o</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0162EC71"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else</w:t>
      </w:r>
    </w:p>
    <w:p w14:paraId="4B155E0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o</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0</w:t>
      </w:r>
    </w:p>
    <w:p w14:paraId="0DC413A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3631961A"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27582708"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end</w:t>
      </w:r>
    </w:p>
    <w:p w14:paraId="7BDE319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1621B6A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i/>
          <w:iCs/>
          <w:color w:val="64AE64"/>
          <w:sz w:val="18"/>
          <w:szCs w:val="18"/>
          <w:lang w:val="en-IN" w:eastAsia="en-IN"/>
        </w:rPr>
        <w:t>//closing</w:t>
      </w:r>
    </w:p>
    <w:p w14:paraId="266969CE"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r</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350CD9B4"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for</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c</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4908AE6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d</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i</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FFAA00"/>
          <w:sz w:val="18"/>
          <w:szCs w:val="18"/>
          <w:lang w:val="en-IN" w:eastAsia="en-IN"/>
        </w:rPr>
        <w:t>:</w:t>
      </w:r>
      <w:r w:rsidRPr="005D17DD">
        <w:rPr>
          <w:rFonts w:ascii="Monospaced" w:eastAsia="Times New Roman" w:hAnsi="Monospaced" w:cs="Courier New"/>
          <w:color w:val="000000"/>
          <w:sz w:val="18"/>
          <w:szCs w:val="18"/>
          <w:lang w:val="en-IN" w:eastAsia="en-IN"/>
        </w:rPr>
        <w:t>j</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6D16668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32B9B9"/>
          <w:sz w:val="18"/>
          <w:szCs w:val="18"/>
          <w:lang w:val="en-IN" w:eastAsia="en-IN"/>
        </w:rPr>
        <w:t>sum</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b</w:t>
      </w:r>
      <w:r w:rsidRPr="005D17DD">
        <w:rPr>
          <w:rFonts w:ascii="Monospaced" w:eastAsia="Times New Roman" w:hAnsi="Monospaced" w:cs="Courier New"/>
          <w:color w:val="4A55DB"/>
          <w:sz w:val="18"/>
          <w:szCs w:val="18"/>
          <w:lang w:val="en-IN" w:eastAsia="en-IN"/>
        </w:rPr>
        <w:t>)</w:t>
      </w:r>
    </w:p>
    <w:p w14:paraId="0F671D3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if</w:t>
      </w: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x</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count</w:t>
      </w:r>
    </w:p>
    <w:p w14:paraId="01D94D75"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cl</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1</w:t>
      </w:r>
    </w:p>
    <w:p w14:paraId="087D3FFF"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else</w:t>
      </w:r>
    </w:p>
    <w:p w14:paraId="480CDFD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000000"/>
          <w:sz w:val="18"/>
          <w:szCs w:val="18"/>
          <w:lang w:val="en-IN" w:eastAsia="en-IN"/>
        </w:rPr>
        <w:t>cl</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i,j</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BC8F8F"/>
          <w:sz w:val="18"/>
          <w:szCs w:val="18"/>
          <w:lang w:val="en-IN" w:eastAsia="en-IN"/>
        </w:rPr>
        <w:t>0</w:t>
      </w:r>
    </w:p>
    <w:p w14:paraId="30F459DF"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29288699"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sz w:val="18"/>
          <w:szCs w:val="18"/>
          <w:lang w:val="en-IN" w:eastAsia="en-IN"/>
        </w:rPr>
        <w:t xml:space="preserve">    </w:t>
      </w:r>
      <w:r w:rsidRPr="005D17DD">
        <w:rPr>
          <w:rFonts w:ascii="Monospaced" w:eastAsia="Times New Roman" w:hAnsi="Monospaced" w:cs="Courier New"/>
          <w:color w:val="A020F0"/>
          <w:sz w:val="18"/>
          <w:szCs w:val="18"/>
          <w:lang w:val="en-IN" w:eastAsia="en-IN"/>
        </w:rPr>
        <w:t>end</w:t>
      </w:r>
    </w:p>
    <w:p w14:paraId="12C0531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020F0"/>
          <w:sz w:val="18"/>
          <w:szCs w:val="18"/>
          <w:lang w:val="en-IN" w:eastAsia="en-IN"/>
        </w:rPr>
        <w:t>end</w:t>
      </w:r>
    </w:p>
    <w:p w14:paraId="7740FD22"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133C08C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32B9B9"/>
          <w:sz w:val="18"/>
          <w:szCs w:val="18"/>
          <w:lang w:val="en-IN" w:eastAsia="en-IN"/>
        </w:rPr>
        <w:t>figure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4</w:t>
      </w:r>
      <w:r w:rsidRPr="005D17DD">
        <w:rPr>
          <w:rFonts w:ascii="Monospaced" w:eastAsia="Times New Roman" w:hAnsi="Monospaced" w:cs="Courier New"/>
          <w:color w:val="4A55DB"/>
          <w:sz w:val="18"/>
          <w:szCs w:val="18"/>
          <w:lang w:val="en-IN" w:eastAsia="en-IN"/>
        </w:rPr>
        <w:t>)</w:t>
      </w:r>
    </w:p>
    <w:p w14:paraId="012869EC"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4A55DB"/>
          <w:sz w:val="18"/>
          <w:szCs w:val="18"/>
          <w:lang w:val="en-IN" w:eastAsia="en-IN"/>
        </w:rPr>
        <w:t>)</w:t>
      </w:r>
    </w:p>
    <w:p w14:paraId="067430BF"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'opening'</w:t>
      </w:r>
      <w:r w:rsidRPr="005D17DD">
        <w:rPr>
          <w:rFonts w:ascii="Monospaced" w:eastAsia="Times New Roman" w:hAnsi="Monospaced" w:cs="Courier New"/>
          <w:color w:val="4A55DB"/>
          <w:sz w:val="18"/>
          <w:szCs w:val="18"/>
          <w:lang w:val="en-IN" w:eastAsia="en-IN"/>
        </w:rPr>
        <w:t>)</w:t>
      </w:r>
    </w:p>
    <w:p w14:paraId="327EB0BB"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o</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414ED4C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subplot</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1</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000000"/>
          <w:sz w:val="18"/>
          <w:szCs w:val="18"/>
          <w:lang w:val="en-IN" w:eastAsia="en-IN"/>
        </w:rPr>
        <w:t>,</w:t>
      </w:r>
      <w:r w:rsidRPr="005D17DD">
        <w:rPr>
          <w:rFonts w:ascii="Monospaced" w:eastAsia="Times New Roman" w:hAnsi="Monospaced" w:cs="Courier New"/>
          <w:color w:val="BC8F8F"/>
          <w:sz w:val="18"/>
          <w:szCs w:val="18"/>
          <w:lang w:val="en-IN" w:eastAsia="en-IN"/>
        </w:rPr>
        <w:t>2</w:t>
      </w:r>
      <w:r w:rsidRPr="005D17DD">
        <w:rPr>
          <w:rFonts w:ascii="Monospaced" w:eastAsia="Times New Roman" w:hAnsi="Monospaced" w:cs="Courier New"/>
          <w:color w:val="4A55DB"/>
          <w:sz w:val="18"/>
          <w:szCs w:val="18"/>
          <w:lang w:val="en-IN" w:eastAsia="en-IN"/>
        </w:rPr>
        <w:t>)</w:t>
      </w:r>
    </w:p>
    <w:p w14:paraId="0844AA00"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title</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'closing'</w:t>
      </w:r>
      <w:r w:rsidRPr="005D17DD">
        <w:rPr>
          <w:rFonts w:ascii="Monospaced" w:eastAsia="Times New Roman" w:hAnsi="Monospaced" w:cs="Courier New"/>
          <w:color w:val="4A55DB"/>
          <w:sz w:val="18"/>
          <w:szCs w:val="18"/>
          <w:lang w:val="en-IN" w:eastAsia="en-IN"/>
        </w:rPr>
        <w:t>)</w:t>
      </w:r>
    </w:p>
    <w:p w14:paraId="4D3A6E82" w14:textId="77777777" w:rsidR="005D17DD" w:rsidRPr="005D17DD" w:rsidRDefault="005D17DD" w:rsidP="005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5D17DD">
        <w:rPr>
          <w:rFonts w:ascii="Monospaced" w:eastAsia="Times New Roman" w:hAnsi="Monospaced" w:cs="Courier New"/>
          <w:color w:val="AE5CB0"/>
          <w:sz w:val="18"/>
          <w:szCs w:val="18"/>
          <w:u w:val="single"/>
          <w:lang w:val="en-IN" w:eastAsia="en-IN"/>
        </w:rPr>
        <w:t>imshow</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32B9B9"/>
          <w:sz w:val="18"/>
          <w:szCs w:val="18"/>
          <w:lang w:val="en-IN" w:eastAsia="en-IN"/>
        </w:rPr>
        <w:t>uint8</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BC8F8F"/>
          <w:sz w:val="18"/>
          <w:szCs w:val="18"/>
          <w:lang w:val="en-IN" w:eastAsia="en-IN"/>
        </w:rPr>
        <w:t>255</w:t>
      </w:r>
      <w:r w:rsidRPr="005D17DD">
        <w:rPr>
          <w:rFonts w:ascii="Monospaced" w:eastAsia="Times New Roman" w:hAnsi="Monospaced" w:cs="Courier New"/>
          <w:color w:val="5C5C5C"/>
          <w:sz w:val="18"/>
          <w:szCs w:val="18"/>
          <w:lang w:val="en-IN" w:eastAsia="en-IN"/>
        </w:rPr>
        <w:t>*</w:t>
      </w:r>
      <w:r w:rsidRPr="005D17DD">
        <w:rPr>
          <w:rFonts w:ascii="Monospaced" w:eastAsia="Times New Roman" w:hAnsi="Monospaced" w:cs="Courier New"/>
          <w:color w:val="000000"/>
          <w:sz w:val="18"/>
          <w:szCs w:val="18"/>
          <w:lang w:val="en-IN" w:eastAsia="en-IN"/>
        </w:rPr>
        <w:t>cl</w:t>
      </w:r>
      <w:r w:rsidRPr="005D17DD">
        <w:rPr>
          <w:rFonts w:ascii="Monospaced" w:eastAsia="Times New Roman" w:hAnsi="Monospaced" w:cs="Courier New"/>
          <w:color w:val="4A55DB"/>
          <w:sz w:val="18"/>
          <w:szCs w:val="18"/>
          <w:lang w:val="en-IN" w:eastAsia="en-IN"/>
        </w:rPr>
        <w:t>))</w:t>
      </w:r>
      <w:r w:rsidRPr="005D17DD">
        <w:rPr>
          <w:rFonts w:ascii="Monospaced" w:eastAsia="Times New Roman" w:hAnsi="Monospaced" w:cs="Courier New"/>
          <w:color w:val="000000"/>
          <w:sz w:val="18"/>
          <w:szCs w:val="18"/>
          <w:lang w:val="en-IN" w:eastAsia="en-IN"/>
        </w:rPr>
        <w:t>;</w:t>
      </w:r>
    </w:p>
    <w:p w14:paraId="5DF7C5BD" w14:textId="41029F27" w:rsidR="005D17DD" w:rsidRDefault="005D17DD" w:rsidP="00AF65FC">
      <w:pPr>
        <w:rPr>
          <w:rFonts w:ascii="Times New Roman" w:hAnsi="Times New Roman" w:cs="Times New Roman"/>
          <w:b/>
          <w:bCs/>
          <w:sz w:val="24"/>
          <w:szCs w:val="24"/>
        </w:rPr>
      </w:pPr>
    </w:p>
    <w:p w14:paraId="51682E66" w14:textId="4FC3827A" w:rsidR="00672EAD" w:rsidRDefault="00672EAD" w:rsidP="00672EAD">
      <w:pPr>
        <w:rPr>
          <w:rFonts w:ascii="Times New Roman" w:hAnsi="Times New Roman" w:cs="Times New Roman"/>
          <w:sz w:val="24"/>
          <w:szCs w:val="24"/>
        </w:rPr>
      </w:pPr>
      <w:r>
        <w:rPr>
          <w:rFonts w:ascii="Times New Roman" w:hAnsi="Times New Roman" w:cs="Times New Roman"/>
          <w:b/>
          <w:bCs/>
          <w:sz w:val="24"/>
          <w:szCs w:val="24"/>
        </w:rPr>
        <w:t>OUTPUT</w:t>
      </w:r>
      <w:r w:rsidRPr="009B20A6">
        <w:rPr>
          <w:rFonts w:ascii="Times New Roman" w:hAnsi="Times New Roman" w:cs="Times New Roman"/>
          <w:sz w:val="24"/>
          <w:szCs w:val="24"/>
        </w:rPr>
        <w:t>:</w:t>
      </w:r>
    </w:p>
    <w:p w14:paraId="1A716ED2" w14:textId="7DAC42CB" w:rsidR="00672EAD" w:rsidRPr="009B20A6" w:rsidRDefault="00672EAD" w:rsidP="00672EAD">
      <w:pPr>
        <w:rPr>
          <w:rFonts w:ascii="Times New Roman" w:hAnsi="Times New Roman" w:cs="Times New Roman"/>
          <w:sz w:val="24"/>
          <w:szCs w:val="24"/>
        </w:rPr>
      </w:pPr>
      <w:r>
        <w:rPr>
          <w:rFonts w:ascii="Times New Roman" w:hAnsi="Times New Roman" w:cs="Times New Roman"/>
          <w:sz w:val="24"/>
          <w:szCs w:val="24"/>
        </w:rPr>
        <w:t>1)Erosion:</w:t>
      </w:r>
    </w:p>
    <w:p w14:paraId="5F4E0931" w14:textId="7C5024EA" w:rsidR="00672EAD" w:rsidRDefault="00672EAD" w:rsidP="00672EAD">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424B93C" wp14:editId="0712BB8D">
            <wp:extent cx="438806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388060" cy="4175760"/>
                    </a:xfrm>
                    <a:prstGeom prst="rect">
                      <a:avLst/>
                    </a:prstGeom>
                  </pic:spPr>
                </pic:pic>
              </a:graphicData>
            </a:graphic>
          </wp:inline>
        </w:drawing>
      </w:r>
    </w:p>
    <w:p w14:paraId="29A529DB" w14:textId="0220E2F1" w:rsidR="00672EAD" w:rsidRDefault="00672EAD" w:rsidP="00672EAD">
      <w:pPr>
        <w:jc w:val="center"/>
        <w:rPr>
          <w:rFonts w:ascii="Times New Roman" w:hAnsi="Times New Roman" w:cs="Times New Roman"/>
          <w:b/>
          <w:bCs/>
          <w:sz w:val="24"/>
          <w:szCs w:val="24"/>
        </w:rPr>
      </w:pPr>
    </w:p>
    <w:p w14:paraId="42AEFB70" w14:textId="4750B684" w:rsidR="00672EAD" w:rsidRDefault="00672EAD" w:rsidP="00672EAD">
      <w:pPr>
        <w:jc w:val="left"/>
        <w:rPr>
          <w:rFonts w:ascii="Times New Roman" w:hAnsi="Times New Roman" w:cs="Times New Roman"/>
          <w:b/>
          <w:bCs/>
          <w:sz w:val="24"/>
          <w:szCs w:val="24"/>
        </w:rPr>
      </w:pPr>
      <w:r>
        <w:rPr>
          <w:rFonts w:ascii="Times New Roman" w:hAnsi="Times New Roman" w:cs="Times New Roman"/>
          <w:b/>
          <w:bCs/>
          <w:sz w:val="24"/>
          <w:szCs w:val="24"/>
        </w:rPr>
        <w:t>2) Dilation:</w:t>
      </w:r>
    </w:p>
    <w:p w14:paraId="7F4F3593" w14:textId="77777777" w:rsidR="00672EAD" w:rsidRDefault="00672EAD" w:rsidP="00672EAD">
      <w:pPr>
        <w:jc w:val="center"/>
        <w:rPr>
          <w:rFonts w:ascii="Times New Roman" w:hAnsi="Times New Roman" w:cs="Times New Roman"/>
          <w:b/>
          <w:bCs/>
          <w:sz w:val="24"/>
          <w:szCs w:val="24"/>
        </w:rPr>
      </w:pPr>
    </w:p>
    <w:p w14:paraId="4F616A44" w14:textId="350D8766" w:rsidR="00672EAD" w:rsidRDefault="00672EAD" w:rsidP="00672EAD">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B585373" wp14:editId="008931CD">
            <wp:extent cx="4838700" cy="4604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4852107" cy="4616772"/>
                    </a:xfrm>
                    <a:prstGeom prst="rect">
                      <a:avLst/>
                    </a:prstGeom>
                  </pic:spPr>
                </pic:pic>
              </a:graphicData>
            </a:graphic>
          </wp:inline>
        </w:drawing>
      </w:r>
      <w:r>
        <w:rPr>
          <w:rFonts w:ascii="Times New Roman" w:hAnsi="Times New Roman" w:cs="Times New Roman"/>
          <w:b/>
          <w:bCs/>
          <w:sz w:val="24"/>
          <w:szCs w:val="24"/>
        </w:rPr>
        <w:br/>
      </w:r>
    </w:p>
    <w:p w14:paraId="63102460" w14:textId="3B838C81" w:rsidR="00672EAD" w:rsidRDefault="00672EAD" w:rsidP="00672EAD">
      <w:pPr>
        <w:jc w:val="left"/>
        <w:rPr>
          <w:rFonts w:ascii="Times New Roman" w:hAnsi="Times New Roman" w:cs="Times New Roman"/>
          <w:b/>
          <w:bCs/>
          <w:sz w:val="24"/>
          <w:szCs w:val="24"/>
        </w:rPr>
      </w:pPr>
      <w:r>
        <w:rPr>
          <w:rFonts w:ascii="Times New Roman" w:hAnsi="Times New Roman" w:cs="Times New Roman"/>
          <w:b/>
          <w:bCs/>
          <w:sz w:val="24"/>
          <w:szCs w:val="24"/>
        </w:rPr>
        <w:t>3) Boundary-Extracted:</w:t>
      </w:r>
    </w:p>
    <w:p w14:paraId="1CA06C51" w14:textId="25067346" w:rsidR="00672EAD" w:rsidRDefault="00672EAD" w:rsidP="00672EAD">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r>
      <w:r>
        <w:rPr>
          <w:rFonts w:ascii="Times New Roman" w:hAnsi="Times New Roman" w:cs="Times New Roman"/>
          <w:b/>
          <w:bCs/>
          <w:noProof/>
          <w:sz w:val="24"/>
          <w:szCs w:val="24"/>
        </w:rPr>
        <w:drawing>
          <wp:inline distT="0" distB="0" distL="0" distR="0" wp14:anchorId="6B0D5FEB" wp14:editId="7FAA495D">
            <wp:extent cx="5276215" cy="5006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5276215" cy="5006340"/>
                    </a:xfrm>
                    <a:prstGeom prst="rect">
                      <a:avLst/>
                    </a:prstGeom>
                  </pic:spPr>
                </pic:pic>
              </a:graphicData>
            </a:graphic>
          </wp:inline>
        </w:drawing>
      </w:r>
      <w:r>
        <w:rPr>
          <w:rFonts w:ascii="Times New Roman" w:hAnsi="Times New Roman" w:cs="Times New Roman"/>
          <w:b/>
          <w:bCs/>
          <w:sz w:val="24"/>
          <w:szCs w:val="24"/>
        </w:rPr>
        <w:br/>
      </w:r>
    </w:p>
    <w:p w14:paraId="03811582" w14:textId="35C15FFA" w:rsidR="001E4393" w:rsidRDefault="001E4393" w:rsidP="001E4393">
      <w:pPr>
        <w:jc w:val="left"/>
        <w:rPr>
          <w:rFonts w:ascii="Times New Roman" w:hAnsi="Times New Roman" w:cs="Times New Roman"/>
          <w:b/>
          <w:bCs/>
          <w:noProof/>
          <w:sz w:val="24"/>
          <w:szCs w:val="24"/>
        </w:rPr>
      </w:pPr>
      <w:r>
        <w:rPr>
          <w:rFonts w:ascii="Times New Roman" w:hAnsi="Times New Roman" w:cs="Times New Roman"/>
          <w:b/>
          <w:bCs/>
          <w:noProof/>
          <w:sz w:val="24"/>
          <w:szCs w:val="24"/>
        </w:rPr>
        <w:t>4) Closing and Opeing:</w:t>
      </w:r>
    </w:p>
    <w:p w14:paraId="568BC067" w14:textId="247D1809" w:rsidR="001E4393" w:rsidRDefault="001E4393" w:rsidP="001E4393">
      <w:pPr>
        <w:jc w:val="left"/>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4F2E1CA" wp14:editId="4E6C1C0E">
            <wp:extent cx="5276215" cy="4993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276215" cy="4993005"/>
                    </a:xfrm>
                    <a:prstGeom prst="rect">
                      <a:avLst/>
                    </a:prstGeom>
                  </pic:spPr>
                </pic:pic>
              </a:graphicData>
            </a:graphic>
          </wp:inline>
        </w:drawing>
      </w:r>
    </w:p>
    <w:p w14:paraId="6E0FC7AA" w14:textId="77777777" w:rsidR="001E4393" w:rsidRPr="009B20A6" w:rsidRDefault="001E4393" w:rsidP="001E4393">
      <w:pPr>
        <w:jc w:val="left"/>
        <w:rPr>
          <w:rFonts w:ascii="Times New Roman" w:hAnsi="Times New Roman" w:cs="Times New Roman"/>
          <w:b/>
          <w:bCs/>
          <w:sz w:val="24"/>
          <w:szCs w:val="24"/>
        </w:rPr>
      </w:pPr>
    </w:p>
    <w:p w14:paraId="6D747705" w14:textId="2386E0C9" w:rsidR="008E2A3B"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CONCLUSION</w:t>
      </w:r>
      <w:r w:rsidRPr="009B20A6">
        <w:rPr>
          <w:rFonts w:ascii="Times New Roman" w:hAnsi="Times New Roman" w:cs="Times New Roman"/>
          <w:sz w:val="24"/>
          <w:szCs w:val="24"/>
        </w:rPr>
        <w:t>:</w:t>
      </w:r>
    </w:p>
    <w:p w14:paraId="086A4947" w14:textId="4678645F" w:rsidR="001E4393" w:rsidRPr="009B20A6" w:rsidRDefault="001E4393" w:rsidP="00AF65FC">
      <w:pPr>
        <w:rPr>
          <w:rFonts w:ascii="Times New Roman" w:hAnsi="Times New Roman" w:cs="Times New Roman"/>
          <w:sz w:val="24"/>
          <w:szCs w:val="24"/>
        </w:rPr>
      </w:pPr>
      <w:r>
        <w:rPr>
          <w:rFonts w:ascii="Times New Roman" w:hAnsi="Times New Roman" w:cs="Times New Roman"/>
          <w:sz w:val="24"/>
          <w:szCs w:val="24"/>
        </w:rPr>
        <w:t>We studied that dilation increases size of the object while erosion decreases the size of the object. Further we observed that dilation fills the holes and broken areas, while erosion removes small anomalies.</w:t>
      </w:r>
    </w:p>
    <w:p w14:paraId="2806E6A4" w14:textId="77777777" w:rsidR="008E2A3B" w:rsidRPr="009B20A6" w:rsidRDefault="008E2A3B" w:rsidP="00AF65FC">
      <w:pPr>
        <w:rPr>
          <w:rFonts w:ascii="Times New Roman" w:hAnsi="Times New Roman" w:cs="Times New Roman"/>
          <w:sz w:val="24"/>
          <w:szCs w:val="24"/>
        </w:rPr>
      </w:pPr>
    </w:p>
    <w:p w14:paraId="2BCAE3BE" w14:textId="77777777" w:rsidR="008E2A3B" w:rsidRPr="009B20A6" w:rsidRDefault="008E2A3B" w:rsidP="00AF65FC">
      <w:pPr>
        <w:rPr>
          <w:rFonts w:ascii="Times New Roman" w:eastAsia="Arial" w:hAnsi="Times New Roman" w:cs="Times New Roman"/>
          <w:b/>
          <w:bCs/>
          <w:sz w:val="24"/>
          <w:szCs w:val="24"/>
        </w:rPr>
      </w:pPr>
    </w:p>
    <w:p w14:paraId="218FB269" w14:textId="77777777" w:rsidR="008E2A3B" w:rsidRPr="009B20A6" w:rsidRDefault="008E2A3B" w:rsidP="00AF65FC">
      <w:pPr>
        <w:spacing w:after="0"/>
        <w:rPr>
          <w:rFonts w:ascii="Times New Roman" w:hAnsi="Times New Roman"/>
          <w:b/>
          <w:sz w:val="24"/>
          <w:szCs w:val="24"/>
        </w:rPr>
      </w:pPr>
    </w:p>
    <w:p w14:paraId="20BC3D70" w14:textId="77777777" w:rsidR="008E2A3B" w:rsidRPr="009B20A6" w:rsidRDefault="008E2A3B" w:rsidP="00AF65FC">
      <w:pPr>
        <w:spacing w:after="0"/>
        <w:rPr>
          <w:rFonts w:ascii="Times New Roman" w:hAnsi="Times New Roman"/>
          <w:b/>
          <w:sz w:val="24"/>
          <w:szCs w:val="24"/>
        </w:rPr>
      </w:pPr>
    </w:p>
    <w:p w14:paraId="708DBC9D" w14:textId="77777777" w:rsidR="008E2A3B" w:rsidRPr="009B20A6" w:rsidRDefault="008E2A3B" w:rsidP="00AF65FC">
      <w:pPr>
        <w:spacing w:after="0"/>
        <w:rPr>
          <w:rFonts w:ascii="Times New Roman" w:hAnsi="Times New Roman"/>
          <w:b/>
          <w:sz w:val="24"/>
          <w:szCs w:val="24"/>
        </w:rPr>
      </w:pPr>
    </w:p>
    <w:p w14:paraId="0889C574" w14:textId="77777777" w:rsidR="008E2A3B" w:rsidRPr="009B20A6" w:rsidRDefault="008E2A3B" w:rsidP="00AF65FC">
      <w:pPr>
        <w:spacing w:after="0"/>
        <w:rPr>
          <w:rFonts w:ascii="Times New Roman" w:hAnsi="Times New Roman"/>
          <w:b/>
          <w:sz w:val="24"/>
          <w:szCs w:val="24"/>
        </w:rPr>
      </w:pPr>
    </w:p>
    <w:p w14:paraId="2868B4B4" w14:textId="77777777" w:rsidR="008E2A3B" w:rsidRPr="009B20A6" w:rsidRDefault="008E2A3B" w:rsidP="00AF65FC">
      <w:pPr>
        <w:spacing w:after="0"/>
        <w:rPr>
          <w:rFonts w:ascii="Times New Roman" w:hAnsi="Times New Roman"/>
          <w:b/>
          <w:sz w:val="24"/>
          <w:szCs w:val="24"/>
        </w:rPr>
      </w:pPr>
    </w:p>
    <w:p w14:paraId="53E934C2" w14:textId="77777777" w:rsidR="008E2A3B" w:rsidRDefault="008E2A3B" w:rsidP="00AF65FC">
      <w:pPr>
        <w:spacing w:after="0"/>
        <w:rPr>
          <w:rFonts w:ascii="Times New Roman" w:eastAsiaTheme="minorEastAsia" w:hAnsi="Times New Roman" w:cs="Times New Roman"/>
          <w:b/>
          <w:bCs/>
          <w:sz w:val="24"/>
          <w:szCs w:val="24"/>
        </w:rPr>
      </w:pPr>
    </w:p>
    <w:p w14:paraId="3499C860" w14:textId="77777777" w:rsidR="008E2A3B" w:rsidRDefault="008E2A3B" w:rsidP="00AF65FC">
      <w:pPr>
        <w:spacing w:after="0"/>
        <w:rPr>
          <w:rFonts w:ascii="Times New Roman" w:eastAsiaTheme="minorEastAsia" w:hAnsi="Times New Roman" w:cs="Times New Roman"/>
          <w:b/>
          <w:bCs/>
          <w:sz w:val="24"/>
          <w:szCs w:val="24"/>
        </w:rPr>
      </w:pPr>
    </w:p>
    <w:p w14:paraId="0AA8D2CF" w14:textId="77777777" w:rsidR="008E2A3B" w:rsidRDefault="008E2A3B" w:rsidP="00AF65FC">
      <w:pPr>
        <w:spacing w:after="0"/>
        <w:rPr>
          <w:rFonts w:ascii="Times New Roman" w:eastAsiaTheme="minorEastAsia" w:hAnsi="Times New Roman" w:cs="Times New Roman"/>
          <w:b/>
          <w:bCs/>
          <w:sz w:val="24"/>
          <w:szCs w:val="24"/>
        </w:rPr>
      </w:pPr>
    </w:p>
    <w:p w14:paraId="09AC1111" w14:textId="77777777" w:rsidR="008E2A3B" w:rsidRDefault="008E2A3B" w:rsidP="00AF65FC">
      <w:pPr>
        <w:spacing w:after="0"/>
        <w:rPr>
          <w:rFonts w:ascii="Times New Roman" w:eastAsiaTheme="minorEastAsia" w:hAnsi="Times New Roman" w:cs="Times New Roman"/>
          <w:b/>
          <w:bCs/>
          <w:sz w:val="24"/>
          <w:szCs w:val="24"/>
        </w:rPr>
      </w:pPr>
    </w:p>
    <w:p w14:paraId="29175FB1" w14:textId="77777777" w:rsidR="008E2A3B" w:rsidRDefault="008E2A3B" w:rsidP="00AF65FC">
      <w:pPr>
        <w:spacing w:after="0"/>
        <w:rPr>
          <w:rFonts w:ascii="Times New Roman" w:eastAsiaTheme="minorEastAsia" w:hAnsi="Times New Roman" w:cs="Times New Roman"/>
          <w:b/>
          <w:bCs/>
          <w:sz w:val="24"/>
          <w:szCs w:val="24"/>
        </w:rPr>
      </w:pPr>
    </w:p>
    <w:p w14:paraId="00BECAB8" w14:textId="77777777" w:rsidR="008E2A3B" w:rsidRDefault="008E2A3B" w:rsidP="00AF65FC">
      <w:pPr>
        <w:spacing w:after="0"/>
        <w:rPr>
          <w:rFonts w:ascii="Times New Roman" w:eastAsiaTheme="minorEastAsia" w:hAnsi="Times New Roman" w:cs="Times New Roman"/>
          <w:b/>
          <w:bCs/>
          <w:sz w:val="24"/>
          <w:szCs w:val="24"/>
        </w:rPr>
      </w:pPr>
    </w:p>
    <w:p w14:paraId="327397E9" w14:textId="77777777" w:rsidR="008E2A3B" w:rsidRDefault="008E2A3B" w:rsidP="00AF65FC">
      <w:pPr>
        <w:spacing w:after="0"/>
        <w:rPr>
          <w:rFonts w:ascii="Times New Roman" w:eastAsiaTheme="minorEastAsia" w:hAnsi="Times New Roman" w:cs="Times New Roman"/>
          <w:b/>
          <w:bCs/>
          <w:sz w:val="24"/>
          <w:szCs w:val="24"/>
        </w:rPr>
      </w:pPr>
    </w:p>
    <w:p w14:paraId="17979FCA" w14:textId="77777777" w:rsidR="008E2A3B" w:rsidRDefault="008E2A3B" w:rsidP="00AF65FC">
      <w:pPr>
        <w:spacing w:after="0"/>
        <w:rPr>
          <w:rFonts w:ascii="Times New Roman" w:eastAsiaTheme="minorEastAsia" w:hAnsi="Times New Roman" w:cs="Times New Roman"/>
          <w:b/>
          <w:bCs/>
          <w:sz w:val="24"/>
          <w:szCs w:val="24"/>
        </w:rPr>
      </w:pPr>
    </w:p>
    <w:p w14:paraId="2ED9B4B4" w14:textId="77777777" w:rsidR="008E2A3B" w:rsidRDefault="008E2A3B" w:rsidP="00AF65FC">
      <w:pPr>
        <w:spacing w:after="0"/>
        <w:jc w:val="center"/>
        <w:rPr>
          <w:rFonts w:ascii="Times New Roman" w:hAnsi="Times New Roman"/>
          <w:b/>
          <w:sz w:val="24"/>
          <w:szCs w:val="24"/>
        </w:rPr>
      </w:pPr>
    </w:p>
    <w:p w14:paraId="70F634F1" w14:textId="77777777" w:rsidR="008E2A3B" w:rsidRDefault="008E2A3B" w:rsidP="00AF65FC">
      <w:pPr>
        <w:spacing w:after="0"/>
        <w:jc w:val="center"/>
        <w:rPr>
          <w:rFonts w:ascii="Times New Roman" w:hAnsi="Times New Roman"/>
          <w:b/>
          <w:sz w:val="24"/>
          <w:szCs w:val="24"/>
        </w:rPr>
      </w:pPr>
    </w:p>
    <w:p w14:paraId="3059F80D" w14:textId="77777777" w:rsidR="008E2A3B" w:rsidRDefault="008E2A3B" w:rsidP="00AF65FC">
      <w:pPr>
        <w:spacing w:after="0"/>
        <w:jc w:val="center"/>
        <w:rPr>
          <w:rFonts w:ascii="Times New Roman" w:hAnsi="Times New Roman"/>
          <w:b/>
          <w:sz w:val="24"/>
          <w:szCs w:val="24"/>
        </w:rPr>
      </w:pPr>
    </w:p>
    <w:p w14:paraId="068DDB93" w14:textId="77777777" w:rsidR="008E2A3B" w:rsidRDefault="008E2A3B" w:rsidP="00AF65FC">
      <w:pPr>
        <w:spacing w:after="0"/>
        <w:jc w:val="center"/>
        <w:rPr>
          <w:rFonts w:ascii="Times New Roman" w:hAnsi="Times New Roman"/>
          <w:b/>
          <w:sz w:val="24"/>
          <w:szCs w:val="24"/>
        </w:rPr>
      </w:pPr>
    </w:p>
    <w:p w14:paraId="0B2D4982" w14:textId="77777777" w:rsidR="008E2A3B" w:rsidRDefault="008E2A3B" w:rsidP="00AF65FC">
      <w:pPr>
        <w:spacing w:after="0"/>
        <w:jc w:val="center"/>
        <w:rPr>
          <w:rFonts w:ascii="Times New Roman" w:hAnsi="Times New Roman"/>
          <w:b/>
          <w:sz w:val="24"/>
          <w:szCs w:val="24"/>
        </w:rPr>
      </w:pPr>
    </w:p>
    <w:p w14:paraId="6369AF0E" w14:textId="77777777" w:rsidR="008E2A3B" w:rsidRDefault="008E2A3B" w:rsidP="00AF65FC">
      <w:pPr>
        <w:spacing w:after="0"/>
        <w:jc w:val="center"/>
        <w:rPr>
          <w:rFonts w:ascii="Times New Roman" w:hAnsi="Times New Roman"/>
          <w:b/>
          <w:sz w:val="24"/>
          <w:szCs w:val="24"/>
        </w:rPr>
      </w:pPr>
    </w:p>
    <w:p w14:paraId="686D9A14" w14:textId="77777777" w:rsidR="008E2A3B" w:rsidRDefault="008E2A3B" w:rsidP="00AF65FC">
      <w:pPr>
        <w:spacing w:after="0"/>
        <w:jc w:val="center"/>
        <w:rPr>
          <w:rFonts w:ascii="Times New Roman" w:hAnsi="Times New Roman"/>
          <w:b/>
          <w:sz w:val="24"/>
          <w:szCs w:val="24"/>
        </w:rPr>
      </w:pPr>
    </w:p>
    <w:p w14:paraId="4FBCE3FB" w14:textId="77777777" w:rsidR="008E2A3B" w:rsidRDefault="008E2A3B" w:rsidP="00AF65FC">
      <w:pPr>
        <w:spacing w:after="0"/>
        <w:jc w:val="center"/>
        <w:rPr>
          <w:rFonts w:ascii="Times New Roman" w:hAnsi="Times New Roman"/>
          <w:b/>
          <w:sz w:val="24"/>
          <w:szCs w:val="24"/>
        </w:rPr>
      </w:pPr>
    </w:p>
    <w:p w14:paraId="1C82F18C" w14:textId="77777777" w:rsidR="008E2A3B" w:rsidRDefault="008E2A3B" w:rsidP="00AF65FC">
      <w:pPr>
        <w:spacing w:after="0"/>
        <w:jc w:val="center"/>
        <w:rPr>
          <w:rFonts w:ascii="Times New Roman" w:hAnsi="Times New Roman"/>
          <w:b/>
          <w:sz w:val="24"/>
          <w:szCs w:val="24"/>
        </w:rPr>
      </w:pPr>
    </w:p>
    <w:p w14:paraId="667947C5" w14:textId="77777777" w:rsidR="008E2A3B" w:rsidRDefault="008E2A3B" w:rsidP="00AF65FC">
      <w:pPr>
        <w:spacing w:after="0"/>
        <w:jc w:val="center"/>
        <w:rPr>
          <w:rFonts w:ascii="Times New Roman" w:hAnsi="Times New Roman"/>
          <w:b/>
          <w:sz w:val="24"/>
          <w:szCs w:val="24"/>
        </w:rPr>
      </w:pPr>
    </w:p>
    <w:p w14:paraId="55C34E72" w14:textId="77777777" w:rsidR="008E2A3B" w:rsidRDefault="008E2A3B" w:rsidP="00AF65FC">
      <w:pPr>
        <w:spacing w:after="0"/>
        <w:jc w:val="center"/>
        <w:rPr>
          <w:rFonts w:ascii="Times New Roman" w:hAnsi="Times New Roman"/>
          <w:b/>
          <w:sz w:val="24"/>
          <w:szCs w:val="24"/>
        </w:rPr>
      </w:pPr>
    </w:p>
    <w:p w14:paraId="40A54B3F" w14:textId="77777777" w:rsidR="00A23D9A" w:rsidRDefault="00A23D9A" w:rsidP="00AF65FC">
      <w:pPr>
        <w:spacing w:after="0"/>
        <w:jc w:val="center"/>
        <w:rPr>
          <w:rFonts w:ascii="Times New Roman" w:hAnsi="Times New Roman"/>
          <w:b/>
          <w:sz w:val="24"/>
          <w:szCs w:val="24"/>
        </w:rPr>
      </w:pPr>
    </w:p>
    <w:p w14:paraId="204495F1" w14:textId="77777777" w:rsidR="00A23D9A" w:rsidRDefault="00A23D9A" w:rsidP="00AF65FC">
      <w:pPr>
        <w:spacing w:after="0"/>
        <w:jc w:val="center"/>
        <w:rPr>
          <w:rFonts w:ascii="Times New Roman" w:hAnsi="Times New Roman"/>
          <w:b/>
          <w:sz w:val="24"/>
          <w:szCs w:val="24"/>
        </w:rPr>
      </w:pPr>
    </w:p>
    <w:p w14:paraId="0239012B" w14:textId="77777777" w:rsidR="00A23D9A" w:rsidRDefault="00A23D9A" w:rsidP="00AF65FC">
      <w:pPr>
        <w:spacing w:after="0"/>
        <w:jc w:val="center"/>
        <w:rPr>
          <w:rFonts w:ascii="Times New Roman" w:hAnsi="Times New Roman"/>
          <w:b/>
          <w:sz w:val="24"/>
          <w:szCs w:val="24"/>
        </w:rPr>
      </w:pPr>
    </w:p>
    <w:p w14:paraId="5FEE6E17" w14:textId="77777777" w:rsidR="00A23D9A" w:rsidRDefault="00A23D9A" w:rsidP="00AF65FC">
      <w:pPr>
        <w:spacing w:after="0"/>
        <w:jc w:val="center"/>
        <w:rPr>
          <w:rFonts w:ascii="Times New Roman" w:hAnsi="Times New Roman"/>
          <w:b/>
          <w:sz w:val="24"/>
          <w:szCs w:val="24"/>
        </w:rPr>
      </w:pPr>
    </w:p>
    <w:p w14:paraId="59024D49" w14:textId="77777777" w:rsidR="00A23D9A" w:rsidRDefault="00A23D9A" w:rsidP="00AF65FC">
      <w:pPr>
        <w:spacing w:after="0"/>
        <w:jc w:val="center"/>
        <w:rPr>
          <w:rFonts w:ascii="Times New Roman" w:hAnsi="Times New Roman"/>
          <w:b/>
          <w:sz w:val="24"/>
          <w:szCs w:val="24"/>
        </w:rPr>
      </w:pPr>
    </w:p>
    <w:p w14:paraId="485BCDB3" w14:textId="77777777" w:rsidR="00A23D9A" w:rsidRDefault="00A23D9A" w:rsidP="00AF65FC">
      <w:pPr>
        <w:spacing w:after="0"/>
        <w:jc w:val="center"/>
        <w:rPr>
          <w:rFonts w:ascii="Times New Roman" w:hAnsi="Times New Roman"/>
          <w:b/>
          <w:sz w:val="24"/>
          <w:szCs w:val="24"/>
        </w:rPr>
      </w:pPr>
    </w:p>
    <w:p w14:paraId="04EF2040" w14:textId="77777777" w:rsidR="00A23D9A" w:rsidRDefault="00A23D9A" w:rsidP="00AF65FC">
      <w:pPr>
        <w:spacing w:after="0"/>
        <w:jc w:val="center"/>
        <w:rPr>
          <w:rFonts w:ascii="Times New Roman" w:hAnsi="Times New Roman"/>
          <w:b/>
          <w:sz w:val="24"/>
          <w:szCs w:val="24"/>
        </w:rPr>
      </w:pPr>
    </w:p>
    <w:p w14:paraId="64B4F105" w14:textId="77777777" w:rsidR="00A23D9A" w:rsidRDefault="00A23D9A" w:rsidP="00AF65FC">
      <w:pPr>
        <w:spacing w:after="0"/>
        <w:jc w:val="center"/>
        <w:rPr>
          <w:rFonts w:ascii="Times New Roman" w:hAnsi="Times New Roman"/>
          <w:b/>
          <w:sz w:val="24"/>
          <w:szCs w:val="24"/>
        </w:rPr>
      </w:pPr>
    </w:p>
    <w:p w14:paraId="0C8F2862" w14:textId="77777777" w:rsidR="00A23D9A" w:rsidRDefault="00A23D9A" w:rsidP="00AF65FC">
      <w:pPr>
        <w:spacing w:after="0"/>
        <w:jc w:val="center"/>
        <w:rPr>
          <w:rFonts w:ascii="Times New Roman" w:hAnsi="Times New Roman"/>
          <w:b/>
          <w:sz w:val="24"/>
          <w:szCs w:val="24"/>
        </w:rPr>
      </w:pPr>
    </w:p>
    <w:p w14:paraId="6B0CE9BA" w14:textId="77777777" w:rsidR="00A23D9A" w:rsidRDefault="00A23D9A" w:rsidP="00AF65FC">
      <w:pPr>
        <w:spacing w:after="0"/>
        <w:jc w:val="center"/>
        <w:rPr>
          <w:rFonts w:ascii="Times New Roman" w:hAnsi="Times New Roman"/>
          <w:b/>
          <w:sz w:val="24"/>
          <w:szCs w:val="24"/>
        </w:rPr>
      </w:pPr>
    </w:p>
    <w:p w14:paraId="696F7243" w14:textId="77777777" w:rsidR="00A23D9A" w:rsidRDefault="00A23D9A" w:rsidP="00AF65FC">
      <w:pPr>
        <w:spacing w:after="0"/>
        <w:jc w:val="center"/>
        <w:rPr>
          <w:rFonts w:ascii="Times New Roman" w:hAnsi="Times New Roman"/>
          <w:b/>
          <w:sz w:val="24"/>
          <w:szCs w:val="24"/>
        </w:rPr>
      </w:pPr>
    </w:p>
    <w:p w14:paraId="737F718B" w14:textId="77777777" w:rsidR="00A23D9A" w:rsidRDefault="00A23D9A" w:rsidP="00AF65FC">
      <w:pPr>
        <w:spacing w:after="0"/>
        <w:jc w:val="center"/>
        <w:rPr>
          <w:rFonts w:ascii="Times New Roman" w:hAnsi="Times New Roman"/>
          <w:b/>
          <w:sz w:val="24"/>
          <w:szCs w:val="24"/>
        </w:rPr>
      </w:pPr>
    </w:p>
    <w:p w14:paraId="7B33CF56" w14:textId="77777777" w:rsidR="00A23D9A" w:rsidRDefault="00A23D9A" w:rsidP="00AF65FC">
      <w:pPr>
        <w:spacing w:after="0"/>
        <w:jc w:val="center"/>
        <w:rPr>
          <w:rFonts w:ascii="Times New Roman" w:hAnsi="Times New Roman"/>
          <w:b/>
          <w:sz w:val="24"/>
          <w:szCs w:val="24"/>
        </w:rPr>
      </w:pPr>
    </w:p>
    <w:p w14:paraId="0DA6218A" w14:textId="77777777" w:rsidR="00A23D9A" w:rsidRDefault="00A23D9A" w:rsidP="00AF65FC">
      <w:pPr>
        <w:spacing w:after="0"/>
        <w:jc w:val="center"/>
        <w:rPr>
          <w:rFonts w:ascii="Times New Roman" w:hAnsi="Times New Roman"/>
          <w:b/>
          <w:sz w:val="24"/>
          <w:szCs w:val="24"/>
        </w:rPr>
      </w:pPr>
    </w:p>
    <w:p w14:paraId="39615205" w14:textId="77777777" w:rsidR="00A23D9A" w:rsidRDefault="00A23D9A" w:rsidP="00AF65FC">
      <w:pPr>
        <w:spacing w:after="0"/>
        <w:jc w:val="center"/>
        <w:rPr>
          <w:rFonts w:ascii="Times New Roman" w:hAnsi="Times New Roman"/>
          <w:b/>
          <w:sz w:val="24"/>
          <w:szCs w:val="24"/>
        </w:rPr>
      </w:pPr>
    </w:p>
    <w:p w14:paraId="65946E12" w14:textId="77777777" w:rsidR="00A23D9A" w:rsidRDefault="00A23D9A" w:rsidP="00AF65FC">
      <w:pPr>
        <w:spacing w:after="0"/>
        <w:jc w:val="center"/>
        <w:rPr>
          <w:rFonts w:ascii="Times New Roman" w:hAnsi="Times New Roman"/>
          <w:b/>
          <w:sz w:val="24"/>
          <w:szCs w:val="24"/>
        </w:rPr>
      </w:pPr>
    </w:p>
    <w:p w14:paraId="0A4F83BB" w14:textId="77777777" w:rsidR="00A23D9A" w:rsidRDefault="00A23D9A" w:rsidP="00AF65FC">
      <w:pPr>
        <w:spacing w:after="0"/>
        <w:jc w:val="center"/>
        <w:rPr>
          <w:rFonts w:ascii="Times New Roman" w:hAnsi="Times New Roman"/>
          <w:b/>
          <w:sz w:val="24"/>
          <w:szCs w:val="24"/>
        </w:rPr>
      </w:pPr>
    </w:p>
    <w:p w14:paraId="277D5296" w14:textId="77777777" w:rsidR="00F65BF1" w:rsidRDefault="00F65BF1" w:rsidP="00AF65FC">
      <w:pPr>
        <w:spacing w:after="0"/>
        <w:jc w:val="center"/>
        <w:rPr>
          <w:rFonts w:ascii="Times New Roman" w:hAnsi="Times New Roman"/>
          <w:b/>
          <w:sz w:val="24"/>
          <w:szCs w:val="24"/>
        </w:rPr>
      </w:pPr>
    </w:p>
    <w:p w14:paraId="0DD5FA12" w14:textId="77777777" w:rsidR="00F65BF1" w:rsidRDefault="00F65BF1" w:rsidP="00AF65FC">
      <w:pPr>
        <w:spacing w:after="0"/>
        <w:jc w:val="center"/>
        <w:rPr>
          <w:rFonts w:ascii="Times New Roman" w:hAnsi="Times New Roman"/>
          <w:b/>
          <w:sz w:val="24"/>
          <w:szCs w:val="24"/>
        </w:rPr>
      </w:pPr>
    </w:p>
    <w:p w14:paraId="1B26D483" w14:textId="77777777" w:rsidR="00ED7862" w:rsidRDefault="00ED7862" w:rsidP="00AF65FC">
      <w:pPr>
        <w:spacing w:after="0"/>
        <w:rPr>
          <w:rFonts w:ascii="Times New Roman" w:eastAsiaTheme="minorEastAsia" w:hAnsi="Times New Roman" w:cs="Times New Roman"/>
          <w:b/>
          <w:bCs/>
          <w:sz w:val="24"/>
          <w:szCs w:val="24"/>
        </w:rPr>
      </w:pPr>
    </w:p>
    <w:sectPr w:rsidR="00ED7862" w:rsidSect="009C5FB3">
      <w:headerReference w:type="even" r:id="rId32"/>
      <w:headerReference w:type="default" r:id="rId33"/>
      <w:footerReference w:type="default" r:id="rId34"/>
      <w:headerReference w:type="first" r:id="rId35"/>
      <w:pgSz w:w="11909" w:h="16834" w:code="9"/>
      <w:pgMar w:top="1440" w:right="1440" w:bottom="117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EF91" w14:textId="77777777" w:rsidR="008709EF" w:rsidRDefault="008709EF" w:rsidP="006C6875">
      <w:pPr>
        <w:spacing w:after="0" w:line="240" w:lineRule="auto"/>
      </w:pPr>
      <w:r>
        <w:separator/>
      </w:r>
    </w:p>
  </w:endnote>
  <w:endnote w:type="continuationSeparator" w:id="0">
    <w:p w14:paraId="2727BF32" w14:textId="77777777" w:rsidR="008709EF" w:rsidRDefault="008709EF"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Monospac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D12E" w14:textId="77777777" w:rsidR="00982932" w:rsidRDefault="006B57AE" w:rsidP="006B57AE">
    <w:pPr>
      <w:pStyle w:val="Footer"/>
      <w:jc w:val="left"/>
      <w:rPr>
        <w:rFonts w:ascii="Times New Roman" w:hAnsi="Times New Roman" w:cs="Times New Roman"/>
        <w:sz w:val="20"/>
        <w:szCs w:val="20"/>
      </w:rPr>
    </w:pPr>
    <w:r>
      <w:rPr>
        <w:rFonts w:ascii="Times New Roman" w:hAnsi="Times New Roman" w:cs="Times New Roman"/>
        <w:sz w:val="20"/>
        <w:szCs w:val="20"/>
      </w:rPr>
      <w:t>Image Processing and Machine Vision Lab Manual-FH2021</w:t>
    </w:r>
  </w:p>
  <w:p w14:paraId="267DA0C3" w14:textId="77777777" w:rsidR="00982932" w:rsidRDefault="00982932" w:rsidP="005754BD">
    <w:pPr>
      <w:pStyle w:val="Footer"/>
      <w:jc w:val="right"/>
      <w:rPr>
        <w:rFonts w:ascii="Times New Roman" w:hAnsi="Times New Roman" w:cs="Times New Roman"/>
        <w:sz w:val="20"/>
        <w:szCs w:val="20"/>
      </w:rPr>
    </w:pPr>
  </w:p>
  <w:p w14:paraId="3C8D2485" w14:textId="77777777" w:rsidR="00982932" w:rsidRDefault="00982932" w:rsidP="005754BD">
    <w:pPr>
      <w:pStyle w:val="Footer"/>
      <w:jc w:val="right"/>
      <w:rPr>
        <w:rFonts w:ascii="Times New Roman" w:hAnsi="Times New Roman" w:cs="Times New Roman"/>
        <w:sz w:val="20"/>
        <w:szCs w:val="20"/>
      </w:rPr>
    </w:pPr>
  </w:p>
  <w:p w14:paraId="0DBEC754" w14:textId="77777777" w:rsidR="00982932" w:rsidRPr="005754BD" w:rsidRDefault="00982932" w:rsidP="005754BD">
    <w:pPr>
      <w:pStyle w:val="Footer"/>
      <w:jc w:val="right"/>
      <w:rPr>
        <w:rFonts w:ascii="Times New Roman" w:hAnsi="Times New Roman" w:cs="Times New Roman"/>
        <w:i/>
        <w:sz w:val="20"/>
        <w:szCs w:val="20"/>
      </w:rPr>
    </w:pPr>
    <w:r w:rsidRPr="005754BD">
      <w:rPr>
        <w:rFonts w:ascii="Times New Roman" w:hAnsi="Times New Roman" w:cs="Times New Roman"/>
        <w:i/>
        <w:sz w:val="20"/>
        <w:szCs w:val="20"/>
      </w:rPr>
      <w:t>Department of EXTC, SIES GST</w:t>
    </w:r>
  </w:p>
  <w:p w14:paraId="6AF1A027" w14:textId="77777777" w:rsidR="00982932" w:rsidRDefault="0098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E611" w14:textId="77777777" w:rsidR="008709EF" w:rsidRDefault="008709EF" w:rsidP="006C6875">
      <w:pPr>
        <w:spacing w:after="0" w:line="240" w:lineRule="auto"/>
      </w:pPr>
      <w:r>
        <w:separator/>
      </w:r>
    </w:p>
  </w:footnote>
  <w:footnote w:type="continuationSeparator" w:id="0">
    <w:p w14:paraId="57E3ADA5" w14:textId="77777777" w:rsidR="008709EF" w:rsidRDefault="008709EF"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FAF4" w14:textId="77777777" w:rsidR="00982932" w:rsidRDefault="008709EF">
    <w:pPr>
      <w:pStyle w:val="Header"/>
    </w:pPr>
    <w:r>
      <w:rPr>
        <w:noProof/>
      </w:rPr>
      <w:pict w14:anchorId="31E86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2050"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8BB9" w14:textId="77777777" w:rsidR="006151CF" w:rsidRDefault="006151CF" w:rsidP="006151CF">
    <w:pPr>
      <w:pStyle w:val="Header"/>
      <w:tabs>
        <w:tab w:val="clear" w:pos="4680"/>
        <w:tab w:val="clear" w:pos="9360"/>
        <w:tab w:val="center" w:pos="3960"/>
        <w:tab w:val="right" w:pos="8100"/>
      </w:tabs>
      <w:ind w:right="299"/>
    </w:pPr>
    <w:r>
      <w:t>IPMV Manual</w:t>
    </w:r>
    <w:r>
      <w:tab/>
      <w:t xml:space="preserve">Class-TE EXTC </w:t>
    </w:r>
    <w:r>
      <w:tab/>
      <w:t>Sem-VI</w:t>
    </w:r>
  </w:p>
  <w:p w14:paraId="1A882A07" w14:textId="77777777" w:rsidR="00982932" w:rsidRDefault="008709EF">
    <w:pPr>
      <w:pStyle w:val="Header"/>
    </w:pPr>
    <w:r>
      <w:rPr>
        <w:rFonts w:ascii="Times New Roman" w:hAnsi="Times New Roman" w:cs="Times New Roman"/>
        <w:i/>
        <w:noProof/>
        <w:sz w:val="20"/>
        <w:szCs w:val="20"/>
      </w:rPr>
      <w:pict w14:anchorId="3CB07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2051"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B016" w14:textId="77777777" w:rsidR="00982932" w:rsidRDefault="008709EF">
    <w:pPr>
      <w:pStyle w:val="Header"/>
    </w:pPr>
    <w:r>
      <w:rPr>
        <w:noProof/>
      </w:rPr>
      <w:pict w14:anchorId="58DA5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2049"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7"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0"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5"/>
  </w:num>
  <w:num w:numId="3">
    <w:abstractNumId w:val="21"/>
  </w:num>
  <w:num w:numId="4">
    <w:abstractNumId w:val="47"/>
  </w:num>
  <w:num w:numId="5">
    <w:abstractNumId w:val="48"/>
  </w:num>
  <w:num w:numId="6">
    <w:abstractNumId w:val="13"/>
  </w:num>
  <w:num w:numId="7">
    <w:abstractNumId w:val="31"/>
  </w:num>
  <w:num w:numId="8">
    <w:abstractNumId w:val="34"/>
  </w:num>
  <w:num w:numId="9">
    <w:abstractNumId w:val="42"/>
  </w:num>
  <w:num w:numId="10">
    <w:abstractNumId w:val="15"/>
  </w:num>
  <w:num w:numId="11">
    <w:abstractNumId w:val="14"/>
  </w:num>
  <w:num w:numId="12">
    <w:abstractNumId w:val="7"/>
  </w:num>
  <w:num w:numId="13">
    <w:abstractNumId w:val="27"/>
  </w:num>
  <w:num w:numId="14">
    <w:abstractNumId w:val="20"/>
  </w:num>
  <w:num w:numId="15">
    <w:abstractNumId w:val="38"/>
  </w:num>
  <w:num w:numId="16">
    <w:abstractNumId w:val="19"/>
  </w:num>
  <w:num w:numId="17">
    <w:abstractNumId w:val="33"/>
  </w:num>
  <w:num w:numId="18">
    <w:abstractNumId w:val="41"/>
  </w:num>
  <w:num w:numId="19">
    <w:abstractNumId w:val="22"/>
  </w:num>
  <w:num w:numId="20">
    <w:abstractNumId w:val="10"/>
  </w:num>
  <w:num w:numId="21">
    <w:abstractNumId w:val="45"/>
  </w:num>
  <w:num w:numId="22">
    <w:abstractNumId w:val="24"/>
  </w:num>
  <w:num w:numId="23">
    <w:abstractNumId w:val="40"/>
  </w:num>
  <w:num w:numId="24">
    <w:abstractNumId w:val="25"/>
  </w:num>
  <w:num w:numId="25">
    <w:abstractNumId w:val="44"/>
  </w:num>
  <w:num w:numId="26">
    <w:abstractNumId w:val="43"/>
  </w:num>
  <w:num w:numId="27">
    <w:abstractNumId w:val="18"/>
  </w:num>
  <w:num w:numId="28">
    <w:abstractNumId w:val="28"/>
  </w:num>
  <w:num w:numId="29">
    <w:abstractNumId w:val="26"/>
  </w:num>
  <w:num w:numId="30">
    <w:abstractNumId w:val="32"/>
  </w:num>
  <w:num w:numId="31">
    <w:abstractNumId w:val="8"/>
  </w:num>
  <w:num w:numId="32">
    <w:abstractNumId w:val="23"/>
  </w:num>
  <w:num w:numId="33">
    <w:abstractNumId w:val="29"/>
  </w:num>
  <w:num w:numId="34">
    <w:abstractNumId w:val="11"/>
  </w:num>
  <w:num w:numId="35">
    <w:abstractNumId w:val="37"/>
  </w:num>
  <w:num w:numId="36">
    <w:abstractNumId w:val="9"/>
  </w:num>
  <w:num w:numId="37">
    <w:abstractNumId w:val="30"/>
  </w:num>
  <w:num w:numId="38">
    <w:abstractNumId w:val="46"/>
  </w:num>
  <w:num w:numId="39">
    <w:abstractNumId w:val="36"/>
  </w:num>
  <w:num w:numId="40">
    <w:abstractNumId w:val="39"/>
  </w:num>
  <w:num w:numId="41">
    <w:abstractNumId w:val="17"/>
  </w:num>
  <w:num w:numId="4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D3F66"/>
    <w:rsid w:val="001D4935"/>
    <w:rsid w:val="001E4393"/>
    <w:rsid w:val="001E6D97"/>
    <w:rsid w:val="002028D8"/>
    <w:rsid w:val="00203D93"/>
    <w:rsid w:val="0023769A"/>
    <w:rsid w:val="00237DD9"/>
    <w:rsid w:val="0024098D"/>
    <w:rsid w:val="00245051"/>
    <w:rsid w:val="00247BA0"/>
    <w:rsid w:val="00252462"/>
    <w:rsid w:val="00253723"/>
    <w:rsid w:val="0026102C"/>
    <w:rsid w:val="002659F6"/>
    <w:rsid w:val="00266FDA"/>
    <w:rsid w:val="0028007B"/>
    <w:rsid w:val="002822B5"/>
    <w:rsid w:val="002C1176"/>
    <w:rsid w:val="002C4827"/>
    <w:rsid w:val="002D1C36"/>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2125"/>
    <w:rsid w:val="0054366D"/>
    <w:rsid w:val="00547254"/>
    <w:rsid w:val="00573004"/>
    <w:rsid w:val="005754BD"/>
    <w:rsid w:val="005766EA"/>
    <w:rsid w:val="00591DC6"/>
    <w:rsid w:val="00595C24"/>
    <w:rsid w:val="00596BCF"/>
    <w:rsid w:val="005B5101"/>
    <w:rsid w:val="005C62DF"/>
    <w:rsid w:val="005D17DD"/>
    <w:rsid w:val="005D1C30"/>
    <w:rsid w:val="005F241B"/>
    <w:rsid w:val="005F5F2A"/>
    <w:rsid w:val="006151CF"/>
    <w:rsid w:val="006160AC"/>
    <w:rsid w:val="00627B3F"/>
    <w:rsid w:val="00630B38"/>
    <w:rsid w:val="0063785A"/>
    <w:rsid w:val="00640CA2"/>
    <w:rsid w:val="006577F0"/>
    <w:rsid w:val="00670151"/>
    <w:rsid w:val="00670B95"/>
    <w:rsid w:val="00672EAD"/>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91A39"/>
    <w:rsid w:val="00793C56"/>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09EF"/>
    <w:rsid w:val="00872443"/>
    <w:rsid w:val="00876EFD"/>
    <w:rsid w:val="00886F82"/>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57B26"/>
    <w:rsid w:val="00A608B3"/>
    <w:rsid w:val="00A6685B"/>
    <w:rsid w:val="00A710FE"/>
    <w:rsid w:val="00A76457"/>
    <w:rsid w:val="00A9027E"/>
    <w:rsid w:val="00A972F3"/>
    <w:rsid w:val="00AA22EF"/>
    <w:rsid w:val="00AA7968"/>
    <w:rsid w:val="00AB569D"/>
    <w:rsid w:val="00AC14C5"/>
    <w:rsid w:val="00AC6AC7"/>
    <w:rsid w:val="00AD3C0F"/>
    <w:rsid w:val="00AF2BCF"/>
    <w:rsid w:val="00AF65FC"/>
    <w:rsid w:val="00B27CDB"/>
    <w:rsid w:val="00B368A9"/>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4441C"/>
    <w:rsid w:val="00D4709D"/>
    <w:rsid w:val="00D47755"/>
    <w:rsid w:val="00D501DA"/>
    <w:rsid w:val="00D524DF"/>
    <w:rsid w:val="00D5250A"/>
    <w:rsid w:val="00D53470"/>
    <w:rsid w:val="00D67C47"/>
    <w:rsid w:val="00D73E0B"/>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8515D"/>
    <w:rsid w:val="00E925D6"/>
    <w:rsid w:val="00E95D34"/>
    <w:rsid w:val="00EB37BC"/>
    <w:rsid w:val="00EB3E7A"/>
    <w:rsid w:val="00EB45B6"/>
    <w:rsid w:val="00EB72D6"/>
    <w:rsid w:val="00EC2397"/>
    <w:rsid w:val="00ED1ECE"/>
    <w:rsid w:val="00ED7862"/>
    <w:rsid w:val="00EF42A6"/>
    <w:rsid w:val="00F17F0F"/>
    <w:rsid w:val="00F2531D"/>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AC1647"/>
  <w15:docId w15:val="{06DC6CFF-55A8-49AA-B7E7-77B47704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573">
      <w:bodyDiv w:val="1"/>
      <w:marLeft w:val="0"/>
      <w:marRight w:val="0"/>
      <w:marTop w:val="0"/>
      <w:marBottom w:val="0"/>
      <w:divBdr>
        <w:top w:val="none" w:sz="0" w:space="0" w:color="auto"/>
        <w:left w:val="none" w:sz="0" w:space="0" w:color="auto"/>
        <w:bottom w:val="none" w:sz="0" w:space="0" w:color="auto"/>
        <w:right w:val="none" w:sz="0" w:space="0" w:color="auto"/>
      </w:divBdr>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hyperlink" Target="http://homepages.inf.ed.ac.uk/rbf/HIPR2/strctel.ht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homepages.inf.ed.ac.uk/rbf/HIPR2/strctel.ht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omepages.inf.ed.ac.uk/rbf/HIPR2/binimage.htm" TargetMode="External"/><Relationship Id="rId28" Type="http://schemas.openxmlformats.org/officeDocument/2006/relationships/image" Target="media/image14.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3.gif"/><Relationship Id="rId30" Type="http://schemas.openxmlformats.org/officeDocument/2006/relationships/image" Target="media/image16.JP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tejas kambari</cp:lastModifiedBy>
  <cp:revision>7</cp:revision>
  <dcterms:created xsi:type="dcterms:W3CDTF">2021-03-22T05:20:00Z</dcterms:created>
  <dcterms:modified xsi:type="dcterms:W3CDTF">2021-04-22T15:12:00Z</dcterms:modified>
</cp:coreProperties>
</file>