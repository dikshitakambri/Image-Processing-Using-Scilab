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CF451" w14:textId="77777777" w:rsidR="008E2A3B" w:rsidRDefault="008E2A3B" w:rsidP="00AF65FC">
      <w:pPr>
        <w:spacing w:after="0"/>
        <w:rPr>
          <w:rFonts w:ascii="Times New Roman" w:eastAsiaTheme="minorEastAsia" w:hAnsi="Times New Roman" w:cs="Times New Roman"/>
          <w:b/>
          <w:bCs/>
          <w:sz w:val="24"/>
          <w:szCs w:val="24"/>
        </w:rPr>
      </w:pPr>
    </w:p>
    <w:p w14:paraId="3915BCEA" w14:textId="77777777" w:rsidR="008E2A3B" w:rsidRDefault="008E2A3B" w:rsidP="00AF65FC">
      <w:pPr>
        <w:spacing w:after="0"/>
        <w:rPr>
          <w:rFonts w:ascii="Times New Roman" w:eastAsiaTheme="minorEastAsia" w:hAnsi="Times New Roman" w:cs="Times New Roman"/>
          <w:b/>
          <w:bCs/>
          <w:sz w:val="24"/>
          <w:szCs w:val="24"/>
        </w:rPr>
      </w:pPr>
    </w:p>
    <w:p w14:paraId="11FD2FA8" w14:textId="77777777" w:rsidR="008E2A3B" w:rsidRDefault="008E2A3B" w:rsidP="00AF65FC">
      <w:pPr>
        <w:spacing w:after="0"/>
        <w:rPr>
          <w:rFonts w:ascii="Times New Roman" w:eastAsiaTheme="minorEastAsia" w:hAnsi="Times New Roman" w:cs="Times New Roman"/>
          <w:b/>
          <w:bCs/>
          <w:sz w:val="24"/>
          <w:szCs w:val="24"/>
        </w:rPr>
      </w:pPr>
    </w:p>
    <w:p w14:paraId="391A00EB" w14:textId="77777777" w:rsidR="008E2A3B" w:rsidRDefault="008E2A3B" w:rsidP="00AF65FC">
      <w:pPr>
        <w:spacing w:after="0"/>
        <w:rPr>
          <w:rFonts w:ascii="Times New Roman" w:eastAsiaTheme="minorEastAsia" w:hAnsi="Times New Roman" w:cs="Times New Roman"/>
          <w:b/>
          <w:bCs/>
          <w:sz w:val="24"/>
          <w:szCs w:val="24"/>
        </w:rPr>
      </w:pPr>
    </w:p>
    <w:p w14:paraId="35A21CC0" w14:textId="77777777" w:rsidR="008E2A3B" w:rsidRDefault="008E2A3B" w:rsidP="00AF65FC">
      <w:pPr>
        <w:spacing w:after="0"/>
        <w:rPr>
          <w:rFonts w:ascii="Times New Roman" w:eastAsiaTheme="minorEastAsia" w:hAnsi="Times New Roman" w:cs="Times New Roman"/>
          <w:b/>
          <w:bCs/>
          <w:sz w:val="24"/>
          <w:szCs w:val="24"/>
        </w:rPr>
      </w:pPr>
    </w:p>
    <w:p w14:paraId="2735C260" w14:textId="77777777" w:rsidR="008E2A3B" w:rsidRDefault="008E2A3B" w:rsidP="00AF65FC">
      <w:pPr>
        <w:spacing w:after="0"/>
        <w:rPr>
          <w:rFonts w:ascii="Times New Roman" w:eastAsiaTheme="minorEastAsia" w:hAnsi="Times New Roman" w:cs="Times New Roman"/>
          <w:b/>
          <w:bCs/>
          <w:sz w:val="24"/>
          <w:szCs w:val="24"/>
        </w:rPr>
      </w:pPr>
    </w:p>
    <w:p w14:paraId="546EA16F" w14:textId="77777777" w:rsidR="008E2A3B" w:rsidRDefault="008E2A3B" w:rsidP="00AF65FC">
      <w:pPr>
        <w:spacing w:after="0"/>
        <w:rPr>
          <w:rFonts w:ascii="Times New Roman" w:eastAsiaTheme="minorEastAsia" w:hAnsi="Times New Roman" w:cs="Times New Roman"/>
          <w:b/>
          <w:bCs/>
          <w:sz w:val="24"/>
          <w:szCs w:val="24"/>
        </w:rPr>
      </w:pPr>
    </w:p>
    <w:p w14:paraId="333400E2" w14:textId="77777777" w:rsidR="008E2A3B" w:rsidRDefault="008E2A3B" w:rsidP="00AF65FC">
      <w:pPr>
        <w:spacing w:after="0"/>
        <w:rPr>
          <w:rFonts w:ascii="Times New Roman" w:eastAsiaTheme="minorEastAsia" w:hAnsi="Times New Roman" w:cs="Times New Roman"/>
          <w:b/>
          <w:bCs/>
          <w:sz w:val="24"/>
          <w:szCs w:val="24"/>
        </w:rPr>
      </w:pPr>
    </w:p>
    <w:p w14:paraId="6D12A49B" w14:textId="77777777" w:rsidR="008E2A3B" w:rsidRDefault="008E2A3B" w:rsidP="00AF65FC">
      <w:pPr>
        <w:spacing w:after="0"/>
        <w:jc w:val="center"/>
        <w:rPr>
          <w:rFonts w:ascii="Times New Roman" w:hAnsi="Times New Roman"/>
          <w:b/>
          <w:sz w:val="24"/>
          <w:szCs w:val="24"/>
        </w:rPr>
      </w:pPr>
    </w:p>
    <w:p w14:paraId="7F41CB96" w14:textId="77777777" w:rsidR="008E2A3B" w:rsidRDefault="008E2A3B" w:rsidP="00AF65FC">
      <w:pPr>
        <w:spacing w:after="0"/>
        <w:jc w:val="center"/>
        <w:rPr>
          <w:rFonts w:ascii="Times New Roman" w:hAnsi="Times New Roman"/>
          <w:b/>
          <w:sz w:val="24"/>
          <w:szCs w:val="24"/>
        </w:rPr>
      </w:pPr>
    </w:p>
    <w:p w14:paraId="1A2C2E4F" w14:textId="77777777" w:rsidR="008E2A3B" w:rsidRDefault="008E2A3B" w:rsidP="00AF65FC">
      <w:pPr>
        <w:spacing w:after="0"/>
        <w:jc w:val="center"/>
        <w:rPr>
          <w:rFonts w:ascii="Times New Roman" w:hAnsi="Times New Roman"/>
          <w:b/>
          <w:sz w:val="24"/>
          <w:szCs w:val="24"/>
        </w:rPr>
      </w:pPr>
    </w:p>
    <w:p w14:paraId="2BF94712" w14:textId="77777777" w:rsidR="008E2A3B" w:rsidRDefault="008E2A3B" w:rsidP="00AF65FC">
      <w:pPr>
        <w:spacing w:after="0"/>
        <w:jc w:val="center"/>
        <w:rPr>
          <w:rFonts w:ascii="Times New Roman" w:hAnsi="Times New Roman"/>
          <w:b/>
          <w:sz w:val="24"/>
          <w:szCs w:val="24"/>
        </w:rPr>
      </w:pPr>
    </w:p>
    <w:p w14:paraId="15284420" w14:textId="77777777" w:rsidR="008E2A3B" w:rsidRDefault="008E2A3B" w:rsidP="00AF65FC">
      <w:pPr>
        <w:spacing w:after="0"/>
        <w:jc w:val="center"/>
        <w:rPr>
          <w:rFonts w:ascii="Times New Roman" w:hAnsi="Times New Roman"/>
          <w:b/>
          <w:sz w:val="24"/>
          <w:szCs w:val="24"/>
        </w:rPr>
      </w:pPr>
    </w:p>
    <w:p w14:paraId="44CA3726" w14:textId="77777777" w:rsidR="008E2A3B" w:rsidRDefault="008E2A3B" w:rsidP="00AF65FC">
      <w:pPr>
        <w:spacing w:after="0"/>
        <w:jc w:val="center"/>
        <w:rPr>
          <w:rFonts w:ascii="Times New Roman" w:hAnsi="Times New Roman"/>
          <w:b/>
          <w:sz w:val="24"/>
          <w:szCs w:val="24"/>
        </w:rPr>
      </w:pPr>
    </w:p>
    <w:p w14:paraId="1CB27723" w14:textId="77777777" w:rsidR="008E2A3B" w:rsidRDefault="008E2A3B" w:rsidP="00AF65FC">
      <w:pPr>
        <w:spacing w:after="0"/>
        <w:jc w:val="center"/>
        <w:rPr>
          <w:rFonts w:ascii="Times New Roman" w:hAnsi="Times New Roman"/>
          <w:b/>
          <w:sz w:val="24"/>
          <w:szCs w:val="24"/>
        </w:rPr>
      </w:pPr>
    </w:p>
    <w:p w14:paraId="05913463" w14:textId="77777777" w:rsidR="008E2A3B" w:rsidRDefault="008E2A3B" w:rsidP="00AF65FC">
      <w:pPr>
        <w:spacing w:after="0"/>
        <w:jc w:val="center"/>
        <w:rPr>
          <w:rFonts w:ascii="Times New Roman" w:hAnsi="Times New Roman"/>
          <w:b/>
          <w:sz w:val="24"/>
          <w:szCs w:val="24"/>
        </w:rPr>
      </w:pPr>
    </w:p>
    <w:p w14:paraId="2E93760F" w14:textId="77777777" w:rsidR="008E2A3B" w:rsidRDefault="008E2A3B" w:rsidP="00AF65FC">
      <w:pPr>
        <w:spacing w:after="0"/>
        <w:jc w:val="center"/>
        <w:rPr>
          <w:rFonts w:ascii="Times New Roman" w:hAnsi="Times New Roman"/>
          <w:b/>
          <w:sz w:val="24"/>
          <w:szCs w:val="24"/>
        </w:rPr>
      </w:pPr>
    </w:p>
    <w:p w14:paraId="6A24EAD9" w14:textId="77777777" w:rsidR="008E2A3B" w:rsidRDefault="008E2A3B" w:rsidP="00AF65FC">
      <w:pPr>
        <w:spacing w:after="0"/>
        <w:jc w:val="center"/>
        <w:rPr>
          <w:rFonts w:ascii="Times New Roman" w:hAnsi="Times New Roman"/>
          <w:b/>
          <w:sz w:val="24"/>
          <w:szCs w:val="24"/>
        </w:rPr>
      </w:pPr>
    </w:p>
    <w:p w14:paraId="5568D333" w14:textId="77777777" w:rsidR="00F65BF1" w:rsidRDefault="00F65BF1" w:rsidP="004F7F8B">
      <w:pPr>
        <w:spacing w:after="0"/>
        <w:rPr>
          <w:rFonts w:ascii="Times New Roman" w:hAnsi="Times New Roman"/>
          <w:b/>
          <w:sz w:val="24"/>
          <w:szCs w:val="24"/>
        </w:rPr>
      </w:pPr>
    </w:p>
    <w:p w14:paraId="317B28BD" w14:textId="77777777" w:rsidR="00F65BF1" w:rsidRDefault="00F65BF1" w:rsidP="00AF65FC">
      <w:pPr>
        <w:spacing w:after="0"/>
        <w:jc w:val="center"/>
        <w:rPr>
          <w:rFonts w:ascii="Times New Roman" w:hAnsi="Times New Roman"/>
          <w:b/>
          <w:sz w:val="24"/>
          <w:szCs w:val="24"/>
        </w:rPr>
      </w:pPr>
    </w:p>
    <w:p w14:paraId="5CD6B300" w14:textId="77777777" w:rsidR="008E2A3B" w:rsidRPr="009B20A6" w:rsidRDefault="008E2A3B" w:rsidP="00AF65FC">
      <w:pPr>
        <w:spacing w:after="0"/>
        <w:jc w:val="center"/>
        <w:rPr>
          <w:rFonts w:ascii="Times New Roman" w:hAnsi="Times New Roman"/>
          <w:b/>
          <w:sz w:val="24"/>
          <w:szCs w:val="24"/>
        </w:rPr>
      </w:pPr>
      <w:r w:rsidRPr="009B20A6">
        <w:rPr>
          <w:rFonts w:ascii="Times New Roman" w:hAnsi="Times New Roman"/>
          <w:b/>
          <w:sz w:val="24"/>
          <w:szCs w:val="24"/>
        </w:rPr>
        <w:t xml:space="preserve">EXPERIMENT NO. </w:t>
      </w:r>
      <w:r>
        <w:rPr>
          <w:rFonts w:ascii="Times New Roman" w:hAnsi="Times New Roman"/>
          <w:b/>
          <w:sz w:val="24"/>
          <w:szCs w:val="24"/>
        </w:rPr>
        <w:t>6</w:t>
      </w:r>
    </w:p>
    <w:p w14:paraId="339DE6C2" w14:textId="77777777" w:rsidR="008E2A3B" w:rsidRPr="00F65BF1" w:rsidRDefault="00F65BF1" w:rsidP="00AF65FC">
      <w:pPr>
        <w:spacing w:after="0"/>
        <w:jc w:val="center"/>
        <w:rPr>
          <w:rFonts w:ascii="Times New Roman" w:hAnsi="Times New Roman"/>
          <w:b/>
          <w:sz w:val="24"/>
          <w:szCs w:val="24"/>
        </w:rPr>
      </w:pPr>
      <w:r w:rsidRPr="00F65BF1">
        <w:rPr>
          <w:rFonts w:ascii="Times New Roman" w:hAnsi="Times New Roman"/>
          <w:b/>
          <w:bCs/>
          <w:color w:val="000000"/>
          <w:sz w:val="24"/>
          <w:szCs w:val="24"/>
        </w:rPr>
        <w:t>TO IMPLEMENT AND COMPARE PERFORMANCE OF FILTERS FOR REMOVING SALT AND PEPPER NOISE AND GAUSSIAN NOISE</w:t>
      </w:r>
    </w:p>
    <w:p w14:paraId="4BAA7F8F" w14:textId="77777777" w:rsidR="008E2A3B" w:rsidRPr="00F65BF1" w:rsidRDefault="008E2A3B" w:rsidP="00AF65FC">
      <w:pPr>
        <w:spacing w:after="0"/>
        <w:jc w:val="center"/>
        <w:rPr>
          <w:rFonts w:ascii="Times New Roman" w:hAnsi="Times New Roman"/>
          <w:b/>
          <w:sz w:val="24"/>
          <w:szCs w:val="24"/>
        </w:rPr>
      </w:pPr>
    </w:p>
    <w:p w14:paraId="66EC7E0B" w14:textId="77777777" w:rsidR="008E2A3B" w:rsidRPr="009B20A6" w:rsidRDefault="008E2A3B" w:rsidP="00AF65FC">
      <w:pPr>
        <w:spacing w:after="0"/>
        <w:rPr>
          <w:rFonts w:ascii="Times New Roman" w:hAnsi="Times New Roman"/>
          <w:b/>
          <w:sz w:val="24"/>
          <w:szCs w:val="24"/>
        </w:rPr>
      </w:pPr>
    </w:p>
    <w:p w14:paraId="19AC57D2" w14:textId="77777777" w:rsidR="008E2A3B" w:rsidRPr="009B20A6" w:rsidRDefault="008E2A3B" w:rsidP="00AF65FC">
      <w:pPr>
        <w:spacing w:after="0"/>
        <w:rPr>
          <w:rFonts w:ascii="Times New Roman" w:hAnsi="Times New Roman"/>
          <w:b/>
          <w:sz w:val="24"/>
          <w:szCs w:val="24"/>
        </w:rPr>
      </w:pPr>
    </w:p>
    <w:p w14:paraId="03B1D561" w14:textId="77777777" w:rsidR="008E2A3B" w:rsidRPr="009B20A6" w:rsidRDefault="008E2A3B" w:rsidP="00AF65FC">
      <w:pPr>
        <w:spacing w:after="0"/>
        <w:rPr>
          <w:rFonts w:ascii="Times New Roman" w:hAnsi="Times New Roman"/>
          <w:b/>
          <w:sz w:val="24"/>
          <w:szCs w:val="24"/>
        </w:rPr>
      </w:pPr>
    </w:p>
    <w:p w14:paraId="5853A5A8" w14:textId="77777777" w:rsidR="008E2A3B" w:rsidRPr="009B20A6" w:rsidRDefault="008E2A3B" w:rsidP="00AF65FC">
      <w:pPr>
        <w:spacing w:after="0"/>
        <w:rPr>
          <w:rFonts w:ascii="Times New Roman" w:hAnsi="Times New Roman"/>
          <w:b/>
          <w:sz w:val="24"/>
          <w:szCs w:val="24"/>
        </w:rPr>
      </w:pPr>
    </w:p>
    <w:p w14:paraId="1C06F972" w14:textId="77777777" w:rsidR="008E2A3B" w:rsidRPr="009B20A6" w:rsidRDefault="008E2A3B" w:rsidP="00AF65FC">
      <w:pPr>
        <w:spacing w:after="0"/>
        <w:rPr>
          <w:rFonts w:ascii="Times New Roman" w:hAnsi="Times New Roman"/>
          <w:b/>
          <w:sz w:val="24"/>
          <w:szCs w:val="24"/>
        </w:rPr>
      </w:pPr>
    </w:p>
    <w:p w14:paraId="529C54F8" w14:textId="77777777" w:rsidR="008E2A3B" w:rsidRPr="009B20A6" w:rsidRDefault="008E2A3B" w:rsidP="00AF65FC">
      <w:pPr>
        <w:spacing w:after="0"/>
        <w:rPr>
          <w:rFonts w:ascii="Times New Roman" w:hAnsi="Times New Roman"/>
          <w:b/>
          <w:sz w:val="24"/>
          <w:szCs w:val="24"/>
        </w:rPr>
      </w:pPr>
    </w:p>
    <w:p w14:paraId="52747DAB" w14:textId="77777777" w:rsidR="008E2A3B" w:rsidRPr="009B20A6" w:rsidRDefault="008E2A3B" w:rsidP="00AF65FC">
      <w:pPr>
        <w:spacing w:after="0"/>
        <w:rPr>
          <w:rFonts w:ascii="Times New Roman" w:hAnsi="Times New Roman"/>
          <w:b/>
          <w:sz w:val="24"/>
          <w:szCs w:val="24"/>
        </w:rPr>
      </w:pPr>
    </w:p>
    <w:p w14:paraId="5A05DF36" w14:textId="77777777" w:rsidR="008E2A3B" w:rsidRPr="009B20A6" w:rsidRDefault="008E2A3B" w:rsidP="00AF65FC">
      <w:pPr>
        <w:spacing w:after="0"/>
        <w:rPr>
          <w:rFonts w:ascii="Times New Roman" w:hAnsi="Times New Roman"/>
          <w:b/>
          <w:sz w:val="24"/>
          <w:szCs w:val="24"/>
        </w:rPr>
      </w:pPr>
    </w:p>
    <w:p w14:paraId="2E510F82" w14:textId="77777777" w:rsidR="008E2A3B" w:rsidRPr="009B20A6" w:rsidRDefault="008E2A3B" w:rsidP="00AF65FC">
      <w:pPr>
        <w:spacing w:after="0"/>
        <w:rPr>
          <w:rFonts w:ascii="Times New Roman" w:hAnsi="Times New Roman"/>
          <w:b/>
          <w:sz w:val="24"/>
          <w:szCs w:val="24"/>
        </w:rPr>
      </w:pPr>
    </w:p>
    <w:p w14:paraId="76CCAF7C" w14:textId="77777777" w:rsidR="008E2A3B" w:rsidRPr="009B20A6" w:rsidRDefault="008E2A3B" w:rsidP="00AF65FC">
      <w:pPr>
        <w:spacing w:after="0"/>
        <w:rPr>
          <w:rFonts w:ascii="Times New Roman" w:hAnsi="Times New Roman"/>
          <w:b/>
          <w:sz w:val="24"/>
          <w:szCs w:val="24"/>
        </w:rPr>
      </w:pPr>
    </w:p>
    <w:p w14:paraId="25753045" w14:textId="77777777" w:rsidR="008E2A3B" w:rsidRPr="009B20A6" w:rsidRDefault="008E2A3B" w:rsidP="00AF65FC">
      <w:pPr>
        <w:spacing w:after="0"/>
        <w:rPr>
          <w:rFonts w:ascii="Times New Roman" w:hAnsi="Times New Roman"/>
          <w:b/>
          <w:sz w:val="24"/>
          <w:szCs w:val="24"/>
        </w:rPr>
      </w:pPr>
    </w:p>
    <w:p w14:paraId="1BC9833D" w14:textId="77777777" w:rsidR="008E2A3B" w:rsidRPr="009B20A6" w:rsidRDefault="008E2A3B" w:rsidP="00AF65FC">
      <w:pPr>
        <w:spacing w:after="0"/>
        <w:rPr>
          <w:rFonts w:ascii="Times New Roman" w:hAnsi="Times New Roman"/>
          <w:b/>
          <w:sz w:val="24"/>
          <w:szCs w:val="24"/>
        </w:rPr>
      </w:pPr>
    </w:p>
    <w:p w14:paraId="1CBC692B" w14:textId="77777777" w:rsidR="008E2A3B" w:rsidRPr="009B20A6" w:rsidRDefault="008E2A3B" w:rsidP="00AF65FC">
      <w:pPr>
        <w:spacing w:after="0"/>
        <w:rPr>
          <w:rFonts w:ascii="Times New Roman" w:hAnsi="Times New Roman"/>
          <w:b/>
          <w:sz w:val="24"/>
          <w:szCs w:val="24"/>
        </w:rPr>
      </w:pPr>
    </w:p>
    <w:p w14:paraId="031B5E55" w14:textId="77777777" w:rsidR="008E2A3B" w:rsidRDefault="008E2A3B" w:rsidP="00AF65FC">
      <w:pPr>
        <w:spacing w:after="0"/>
        <w:jc w:val="center"/>
        <w:rPr>
          <w:rFonts w:ascii="Times New Roman" w:hAnsi="Times New Roman"/>
          <w:b/>
          <w:sz w:val="24"/>
          <w:szCs w:val="24"/>
        </w:rPr>
      </w:pPr>
    </w:p>
    <w:p w14:paraId="4BFE8FD6" w14:textId="77777777" w:rsidR="00A23D9A" w:rsidRDefault="00A23D9A" w:rsidP="00AF65FC">
      <w:pPr>
        <w:spacing w:after="0"/>
        <w:jc w:val="center"/>
        <w:rPr>
          <w:rFonts w:ascii="Times New Roman" w:hAnsi="Times New Roman"/>
          <w:b/>
          <w:sz w:val="24"/>
          <w:szCs w:val="24"/>
        </w:rPr>
      </w:pPr>
    </w:p>
    <w:p w14:paraId="7FE0DDFB" w14:textId="77777777" w:rsidR="00A23D9A" w:rsidRDefault="00A23D9A" w:rsidP="00AF65FC">
      <w:pPr>
        <w:spacing w:after="0"/>
        <w:jc w:val="center"/>
        <w:rPr>
          <w:rFonts w:ascii="Times New Roman" w:hAnsi="Times New Roman"/>
          <w:b/>
          <w:sz w:val="24"/>
          <w:szCs w:val="24"/>
        </w:rPr>
      </w:pPr>
    </w:p>
    <w:p w14:paraId="70B0E3D6" w14:textId="77777777" w:rsidR="00A23D9A" w:rsidRDefault="00A23D9A" w:rsidP="00AF65FC">
      <w:pPr>
        <w:spacing w:after="0"/>
        <w:jc w:val="center"/>
        <w:rPr>
          <w:rFonts w:ascii="Times New Roman" w:hAnsi="Times New Roman"/>
          <w:b/>
          <w:sz w:val="24"/>
          <w:szCs w:val="24"/>
        </w:rPr>
      </w:pPr>
    </w:p>
    <w:p w14:paraId="4D217A1C" w14:textId="77777777" w:rsidR="00A23D9A" w:rsidRDefault="00A23D9A" w:rsidP="00AF65FC">
      <w:pPr>
        <w:spacing w:after="0"/>
        <w:jc w:val="center"/>
        <w:rPr>
          <w:rFonts w:ascii="Times New Roman" w:hAnsi="Times New Roman"/>
          <w:b/>
          <w:sz w:val="24"/>
          <w:szCs w:val="24"/>
        </w:rPr>
      </w:pPr>
    </w:p>
    <w:p w14:paraId="18565745" w14:textId="77777777" w:rsidR="008E2A3B" w:rsidRPr="009B20A6" w:rsidRDefault="008E2A3B" w:rsidP="00AF65FC">
      <w:pPr>
        <w:spacing w:after="0"/>
        <w:jc w:val="center"/>
        <w:rPr>
          <w:rFonts w:ascii="Times New Roman" w:hAnsi="Times New Roman"/>
          <w:b/>
          <w:sz w:val="24"/>
          <w:szCs w:val="24"/>
        </w:rPr>
      </w:pPr>
      <w:r w:rsidRPr="009B20A6">
        <w:rPr>
          <w:rFonts w:ascii="Times New Roman" w:hAnsi="Times New Roman"/>
          <w:b/>
          <w:sz w:val="24"/>
          <w:szCs w:val="24"/>
        </w:rPr>
        <w:lastRenderedPageBreak/>
        <w:t xml:space="preserve">EXPERIMENT NO. </w:t>
      </w:r>
      <w:r>
        <w:rPr>
          <w:rFonts w:ascii="Times New Roman" w:hAnsi="Times New Roman"/>
          <w:b/>
          <w:sz w:val="24"/>
          <w:szCs w:val="24"/>
        </w:rPr>
        <w:t>6</w:t>
      </w:r>
    </w:p>
    <w:p w14:paraId="435EB667" w14:textId="77777777" w:rsidR="008E2A3B" w:rsidRPr="009B20A6" w:rsidRDefault="008E2A3B" w:rsidP="00AF65FC">
      <w:pPr>
        <w:spacing w:after="0"/>
        <w:rPr>
          <w:rFonts w:ascii="Times New Roman" w:hAnsi="Times New Roman"/>
          <w:b/>
          <w:sz w:val="24"/>
          <w:szCs w:val="24"/>
        </w:rPr>
      </w:pPr>
    </w:p>
    <w:p w14:paraId="23885A12" w14:textId="77777777" w:rsidR="008E2A3B" w:rsidRPr="009B20A6" w:rsidRDefault="008E2A3B" w:rsidP="00AF65FC">
      <w:pPr>
        <w:rPr>
          <w:rFonts w:ascii="Times New Roman" w:hAnsi="Times New Roman"/>
          <w:sz w:val="24"/>
          <w:szCs w:val="24"/>
        </w:rPr>
      </w:pPr>
      <w:r w:rsidRPr="009B20A6">
        <w:rPr>
          <w:rFonts w:ascii="Times New Roman" w:hAnsi="Times New Roman"/>
          <w:b/>
          <w:sz w:val="24"/>
          <w:szCs w:val="24"/>
        </w:rPr>
        <w:t xml:space="preserve">AIM:  </w:t>
      </w:r>
      <w:r w:rsidR="00F65BF1" w:rsidRPr="00F65BF1">
        <w:rPr>
          <w:rFonts w:ascii="Times New Roman" w:hAnsi="Times New Roman"/>
          <w:bCs/>
          <w:color w:val="000000"/>
          <w:sz w:val="24"/>
          <w:szCs w:val="24"/>
        </w:rPr>
        <w:t>To implement median filter for removal of salt and pepper noise and arithmetic mean filter for removal of Gaussian noise and compare their performances for different noise intensity and with different filter sizes.</w:t>
      </w:r>
    </w:p>
    <w:p w14:paraId="40F43769" w14:textId="77777777" w:rsidR="008E2A3B" w:rsidRPr="009B20A6" w:rsidRDefault="008E2A3B" w:rsidP="00AF65FC">
      <w:pPr>
        <w:spacing w:after="0"/>
        <w:rPr>
          <w:rFonts w:ascii="Times New Roman" w:hAnsi="Times New Roman"/>
          <w:sz w:val="24"/>
          <w:szCs w:val="24"/>
        </w:rPr>
      </w:pPr>
      <w:r w:rsidRPr="009B20A6">
        <w:rPr>
          <w:rFonts w:ascii="Times New Roman" w:hAnsi="Times New Roman"/>
          <w:sz w:val="24"/>
          <w:szCs w:val="24"/>
        </w:rPr>
        <w:tab/>
      </w:r>
    </w:p>
    <w:p w14:paraId="73FE8CEF" w14:textId="77777777" w:rsidR="008E2A3B" w:rsidRPr="009B20A6" w:rsidRDefault="008E2A3B" w:rsidP="00AF65FC">
      <w:pPr>
        <w:tabs>
          <w:tab w:val="left" w:pos="3615"/>
        </w:tabs>
        <w:rPr>
          <w:rFonts w:ascii="Times New Roman" w:hAnsi="Times New Roman"/>
          <w:sz w:val="24"/>
          <w:szCs w:val="24"/>
        </w:rPr>
      </w:pPr>
      <w:r w:rsidRPr="009B20A6">
        <w:rPr>
          <w:rFonts w:ascii="Times New Roman" w:hAnsi="Times New Roman"/>
          <w:b/>
          <w:sz w:val="24"/>
          <w:szCs w:val="24"/>
        </w:rPr>
        <w:t xml:space="preserve">OBJECTIVES: </w:t>
      </w:r>
    </w:p>
    <w:p w14:paraId="0771AC35" w14:textId="77777777" w:rsidR="008E2A3B" w:rsidRPr="009B20A6" w:rsidRDefault="008E2A3B" w:rsidP="00AF65FC">
      <w:pPr>
        <w:pStyle w:val="ListParagraph"/>
        <w:numPr>
          <w:ilvl w:val="0"/>
          <w:numId w:val="16"/>
        </w:numPr>
        <w:tabs>
          <w:tab w:val="left" w:pos="3615"/>
        </w:tabs>
        <w:rPr>
          <w:rFonts w:ascii="Times New Roman" w:hAnsi="Times New Roman" w:cs="Times New Roman"/>
          <w:sz w:val="24"/>
          <w:szCs w:val="24"/>
        </w:rPr>
      </w:pPr>
      <w:r w:rsidRPr="009B20A6">
        <w:rPr>
          <w:rFonts w:ascii="Times New Roman" w:hAnsi="Times New Roman" w:cs="Times New Roman"/>
          <w:sz w:val="24"/>
          <w:szCs w:val="24"/>
        </w:rPr>
        <w:t>To understand concept of impulse noise, gaussian noise</w:t>
      </w:r>
    </w:p>
    <w:p w14:paraId="2EE818A4" w14:textId="77777777" w:rsidR="008E2A3B" w:rsidRPr="008A1C39" w:rsidRDefault="008E2A3B" w:rsidP="00AF65FC">
      <w:pPr>
        <w:pStyle w:val="ListParagraph"/>
        <w:numPr>
          <w:ilvl w:val="0"/>
          <w:numId w:val="16"/>
        </w:numPr>
        <w:tabs>
          <w:tab w:val="left" w:pos="3615"/>
        </w:tabs>
        <w:rPr>
          <w:rFonts w:ascii="Times New Roman" w:hAnsi="Times New Roman"/>
          <w:b/>
          <w:sz w:val="24"/>
          <w:szCs w:val="24"/>
        </w:rPr>
      </w:pPr>
      <w:r w:rsidRPr="009B20A6">
        <w:rPr>
          <w:rFonts w:ascii="Times New Roman" w:hAnsi="Times New Roman" w:cs="Times New Roman"/>
          <w:sz w:val="24"/>
          <w:szCs w:val="24"/>
        </w:rPr>
        <w:t>To understand process of restoration.</w:t>
      </w:r>
    </w:p>
    <w:p w14:paraId="19060593" w14:textId="77777777" w:rsidR="008A1C39" w:rsidRPr="008A1C39" w:rsidRDefault="008A1C39" w:rsidP="00AF65FC">
      <w:pPr>
        <w:pStyle w:val="ListParagraph"/>
        <w:numPr>
          <w:ilvl w:val="0"/>
          <w:numId w:val="16"/>
        </w:numPr>
        <w:tabs>
          <w:tab w:val="left" w:pos="3615"/>
        </w:tabs>
        <w:rPr>
          <w:rFonts w:ascii="Times New Roman" w:hAnsi="Times New Roman"/>
          <w:b/>
          <w:sz w:val="24"/>
          <w:szCs w:val="24"/>
        </w:rPr>
      </w:pPr>
      <w:r>
        <w:rPr>
          <w:rFonts w:ascii="Times New Roman" w:hAnsi="Times New Roman" w:cs="Times New Roman"/>
          <w:sz w:val="24"/>
          <w:szCs w:val="24"/>
        </w:rPr>
        <w:t>To compare the results of restoration by geometric mean and median filter for Gaussian and salt and pepper noise</w:t>
      </w:r>
    </w:p>
    <w:p w14:paraId="1710A282" w14:textId="77777777" w:rsidR="008A1C39" w:rsidRPr="008A1C39" w:rsidRDefault="008A1C39" w:rsidP="00AF65FC">
      <w:pPr>
        <w:tabs>
          <w:tab w:val="left" w:pos="3615"/>
        </w:tabs>
        <w:ind w:left="360"/>
        <w:rPr>
          <w:rFonts w:ascii="Times New Roman" w:hAnsi="Times New Roman"/>
          <w:b/>
          <w:sz w:val="24"/>
          <w:szCs w:val="24"/>
        </w:rPr>
      </w:pPr>
    </w:p>
    <w:p w14:paraId="7437215A" w14:textId="77777777" w:rsidR="008E2A3B" w:rsidRPr="009B20A6" w:rsidRDefault="008E2A3B" w:rsidP="00AF65FC">
      <w:pPr>
        <w:tabs>
          <w:tab w:val="left" w:pos="3615"/>
        </w:tabs>
        <w:rPr>
          <w:rFonts w:cs="Times New Roman"/>
          <w:b/>
          <w:sz w:val="24"/>
          <w:szCs w:val="24"/>
        </w:rPr>
      </w:pPr>
      <w:r w:rsidRPr="009B20A6">
        <w:rPr>
          <w:rFonts w:ascii="Times New Roman" w:hAnsi="Times New Roman"/>
          <w:b/>
          <w:sz w:val="24"/>
          <w:szCs w:val="24"/>
        </w:rPr>
        <w:t xml:space="preserve">EQUIPMENTS/SOFTWARE: </w:t>
      </w:r>
      <w:r w:rsidRPr="009B20A6">
        <w:rPr>
          <w:rFonts w:ascii="Times New Roman" w:hAnsi="Times New Roman"/>
          <w:sz w:val="24"/>
          <w:szCs w:val="24"/>
        </w:rPr>
        <w:t xml:space="preserve">SCILAB or </w:t>
      </w:r>
      <w:proofErr w:type="spellStart"/>
      <w:r w:rsidRPr="009B20A6">
        <w:rPr>
          <w:rFonts w:ascii="Times New Roman" w:hAnsi="Times New Roman"/>
          <w:sz w:val="24"/>
          <w:szCs w:val="24"/>
        </w:rPr>
        <w:t>Matlab</w:t>
      </w:r>
      <w:proofErr w:type="spellEnd"/>
      <w:r w:rsidRPr="009B20A6">
        <w:rPr>
          <w:rFonts w:ascii="Times New Roman" w:hAnsi="Times New Roman"/>
          <w:sz w:val="24"/>
          <w:szCs w:val="24"/>
        </w:rPr>
        <w:t xml:space="preserve"> 7.0</w:t>
      </w:r>
    </w:p>
    <w:p w14:paraId="02076885" w14:textId="77777777" w:rsidR="008E2A3B" w:rsidRPr="009B20A6" w:rsidRDefault="008E2A3B" w:rsidP="00AF65FC">
      <w:pPr>
        <w:pStyle w:val="NormalWeb"/>
        <w:spacing w:line="276" w:lineRule="auto"/>
        <w:jc w:val="both"/>
      </w:pPr>
      <w:r w:rsidRPr="009B20A6">
        <w:rPr>
          <w:rFonts w:cs="Times New Roman"/>
          <w:b/>
        </w:rPr>
        <w:t>THEORY:</w:t>
      </w:r>
      <w:r w:rsidRPr="009B20A6">
        <w:rPr>
          <w:rFonts w:cs="Times New Roman"/>
          <w:bCs/>
        </w:rPr>
        <w:t xml:space="preserve">  </w:t>
      </w:r>
      <w:r w:rsidRPr="009B20A6">
        <w:rPr>
          <w:rFonts w:eastAsiaTheme="minorHAnsi" w:cs="Times New Roman"/>
          <w:color w:val="000000"/>
          <w:lang w:eastAsia="en-US"/>
        </w:rPr>
        <w:t>Digital images are frequently affected by impulse noise during their acquisition or transmission in a noisy environment. Therefore, to efficiently remove noise from an image while preserving its features is a fundamental problem of image processing. The impulse noise can be classified either as salt-and-pepper with noisy pixels taking either maximum or minimum value, or as random valued impulse noise. The removal of fixed-valued impulse noise has been widely studied and a large number of algorithms have been proposed. The median filter is the most popular choice for removing the impulse noise from images because of its effectiveness and high computational efficiency.</w:t>
      </w:r>
    </w:p>
    <w:p w14:paraId="71415C4D" w14:textId="77777777" w:rsidR="008E2A3B" w:rsidRPr="009B20A6" w:rsidRDefault="008E2A3B" w:rsidP="00AF65FC">
      <w:pPr>
        <w:pStyle w:val="NormalWeb"/>
        <w:spacing w:line="276" w:lineRule="auto"/>
        <w:jc w:val="both"/>
        <w:rPr>
          <w:rFonts w:cs="Times New Roman"/>
          <w:lang w:eastAsia="en-US"/>
        </w:rPr>
      </w:pPr>
      <w:r w:rsidRPr="009B20A6">
        <w:rPr>
          <w:rFonts w:cs="Times New Roman"/>
          <w:lang w:eastAsia="en-US"/>
        </w:rPr>
        <w:t xml:space="preserve"> The median filter is normally used to </w:t>
      </w:r>
      <w:bookmarkStart w:id="0" w:name="BM2"/>
      <w:r w:rsidRPr="009B20A6">
        <w:rPr>
          <w:rFonts w:cs="Times New Roman"/>
          <w:noProof/>
          <w:lang w:eastAsia="en-US"/>
        </w:rPr>
        <w:drawing>
          <wp:inline distT="0" distB="0" distL="0" distR="0" wp14:anchorId="29259A02" wp14:editId="22920948">
            <wp:extent cx="10795" cy="10795"/>
            <wp:effectExtent l="0" t="0" r="0" b="0"/>
            <wp:docPr id="13" name="Picture 1" descr="http://homepages.inf.ed.ac.uk/rbf/HIPR2/m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pages.inf.ed.ac.uk/rbf/HIPR2/mote.gif"/>
                    <pic:cNvPicPr>
                      <a:picLocks noChangeAspect="1" noChangeArrowheads="1"/>
                    </pic:cNvPicPr>
                  </pic:nvPicPr>
                  <pic:blipFill>
                    <a:blip r:embed="rId8"/>
                    <a:srcRect/>
                    <a:stretch>
                      <a:fillRect/>
                    </a:stretch>
                  </pic:blipFill>
                  <pic:spPr bwMode="auto">
                    <a:xfrm>
                      <a:off x="0" y="0"/>
                      <a:ext cx="10795" cy="10795"/>
                    </a:xfrm>
                    <a:prstGeom prst="rect">
                      <a:avLst/>
                    </a:prstGeom>
                    <a:noFill/>
                    <a:ln w="9525">
                      <a:noFill/>
                      <a:miter lim="800000"/>
                      <a:headEnd/>
                      <a:tailEnd/>
                    </a:ln>
                  </pic:spPr>
                </pic:pic>
              </a:graphicData>
            </a:graphic>
          </wp:inline>
        </w:drawing>
      </w:r>
      <w:bookmarkEnd w:id="0"/>
      <w:r w:rsidRPr="009B20A6">
        <w:rPr>
          <w:rFonts w:cs="Times New Roman"/>
          <w:lang w:eastAsia="en-US"/>
        </w:rPr>
        <w:t xml:space="preserve">reduce noise in an image, somewhat like the </w:t>
      </w:r>
      <w:hyperlink r:id="rId9" w:history="1">
        <w:r w:rsidRPr="009B20A6">
          <w:rPr>
            <w:rFonts w:cs="Times New Roman"/>
            <w:lang w:eastAsia="en-US"/>
          </w:rPr>
          <w:t>mean filter</w:t>
        </w:r>
      </w:hyperlink>
      <w:r w:rsidRPr="009B20A6">
        <w:rPr>
          <w:rFonts w:cs="Times New Roman"/>
          <w:lang w:eastAsia="en-US"/>
        </w:rPr>
        <w:t>. However, it often does a better job than the mean filter of preserving useful detail in the image.</w:t>
      </w:r>
    </w:p>
    <w:p w14:paraId="737EF9B2" w14:textId="77777777" w:rsidR="008E2A3B" w:rsidRPr="009B20A6" w:rsidRDefault="008E2A3B" w:rsidP="00AF65FC">
      <w:pPr>
        <w:pStyle w:val="NormalWeb"/>
        <w:spacing w:line="276" w:lineRule="auto"/>
        <w:jc w:val="both"/>
      </w:pPr>
      <w:r w:rsidRPr="009B20A6">
        <w:t xml:space="preserve">Like the </w:t>
      </w:r>
      <w:hyperlink r:id="rId10" w:history="1">
        <w:r w:rsidRPr="009B20A6">
          <w:rPr>
            <w:rStyle w:val="Hyperlink"/>
            <w:rFonts w:cs="Calibri"/>
            <w:color w:val="auto"/>
            <w:u w:val="none"/>
          </w:rPr>
          <w:t>mean filter</w:t>
        </w:r>
      </w:hyperlink>
      <w:r w:rsidRPr="009B20A6">
        <w:t xml:space="preserve">, the median filter considers each pixel in the image in turn and looks at its nearby neighbors to decide whether or not it is representative of its surroundings. Instead of simply replacing the pixel value with the </w:t>
      </w:r>
      <w:r w:rsidRPr="009B20A6">
        <w:rPr>
          <w:rStyle w:val="Emphasis"/>
          <w:rFonts w:cs="Calibri"/>
        </w:rPr>
        <w:t>mean</w:t>
      </w:r>
      <w:r w:rsidRPr="009B20A6">
        <w:t xml:space="preserve"> of neighboring pixel values, it replaces it with the </w:t>
      </w:r>
      <w:r w:rsidRPr="009B20A6">
        <w:rPr>
          <w:rStyle w:val="Emphasis"/>
          <w:rFonts w:cs="Calibri"/>
        </w:rPr>
        <w:t>median</w:t>
      </w:r>
      <w:r w:rsidRPr="009B20A6">
        <w:t xml:space="preserve"> of those values. The median is calculated by first sorting all the pixel values from the surrounding neighborhood into numerical order and then replacing the pixel being considered with the middle pixel value. (If the neighborhood under consideration contains an even number of pixels, the average of the two middle pixel values is used.)</w:t>
      </w:r>
    </w:p>
    <w:p w14:paraId="693E1F04" w14:textId="77777777" w:rsidR="008E2A3B" w:rsidRPr="009B20A6" w:rsidRDefault="008E2A3B" w:rsidP="00AF65FC">
      <w:pPr>
        <w:spacing w:before="100" w:beforeAutospacing="1" w:after="100" w:afterAutospacing="1"/>
        <w:rPr>
          <w:rFonts w:ascii="Times New Roman" w:hAnsi="Times New Roman"/>
          <w:sz w:val="24"/>
          <w:szCs w:val="24"/>
        </w:rPr>
      </w:pPr>
      <w:r w:rsidRPr="009B20A6">
        <w:rPr>
          <w:rFonts w:ascii="Times New Roman" w:hAnsi="Times New Roman"/>
          <w:sz w:val="24"/>
          <w:szCs w:val="24"/>
        </w:rPr>
        <w:t xml:space="preserve">Figure 1 illustrates an example calculation. </w:t>
      </w:r>
    </w:p>
    <w:p w14:paraId="0F38D850" w14:textId="77777777" w:rsidR="008E2A3B" w:rsidRPr="009B20A6" w:rsidRDefault="008E2A3B" w:rsidP="00AF65FC">
      <w:pPr>
        <w:spacing w:after="100"/>
        <w:rPr>
          <w:rFonts w:ascii="Times New Roman" w:hAnsi="Times New Roman"/>
          <w:sz w:val="24"/>
          <w:szCs w:val="24"/>
        </w:rPr>
      </w:pPr>
      <w:r w:rsidRPr="009B20A6">
        <w:rPr>
          <w:rFonts w:ascii="Times New Roman" w:hAnsi="Times New Roman"/>
          <w:sz w:val="24"/>
          <w:szCs w:val="24"/>
        </w:rPr>
        <w:lastRenderedPageBreak/>
        <w:t xml:space="preserve">As can be seen, the central pixel value of 150 is rather unrepresentative of the surrounding pixels and is replaced with the median value: 124. A 3×3 square neighborhood is used here --- larger neighborhoods will produce more severe smoothing. </w:t>
      </w:r>
    </w:p>
    <w:p w14:paraId="12CF3235" w14:textId="77777777" w:rsidR="008E2A3B" w:rsidRPr="009B20A6" w:rsidRDefault="008E2A3B" w:rsidP="00AF65FC">
      <w:pPr>
        <w:spacing w:before="100" w:beforeAutospacing="1" w:after="100" w:afterAutospacing="1"/>
        <w:rPr>
          <w:rFonts w:ascii="Times New Roman" w:hAnsi="Times New Roman"/>
          <w:sz w:val="24"/>
          <w:szCs w:val="24"/>
        </w:rPr>
      </w:pPr>
      <w:r w:rsidRPr="009B20A6">
        <w:rPr>
          <w:rFonts w:ascii="Times New Roman" w:hAnsi="Times New Roman"/>
          <w:noProof/>
          <w:sz w:val="24"/>
          <w:szCs w:val="24"/>
        </w:rPr>
        <w:drawing>
          <wp:inline distT="0" distB="0" distL="0" distR="0" wp14:anchorId="577ADEBB" wp14:editId="1FBF8207">
            <wp:extent cx="3881120" cy="1775460"/>
            <wp:effectExtent l="19050" t="0" r="5080" b="0"/>
            <wp:docPr id="12" name="Picture 5" descr="http://homepages.inf.ed.ac.uk/rbf/HIPR2/figs/med3x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omepages.inf.ed.ac.uk/rbf/HIPR2/figs/med3x3.gif"/>
                    <pic:cNvPicPr>
                      <a:picLocks noChangeAspect="1" noChangeArrowheads="1"/>
                    </pic:cNvPicPr>
                  </pic:nvPicPr>
                  <pic:blipFill>
                    <a:blip r:embed="rId11" cstate="print"/>
                    <a:srcRect/>
                    <a:stretch>
                      <a:fillRect/>
                    </a:stretch>
                  </pic:blipFill>
                  <pic:spPr bwMode="auto">
                    <a:xfrm>
                      <a:off x="0" y="0"/>
                      <a:ext cx="3881120" cy="1775460"/>
                    </a:xfrm>
                    <a:prstGeom prst="rect">
                      <a:avLst/>
                    </a:prstGeom>
                    <a:noFill/>
                    <a:ln w="9525">
                      <a:noFill/>
                      <a:miter lim="800000"/>
                      <a:headEnd/>
                      <a:tailEnd/>
                    </a:ln>
                  </pic:spPr>
                </pic:pic>
              </a:graphicData>
            </a:graphic>
          </wp:inline>
        </w:drawing>
      </w:r>
    </w:p>
    <w:p w14:paraId="31C5D71F" w14:textId="77777777" w:rsidR="008E2A3B" w:rsidRPr="009B20A6" w:rsidRDefault="008E2A3B" w:rsidP="00AF65FC">
      <w:pPr>
        <w:rPr>
          <w:rFonts w:ascii="Times New Roman" w:hAnsi="Times New Roman" w:cs="Times New Roman"/>
          <w:sz w:val="24"/>
          <w:szCs w:val="24"/>
        </w:rPr>
      </w:pPr>
      <w:r w:rsidRPr="009B20A6">
        <w:rPr>
          <w:rFonts w:ascii="Times New Roman" w:hAnsi="Times New Roman" w:cs="Times New Roman"/>
          <w:b/>
          <w:bCs/>
          <w:sz w:val="24"/>
          <w:szCs w:val="24"/>
        </w:rPr>
        <w:t>Gaussian noise</w:t>
      </w:r>
      <w:r w:rsidRPr="009B20A6">
        <w:rPr>
          <w:rFonts w:ascii="Times New Roman" w:hAnsi="Times New Roman" w:cs="Times New Roman"/>
          <w:sz w:val="24"/>
          <w:szCs w:val="24"/>
        </w:rPr>
        <w:t xml:space="preserve"> represents </w:t>
      </w:r>
      <w:hyperlink r:id="rId12" w:tooltip="Statistical noise" w:history="1">
        <w:r w:rsidRPr="009B20A6">
          <w:rPr>
            <w:rStyle w:val="Hyperlink"/>
            <w:rFonts w:ascii="Times New Roman" w:hAnsi="Times New Roman"/>
            <w:color w:val="auto"/>
            <w:sz w:val="24"/>
            <w:szCs w:val="24"/>
            <w:u w:val="none"/>
          </w:rPr>
          <w:t>statistical noise</w:t>
        </w:r>
      </w:hyperlink>
      <w:r w:rsidRPr="009B20A6">
        <w:rPr>
          <w:rFonts w:ascii="Times New Roman" w:hAnsi="Times New Roman" w:cs="Times New Roman"/>
          <w:sz w:val="24"/>
          <w:szCs w:val="24"/>
        </w:rPr>
        <w:t xml:space="preserve"> having </w:t>
      </w:r>
      <w:hyperlink r:id="rId13" w:tooltip="Probability density function" w:history="1">
        <w:r w:rsidRPr="009B20A6">
          <w:rPr>
            <w:rStyle w:val="Hyperlink"/>
            <w:rFonts w:ascii="Times New Roman" w:hAnsi="Times New Roman"/>
            <w:color w:val="auto"/>
            <w:sz w:val="24"/>
            <w:szCs w:val="24"/>
            <w:u w:val="none"/>
          </w:rPr>
          <w:t>probability density function</w:t>
        </w:r>
      </w:hyperlink>
      <w:r w:rsidRPr="009B20A6">
        <w:rPr>
          <w:rFonts w:ascii="Times New Roman" w:hAnsi="Times New Roman" w:cs="Times New Roman"/>
          <w:sz w:val="24"/>
          <w:szCs w:val="24"/>
        </w:rPr>
        <w:t xml:space="preserve"> (PDF) equal to that of the </w:t>
      </w:r>
      <w:hyperlink r:id="rId14" w:tooltip="Normal distribution" w:history="1">
        <w:r w:rsidRPr="009B20A6">
          <w:rPr>
            <w:rStyle w:val="Hyperlink"/>
            <w:rFonts w:ascii="Times New Roman" w:hAnsi="Times New Roman"/>
            <w:color w:val="auto"/>
            <w:sz w:val="24"/>
            <w:szCs w:val="24"/>
            <w:u w:val="none"/>
          </w:rPr>
          <w:t>normal distribution</w:t>
        </w:r>
      </w:hyperlink>
      <w:r w:rsidRPr="009B20A6">
        <w:rPr>
          <w:rFonts w:ascii="Times New Roman" w:hAnsi="Times New Roman" w:cs="Times New Roman"/>
          <w:sz w:val="24"/>
          <w:szCs w:val="24"/>
        </w:rPr>
        <w:t xml:space="preserve">, which is also known as the </w:t>
      </w:r>
      <w:hyperlink r:id="rId15" w:tooltip="Gaussian distribution" w:history="1">
        <w:r w:rsidRPr="009B20A6">
          <w:rPr>
            <w:rStyle w:val="Hyperlink"/>
            <w:rFonts w:ascii="Times New Roman" w:hAnsi="Times New Roman"/>
            <w:color w:val="auto"/>
            <w:sz w:val="24"/>
            <w:szCs w:val="24"/>
            <w:u w:val="none"/>
          </w:rPr>
          <w:t>Gaussian distribution</w:t>
        </w:r>
      </w:hyperlink>
      <w:r w:rsidRPr="009B20A6">
        <w:rPr>
          <w:rFonts w:ascii="Times New Roman" w:hAnsi="Times New Roman" w:cs="Times New Roman"/>
          <w:sz w:val="24"/>
          <w:szCs w:val="24"/>
        </w:rPr>
        <w:t>. In other words, the values that the noise can take on are Gaussian-distributed.</w:t>
      </w:r>
    </w:p>
    <w:p w14:paraId="0DDA9F20" w14:textId="77777777" w:rsidR="008E2A3B" w:rsidRPr="009B20A6" w:rsidRDefault="008E2A3B" w:rsidP="00AF65FC">
      <w:pPr>
        <w:rPr>
          <w:rFonts w:ascii="Times New Roman" w:hAnsi="Times New Roman" w:cs="Times New Roman"/>
          <w:sz w:val="24"/>
          <w:szCs w:val="24"/>
        </w:rPr>
      </w:pPr>
      <w:r w:rsidRPr="009B20A6">
        <w:rPr>
          <w:rFonts w:ascii="Times New Roman" w:hAnsi="Times New Roman" w:cs="Times New Roman"/>
          <w:sz w:val="24"/>
          <w:szCs w:val="24"/>
        </w:rPr>
        <w:t xml:space="preserve">The probability density function </w:t>
      </w:r>
      <w:r w:rsidRPr="009B20A6">
        <w:rPr>
          <w:rFonts w:ascii="Times New Roman" w:hAnsi="Times New Roman" w:cs="Times New Roman"/>
          <w:noProof/>
          <w:sz w:val="24"/>
          <w:szCs w:val="24"/>
        </w:rPr>
        <w:drawing>
          <wp:inline distT="0" distB="0" distL="0" distR="0" wp14:anchorId="10EC1512" wp14:editId="4BF114CD">
            <wp:extent cx="106045" cy="127635"/>
            <wp:effectExtent l="19050" t="0" r="8255" b="0"/>
            <wp:docPr id="10" name="Picture 1"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
                    <pic:cNvPicPr>
                      <a:picLocks noChangeAspect="1" noChangeArrowheads="1"/>
                    </pic:cNvPicPr>
                  </pic:nvPicPr>
                  <pic:blipFill>
                    <a:blip r:embed="rId16" cstate="print"/>
                    <a:srcRect/>
                    <a:stretch>
                      <a:fillRect/>
                    </a:stretch>
                  </pic:blipFill>
                  <pic:spPr bwMode="auto">
                    <a:xfrm>
                      <a:off x="0" y="0"/>
                      <a:ext cx="106045" cy="127635"/>
                    </a:xfrm>
                    <a:prstGeom prst="rect">
                      <a:avLst/>
                    </a:prstGeom>
                    <a:noFill/>
                    <a:ln w="9525">
                      <a:noFill/>
                      <a:miter lim="800000"/>
                      <a:headEnd/>
                      <a:tailEnd/>
                    </a:ln>
                  </pic:spPr>
                </pic:pic>
              </a:graphicData>
            </a:graphic>
          </wp:inline>
        </w:drawing>
      </w:r>
      <w:r w:rsidRPr="009B20A6">
        <w:rPr>
          <w:rFonts w:ascii="Times New Roman" w:hAnsi="Times New Roman" w:cs="Times New Roman"/>
          <w:sz w:val="24"/>
          <w:szCs w:val="24"/>
        </w:rPr>
        <w:t xml:space="preserve">of a Gaussian random variable </w:t>
      </w:r>
      <w:r w:rsidRPr="009B20A6">
        <w:rPr>
          <w:rFonts w:ascii="Times New Roman" w:hAnsi="Times New Roman" w:cs="Times New Roman"/>
          <w:noProof/>
          <w:sz w:val="24"/>
          <w:szCs w:val="24"/>
        </w:rPr>
        <w:drawing>
          <wp:inline distT="0" distB="0" distL="0" distR="0" wp14:anchorId="7AB7DE53" wp14:editId="7AD91EE5">
            <wp:extent cx="95885" cy="85090"/>
            <wp:effectExtent l="19050" t="0" r="0" b="0"/>
            <wp:docPr id="11" name="Picture 2"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
                    <pic:cNvPicPr>
                      <a:picLocks noChangeAspect="1" noChangeArrowheads="1"/>
                    </pic:cNvPicPr>
                  </pic:nvPicPr>
                  <pic:blipFill>
                    <a:blip r:embed="rId17" cstate="print"/>
                    <a:srcRect/>
                    <a:stretch>
                      <a:fillRect/>
                    </a:stretch>
                  </pic:blipFill>
                  <pic:spPr bwMode="auto">
                    <a:xfrm>
                      <a:off x="0" y="0"/>
                      <a:ext cx="95885" cy="85090"/>
                    </a:xfrm>
                    <a:prstGeom prst="rect">
                      <a:avLst/>
                    </a:prstGeom>
                    <a:noFill/>
                    <a:ln w="9525">
                      <a:noFill/>
                      <a:miter lim="800000"/>
                      <a:headEnd/>
                      <a:tailEnd/>
                    </a:ln>
                  </pic:spPr>
                </pic:pic>
              </a:graphicData>
            </a:graphic>
          </wp:inline>
        </w:drawing>
      </w:r>
      <w:r w:rsidRPr="009B20A6">
        <w:rPr>
          <w:rFonts w:ascii="Times New Roman" w:hAnsi="Times New Roman" w:cs="Times New Roman"/>
          <w:sz w:val="24"/>
          <w:szCs w:val="24"/>
        </w:rPr>
        <w:t>is given by:</w:t>
      </w:r>
    </w:p>
    <w:p w14:paraId="17174075" w14:textId="77777777" w:rsidR="008E2A3B" w:rsidRPr="009B20A6" w:rsidRDefault="008E2A3B" w:rsidP="00AF65FC">
      <w:pPr>
        <w:rPr>
          <w:rFonts w:ascii="Times New Roman" w:hAnsi="Times New Roman" w:cs="Times New Roman"/>
          <w:sz w:val="24"/>
          <w:szCs w:val="24"/>
        </w:rPr>
      </w:pPr>
      <w:r w:rsidRPr="009B20A6">
        <w:rPr>
          <w:rFonts w:ascii="Times New Roman" w:hAnsi="Times New Roman" w:cs="Times New Roman"/>
          <w:noProof/>
          <w:sz w:val="24"/>
          <w:szCs w:val="24"/>
        </w:rPr>
        <w:drawing>
          <wp:inline distT="0" distB="0" distL="0" distR="0" wp14:anchorId="7683240F" wp14:editId="200B50CE">
            <wp:extent cx="1807845" cy="446405"/>
            <wp:effectExtent l="19050" t="0" r="1905" b="0"/>
            <wp:docPr id="14" name="Picture 3" descr="p_G(z) = \frac{1}{\sigma\sqrt{2\pi}} e^{ -\frac{(z-\mu)^2}{2\sigma^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_G(z) = \frac{1}{\sigma\sqrt{2\pi}} e^{ -\frac{(z-\mu)^2}{2\sigma^2} }"/>
                    <pic:cNvPicPr>
                      <a:picLocks noChangeAspect="1" noChangeArrowheads="1"/>
                    </pic:cNvPicPr>
                  </pic:nvPicPr>
                  <pic:blipFill>
                    <a:blip r:embed="rId18" cstate="print"/>
                    <a:srcRect/>
                    <a:stretch>
                      <a:fillRect/>
                    </a:stretch>
                  </pic:blipFill>
                  <pic:spPr bwMode="auto">
                    <a:xfrm>
                      <a:off x="0" y="0"/>
                      <a:ext cx="1807845" cy="446405"/>
                    </a:xfrm>
                    <a:prstGeom prst="rect">
                      <a:avLst/>
                    </a:prstGeom>
                    <a:noFill/>
                    <a:ln w="9525">
                      <a:noFill/>
                      <a:miter lim="800000"/>
                      <a:headEnd/>
                      <a:tailEnd/>
                    </a:ln>
                  </pic:spPr>
                </pic:pic>
              </a:graphicData>
            </a:graphic>
          </wp:inline>
        </w:drawing>
      </w:r>
    </w:p>
    <w:p w14:paraId="721073F6" w14:textId="77777777" w:rsidR="008E2A3B" w:rsidRPr="009B20A6" w:rsidRDefault="008E2A3B" w:rsidP="00AF65FC">
      <w:pPr>
        <w:rPr>
          <w:rFonts w:ascii="Times New Roman" w:hAnsi="Times New Roman" w:cs="Times New Roman"/>
          <w:sz w:val="24"/>
          <w:szCs w:val="24"/>
        </w:rPr>
      </w:pPr>
      <w:r w:rsidRPr="009B20A6">
        <w:rPr>
          <w:rFonts w:ascii="Times New Roman" w:hAnsi="Times New Roman" w:cs="Times New Roman"/>
          <w:sz w:val="24"/>
          <w:szCs w:val="24"/>
        </w:rPr>
        <w:t xml:space="preserve">where </w:t>
      </w:r>
      <w:r w:rsidRPr="009B20A6">
        <w:rPr>
          <w:rFonts w:ascii="Times New Roman" w:hAnsi="Times New Roman" w:cs="Times New Roman"/>
          <w:noProof/>
          <w:sz w:val="24"/>
          <w:szCs w:val="24"/>
        </w:rPr>
        <w:t xml:space="preserve">z </w:t>
      </w:r>
      <w:r w:rsidRPr="009B20A6">
        <w:rPr>
          <w:rFonts w:ascii="Times New Roman" w:hAnsi="Times New Roman" w:cs="Times New Roman"/>
          <w:sz w:val="24"/>
          <w:szCs w:val="24"/>
        </w:rPr>
        <w:t xml:space="preserve">represents the grey level, </w:t>
      </w:r>
      <w:r w:rsidRPr="009B20A6">
        <w:rPr>
          <w:rFonts w:ascii="Times New Roman" w:hAnsi="Times New Roman" w:cs="Times New Roman"/>
          <w:noProof/>
          <w:sz w:val="24"/>
          <w:szCs w:val="24"/>
        </w:rPr>
        <w:drawing>
          <wp:inline distT="0" distB="0" distL="0" distR="0" wp14:anchorId="6D27C454" wp14:editId="29A3AE06">
            <wp:extent cx="116840" cy="127635"/>
            <wp:effectExtent l="19050" t="0" r="0" b="0"/>
            <wp:docPr id="15" name="Picture 5"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
                    <pic:cNvPicPr>
                      <a:picLocks noChangeAspect="1" noChangeArrowheads="1"/>
                    </pic:cNvPicPr>
                  </pic:nvPicPr>
                  <pic:blipFill>
                    <a:blip r:embed="rId19" cstate="print"/>
                    <a:srcRect/>
                    <a:stretch>
                      <a:fillRect/>
                    </a:stretch>
                  </pic:blipFill>
                  <pic:spPr bwMode="auto">
                    <a:xfrm>
                      <a:off x="0" y="0"/>
                      <a:ext cx="116840" cy="127635"/>
                    </a:xfrm>
                    <a:prstGeom prst="rect">
                      <a:avLst/>
                    </a:prstGeom>
                    <a:noFill/>
                    <a:ln w="9525">
                      <a:noFill/>
                      <a:miter lim="800000"/>
                      <a:headEnd/>
                      <a:tailEnd/>
                    </a:ln>
                  </pic:spPr>
                </pic:pic>
              </a:graphicData>
            </a:graphic>
          </wp:inline>
        </w:drawing>
      </w:r>
      <w:r w:rsidRPr="009B20A6">
        <w:rPr>
          <w:rFonts w:ascii="Times New Roman" w:hAnsi="Times New Roman" w:cs="Times New Roman"/>
          <w:sz w:val="24"/>
          <w:szCs w:val="24"/>
        </w:rPr>
        <w:t xml:space="preserve">the </w:t>
      </w:r>
      <w:hyperlink r:id="rId20" w:tooltip="Mean" w:history="1">
        <w:r w:rsidRPr="009B20A6">
          <w:rPr>
            <w:rStyle w:val="Hyperlink"/>
            <w:rFonts w:ascii="Times New Roman" w:hAnsi="Times New Roman"/>
            <w:color w:val="auto"/>
            <w:sz w:val="24"/>
            <w:szCs w:val="24"/>
            <w:u w:val="none"/>
          </w:rPr>
          <w:t>mean</w:t>
        </w:r>
      </w:hyperlink>
      <w:r w:rsidRPr="009B20A6">
        <w:rPr>
          <w:rFonts w:ascii="Times New Roman" w:hAnsi="Times New Roman" w:cs="Times New Roman"/>
          <w:sz w:val="24"/>
          <w:szCs w:val="24"/>
        </w:rPr>
        <w:t xml:space="preserve"> value and </w:t>
      </w:r>
      <w:r w:rsidRPr="009B20A6">
        <w:rPr>
          <w:rFonts w:ascii="Times New Roman" w:hAnsi="Times New Roman" w:cs="Times New Roman"/>
          <w:noProof/>
          <w:sz w:val="24"/>
          <w:szCs w:val="24"/>
        </w:rPr>
        <w:drawing>
          <wp:inline distT="0" distB="0" distL="0" distR="0" wp14:anchorId="0757D80D" wp14:editId="50082338">
            <wp:extent cx="116840" cy="85090"/>
            <wp:effectExtent l="19050" t="0" r="0" b="0"/>
            <wp:docPr id="16" name="Picture 6"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gma"/>
                    <pic:cNvPicPr>
                      <a:picLocks noChangeAspect="1" noChangeArrowheads="1"/>
                    </pic:cNvPicPr>
                  </pic:nvPicPr>
                  <pic:blipFill>
                    <a:blip r:embed="rId21" cstate="print"/>
                    <a:srcRect/>
                    <a:stretch>
                      <a:fillRect/>
                    </a:stretch>
                  </pic:blipFill>
                  <pic:spPr bwMode="auto">
                    <a:xfrm>
                      <a:off x="0" y="0"/>
                      <a:ext cx="116840" cy="85090"/>
                    </a:xfrm>
                    <a:prstGeom prst="rect">
                      <a:avLst/>
                    </a:prstGeom>
                    <a:noFill/>
                    <a:ln w="9525">
                      <a:noFill/>
                      <a:miter lim="800000"/>
                      <a:headEnd/>
                      <a:tailEnd/>
                    </a:ln>
                  </pic:spPr>
                </pic:pic>
              </a:graphicData>
            </a:graphic>
          </wp:inline>
        </w:drawing>
      </w:r>
      <w:r w:rsidRPr="009B20A6">
        <w:rPr>
          <w:rFonts w:ascii="Times New Roman" w:hAnsi="Times New Roman" w:cs="Times New Roman"/>
          <w:sz w:val="24"/>
          <w:szCs w:val="24"/>
        </w:rPr>
        <w:t xml:space="preserve">the </w:t>
      </w:r>
      <w:hyperlink r:id="rId22" w:tooltip="Standard deviation" w:history="1">
        <w:r w:rsidRPr="009B20A6">
          <w:rPr>
            <w:rStyle w:val="Hyperlink"/>
            <w:rFonts w:ascii="Times New Roman" w:hAnsi="Times New Roman"/>
            <w:color w:val="auto"/>
            <w:sz w:val="24"/>
            <w:szCs w:val="24"/>
            <w:u w:val="none"/>
          </w:rPr>
          <w:t>standard deviation</w:t>
        </w:r>
      </w:hyperlink>
      <w:r w:rsidRPr="009B20A6">
        <w:rPr>
          <w:rFonts w:ascii="Times New Roman" w:hAnsi="Times New Roman" w:cs="Times New Roman"/>
          <w:sz w:val="24"/>
          <w:szCs w:val="24"/>
        </w:rPr>
        <w:t xml:space="preserve">. </w:t>
      </w:r>
    </w:p>
    <w:p w14:paraId="7C3D8BB1" w14:textId="77777777" w:rsidR="008E2A3B" w:rsidRDefault="008E2A3B" w:rsidP="00AF65FC">
      <w:pPr>
        <w:rPr>
          <w:rFonts w:ascii="Times New Roman" w:hAnsi="Times New Roman" w:cs="Times New Roman"/>
          <w:sz w:val="24"/>
          <w:szCs w:val="24"/>
        </w:rPr>
      </w:pPr>
      <w:r w:rsidRPr="009B20A6">
        <w:rPr>
          <w:rFonts w:ascii="Times New Roman" w:hAnsi="Times New Roman" w:cs="Times New Roman"/>
          <w:sz w:val="24"/>
          <w:szCs w:val="24"/>
        </w:rPr>
        <w:t xml:space="preserve">Principal sources of </w:t>
      </w:r>
      <w:hyperlink r:id="rId23" w:tooltip="Gaussian noise" w:history="1">
        <w:r w:rsidRPr="009B20A6">
          <w:rPr>
            <w:rStyle w:val="Hyperlink"/>
            <w:rFonts w:ascii="Times New Roman" w:hAnsi="Times New Roman"/>
            <w:color w:val="auto"/>
            <w:sz w:val="24"/>
            <w:szCs w:val="24"/>
            <w:u w:val="none"/>
          </w:rPr>
          <w:t>Gaussian noise</w:t>
        </w:r>
      </w:hyperlink>
      <w:r w:rsidRPr="009B20A6">
        <w:rPr>
          <w:rFonts w:ascii="Times New Roman" w:hAnsi="Times New Roman" w:cs="Times New Roman"/>
          <w:sz w:val="24"/>
          <w:szCs w:val="24"/>
        </w:rPr>
        <w:t xml:space="preserve"> in </w:t>
      </w:r>
      <w:hyperlink r:id="rId24" w:tooltip="Digital image" w:history="1">
        <w:r w:rsidRPr="009B20A6">
          <w:rPr>
            <w:rStyle w:val="Hyperlink"/>
            <w:rFonts w:ascii="Times New Roman" w:hAnsi="Times New Roman"/>
            <w:color w:val="auto"/>
            <w:sz w:val="24"/>
            <w:szCs w:val="24"/>
            <w:u w:val="none"/>
          </w:rPr>
          <w:t>digital images</w:t>
        </w:r>
      </w:hyperlink>
      <w:r w:rsidRPr="009B20A6">
        <w:rPr>
          <w:rFonts w:ascii="Times New Roman" w:hAnsi="Times New Roman" w:cs="Times New Roman"/>
          <w:sz w:val="24"/>
          <w:szCs w:val="24"/>
        </w:rPr>
        <w:t xml:space="preserve"> arise during acquisition </w:t>
      </w:r>
      <w:proofErr w:type="spellStart"/>
      <w:r w:rsidRPr="009B20A6">
        <w:rPr>
          <w:rFonts w:ascii="Times New Roman" w:hAnsi="Times New Roman" w:cs="Times New Roman"/>
          <w:sz w:val="24"/>
          <w:szCs w:val="24"/>
        </w:rPr>
        <w:t>eg.</w:t>
      </w:r>
      <w:proofErr w:type="spellEnd"/>
      <w:r w:rsidRPr="009B20A6">
        <w:rPr>
          <w:rFonts w:ascii="Times New Roman" w:hAnsi="Times New Roman" w:cs="Times New Roman"/>
          <w:sz w:val="24"/>
          <w:szCs w:val="24"/>
        </w:rPr>
        <w:t xml:space="preserve"> </w:t>
      </w:r>
      <w:hyperlink r:id="rId25" w:tooltip="Sensor noise" w:history="1">
        <w:r w:rsidRPr="009B20A6">
          <w:rPr>
            <w:rStyle w:val="Hyperlink"/>
            <w:rFonts w:ascii="Times New Roman" w:hAnsi="Times New Roman"/>
            <w:color w:val="auto"/>
            <w:sz w:val="24"/>
            <w:szCs w:val="24"/>
            <w:u w:val="none"/>
          </w:rPr>
          <w:t>sensor noise</w:t>
        </w:r>
      </w:hyperlink>
      <w:r w:rsidRPr="009B20A6">
        <w:rPr>
          <w:rFonts w:ascii="Times New Roman" w:hAnsi="Times New Roman" w:cs="Times New Roman"/>
          <w:sz w:val="24"/>
          <w:szCs w:val="24"/>
        </w:rPr>
        <w:t xml:space="preserve"> caused by poor illumination and/or high temperature, and/or transmission </w:t>
      </w:r>
      <w:proofErr w:type="spellStart"/>
      <w:r w:rsidRPr="009B20A6">
        <w:rPr>
          <w:rFonts w:ascii="Times New Roman" w:hAnsi="Times New Roman" w:cs="Times New Roman"/>
          <w:sz w:val="24"/>
          <w:szCs w:val="24"/>
        </w:rPr>
        <w:t>eg.</w:t>
      </w:r>
      <w:proofErr w:type="spellEnd"/>
      <w:r w:rsidRPr="009B20A6">
        <w:rPr>
          <w:rFonts w:ascii="Times New Roman" w:hAnsi="Times New Roman" w:cs="Times New Roman"/>
          <w:sz w:val="24"/>
          <w:szCs w:val="24"/>
        </w:rPr>
        <w:t xml:space="preserve"> </w:t>
      </w:r>
      <w:hyperlink r:id="rId26" w:tooltip="Circuit noise level" w:history="1">
        <w:r w:rsidRPr="009B20A6">
          <w:rPr>
            <w:rStyle w:val="Hyperlink"/>
            <w:rFonts w:ascii="Times New Roman" w:hAnsi="Times New Roman"/>
            <w:color w:val="auto"/>
            <w:sz w:val="24"/>
            <w:szCs w:val="24"/>
            <w:u w:val="none"/>
          </w:rPr>
          <w:t>electronic circuit noise</w:t>
        </w:r>
      </w:hyperlink>
      <w:r w:rsidRPr="009B20A6">
        <w:rPr>
          <w:rFonts w:ascii="Times New Roman" w:hAnsi="Times New Roman" w:cs="Times New Roman"/>
          <w:sz w:val="24"/>
          <w:szCs w:val="24"/>
        </w:rPr>
        <w:t>.</w:t>
      </w:r>
    </w:p>
    <w:p w14:paraId="6024F1B8" w14:textId="77777777" w:rsidR="00A23D9A" w:rsidRPr="00CC3C89" w:rsidRDefault="00F65BF1" w:rsidP="00A23D9A">
      <w:pPr>
        <w:spacing w:before="100" w:beforeAutospacing="1" w:after="100" w:afterAutospacing="1" w:line="240" w:lineRule="auto"/>
        <w:rPr>
          <w:rFonts w:ascii="Times New Roman" w:hAnsi="Times New Roman"/>
          <w:b/>
          <w:sz w:val="24"/>
          <w:szCs w:val="24"/>
        </w:rPr>
      </w:pPr>
      <w:r>
        <w:rPr>
          <w:rFonts w:ascii="Times New Roman" w:hAnsi="Times New Roman"/>
          <w:b/>
          <w:sz w:val="24"/>
          <w:szCs w:val="24"/>
        </w:rPr>
        <w:t>Arithmetic</w:t>
      </w:r>
      <w:r w:rsidR="00A23D9A" w:rsidRPr="00CC3C89">
        <w:rPr>
          <w:rFonts w:ascii="Times New Roman" w:hAnsi="Times New Roman"/>
          <w:b/>
          <w:sz w:val="24"/>
          <w:szCs w:val="24"/>
        </w:rPr>
        <w:t xml:space="preserve"> mean </w:t>
      </w:r>
      <w:proofErr w:type="gramStart"/>
      <w:r w:rsidR="00A23D9A" w:rsidRPr="00CC3C89">
        <w:rPr>
          <w:rFonts w:ascii="Times New Roman" w:hAnsi="Times New Roman"/>
          <w:b/>
          <w:sz w:val="24"/>
          <w:szCs w:val="24"/>
        </w:rPr>
        <w:t>filter:-</w:t>
      </w:r>
      <w:proofErr w:type="gramEnd"/>
    </w:p>
    <w:p w14:paraId="045A19C2" w14:textId="77777777" w:rsidR="00F65BF1" w:rsidRDefault="00A23D9A" w:rsidP="00F65BF1">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In this filter </w:t>
      </w:r>
      <w:proofErr w:type="spellStart"/>
      <w:r>
        <w:rPr>
          <w:rFonts w:ascii="Times New Roman" w:hAnsi="Times New Roman"/>
          <w:sz w:val="24"/>
          <w:szCs w:val="24"/>
        </w:rPr>
        <w:t>centre</w:t>
      </w:r>
      <w:proofErr w:type="spellEnd"/>
      <w:r>
        <w:rPr>
          <w:rFonts w:ascii="Times New Roman" w:hAnsi="Times New Roman"/>
          <w:sz w:val="24"/>
          <w:szCs w:val="24"/>
        </w:rPr>
        <w:t xml:space="preserve"> pixel of g(</w:t>
      </w:r>
      <w:proofErr w:type="spellStart"/>
      <w:proofErr w:type="gramStart"/>
      <w:r>
        <w:rPr>
          <w:rFonts w:ascii="Times New Roman" w:hAnsi="Times New Roman"/>
          <w:sz w:val="24"/>
          <w:szCs w:val="24"/>
        </w:rPr>
        <w:t>x,y</w:t>
      </w:r>
      <w:proofErr w:type="spellEnd"/>
      <w:proofErr w:type="gramEnd"/>
      <w:r>
        <w:rPr>
          <w:rFonts w:ascii="Times New Roman" w:hAnsi="Times New Roman"/>
          <w:sz w:val="24"/>
          <w:szCs w:val="24"/>
        </w:rPr>
        <w:t xml:space="preserve">) is replaced </w:t>
      </w:r>
    </w:p>
    <w:p w14:paraId="0F9AC8E6" w14:textId="77777777" w:rsidR="00F65BF1" w:rsidRDefault="00F65BF1" w:rsidP="00F65BF1">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3BF388" wp14:editId="0DFAA098">
            <wp:extent cx="2251710" cy="673100"/>
            <wp:effectExtent l="19050" t="0" r="0" b="0"/>
            <wp:docPr id="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2251710" cy="673100"/>
                    </a:xfrm>
                    <a:prstGeom prst="rect">
                      <a:avLst/>
                    </a:prstGeom>
                    <a:noFill/>
                    <a:ln w="9525">
                      <a:noFill/>
                      <a:miter lim="800000"/>
                      <a:headEnd/>
                      <a:tailEnd/>
                    </a:ln>
                  </pic:spPr>
                </pic:pic>
              </a:graphicData>
            </a:graphic>
          </wp:inline>
        </w:drawing>
      </w:r>
    </w:p>
    <w:p w14:paraId="4019D37B" w14:textId="77777777" w:rsidR="00A23D9A" w:rsidRDefault="00A23D9A" w:rsidP="00F65BF1">
      <w:pPr>
        <w:spacing w:before="100" w:beforeAutospacing="1" w:after="100" w:afterAutospacing="1"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 xml:space="preserve"> belong to </w:t>
      </w:r>
      <w:proofErr w:type="spellStart"/>
      <w:r>
        <w:rPr>
          <w:rFonts w:ascii="Times New Roman" w:hAnsi="Times New Roman" w:cs="Times New Roman"/>
          <w:sz w:val="24"/>
          <w:szCs w:val="24"/>
        </w:rPr>
        <w:t>subimage</w:t>
      </w:r>
      <w:proofErr w:type="spellEnd"/>
      <w:r>
        <w:rPr>
          <w:rFonts w:ascii="Times New Roman" w:hAnsi="Times New Roman" w:cs="Times New Roman"/>
          <w:sz w:val="24"/>
          <w:szCs w:val="24"/>
        </w:rPr>
        <w:t>.</w:t>
      </w:r>
    </w:p>
    <w:p w14:paraId="39D2EACE" w14:textId="77777777" w:rsidR="00A23D9A" w:rsidRDefault="00A23D9A" w:rsidP="00AF65FC">
      <w:pPr>
        <w:pStyle w:val="NormalWeb"/>
        <w:spacing w:line="276" w:lineRule="auto"/>
        <w:rPr>
          <w:rFonts w:cs="Times New Roman"/>
          <w:b/>
          <w:lang w:eastAsia="en-US"/>
        </w:rPr>
      </w:pPr>
    </w:p>
    <w:p w14:paraId="6B86A17F" w14:textId="77777777" w:rsidR="00A23D9A" w:rsidRDefault="00A23D9A" w:rsidP="00AF65FC">
      <w:pPr>
        <w:pStyle w:val="NormalWeb"/>
        <w:spacing w:line="276" w:lineRule="auto"/>
        <w:rPr>
          <w:rFonts w:cs="Times New Roman"/>
          <w:b/>
          <w:lang w:eastAsia="en-US"/>
        </w:rPr>
      </w:pPr>
    </w:p>
    <w:p w14:paraId="26EE7BFA" w14:textId="77777777" w:rsidR="008E2A3B" w:rsidRPr="009B20A6" w:rsidRDefault="00A23D9A" w:rsidP="00AF65FC">
      <w:pPr>
        <w:pStyle w:val="NormalWeb"/>
        <w:spacing w:line="276" w:lineRule="auto"/>
        <w:rPr>
          <w:rFonts w:cs="Times New Roman"/>
          <w:b/>
          <w:lang w:eastAsia="en-US"/>
        </w:rPr>
      </w:pPr>
      <w:r>
        <w:rPr>
          <w:rFonts w:cs="Times New Roman"/>
          <w:b/>
          <w:lang w:eastAsia="en-US"/>
        </w:rPr>
        <w:lastRenderedPageBreak/>
        <w:t>ALGORITHM:</w:t>
      </w:r>
    </w:p>
    <w:p w14:paraId="2616DC98" w14:textId="77777777" w:rsidR="008E2A3B" w:rsidRPr="009B20A6" w:rsidRDefault="008E2A3B" w:rsidP="00AF65FC">
      <w:pPr>
        <w:pStyle w:val="NormalWeb"/>
        <w:numPr>
          <w:ilvl w:val="0"/>
          <w:numId w:val="17"/>
        </w:numPr>
        <w:spacing w:line="276" w:lineRule="auto"/>
        <w:rPr>
          <w:rFonts w:cs="Times New Roman"/>
          <w:lang w:eastAsia="en-US"/>
        </w:rPr>
      </w:pPr>
      <w:r w:rsidRPr="009B20A6">
        <w:rPr>
          <w:rFonts w:cs="Times New Roman"/>
          <w:lang w:eastAsia="en-US"/>
        </w:rPr>
        <w:t>Read the image.</w:t>
      </w:r>
    </w:p>
    <w:p w14:paraId="56198497" w14:textId="77777777" w:rsidR="008E2A3B" w:rsidRDefault="008E2A3B" w:rsidP="00AF65FC">
      <w:pPr>
        <w:pStyle w:val="NormalWeb"/>
        <w:numPr>
          <w:ilvl w:val="0"/>
          <w:numId w:val="17"/>
        </w:numPr>
        <w:spacing w:line="276" w:lineRule="auto"/>
        <w:rPr>
          <w:rFonts w:cs="Times New Roman"/>
          <w:lang w:eastAsia="en-US"/>
        </w:rPr>
      </w:pPr>
      <w:r w:rsidRPr="009B20A6">
        <w:rPr>
          <w:rFonts w:cs="Times New Roman"/>
          <w:lang w:eastAsia="en-US"/>
        </w:rPr>
        <w:t>Add impulse noise to the image</w:t>
      </w:r>
    </w:p>
    <w:p w14:paraId="2C0078BD" w14:textId="77777777" w:rsidR="00A23D9A" w:rsidRPr="009B20A6" w:rsidRDefault="00A23D9A" w:rsidP="00A23D9A">
      <w:pPr>
        <w:pStyle w:val="NormalWeb"/>
        <w:numPr>
          <w:ilvl w:val="0"/>
          <w:numId w:val="17"/>
        </w:numPr>
        <w:spacing w:line="276" w:lineRule="auto"/>
        <w:rPr>
          <w:rFonts w:cs="Times New Roman"/>
          <w:lang w:eastAsia="en-US"/>
        </w:rPr>
      </w:pPr>
      <w:r w:rsidRPr="009B20A6">
        <w:rPr>
          <w:rFonts w:cs="Times New Roman"/>
          <w:lang w:eastAsia="en-US"/>
        </w:rPr>
        <w:t>Add Gaussian noise to the image.</w:t>
      </w:r>
    </w:p>
    <w:p w14:paraId="2924A302" w14:textId="77777777" w:rsidR="00A23D9A" w:rsidRPr="009B20A6" w:rsidRDefault="00A23D9A" w:rsidP="00A23D9A">
      <w:pPr>
        <w:pStyle w:val="NormalWeb"/>
        <w:numPr>
          <w:ilvl w:val="0"/>
          <w:numId w:val="17"/>
        </w:numPr>
        <w:spacing w:line="276" w:lineRule="auto"/>
        <w:rPr>
          <w:rFonts w:cs="Times New Roman"/>
          <w:lang w:eastAsia="en-US"/>
        </w:rPr>
      </w:pPr>
      <w:r>
        <w:rPr>
          <w:rFonts w:cs="Times New Roman"/>
          <w:lang w:eastAsia="en-US"/>
        </w:rPr>
        <w:t xml:space="preserve">Perform </w:t>
      </w:r>
      <w:r w:rsidR="00F65BF1">
        <w:rPr>
          <w:rFonts w:cs="Times New Roman"/>
          <w:lang w:eastAsia="en-US"/>
        </w:rPr>
        <w:t>arithmetic</w:t>
      </w:r>
      <w:r>
        <w:rPr>
          <w:rFonts w:cs="Times New Roman"/>
          <w:lang w:eastAsia="en-US"/>
        </w:rPr>
        <w:t xml:space="preserve"> mean and median filter on both the noisy images.</w:t>
      </w:r>
    </w:p>
    <w:p w14:paraId="7D8E4DFA" w14:textId="77777777" w:rsidR="00A23D9A" w:rsidRPr="009B20A6" w:rsidRDefault="00A23D9A" w:rsidP="00A23D9A">
      <w:pPr>
        <w:pStyle w:val="NormalWeb"/>
        <w:numPr>
          <w:ilvl w:val="0"/>
          <w:numId w:val="17"/>
        </w:numPr>
        <w:spacing w:line="276" w:lineRule="auto"/>
        <w:rPr>
          <w:rFonts w:cs="Times New Roman"/>
          <w:lang w:eastAsia="en-US"/>
        </w:rPr>
      </w:pPr>
      <w:r>
        <w:rPr>
          <w:rFonts w:cs="Times New Roman"/>
          <w:lang w:eastAsia="en-US"/>
        </w:rPr>
        <w:t xml:space="preserve">Compare the </w:t>
      </w:r>
      <w:r w:rsidRPr="009B20A6">
        <w:rPr>
          <w:rFonts w:cs="Times New Roman"/>
          <w:lang w:eastAsia="en-US"/>
        </w:rPr>
        <w:t>result</w:t>
      </w:r>
      <w:r>
        <w:rPr>
          <w:rFonts w:cs="Times New Roman"/>
          <w:lang w:eastAsia="en-US"/>
        </w:rPr>
        <w:t>s</w:t>
      </w:r>
      <w:r w:rsidRPr="009B20A6">
        <w:rPr>
          <w:rFonts w:cs="Times New Roman"/>
          <w:lang w:eastAsia="en-US"/>
        </w:rPr>
        <w:t xml:space="preserve"> of </w:t>
      </w:r>
      <w:r>
        <w:rPr>
          <w:rFonts w:cs="Times New Roman"/>
          <w:lang w:eastAsia="en-US"/>
        </w:rPr>
        <w:t xml:space="preserve">both </w:t>
      </w:r>
      <w:r w:rsidRPr="009B20A6">
        <w:rPr>
          <w:rFonts w:cs="Times New Roman"/>
          <w:lang w:eastAsia="en-US"/>
        </w:rPr>
        <w:t>the filtering</w:t>
      </w:r>
    </w:p>
    <w:p w14:paraId="5752703F" w14:textId="77777777" w:rsidR="00A23D9A" w:rsidRDefault="00A23D9A" w:rsidP="00AF65FC">
      <w:pPr>
        <w:pStyle w:val="NormalWeb"/>
        <w:spacing w:line="276" w:lineRule="auto"/>
        <w:rPr>
          <w:rFonts w:cs="Times New Roman"/>
          <w:b/>
          <w:lang w:eastAsia="en-US"/>
        </w:rPr>
      </w:pPr>
    </w:p>
    <w:p w14:paraId="10A9079E" w14:textId="77777777" w:rsidR="008E2A3B" w:rsidRPr="009B20A6" w:rsidRDefault="008E2A3B" w:rsidP="00AF65FC">
      <w:pPr>
        <w:pStyle w:val="NormalWeb"/>
        <w:spacing w:line="276" w:lineRule="auto"/>
        <w:rPr>
          <w:rStyle w:val="CharacterStyle1"/>
          <w:b/>
          <w:bCs/>
          <w:sz w:val="24"/>
          <w:szCs w:val="24"/>
        </w:rPr>
      </w:pPr>
      <w:r w:rsidRPr="009B20A6">
        <w:rPr>
          <w:rStyle w:val="CharacterStyle1"/>
          <w:b/>
          <w:bCs/>
          <w:sz w:val="24"/>
          <w:szCs w:val="24"/>
        </w:rPr>
        <w:t>FUNCTIONS USED (MATLAB / SCILAB):</w:t>
      </w:r>
    </w:p>
    <w:p w14:paraId="3F95ED00" w14:textId="77777777" w:rsidR="008E2A3B" w:rsidRPr="009B20A6" w:rsidRDefault="008E2A3B" w:rsidP="00AF65FC">
      <w:pPr>
        <w:pStyle w:val="NormalWeb"/>
        <w:numPr>
          <w:ilvl w:val="0"/>
          <w:numId w:val="18"/>
        </w:numPr>
        <w:spacing w:line="276" w:lineRule="auto"/>
        <w:rPr>
          <w:rStyle w:val="CharacterStyle1"/>
          <w:bCs/>
          <w:sz w:val="24"/>
          <w:szCs w:val="24"/>
        </w:rPr>
      </w:pPr>
      <w:proofErr w:type="spellStart"/>
      <w:r w:rsidRPr="009B20A6">
        <w:rPr>
          <w:rStyle w:val="CharacterStyle1"/>
          <w:bCs/>
          <w:sz w:val="24"/>
          <w:szCs w:val="24"/>
        </w:rPr>
        <w:t>imread</w:t>
      </w:r>
      <w:proofErr w:type="spellEnd"/>
    </w:p>
    <w:p w14:paraId="75B1E01B" w14:textId="77777777" w:rsidR="008E2A3B" w:rsidRPr="009B20A6" w:rsidRDefault="008E2A3B" w:rsidP="00AF65FC">
      <w:pPr>
        <w:pStyle w:val="NormalWeb"/>
        <w:numPr>
          <w:ilvl w:val="0"/>
          <w:numId w:val="18"/>
        </w:numPr>
        <w:spacing w:line="276" w:lineRule="auto"/>
        <w:rPr>
          <w:rStyle w:val="CharacterStyle1"/>
          <w:bCs/>
          <w:sz w:val="24"/>
          <w:szCs w:val="24"/>
        </w:rPr>
      </w:pPr>
      <w:proofErr w:type="spellStart"/>
      <w:r w:rsidRPr="009B20A6">
        <w:rPr>
          <w:rStyle w:val="CharacterStyle1"/>
          <w:bCs/>
          <w:sz w:val="24"/>
          <w:szCs w:val="24"/>
        </w:rPr>
        <w:t>imnoise</w:t>
      </w:r>
      <w:proofErr w:type="spellEnd"/>
    </w:p>
    <w:p w14:paraId="43EF541C" w14:textId="77777777" w:rsidR="008E2A3B" w:rsidRPr="009B20A6" w:rsidRDefault="008E2A3B" w:rsidP="00AF65FC">
      <w:pPr>
        <w:pStyle w:val="NormalWeb"/>
        <w:numPr>
          <w:ilvl w:val="0"/>
          <w:numId w:val="18"/>
        </w:numPr>
        <w:spacing w:line="276" w:lineRule="auto"/>
        <w:rPr>
          <w:rStyle w:val="CharacterStyle1"/>
          <w:bCs/>
          <w:sz w:val="24"/>
          <w:szCs w:val="24"/>
        </w:rPr>
      </w:pPr>
      <w:proofErr w:type="gramStart"/>
      <w:r w:rsidRPr="009B20A6">
        <w:rPr>
          <w:rStyle w:val="CharacterStyle1"/>
          <w:bCs/>
          <w:sz w:val="24"/>
          <w:szCs w:val="24"/>
        </w:rPr>
        <w:t>sort(</w:t>
      </w:r>
      <w:proofErr w:type="gramEnd"/>
      <w:r w:rsidRPr="009B20A6">
        <w:rPr>
          <w:rStyle w:val="CharacterStyle1"/>
          <w:bCs/>
          <w:sz w:val="24"/>
          <w:szCs w:val="24"/>
        </w:rPr>
        <w:t>MATLAB)/</w:t>
      </w:r>
      <w:proofErr w:type="spellStart"/>
      <w:r w:rsidRPr="009B20A6">
        <w:rPr>
          <w:rStyle w:val="CharacterStyle1"/>
          <w:bCs/>
          <w:sz w:val="24"/>
          <w:szCs w:val="24"/>
        </w:rPr>
        <w:t>gsort</w:t>
      </w:r>
      <w:proofErr w:type="spellEnd"/>
      <w:r w:rsidRPr="009B20A6">
        <w:rPr>
          <w:rStyle w:val="CharacterStyle1"/>
          <w:bCs/>
          <w:sz w:val="24"/>
          <w:szCs w:val="24"/>
        </w:rPr>
        <w:t>(SCILAB)</w:t>
      </w:r>
    </w:p>
    <w:p w14:paraId="4F7A8A04" w14:textId="6AC73722" w:rsidR="008E2A3B" w:rsidRDefault="008E2A3B" w:rsidP="00AF65FC">
      <w:pPr>
        <w:pStyle w:val="NormalWeb"/>
        <w:numPr>
          <w:ilvl w:val="0"/>
          <w:numId w:val="18"/>
        </w:numPr>
        <w:spacing w:line="276" w:lineRule="auto"/>
        <w:rPr>
          <w:rStyle w:val="CharacterStyle1"/>
          <w:bCs/>
          <w:sz w:val="24"/>
          <w:szCs w:val="24"/>
        </w:rPr>
      </w:pPr>
      <w:proofErr w:type="spellStart"/>
      <w:r w:rsidRPr="009B20A6">
        <w:rPr>
          <w:rStyle w:val="CharacterStyle1"/>
          <w:bCs/>
          <w:sz w:val="24"/>
          <w:szCs w:val="24"/>
        </w:rPr>
        <w:t>imshow</w:t>
      </w:r>
      <w:proofErr w:type="spellEnd"/>
    </w:p>
    <w:p w14:paraId="779B0996" w14:textId="69C07A36" w:rsidR="004F7F8B" w:rsidRDefault="004F7F8B" w:rsidP="004F7F8B">
      <w:pPr>
        <w:pStyle w:val="NormalWeb"/>
        <w:spacing w:line="276" w:lineRule="auto"/>
        <w:rPr>
          <w:rStyle w:val="CharacterStyle1"/>
          <w:b/>
          <w:sz w:val="24"/>
          <w:szCs w:val="24"/>
        </w:rPr>
      </w:pPr>
      <w:r w:rsidRPr="004F7F8B">
        <w:rPr>
          <w:rStyle w:val="CharacterStyle1"/>
          <w:b/>
          <w:sz w:val="24"/>
          <w:szCs w:val="24"/>
        </w:rPr>
        <w:t>OUTPUT</w:t>
      </w:r>
      <w:r>
        <w:rPr>
          <w:rStyle w:val="CharacterStyle1"/>
          <w:b/>
          <w:sz w:val="24"/>
          <w:szCs w:val="24"/>
        </w:rPr>
        <w:t>:</w:t>
      </w:r>
    </w:p>
    <w:p w14:paraId="181D69F9" w14:textId="469D19AF" w:rsidR="004F7F8B" w:rsidRPr="004F7F8B" w:rsidRDefault="004F7F8B" w:rsidP="004F7F8B">
      <w:pPr>
        <w:pStyle w:val="NormalWeb"/>
        <w:spacing w:line="276" w:lineRule="auto"/>
        <w:rPr>
          <w:rStyle w:val="CharacterStyle1"/>
          <w:b/>
          <w:sz w:val="24"/>
          <w:szCs w:val="24"/>
        </w:rPr>
      </w:pPr>
      <w:r>
        <w:rPr>
          <w:rStyle w:val="CharacterStyle1"/>
          <w:b/>
          <w:sz w:val="24"/>
          <w:szCs w:val="24"/>
        </w:rPr>
        <w:t>Original Image:</w:t>
      </w:r>
    </w:p>
    <w:p w14:paraId="7F1D2849" w14:textId="781CDC25" w:rsidR="004F7F8B" w:rsidRDefault="004F7F8B" w:rsidP="00AF65FC">
      <w:pPr>
        <w:tabs>
          <w:tab w:val="left" w:pos="3615"/>
        </w:tabs>
        <w:rPr>
          <w:rFonts w:ascii="Times New Roman" w:hAnsi="Times New Roman"/>
          <w:b/>
          <w:bCs/>
          <w:noProof/>
          <w:sz w:val="24"/>
          <w:szCs w:val="24"/>
        </w:rPr>
      </w:pPr>
      <w:r>
        <w:rPr>
          <w:rFonts w:ascii="Times New Roman" w:hAnsi="Times New Roman"/>
          <w:b/>
          <w:bCs/>
          <w:noProof/>
          <w:sz w:val="24"/>
          <w:szCs w:val="24"/>
        </w:rPr>
        <w:lastRenderedPageBreak/>
        <w:drawing>
          <wp:inline distT="0" distB="0" distL="0" distR="0" wp14:anchorId="567A203B" wp14:editId="6B1EDDE2">
            <wp:extent cx="5276215" cy="49999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8">
                      <a:extLst>
                        <a:ext uri="{28A0092B-C50C-407E-A947-70E740481C1C}">
                          <a14:useLocalDpi xmlns:a14="http://schemas.microsoft.com/office/drawing/2010/main" val="0"/>
                        </a:ext>
                      </a:extLst>
                    </a:blip>
                    <a:stretch>
                      <a:fillRect/>
                    </a:stretch>
                  </pic:blipFill>
                  <pic:spPr>
                    <a:xfrm>
                      <a:off x="0" y="0"/>
                      <a:ext cx="5276215" cy="4999990"/>
                    </a:xfrm>
                    <a:prstGeom prst="rect">
                      <a:avLst/>
                    </a:prstGeom>
                  </pic:spPr>
                </pic:pic>
              </a:graphicData>
            </a:graphic>
          </wp:inline>
        </w:drawing>
      </w:r>
    </w:p>
    <w:p w14:paraId="06366032" w14:textId="3D560BE1" w:rsidR="004F7F8B" w:rsidRDefault="004F7F8B" w:rsidP="004F7F8B">
      <w:pPr>
        <w:rPr>
          <w:rFonts w:ascii="Times New Roman" w:hAnsi="Times New Roman"/>
          <w:b/>
          <w:bCs/>
          <w:noProof/>
          <w:sz w:val="24"/>
          <w:szCs w:val="24"/>
        </w:rPr>
      </w:pPr>
    </w:p>
    <w:p w14:paraId="291279A7" w14:textId="406120D4" w:rsidR="004F7F8B" w:rsidRPr="004F7F8B" w:rsidRDefault="004F7F8B" w:rsidP="004F7F8B">
      <w:pPr>
        <w:tabs>
          <w:tab w:val="left" w:pos="5112"/>
        </w:tabs>
        <w:rPr>
          <w:rFonts w:ascii="Times New Roman" w:hAnsi="Times New Roman"/>
          <w:b/>
          <w:bCs/>
          <w:sz w:val="24"/>
          <w:szCs w:val="24"/>
        </w:rPr>
      </w:pPr>
      <w:r w:rsidRPr="004F7F8B">
        <w:rPr>
          <w:rFonts w:ascii="Times New Roman" w:hAnsi="Times New Roman"/>
          <w:b/>
          <w:bCs/>
          <w:sz w:val="24"/>
          <w:szCs w:val="24"/>
        </w:rPr>
        <w:t>Noisy Image:</w:t>
      </w:r>
    </w:p>
    <w:p w14:paraId="2B0D9F1C" w14:textId="6BD5AA5E" w:rsidR="008E2A3B" w:rsidRDefault="004F7F8B" w:rsidP="00AF65FC">
      <w:pPr>
        <w:tabs>
          <w:tab w:val="left" w:pos="3615"/>
        </w:tabs>
        <w:rPr>
          <w:rFonts w:ascii="Times New Roman" w:hAnsi="Times New Roman"/>
          <w:b/>
          <w:bCs/>
          <w:noProof/>
          <w:sz w:val="24"/>
          <w:szCs w:val="24"/>
        </w:rPr>
      </w:pPr>
      <w:r>
        <w:rPr>
          <w:rFonts w:ascii="Times New Roman" w:hAnsi="Times New Roman"/>
          <w:b/>
          <w:bCs/>
          <w:noProof/>
          <w:sz w:val="24"/>
          <w:szCs w:val="24"/>
        </w:rPr>
        <w:lastRenderedPageBreak/>
        <w:drawing>
          <wp:inline distT="0" distB="0" distL="0" distR="0" wp14:anchorId="20503700" wp14:editId="1A3323A3">
            <wp:extent cx="5276215" cy="50069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9">
                      <a:extLst>
                        <a:ext uri="{28A0092B-C50C-407E-A947-70E740481C1C}">
                          <a14:useLocalDpi xmlns:a14="http://schemas.microsoft.com/office/drawing/2010/main" val="0"/>
                        </a:ext>
                      </a:extLst>
                    </a:blip>
                    <a:stretch>
                      <a:fillRect/>
                    </a:stretch>
                  </pic:blipFill>
                  <pic:spPr>
                    <a:xfrm>
                      <a:off x="0" y="0"/>
                      <a:ext cx="5276215" cy="5006975"/>
                    </a:xfrm>
                    <a:prstGeom prst="rect">
                      <a:avLst/>
                    </a:prstGeom>
                  </pic:spPr>
                </pic:pic>
              </a:graphicData>
            </a:graphic>
          </wp:inline>
        </w:drawing>
      </w:r>
      <w:r>
        <w:rPr>
          <w:rFonts w:ascii="Times New Roman" w:hAnsi="Times New Roman"/>
          <w:b/>
          <w:bCs/>
          <w:sz w:val="24"/>
          <w:szCs w:val="24"/>
        </w:rPr>
        <w:br/>
      </w:r>
    </w:p>
    <w:p w14:paraId="7EF5B92D" w14:textId="424B333F" w:rsidR="004F7F8B" w:rsidRDefault="004F7F8B" w:rsidP="00AF65FC">
      <w:pPr>
        <w:tabs>
          <w:tab w:val="left" w:pos="3615"/>
        </w:tabs>
        <w:rPr>
          <w:rFonts w:ascii="Times New Roman" w:hAnsi="Times New Roman"/>
          <w:b/>
          <w:bCs/>
          <w:noProof/>
          <w:sz w:val="24"/>
          <w:szCs w:val="24"/>
        </w:rPr>
      </w:pPr>
      <w:r>
        <w:rPr>
          <w:rFonts w:ascii="Times New Roman" w:hAnsi="Times New Roman"/>
          <w:b/>
          <w:bCs/>
          <w:noProof/>
          <w:sz w:val="24"/>
          <w:szCs w:val="24"/>
        </w:rPr>
        <w:t>Output Image:</w:t>
      </w:r>
    </w:p>
    <w:p w14:paraId="59F9D71F" w14:textId="60BE94EE" w:rsidR="004F7F8B" w:rsidRPr="009B20A6" w:rsidRDefault="004F7F8B" w:rsidP="00AF65FC">
      <w:pPr>
        <w:tabs>
          <w:tab w:val="left" w:pos="3615"/>
        </w:tabs>
        <w:rPr>
          <w:rFonts w:ascii="Times New Roman" w:hAnsi="Times New Roman"/>
          <w:b/>
          <w:bCs/>
          <w:sz w:val="24"/>
          <w:szCs w:val="24"/>
        </w:rPr>
      </w:pPr>
      <w:r>
        <w:rPr>
          <w:rFonts w:ascii="Times New Roman" w:hAnsi="Times New Roman"/>
          <w:b/>
          <w:bCs/>
          <w:noProof/>
          <w:sz w:val="24"/>
          <w:szCs w:val="24"/>
        </w:rPr>
        <w:lastRenderedPageBreak/>
        <w:drawing>
          <wp:inline distT="0" distB="0" distL="0" distR="0" wp14:anchorId="0A64520B" wp14:editId="73740F9F">
            <wp:extent cx="5276215" cy="50076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30">
                      <a:extLst>
                        <a:ext uri="{28A0092B-C50C-407E-A947-70E740481C1C}">
                          <a14:useLocalDpi xmlns:a14="http://schemas.microsoft.com/office/drawing/2010/main" val="0"/>
                        </a:ext>
                      </a:extLst>
                    </a:blip>
                    <a:stretch>
                      <a:fillRect/>
                    </a:stretch>
                  </pic:blipFill>
                  <pic:spPr>
                    <a:xfrm>
                      <a:off x="0" y="0"/>
                      <a:ext cx="5276215" cy="5007610"/>
                    </a:xfrm>
                    <a:prstGeom prst="rect">
                      <a:avLst/>
                    </a:prstGeom>
                  </pic:spPr>
                </pic:pic>
              </a:graphicData>
            </a:graphic>
          </wp:inline>
        </w:drawing>
      </w:r>
    </w:p>
    <w:p w14:paraId="1F065EF1" w14:textId="77777777" w:rsidR="007A382B" w:rsidRDefault="007A382B" w:rsidP="00AF65FC">
      <w:pPr>
        <w:pStyle w:val="Style1"/>
        <w:adjustRightInd/>
        <w:spacing w:before="240" w:line="276" w:lineRule="auto"/>
        <w:jc w:val="both"/>
        <w:rPr>
          <w:rStyle w:val="CharacterStyle1"/>
          <w:b/>
          <w:bCs/>
          <w:sz w:val="24"/>
          <w:szCs w:val="24"/>
        </w:rPr>
      </w:pPr>
    </w:p>
    <w:p w14:paraId="449DBEFA" w14:textId="75CB9B01" w:rsidR="008E2A3B" w:rsidRDefault="008E2A3B" w:rsidP="00AF65FC">
      <w:pPr>
        <w:pStyle w:val="Style1"/>
        <w:adjustRightInd/>
        <w:spacing w:before="240" w:line="276" w:lineRule="auto"/>
        <w:jc w:val="both"/>
        <w:rPr>
          <w:rStyle w:val="CharacterStyle1"/>
          <w:b/>
          <w:bCs/>
          <w:sz w:val="24"/>
          <w:szCs w:val="24"/>
        </w:rPr>
      </w:pPr>
      <w:r w:rsidRPr="009B20A6">
        <w:rPr>
          <w:rStyle w:val="CharacterStyle1"/>
          <w:b/>
          <w:bCs/>
          <w:sz w:val="24"/>
          <w:szCs w:val="24"/>
        </w:rPr>
        <w:t>CONCLUSION:</w:t>
      </w:r>
    </w:p>
    <w:p w14:paraId="25F34364" w14:textId="77777777" w:rsidR="00F3032E" w:rsidRDefault="00F3032E" w:rsidP="00F3032E">
      <w:pPr>
        <w:pStyle w:val="Style1"/>
        <w:adjustRightInd/>
        <w:spacing w:before="240" w:line="276" w:lineRule="auto"/>
      </w:pPr>
      <w:r w:rsidRPr="00F3032E">
        <w:rPr>
          <w:rStyle w:val="CharacterStyle1"/>
          <w:sz w:val="24"/>
          <w:szCs w:val="24"/>
        </w:rPr>
        <w:t xml:space="preserve">We studied and </w:t>
      </w:r>
      <w:r>
        <w:rPr>
          <w:rStyle w:val="CharacterStyle1"/>
          <w:sz w:val="24"/>
          <w:szCs w:val="24"/>
        </w:rPr>
        <w:t>observed</w:t>
      </w:r>
      <w:r w:rsidRPr="00F3032E">
        <w:rPr>
          <w:rStyle w:val="CharacterStyle1"/>
          <w:sz w:val="24"/>
          <w:szCs w:val="24"/>
        </w:rPr>
        <w:t xml:space="preserve"> that</w:t>
      </w:r>
      <w:r>
        <w:rPr>
          <w:rStyle w:val="CharacterStyle1"/>
          <w:sz w:val="24"/>
          <w:szCs w:val="24"/>
        </w:rPr>
        <w:t>:</w:t>
      </w:r>
      <w:r>
        <w:rPr>
          <w:rStyle w:val="CharacterStyle1"/>
          <w:sz w:val="24"/>
          <w:szCs w:val="24"/>
        </w:rPr>
        <w:br/>
      </w:r>
      <w:r>
        <w:rPr>
          <w:sz w:val="24"/>
          <w:szCs w:val="24"/>
        </w:rPr>
        <w:t>1) T</w:t>
      </w:r>
      <w:r w:rsidRPr="00F3032E">
        <w:rPr>
          <w:sz w:val="24"/>
          <w:szCs w:val="24"/>
        </w:rPr>
        <w:t xml:space="preserve">he median filter is normally used to </w:t>
      </w:r>
      <w:r w:rsidRPr="00F3032E">
        <w:rPr>
          <w:noProof/>
          <w:sz w:val="24"/>
          <w:szCs w:val="24"/>
        </w:rPr>
        <w:drawing>
          <wp:inline distT="0" distB="0" distL="0" distR="0" wp14:anchorId="66CE872A" wp14:editId="1C243A4A">
            <wp:extent cx="10795" cy="10795"/>
            <wp:effectExtent l="0" t="0" r="0" b="0"/>
            <wp:docPr id="49" name="Picture 1" descr="http://homepages.inf.ed.ac.uk/rbf/HIPR2/m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pages.inf.ed.ac.uk/rbf/HIPR2/mote.gif"/>
                    <pic:cNvPicPr>
                      <a:picLocks noChangeAspect="1" noChangeArrowheads="1"/>
                    </pic:cNvPicPr>
                  </pic:nvPicPr>
                  <pic:blipFill>
                    <a:blip r:embed="rId8"/>
                    <a:srcRect/>
                    <a:stretch>
                      <a:fillRect/>
                    </a:stretch>
                  </pic:blipFill>
                  <pic:spPr bwMode="auto">
                    <a:xfrm>
                      <a:off x="0" y="0"/>
                      <a:ext cx="10795" cy="10795"/>
                    </a:xfrm>
                    <a:prstGeom prst="rect">
                      <a:avLst/>
                    </a:prstGeom>
                    <a:noFill/>
                    <a:ln w="9525">
                      <a:noFill/>
                      <a:miter lim="800000"/>
                      <a:headEnd/>
                      <a:tailEnd/>
                    </a:ln>
                  </pic:spPr>
                </pic:pic>
              </a:graphicData>
            </a:graphic>
          </wp:inline>
        </w:drawing>
      </w:r>
      <w:r w:rsidRPr="00F3032E">
        <w:rPr>
          <w:sz w:val="24"/>
          <w:szCs w:val="24"/>
        </w:rPr>
        <w:t xml:space="preserve">reduce noise in an image, somewhat like the </w:t>
      </w:r>
      <w:hyperlink r:id="rId31" w:history="1">
        <w:r w:rsidRPr="00F3032E">
          <w:rPr>
            <w:sz w:val="24"/>
            <w:szCs w:val="24"/>
          </w:rPr>
          <w:t>mean filter</w:t>
        </w:r>
      </w:hyperlink>
      <w:r w:rsidRPr="009B20A6">
        <w:t>.</w:t>
      </w:r>
    </w:p>
    <w:p w14:paraId="015E98B6" w14:textId="192E1E99" w:rsidR="00ED7862" w:rsidRPr="00295B55" w:rsidRDefault="00F3032E" w:rsidP="00295B55">
      <w:pPr>
        <w:pStyle w:val="Style1"/>
        <w:adjustRightInd/>
        <w:spacing w:before="240" w:line="276" w:lineRule="auto"/>
      </w:pPr>
      <w:r>
        <w:t>2</w:t>
      </w:r>
      <w:r w:rsidRPr="00F3032E">
        <w:rPr>
          <w:sz w:val="24"/>
          <w:szCs w:val="24"/>
        </w:rPr>
        <w:t>) T</w:t>
      </w:r>
      <w:r w:rsidRPr="00F3032E">
        <w:rPr>
          <w:sz w:val="24"/>
          <w:szCs w:val="24"/>
        </w:rPr>
        <w:t>he median filter considers each pixel in the image in turn and looks at its nearby neighbors to decide whether or not it is representative of its surroundings.</w:t>
      </w:r>
    </w:p>
    <w:sectPr w:rsidR="00ED7862" w:rsidRPr="00295B55" w:rsidSect="009C5FB3">
      <w:headerReference w:type="even" r:id="rId32"/>
      <w:headerReference w:type="default" r:id="rId33"/>
      <w:footerReference w:type="default" r:id="rId34"/>
      <w:headerReference w:type="first" r:id="rId35"/>
      <w:pgSz w:w="11909" w:h="16834" w:code="9"/>
      <w:pgMar w:top="1440" w:right="1440" w:bottom="1170" w:left="2160" w:header="720" w:footer="720" w:gutter="0"/>
      <w:pgBorders>
        <w:top w:val="single" w:sz="4" w:space="15" w:color="auto"/>
        <w:left w:val="single" w:sz="4" w:space="15" w:color="auto"/>
        <w:bottom w:val="single" w:sz="4" w:space="10" w:color="auto"/>
        <w:right w:val="single" w:sz="4" w:space="15"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07F3C" w14:textId="77777777" w:rsidR="00CF29A6" w:rsidRDefault="00CF29A6" w:rsidP="006C6875">
      <w:pPr>
        <w:spacing w:after="0" w:line="240" w:lineRule="auto"/>
      </w:pPr>
      <w:r>
        <w:separator/>
      </w:r>
    </w:p>
  </w:endnote>
  <w:endnote w:type="continuationSeparator" w:id="0">
    <w:p w14:paraId="2570544F" w14:textId="77777777" w:rsidR="00CF29A6" w:rsidRDefault="00CF29A6" w:rsidP="006C6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nt367">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7F22A" w14:textId="77777777" w:rsidR="00982932" w:rsidRDefault="006B57AE" w:rsidP="006B57AE">
    <w:pPr>
      <w:pStyle w:val="Footer"/>
      <w:jc w:val="left"/>
      <w:rPr>
        <w:rFonts w:ascii="Times New Roman" w:hAnsi="Times New Roman" w:cs="Times New Roman"/>
        <w:sz w:val="20"/>
        <w:szCs w:val="20"/>
      </w:rPr>
    </w:pPr>
    <w:r>
      <w:rPr>
        <w:rFonts w:ascii="Times New Roman" w:hAnsi="Times New Roman" w:cs="Times New Roman"/>
        <w:sz w:val="20"/>
        <w:szCs w:val="20"/>
      </w:rPr>
      <w:t>Image Processing and Machine Vision Lab Manual-FH2021</w:t>
    </w:r>
  </w:p>
  <w:p w14:paraId="2442232E" w14:textId="77777777" w:rsidR="00982932" w:rsidRDefault="00982932" w:rsidP="005754BD">
    <w:pPr>
      <w:pStyle w:val="Footer"/>
      <w:jc w:val="right"/>
      <w:rPr>
        <w:rFonts w:ascii="Times New Roman" w:hAnsi="Times New Roman" w:cs="Times New Roman"/>
        <w:sz w:val="20"/>
        <w:szCs w:val="20"/>
      </w:rPr>
    </w:pPr>
  </w:p>
  <w:p w14:paraId="184C612C" w14:textId="77777777" w:rsidR="00982932" w:rsidRDefault="00982932" w:rsidP="005754BD">
    <w:pPr>
      <w:pStyle w:val="Footer"/>
      <w:jc w:val="right"/>
      <w:rPr>
        <w:rFonts w:ascii="Times New Roman" w:hAnsi="Times New Roman" w:cs="Times New Roman"/>
        <w:sz w:val="20"/>
        <w:szCs w:val="20"/>
      </w:rPr>
    </w:pPr>
  </w:p>
  <w:p w14:paraId="45389712" w14:textId="77777777" w:rsidR="00982932" w:rsidRPr="005754BD" w:rsidRDefault="00982932" w:rsidP="005754BD">
    <w:pPr>
      <w:pStyle w:val="Footer"/>
      <w:jc w:val="right"/>
      <w:rPr>
        <w:rFonts w:ascii="Times New Roman" w:hAnsi="Times New Roman" w:cs="Times New Roman"/>
        <w:i/>
        <w:sz w:val="20"/>
        <w:szCs w:val="20"/>
      </w:rPr>
    </w:pPr>
    <w:r w:rsidRPr="005754BD">
      <w:rPr>
        <w:rFonts w:ascii="Times New Roman" w:hAnsi="Times New Roman" w:cs="Times New Roman"/>
        <w:i/>
        <w:sz w:val="20"/>
        <w:szCs w:val="20"/>
      </w:rPr>
      <w:t>Department of EXTC, SIES GST</w:t>
    </w:r>
  </w:p>
  <w:p w14:paraId="27086F53" w14:textId="77777777" w:rsidR="00982932" w:rsidRDefault="009829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A5B33" w14:textId="77777777" w:rsidR="00CF29A6" w:rsidRDefault="00CF29A6" w:rsidP="006C6875">
      <w:pPr>
        <w:spacing w:after="0" w:line="240" w:lineRule="auto"/>
      </w:pPr>
      <w:r>
        <w:separator/>
      </w:r>
    </w:p>
  </w:footnote>
  <w:footnote w:type="continuationSeparator" w:id="0">
    <w:p w14:paraId="40922325" w14:textId="77777777" w:rsidR="00CF29A6" w:rsidRDefault="00CF29A6" w:rsidP="006C68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5680B" w14:textId="77777777" w:rsidR="00982932" w:rsidRDefault="00CF29A6">
    <w:pPr>
      <w:pStyle w:val="Header"/>
    </w:pPr>
    <w:r>
      <w:rPr>
        <w:noProof/>
      </w:rPr>
      <w:pict w14:anchorId="0B5499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0813" o:spid="_x0000_s2050" type="#_x0000_t75" style="position:absolute;left:0;text-align:left;margin-left:0;margin-top:0;width:401.6pt;height:418.5pt;z-index:-251657216;mso-position-horizontal:center;mso-position-horizontal-relative:margin;mso-position-vertical:center;mso-position-vertical-relative:margin" o:allowincell="f">
          <v:imagedata r:id="rId1" o:title="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50497" w14:textId="77777777" w:rsidR="006151CF" w:rsidRDefault="006151CF" w:rsidP="006151CF">
    <w:pPr>
      <w:pStyle w:val="Header"/>
      <w:tabs>
        <w:tab w:val="clear" w:pos="4680"/>
        <w:tab w:val="clear" w:pos="9360"/>
        <w:tab w:val="center" w:pos="3960"/>
        <w:tab w:val="right" w:pos="8100"/>
      </w:tabs>
      <w:ind w:right="299"/>
    </w:pPr>
    <w:r>
      <w:t>IPMV Manual</w:t>
    </w:r>
    <w:r>
      <w:tab/>
      <w:t xml:space="preserve">Class-TE EXTC </w:t>
    </w:r>
    <w:r>
      <w:tab/>
      <w:t>Sem-VI</w:t>
    </w:r>
  </w:p>
  <w:p w14:paraId="348DD658" w14:textId="77777777" w:rsidR="00982932" w:rsidRDefault="00CF29A6">
    <w:pPr>
      <w:pStyle w:val="Header"/>
    </w:pPr>
    <w:r>
      <w:rPr>
        <w:rFonts w:ascii="Times New Roman" w:hAnsi="Times New Roman" w:cs="Times New Roman"/>
        <w:i/>
        <w:noProof/>
        <w:sz w:val="20"/>
        <w:szCs w:val="20"/>
      </w:rPr>
      <w:pict w14:anchorId="47A081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0814" o:spid="_x0000_s2051" type="#_x0000_t75" style="position:absolute;left:0;text-align:left;margin-left:0;margin-top:0;width:401.6pt;height:418.5pt;z-index:-251656192;mso-position-horizontal:center;mso-position-horizontal-relative:margin;mso-position-vertical:center;mso-position-vertical-relative:margin" o:allowincell="f">
          <v:imagedata r:id="rId1" o:title="logo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72D71" w14:textId="77777777" w:rsidR="00982932" w:rsidRDefault="00CF29A6">
    <w:pPr>
      <w:pStyle w:val="Header"/>
    </w:pPr>
    <w:r>
      <w:rPr>
        <w:noProof/>
      </w:rPr>
      <w:pict w14:anchorId="73853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0812" o:spid="_x0000_s2049" type="#_x0000_t75" style="position:absolute;left:0;text-align:left;margin-left:0;margin-top:0;width:401.6pt;height:418.5pt;z-index:-251658240;mso-position-horizontal:center;mso-position-horizontal-relative:margin;mso-position-vertical:center;mso-position-vertical-relative:margin" o:allowincell="f">
          <v:imagedata r:id="rId1" o:title="logo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20"/>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6" w15:restartNumberingAfterBreak="0">
    <w:nsid w:val="00000008"/>
    <w:multiLevelType w:val="multilevel"/>
    <w:tmpl w:val="00000008"/>
    <w:name w:val="WW8Num8"/>
    <w:lvl w:ilvl="0">
      <w:start w:val="1"/>
      <w:numFmt w:val="decimal"/>
      <w:lvlText w:val="%1)"/>
      <w:lvlJc w:val="left"/>
      <w:pPr>
        <w:tabs>
          <w:tab w:val="num" w:pos="720"/>
        </w:tabs>
        <w:ind w:left="720" w:hanging="360"/>
      </w:pPr>
      <w:rPr>
        <w:b/>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7" w15:restartNumberingAfterBreak="0">
    <w:nsid w:val="00846D13"/>
    <w:multiLevelType w:val="hybridMultilevel"/>
    <w:tmpl w:val="0D805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222075B"/>
    <w:multiLevelType w:val="hybridMultilevel"/>
    <w:tmpl w:val="470E7154"/>
    <w:lvl w:ilvl="0" w:tplc="EBA495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24C403D"/>
    <w:multiLevelType w:val="hybridMultilevel"/>
    <w:tmpl w:val="3E9E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FB7AB9"/>
    <w:multiLevelType w:val="hybridMultilevel"/>
    <w:tmpl w:val="D9843146"/>
    <w:lvl w:ilvl="0" w:tplc="8354C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6826DF"/>
    <w:multiLevelType w:val="hybridMultilevel"/>
    <w:tmpl w:val="E33AC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2C6704"/>
    <w:multiLevelType w:val="hybridMultilevel"/>
    <w:tmpl w:val="35CC4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5262A9"/>
    <w:multiLevelType w:val="hybridMultilevel"/>
    <w:tmpl w:val="8318C5D0"/>
    <w:lvl w:ilvl="0" w:tplc="15EA2D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AC3992"/>
    <w:multiLevelType w:val="hybridMultilevel"/>
    <w:tmpl w:val="8318C5D0"/>
    <w:lvl w:ilvl="0" w:tplc="15EA2D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134D1E"/>
    <w:multiLevelType w:val="hybridMultilevel"/>
    <w:tmpl w:val="900218D0"/>
    <w:lvl w:ilvl="0" w:tplc="763C5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BE1843"/>
    <w:multiLevelType w:val="hybridMultilevel"/>
    <w:tmpl w:val="D60E6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27423D"/>
    <w:multiLevelType w:val="hybridMultilevel"/>
    <w:tmpl w:val="ACFA7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B62D3D"/>
    <w:multiLevelType w:val="multilevel"/>
    <w:tmpl w:val="5088D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6C5556"/>
    <w:multiLevelType w:val="hybridMultilevel"/>
    <w:tmpl w:val="2CF29C5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 w15:restartNumberingAfterBreak="0">
    <w:nsid w:val="1C576519"/>
    <w:multiLevelType w:val="hybridMultilevel"/>
    <w:tmpl w:val="EF1A6810"/>
    <w:lvl w:ilvl="0" w:tplc="9EF2123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50568D"/>
    <w:multiLevelType w:val="hybridMultilevel"/>
    <w:tmpl w:val="55AE578C"/>
    <w:lvl w:ilvl="0" w:tplc="C4B4B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0452BC"/>
    <w:multiLevelType w:val="hybridMultilevel"/>
    <w:tmpl w:val="90F48692"/>
    <w:lvl w:ilvl="0" w:tplc="D9BA4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23825"/>
    <w:multiLevelType w:val="hybridMultilevel"/>
    <w:tmpl w:val="3182C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3E41EB"/>
    <w:multiLevelType w:val="hybridMultilevel"/>
    <w:tmpl w:val="C730F16A"/>
    <w:lvl w:ilvl="0" w:tplc="FE98CD76">
      <w:start w:val="1"/>
      <w:numFmt w:val="bullet"/>
      <w:lvlText w:val="–"/>
      <w:lvlJc w:val="left"/>
      <w:pPr>
        <w:tabs>
          <w:tab w:val="num" w:pos="720"/>
        </w:tabs>
        <w:ind w:left="720" w:hanging="360"/>
      </w:pPr>
      <w:rPr>
        <w:rFonts w:ascii="Times New Roman" w:hAnsi="Times New Roman" w:hint="default"/>
      </w:rPr>
    </w:lvl>
    <w:lvl w:ilvl="1" w:tplc="AE127F74">
      <w:start w:val="1"/>
      <w:numFmt w:val="bullet"/>
      <w:lvlText w:val="–"/>
      <w:lvlJc w:val="left"/>
      <w:pPr>
        <w:tabs>
          <w:tab w:val="num" w:pos="1440"/>
        </w:tabs>
        <w:ind w:left="1440" w:hanging="360"/>
      </w:pPr>
      <w:rPr>
        <w:rFonts w:ascii="Times New Roman" w:hAnsi="Times New Roman" w:hint="default"/>
      </w:rPr>
    </w:lvl>
    <w:lvl w:ilvl="2" w:tplc="F8FEC33C" w:tentative="1">
      <w:start w:val="1"/>
      <w:numFmt w:val="bullet"/>
      <w:lvlText w:val="–"/>
      <w:lvlJc w:val="left"/>
      <w:pPr>
        <w:tabs>
          <w:tab w:val="num" w:pos="2160"/>
        </w:tabs>
        <w:ind w:left="2160" w:hanging="360"/>
      </w:pPr>
      <w:rPr>
        <w:rFonts w:ascii="Times New Roman" w:hAnsi="Times New Roman" w:hint="default"/>
      </w:rPr>
    </w:lvl>
    <w:lvl w:ilvl="3" w:tplc="4A564516" w:tentative="1">
      <w:start w:val="1"/>
      <w:numFmt w:val="bullet"/>
      <w:lvlText w:val="–"/>
      <w:lvlJc w:val="left"/>
      <w:pPr>
        <w:tabs>
          <w:tab w:val="num" w:pos="2880"/>
        </w:tabs>
        <w:ind w:left="2880" w:hanging="360"/>
      </w:pPr>
      <w:rPr>
        <w:rFonts w:ascii="Times New Roman" w:hAnsi="Times New Roman" w:hint="default"/>
      </w:rPr>
    </w:lvl>
    <w:lvl w:ilvl="4" w:tplc="AFA030A2" w:tentative="1">
      <w:start w:val="1"/>
      <w:numFmt w:val="bullet"/>
      <w:lvlText w:val="–"/>
      <w:lvlJc w:val="left"/>
      <w:pPr>
        <w:tabs>
          <w:tab w:val="num" w:pos="3600"/>
        </w:tabs>
        <w:ind w:left="3600" w:hanging="360"/>
      </w:pPr>
      <w:rPr>
        <w:rFonts w:ascii="Times New Roman" w:hAnsi="Times New Roman" w:hint="default"/>
      </w:rPr>
    </w:lvl>
    <w:lvl w:ilvl="5" w:tplc="3ECA3F82" w:tentative="1">
      <w:start w:val="1"/>
      <w:numFmt w:val="bullet"/>
      <w:lvlText w:val="–"/>
      <w:lvlJc w:val="left"/>
      <w:pPr>
        <w:tabs>
          <w:tab w:val="num" w:pos="4320"/>
        </w:tabs>
        <w:ind w:left="4320" w:hanging="360"/>
      </w:pPr>
      <w:rPr>
        <w:rFonts w:ascii="Times New Roman" w:hAnsi="Times New Roman" w:hint="default"/>
      </w:rPr>
    </w:lvl>
    <w:lvl w:ilvl="6" w:tplc="B44AF192" w:tentative="1">
      <w:start w:val="1"/>
      <w:numFmt w:val="bullet"/>
      <w:lvlText w:val="–"/>
      <w:lvlJc w:val="left"/>
      <w:pPr>
        <w:tabs>
          <w:tab w:val="num" w:pos="5040"/>
        </w:tabs>
        <w:ind w:left="5040" w:hanging="360"/>
      </w:pPr>
      <w:rPr>
        <w:rFonts w:ascii="Times New Roman" w:hAnsi="Times New Roman" w:hint="default"/>
      </w:rPr>
    </w:lvl>
    <w:lvl w:ilvl="7" w:tplc="33106D48" w:tentative="1">
      <w:start w:val="1"/>
      <w:numFmt w:val="bullet"/>
      <w:lvlText w:val="–"/>
      <w:lvlJc w:val="left"/>
      <w:pPr>
        <w:tabs>
          <w:tab w:val="num" w:pos="5760"/>
        </w:tabs>
        <w:ind w:left="5760" w:hanging="360"/>
      </w:pPr>
      <w:rPr>
        <w:rFonts w:ascii="Times New Roman" w:hAnsi="Times New Roman" w:hint="default"/>
      </w:rPr>
    </w:lvl>
    <w:lvl w:ilvl="8" w:tplc="EC40D5CA"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2DC11339"/>
    <w:multiLevelType w:val="hybridMultilevel"/>
    <w:tmpl w:val="279283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5D14746"/>
    <w:multiLevelType w:val="hybridMultilevel"/>
    <w:tmpl w:val="2B907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D47887"/>
    <w:multiLevelType w:val="hybridMultilevel"/>
    <w:tmpl w:val="2E6428C0"/>
    <w:lvl w:ilvl="0" w:tplc="E436A8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A94821"/>
    <w:multiLevelType w:val="hybridMultilevel"/>
    <w:tmpl w:val="F0B4D60A"/>
    <w:lvl w:ilvl="0" w:tplc="629448E6">
      <w:start w:val="1"/>
      <w:numFmt w:val="decimal"/>
      <w:lvlText w:val="%1"/>
      <w:lvlJc w:val="left"/>
      <w:pPr>
        <w:ind w:left="644" w:hanging="360"/>
      </w:pPr>
      <w:rPr>
        <w:rFonts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15:restartNumberingAfterBreak="0">
    <w:nsid w:val="4EC2201F"/>
    <w:multiLevelType w:val="hybridMultilevel"/>
    <w:tmpl w:val="1FB4BA78"/>
    <w:lvl w:ilvl="0" w:tplc="10D8A098">
      <w:start w:val="1"/>
      <w:numFmt w:val="bullet"/>
      <w:lvlText w:val=""/>
      <w:lvlJc w:val="left"/>
      <w:pPr>
        <w:tabs>
          <w:tab w:val="num" w:pos="720"/>
        </w:tabs>
        <w:ind w:left="720" w:hanging="360"/>
      </w:pPr>
      <w:rPr>
        <w:rFonts w:ascii="Wingdings 2" w:hAnsi="Wingdings 2" w:hint="default"/>
      </w:rPr>
    </w:lvl>
    <w:lvl w:ilvl="1" w:tplc="78223302" w:tentative="1">
      <w:start w:val="1"/>
      <w:numFmt w:val="bullet"/>
      <w:lvlText w:val=""/>
      <w:lvlJc w:val="left"/>
      <w:pPr>
        <w:tabs>
          <w:tab w:val="num" w:pos="1440"/>
        </w:tabs>
        <w:ind w:left="1440" w:hanging="360"/>
      </w:pPr>
      <w:rPr>
        <w:rFonts w:ascii="Wingdings 2" w:hAnsi="Wingdings 2" w:hint="default"/>
      </w:rPr>
    </w:lvl>
    <w:lvl w:ilvl="2" w:tplc="46E6788C" w:tentative="1">
      <w:start w:val="1"/>
      <w:numFmt w:val="bullet"/>
      <w:lvlText w:val=""/>
      <w:lvlJc w:val="left"/>
      <w:pPr>
        <w:tabs>
          <w:tab w:val="num" w:pos="2160"/>
        </w:tabs>
        <w:ind w:left="2160" w:hanging="360"/>
      </w:pPr>
      <w:rPr>
        <w:rFonts w:ascii="Wingdings 2" w:hAnsi="Wingdings 2" w:hint="default"/>
      </w:rPr>
    </w:lvl>
    <w:lvl w:ilvl="3" w:tplc="18F6F034" w:tentative="1">
      <w:start w:val="1"/>
      <w:numFmt w:val="bullet"/>
      <w:lvlText w:val=""/>
      <w:lvlJc w:val="left"/>
      <w:pPr>
        <w:tabs>
          <w:tab w:val="num" w:pos="2880"/>
        </w:tabs>
        <w:ind w:left="2880" w:hanging="360"/>
      </w:pPr>
      <w:rPr>
        <w:rFonts w:ascii="Wingdings 2" w:hAnsi="Wingdings 2" w:hint="default"/>
      </w:rPr>
    </w:lvl>
    <w:lvl w:ilvl="4" w:tplc="7B5CECA6" w:tentative="1">
      <w:start w:val="1"/>
      <w:numFmt w:val="bullet"/>
      <w:lvlText w:val=""/>
      <w:lvlJc w:val="left"/>
      <w:pPr>
        <w:tabs>
          <w:tab w:val="num" w:pos="3600"/>
        </w:tabs>
        <w:ind w:left="3600" w:hanging="360"/>
      </w:pPr>
      <w:rPr>
        <w:rFonts w:ascii="Wingdings 2" w:hAnsi="Wingdings 2" w:hint="default"/>
      </w:rPr>
    </w:lvl>
    <w:lvl w:ilvl="5" w:tplc="4C7EED88" w:tentative="1">
      <w:start w:val="1"/>
      <w:numFmt w:val="bullet"/>
      <w:lvlText w:val=""/>
      <w:lvlJc w:val="left"/>
      <w:pPr>
        <w:tabs>
          <w:tab w:val="num" w:pos="4320"/>
        </w:tabs>
        <w:ind w:left="4320" w:hanging="360"/>
      </w:pPr>
      <w:rPr>
        <w:rFonts w:ascii="Wingdings 2" w:hAnsi="Wingdings 2" w:hint="default"/>
      </w:rPr>
    </w:lvl>
    <w:lvl w:ilvl="6" w:tplc="3B8E441A" w:tentative="1">
      <w:start w:val="1"/>
      <w:numFmt w:val="bullet"/>
      <w:lvlText w:val=""/>
      <w:lvlJc w:val="left"/>
      <w:pPr>
        <w:tabs>
          <w:tab w:val="num" w:pos="5040"/>
        </w:tabs>
        <w:ind w:left="5040" w:hanging="360"/>
      </w:pPr>
      <w:rPr>
        <w:rFonts w:ascii="Wingdings 2" w:hAnsi="Wingdings 2" w:hint="default"/>
      </w:rPr>
    </w:lvl>
    <w:lvl w:ilvl="7" w:tplc="F676BBDA" w:tentative="1">
      <w:start w:val="1"/>
      <w:numFmt w:val="bullet"/>
      <w:lvlText w:val=""/>
      <w:lvlJc w:val="left"/>
      <w:pPr>
        <w:tabs>
          <w:tab w:val="num" w:pos="5760"/>
        </w:tabs>
        <w:ind w:left="5760" w:hanging="360"/>
      </w:pPr>
      <w:rPr>
        <w:rFonts w:ascii="Wingdings 2" w:hAnsi="Wingdings 2" w:hint="default"/>
      </w:rPr>
    </w:lvl>
    <w:lvl w:ilvl="8" w:tplc="36C6B834"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5025604F"/>
    <w:multiLevelType w:val="hybridMultilevel"/>
    <w:tmpl w:val="9BF0C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2792088"/>
    <w:multiLevelType w:val="hybridMultilevel"/>
    <w:tmpl w:val="574463BE"/>
    <w:lvl w:ilvl="0" w:tplc="073E27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2339D3"/>
    <w:multiLevelType w:val="hybridMultilevel"/>
    <w:tmpl w:val="3C447EC6"/>
    <w:lvl w:ilvl="0" w:tplc="EBA495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CF3D6A"/>
    <w:multiLevelType w:val="hybridMultilevel"/>
    <w:tmpl w:val="AA96A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B05599"/>
    <w:multiLevelType w:val="hybridMultilevel"/>
    <w:tmpl w:val="0CE61C60"/>
    <w:lvl w:ilvl="0" w:tplc="7DEEA4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46620F"/>
    <w:multiLevelType w:val="hybridMultilevel"/>
    <w:tmpl w:val="6AC09DF0"/>
    <w:lvl w:ilvl="0" w:tplc="3D86A3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CB1EBD"/>
    <w:multiLevelType w:val="hybridMultilevel"/>
    <w:tmpl w:val="05D05A6A"/>
    <w:lvl w:ilvl="0" w:tplc="FA0895AC">
      <w:numFmt w:val="bullet"/>
      <w:lvlText w:val=""/>
      <w:lvlJc w:val="left"/>
      <w:pPr>
        <w:ind w:left="832" w:hanging="360"/>
      </w:pPr>
      <w:rPr>
        <w:rFonts w:hint="default"/>
        <w:w w:val="100"/>
        <w:lang w:val="en-US" w:eastAsia="en-US" w:bidi="en-US"/>
      </w:rPr>
    </w:lvl>
    <w:lvl w:ilvl="1" w:tplc="6A0A652C">
      <w:numFmt w:val="bullet"/>
      <w:lvlText w:val="•"/>
      <w:lvlJc w:val="left"/>
      <w:pPr>
        <w:ind w:left="1824" w:hanging="360"/>
      </w:pPr>
      <w:rPr>
        <w:rFonts w:hint="default"/>
        <w:lang w:val="en-US" w:eastAsia="en-US" w:bidi="en-US"/>
      </w:rPr>
    </w:lvl>
    <w:lvl w:ilvl="2" w:tplc="CBD65CF4">
      <w:numFmt w:val="bullet"/>
      <w:lvlText w:val="•"/>
      <w:lvlJc w:val="left"/>
      <w:pPr>
        <w:ind w:left="2808" w:hanging="360"/>
      </w:pPr>
      <w:rPr>
        <w:rFonts w:hint="default"/>
        <w:lang w:val="en-US" w:eastAsia="en-US" w:bidi="en-US"/>
      </w:rPr>
    </w:lvl>
    <w:lvl w:ilvl="3" w:tplc="9276351A">
      <w:numFmt w:val="bullet"/>
      <w:lvlText w:val="•"/>
      <w:lvlJc w:val="left"/>
      <w:pPr>
        <w:ind w:left="3792" w:hanging="360"/>
      </w:pPr>
      <w:rPr>
        <w:rFonts w:hint="default"/>
        <w:lang w:val="en-US" w:eastAsia="en-US" w:bidi="en-US"/>
      </w:rPr>
    </w:lvl>
    <w:lvl w:ilvl="4" w:tplc="8DAEEB9A">
      <w:numFmt w:val="bullet"/>
      <w:lvlText w:val="•"/>
      <w:lvlJc w:val="left"/>
      <w:pPr>
        <w:ind w:left="4776" w:hanging="360"/>
      </w:pPr>
      <w:rPr>
        <w:rFonts w:hint="default"/>
        <w:lang w:val="en-US" w:eastAsia="en-US" w:bidi="en-US"/>
      </w:rPr>
    </w:lvl>
    <w:lvl w:ilvl="5" w:tplc="2C36609A">
      <w:numFmt w:val="bullet"/>
      <w:lvlText w:val="•"/>
      <w:lvlJc w:val="left"/>
      <w:pPr>
        <w:ind w:left="5760" w:hanging="360"/>
      </w:pPr>
      <w:rPr>
        <w:rFonts w:hint="default"/>
        <w:lang w:val="en-US" w:eastAsia="en-US" w:bidi="en-US"/>
      </w:rPr>
    </w:lvl>
    <w:lvl w:ilvl="6" w:tplc="929AB958">
      <w:numFmt w:val="bullet"/>
      <w:lvlText w:val="•"/>
      <w:lvlJc w:val="left"/>
      <w:pPr>
        <w:ind w:left="6744" w:hanging="360"/>
      </w:pPr>
      <w:rPr>
        <w:rFonts w:hint="default"/>
        <w:lang w:val="en-US" w:eastAsia="en-US" w:bidi="en-US"/>
      </w:rPr>
    </w:lvl>
    <w:lvl w:ilvl="7" w:tplc="0B5E517E">
      <w:numFmt w:val="bullet"/>
      <w:lvlText w:val="•"/>
      <w:lvlJc w:val="left"/>
      <w:pPr>
        <w:ind w:left="7728" w:hanging="360"/>
      </w:pPr>
      <w:rPr>
        <w:rFonts w:hint="default"/>
        <w:lang w:val="en-US" w:eastAsia="en-US" w:bidi="en-US"/>
      </w:rPr>
    </w:lvl>
    <w:lvl w:ilvl="8" w:tplc="C9345320">
      <w:numFmt w:val="bullet"/>
      <w:lvlText w:val="•"/>
      <w:lvlJc w:val="left"/>
      <w:pPr>
        <w:ind w:left="8712" w:hanging="360"/>
      </w:pPr>
      <w:rPr>
        <w:rFonts w:hint="default"/>
        <w:lang w:val="en-US" w:eastAsia="en-US" w:bidi="en-US"/>
      </w:rPr>
    </w:lvl>
  </w:abstractNum>
  <w:abstractNum w:abstractNumId="37" w15:restartNumberingAfterBreak="0">
    <w:nsid w:val="5D1B123C"/>
    <w:multiLevelType w:val="hybridMultilevel"/>
    <w:tmpl w:val="97A04F32"/>
    <w:lvl w:ilvl="0" w:tplc="931056CA">
      <w:start w:val="1"/>
      <w:numFmt w:val="bullet"/>
      <w:lvlText w:val=""/>
      <w:lvlJc w:val="left"/>
      <w:pPr>
        <w:tabs>
          <w:tab w:val="num" w:pos="720"/>
        </w:tabs>
        <w:ind w:left="720" w:hanging="360"/>
      </w:pPr>
      <w:rPr>
        <w:rFonts w:ascii="Wingdings 2" w:hAnsi="Wingdings 2" w:hint="default"/>
      </w:rPr>
    </w:lvl>
    <w:lvl w:ilvl="1" w:tplc="E362E3AE" w:tentative="1">
      <w:start w:val="1"/>
      <w:numFmt w:val="bullet"/>
      <w:lvlText w:val=""/>
      <w:lvlJc w:val="left"/>
      <w:pPr>
        <w:tabs>
          <w:tab w:val="num" w:pos="1440"/>
        </w:tabs>
        <w:ind w:left="1440" w:hanging="360"/>
      </w:pPr>
      <w:rPr>
        <w:rFonts w:ascii="Wingdings 2" w:hAnsi="Wingdings 2" w:hint="default"/>
      </w:rPr>
    </w:lvl>
    <w:lvl w:ilvl="2" w:tplc="3842C040" w:tentative="1">
      <w:start w:val="1"/>
      <w:numFmt w:val="bullet"/>
      <w:lvlText w:val=""/>
      <w:lvlJc w:val="left"/>
      <w:pPr>
        <w:tabs>
          <w:tab w:val="num" w:pos="2160"/>
        </w:tabs>
        <w:ind w:left="2160" w:hanging="360"/>
      </w:pPr>
      <w:rPr>
        <w:rFonts w:ascii="Wingdings 2" w:hAnsi="Wingdings 2" w:hint="default"/>
      </w:rPr>
    </w:lvl>
    <w:lvl w:ilvl="3" w:tplc="0BD0AA38" w:tentative="1">
      <w:start w:val="1"/>
      <w:numFmt w:val="bullet"/>
      <w:lvlText w:val=""/>
      <w:lvlJc w:val="left"/>
      <w:pPr>
        <w:tabs>
          <w:tab w:val="num" w:pos="2880"/>
        </w:tabs>
        <w:ind w:left="2880" w:hanging="360"/>
      </w:pPr>
      <w:rPr>
        <w:rFonts w:ascii="Wingdings 2" w:hAnsi="Wingdings 2" w:hint="default"/>
      </w:rPr>
    </w:lvl>
    <w:lvl w:ilvl="4" w:tplc="C79C3E4E" w:tentative="1">
      <w:start w:val="1"/>
      <w:numFmt w:val="bullet"/>
      <w:lvlText w:val=""/>
      <w:lvlJc w:val="left"/>
      <w:pPr>
        <w:tabs>
          <w:tab w:val="num" w:pos="3600"/>
        </w:tabs>
        <w:ind w:left="3600" w:hanging="360"/>
      </w:pPr>
      <w:rPr>
        <w:rFonts w:ascii="Wingdings 2" w:hAnsi="Wingdings 2" w:hint="default"/>
      </w:rPr>
    </w:lvl>
    <w:lvl w:ilvl="5" w:tplc="B3AA1C46" w:tentative="1">
      <w:start w:val="1"/>
      <w:numFmt w:val="bullet"/>
      <w:lvlText w:val=""/>
      <w:lvlJc w:val="left"/>
      <w:pPr>
        <w:tabs>
          <w:tab w:val="num" w:pos="4320"/>
        </w:tabs>
        <w:ind w:left="4320" w:hanging="360"/>
      </w:pPr>
      <w:rPr>
        <w:rFonts w:ascii="Wingdings 2" w:hAnsi="Wingdings 2" w:hint="default"/>
      </w:rPr>
    </w:lvl>
    <w:lvl w:ilvl="6" w:tplc="30A20B1E" w:tentative="1">
      <w:start w:val="1"/>
      <w:numFmt w:val="bullet"/>
      <w:lvlText w:val=""/>
      <w:lvlJc w:val="left"/>
      <w:pPr>
        <w:tabs>
          <w:tab w:val="num" w:pos="5040"/>
        </w:tabs>
        <w:ind w:left="5040" w:hanging="360"/>
      </w:pPr>
      <w:rPr>
        <w:rFonts w:ascii="Wingdings 2" w:hAnsi="Wingdings 2" w:hint="default"/>
      </w:rPr>
    </w:lvl>
    <w:lvl w:ilvl="7" w:tplc="EDAC9BA4" w:tentative="1">
      <w:start w:val="1"/>
      <w:numFmt w:val="bullet"/>
      <w:lvlText w:val=""/>
      <w:lvlJc w:val="left"/>
      <w:pPr>
        <w:tabs>
          <w:tab w:val="num" w:pos="5760"/>
        </w:tabs>
        <w:ind w:left="5760" w:hanging="360"/>
      </w:pPr>
      <w:rPr>
        <w:rFonts w:ascii="Wingdings 2" w:hAnsi="Wingdings 2" w:hint="default"/>
      </w:rPr>
    </w:lvl>
    <w:lvl w:ilvl="8" w:tplc="85FA4E88" w:tentative="1">
      <w:start w:val="1"/>
      <w:numFmt w:val="bullet"/>
      <w:lvlText w:val=""/>
      <w:lvlJc w:val="left"/>
      <w:pPr>
        <w:tabs>
          <w:tab w:val="num" w:pos="6480"/>
        </w:tabs>
        <w:ind w:left="6480" w:hanging="360"/>
      </w:pPr>
      <w:rPr>
        <w:rFonts w:ascii="Wingdings 2" w:hAnsi="Wingdings 2" w:hint="default"/>
      </w:rPr>
    </w:lvl>
  </w:abstractNum>
  <w:abstractNum w:abstractNumId="38" w15:restartNumberingAfterBreak="0">
    <w:nsid w:val="69CB5287"/>
    <w:multiLevelType w:val="hybridMultilevel"/>
    <w:tmpl w:val="8C0634C2"/>
    <w:lvl w:ilvl="0" w:tplc="9E0472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045E4B"/>
    <w:multiLevelType w:val="hybridMultilevel"/>
    <w:tmpl w:val="7ED4F66A"/>
    <w:lvl w:ilvl="0" w:tplc="4009000F">
      <w:start w:val="1"/>
      <w:numFmt w:val="decimal"/>
      <w:lvlText w:val="%1."/>
      <w:lvlJc w:val="left"/>
      <w:pPr>
        <w:ind w:left="832" w:hanging="360"/>
      </w:pPr>
      <w:rPr>
        <w:rFonts w:hint="default"/>
        <w:w w:val="100"/>
        <w:lang w:val="en-US" w:eastAsia="en-US" w:bidi="en-US"/>
      </w:rPr>
    </w:lvl>
    <w:lvl w:ilvl="1" w:tplc="6A0A652C">
      <w:numFmt w:val="bullet"/>
      <w:lvlText w:val="•"/>
      <w:lvlJc w:val="left"/>
      <w:pPr>
        <w:ind w:left="1824" w:hanging="360"/>
      </w:pPr>
      <w:rPr>
        <w:rFonts w:hint="default"/>
        <w:lang w:val="en-US" w:eastAsia="en-US" w:bidi="en-US"/>
      </w:rPr>
    </w:lvl>
    <w:lvl w:ilvl="2" w:tplc="CBD65CF4">
      <w:numFmt w:val="bullet"/>
      <w:lvlText w:val="•"/>
      <w:lvlJc w:val="left"/>
      <w:pPr>
        <w:ind w:left="2808" w:hanging="360"/>
      </w:pPr>
      <w:rPr>
        <w:rFonts w:hint="default"/>
        <w:lang w:val="en-US" w:eastAsia="en-US" w:bidi="en-US"/>
      </w:rPr>
    </w:lvl>
    <w:lvl w:ilvl="3" w:tplc="9276351A">
      <w:numFmt w:val="bullet"/>
      <w:lvlText w:val="•"/>
      <w:lvlJc w:val="left"/>
      <w:pPr>
        <w:ind w:left="3792" w:hanging="360"/>
      </w:pPr>
      <w:rPr>
        <w:rFonts w:hint="default"/>
        <w:lang w:val="en-US" w:eastAsia="en-US" w:bidi="en-US"/>
      </w:rPr>
    </w:lvl>
    <w:lvl w:ilvl="4" w:tplc="8DAEEB9A">
      <w:numFmt w:val="bullet"/>
      <w:lvlText w:val="•"/>
      <w:lvlJc w:val="left"/>
      <w:pPr>
        <w:ind w:left="4776" w:hanging="360"/>
      </w:pPr>
      <w:rPr>
        <w:rFonts w:hint="default"/>
        <w:lang w:val="en-US" w:eastAsia="en-US" w:bidi="en-US"/>
      </w:rPr>
    </w:lvl>
    <w:lvl w:ilvl="5" w:tplc="2C36609A">
      <w:numFmt w:val="bullet"/>
      <w:lvlText w:val="•"/>
      <w:lvlJc w:val="left"/>
      <w:pPr>
        <w:ind w:left="5760" w:hanging="360"/>
      </w:pPr>
      <w:rPr>
        <w:rFonts w:hint="default"/>
        <w:lang w:val="en-US" w:eastAsia="en-US" w:bidi="en-US"/>
      </w:rPr>
    </w:lvl>
    <w:lvl w:ilvl="6" w:tplc="929AB958">
      <w:numFmt w:val="bullet"/>
      <w:lvlText w:val="•"/>
      <w:lvlJc w:val="left"/>
      <w:pPr>
        <w:ind w:left="6744" w:hanging="360"/>
      </w:pPr>
      <w:rPr>
        <w:rFonts w:hint="default"/>
        <w:lang w:val="en-US" w:eastAsia="en-US" w:bidi="en-US"/>
      </w:rPr>
    </w:lvl>
    <w:lvl w:ilvl="7" w:tplc="0B5E517E">
      <w:numFmt w:val="bullet"/>
      <w:lvlText w:val="•"/>
      <w:lvlJc w:val="left"/>
      <w:pPr>
        <w:ind w:left="7728" w:hanging="360"/>
      </w:pPr>
      <w:rPr>
        <w:rFonts w:hint="default"/>
        <w:lang w:val="en-US" w:eastAsia="en-US" w:bidi="en-US"/>
      </w:rPr>
    </w:lvl>
    <w:lvl w:ilvl="8" w:tplc="C9345320">
      <w:numFmt w:val="bullet"/>
      <w:lvlText w:val="•"/>
      <w:lvlJc w:val="left"/>
      <w:pPr>
        <w:ind w:left="8712" w:hanging="360"/>
      </w:pPr>
      <w:rPr>
        <w:rFonts w:hint="default"/>
        <w:lang w:val="en-US" w:eastAsia="en-US" w:bidi="en-US"/>
      </w:rPr>
    </w:lvl>
  </w:abstractNum>
  <w:abstractNum w:abstractNumId="40" w15:restartNumberingAfterBreak="0">
    <w:nsid w:val="6ADA0CF6"/>
    <w:multiLevelType w:val="hybridMultilevel"/>
    <w:tmpl w:val="EAEAB6FE"/>
    <w:lvl w:ilvl="0" w:tplc="B7D05F84">
      <w:start w:val="1"/>
      <w:numFmt w:val="decimal"/>
      <w:lvlText w:val="%1."/>
      <w:lvlJc w:val="left"/>
      <w:pPr>
        <w:ind w:left="644" w:hanging="360"/>
      </w:pPr>
      <w:rPr>
        <w:rFonts w:hint="default"/>
        <w:b w:val="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1" w15:restartNumberingAfterBreak="0">
    <w:nsid w:val="6BD21EA2"/>
    <w:multiLevelType w:val="hybridMultilevel"/>
    <w:tmpl w:val="6810B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773C7C"/>
    <w:multiLevelType w:val="hybridMultilevel"/>
    <w:tmpl w:val="D38653D4"/>
    <w:lvl w:ilvl="0" w:tplc="780253B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B01FA0"/>
    <w:multiLevelType w:val="hybridMultilevel"/>
    <w:tmpl w:val="9BF0C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6EB69B8"/>
    <w:multiLevelType w:val="hybridMultilevel"/>
    <w:tmpl w:val="0DC8F1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6F2026A"/>
    <w:multiLevelType w:val="hybridMultilevel"/>
    <w:tmpl w:val="DDBAE61C"/>
    <w:lvl w:ilvl="0" w:tplc="337444EE">
      <w:start w:val="1"/>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15:restartNumberingAfterBreak="0">
    <w:nsid w:val="79BA1898"/>
    <w:multiLevelType w:val="hybridMultilevel"/>
    <w:tmpl w:val="FFCE4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462EF3"/>
    <w:multiLevelType w:val="hybridMultilevel"/>
    <w:tmpl w:val="D38653D4"/>
    <w:lvl w:ilvl="0" w:tplc="780253B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322C0A"/>
    <w:multiLevelType w:val="hybridMultilevel"/>
    <w:tmpl w:val="900218D0"/>
    <w:lvl w:ilvl="0" w:tplc="763C5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5"/>
  </w:num>
  <w:num w:numId="3">
    <w:abstractNumId w:val="21"/>
  </w:num>
  <w:num w:numId="4">
    <w:abstractNumId w:val="47"/>
  </w:num>
  <w:num w:numId="5">
    <w:abstractNumId w:val="48"/>
  </w:num>
  <w:num w:numId="6">
    <w:abstractNumId w:val="13"/>
  </w:num>
  <w:num w:numId="7">
    <w:abstractNumId w:val="31"/>
  </w:num>
  <w:num w:numId="8">
    <w:abstractNumId w:val="34"/>
  </w:num>
  <w:num w:numId="9">
    <w:abstractNumId w:val="42"/>
  </w:num>
  <w:num w:numId="10">
    <w:abstractNumId w:val="15"/>
  </w:num>
  <w:num w:numId="11">
    <w:abstractNumId w:val="14"/>
  </w:num>
  <w:num w:numId="12">
    <w:abstractNumId w:val="7"/>
  </w:num>
  <w:num w:numId="13">
    <w:abstractNumId w:val="27"/>
  </w:num>
  <w:num w:numId="14">
    <w:abstractNumId w:val="20"/>
  </w:num>
  <w:num w:numId="15">
    <w:abstractNumId w:val="38"/>
  </w:num>
  <w:num w:numId="16">
    <w:abstractNumId w:val="19"/>
  </w:num>
  <w:num w:numId="17">
    <w:abstractNumId w:val="33"/>
  </w:num>
  <w:num w:numId="18">
    <w:abstractNumId w:val="41"/>
  </w:num>
  <w:num w:numId="19">
    <w:abstractNumId w:val="22"/>
  </w:num>
  <w:num w:numId="20">
    <w:abstractNumId w:val="10"/>
  </w:num>
  <w:num w:numId="21">
    <w:abstractNumId w:val="45"/>
  </w:num>
  <w:num w:numId="22">
    <w:abstractNumId w:val="24"/>
  </w:num>
  <w:num w:numId="23">
    <w:abstractNumId w:val="40"/>
  </w:num>
  <w:num w:numId="24">
    <w:abstractNumId w:val="25"/>
  </w:num>
  <w:num w:numId="25">
    <w:abstractNumId w:val="44"/>
  </w:num>
  <w:num w:numId="26">
    <w:abstractNumId w:val="43"/>
  </w:num>
  <w:num w:numId="27">
    <w:abstractNumId w:val="18"/>
  </w:num>
  <w:num w:numId="28">
    <w:abstractNumId w:val="28"/>
  </w:num>
  <w:num w:numId="29">
    <w:abstractNumId w:val="26"/>
  </w:num>
  <w:num w:numId="30">
    <w:abstractNumId w:val="32"/>
  </w:num>
  <w:num w:numId="31">
    <w:abstractNumId w:val="8"/>
  </w:num>
  <w:num w:numId="32">
    <w:abstractNumId w:val="23"/>
  </w:num>
  <w:num w:numId="33">
    <w:abstractNumId w:val="29"/>
  </w:num>
  <w:num w:numId="34">
    <w:abstractNumId w:val="11"/>
  </w:num>
  <w:num w:numId="35">
    <w:abstractNumId w:val="37"/>
  </w:num>
  <w:num w:numId="36">
    <w:abstractNumId w:val="9"/>
  </w:num>
  <w:num w:numId="37">
    <w:abstractNumId w:val="30"/>
  </w:num>
  <w:num w:numId="38">
    <w:abstractNumId w:val="46"/>
  </w:num>
  <w:num w:numId="39">
    <w:abstractNumId w:val="36"/>
  </w:num>
  <w:num w:numId="40">
    <w:abstractNumId w:val="39"/>
  </w:num>
  <w:num w:numId="41">
    <w:abstractNumId w:val="17"/>
  </w:num>
  <w:num w:numId="42">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D3E3A"/>
    <w:rsid w:val="00011C7C"/>
    <w:rsid w:val="0005533A"/>
    <w:rsid w:val="000558F4"/>
    <w:rsid w:val="0007600A"/>
    <w:rsid w:val="000904E7"/>
    <w:rsid w:val="00093D28"/>
    <w:rsid w:val="000B4F1F"/>
    <w:rsid w:val="000B6639"/>
    <w:rsid w:val="000C475D"/>
    <w:rsid w:val="000D0FE9"/>
    <w:rsid w:val="000D287C"/>
    <w:rsid w:val="000D3516"/>
    <w:rsid w:val="000D398A"/>
    <w:rsid w:val="000E2C34"/>
    <w:rsid w:val="000E4C6C"/>
    <w:rsid w:val="000E774B"/>
    <w:rsid w:val="000F0609"/>
    <w:rsid w:val="000F4F8C"/>
    <w:rsid w:val="000F7B7E"/>
    <w:rsid w:val="00110B59"/>
    <w:rsid w:val="00121FDB"/>
    <w:rsid w:val="00124DAC"/>
    <w:rsid w:val="001260EB"/>
    <w:rsid w:val="0015033B"/>
    <w:rsid w:val="001514B5"/>
    <w:rsid w:val="00154225"/>
    <w:rsid w:val="00156EF1"/>
    <w:rsid w:val="0016048A"/>
    <w:rsid w:val="00161DE1"/>
    <w:rsid w:val="00166AAD"/>
    <w:rsid w:val="001727BE"/>
    <w:rsid w:val="00176F9F"/>
    <w:rsid w:val="00183A7A"/>
    <w:rsid w:val="001C06A2"/>
    <w:rsid w:val="001C4F90"/>
    <w:rsid w:val="001C7597"/>
    <w:rsid w:val="001D3F66"/>
    <w:rsid w:val="001D4935"/>
    <w:rsid w:val="001E6D97"/>
    <w:rsid w:val="002028D8"/>
    <w:rsid w:val="00203D93"/>
    <w:rsid w:val="0023769A"/>
    <w:rsid w:val="00237DD9"/>
    <w:rsid w:val="0024098D"/>
    <w:rsid w:val="00245051"/>
    <w:rsid w:val="00247BA0"/>
    <w:rsid w:val="00252462"/>
    <w:rsid w:val="00253723"/>
    <w:rsid w:val="0026102C"/>
    <w:rsid w:val="00266FDA"/>
    <w:rsid w:val="0028007B"/>
    <w:rsid w:val="002822B5"/>
    <w:rsid w:val="00295B55"/>
    <w:rsid w:val="002C1176"/>
    <w:rsid w:val="002C4827"/>
    <w:rsid w:val="002D29DD"/>
    <w:rsid w:val="002F4C89"/>
    <w:rsid w:val="002F78D1"/>
    <w:rsid w:val="00301E21"/>
    <w:rsid w:val="0030230D"/>
    <w:rsid w:val="00322112"/>
    <w:rsid w:val="003250DB"/>
    <w:rsid w:val="003336E5"/>
    <w:rsid w:val="00334B00"/>
    <w:rsid w:val="00340F03"/>
    <w:rsid w:val="00341645"/>
    <w:rsid w:val="003450FD"/>
    <w:rsid w:val="0036133C"/>
    <w:rsid w:val="00383C1D"/>
    <w:rsid w:val="00386244"/>
    <w:rsid w:val="003A00CC"/>
    <w:rsid w:val="003B48C2"/>
    <w:rsid w:val="003E6A39"/>
    <w:rsid w:val="003F0D63"/>
    <w:rsid w:val="0040642F"/>
    <w:rsid w:val="00421A63"/>
    <w:rsid w:val="00425234"/>
    <w:rsid w:val="00433AC6"/>
    <w:rsid w:val="0044159B"/>
    <w:rsid w:val="00443472"/>
    <w:rsid w:val="00445278"/>
    <w:rsid w:val="00450329"/>
    <w:rsid w:val="00454257"/>
    <w:rsid w:val="00460594"/>
    <w:rsid w:val="00461BC2"/>
    <w:rsid w:val="00462C39"/>
    <w:rsid w:val="00470DBE"/>
    <w:rsid w:val="00477249"/>
    <w:rsid w:val="00484260"/>
    <w:rsid w:val="004A7E88"/>
    <w:rsid w:val="004B2EC4"/>
    <w:rsid w:val="004C423D"/>
    <w:rsid w:val="004C5916"/>
    <w:rsid w:val="004D4786"/>
    <w:rsid w:val="004D758C"/>
    <w:rsid w:val="004D771D"/>
    <w:rsid w:val="004E1302"/>
    <w:rsid w:val="004E7283"/>
    <w:rsid w:val="004E7EDA"/>
    <w:rsid w:val="004F510F"/>
    <w:rsid w:val="004F7F8B"/>
    <w:rsid w:val="00506A8A"/>
    <w:rsid w:val="00506B03"/>
    <w:rsid w:val="005302CE"/>
    <w:rsid w:val="005311D3"/>
    <w:rsid w:val="00531C7A"/>
    <w:rsid w:val="005375A2"/>
    <w:rsid w:val="00542125"/>
    <w:rsid w:val="0054366D"/>
    <w:rsid w:val="00547254"/>
    <w:rsid w:val="00573004"/>
    <w:rsid w:val="005754BD"/>
    <w:rsid w:val="005766EA"/>
    <w:rsid w:val="00591DC6"/>
    <w:rsid w:val="00595C24"/>
    <w:rsid w:val="00596BCF"/>
    <w:rsid w:val="005B5101"/>
    <w:rsid w:val="005C62DF"/>
    <w:rsid w:val="005D1C30"/>
    <w:rsid w:val="005F241B"/>
    <w:rsid w:val="005F5F2A"/>
    <w:rsid w:val="006151CF"/>
    <w:rsid w:val="006160AC"/>
    <w:rsid w:val="00627B3F"/>
    <w:rsid w:val="00630B38"/>
    <w:rsid w:val="0063785A"/>
    <w:rsid w:val="00640CA2"/>
    <w:rsid w:val="006577F0"/>
    <w:rsid w:val="00670151"/>
    <w:rsid w:val="00670B95"/>
    <w:rsid w:val="006839D5"/>
    <w:rsid w:val="006862FC"/>
    <w:rsid w:val="00686D2B"/>
    <w:rsid w:val="006928F4"/>
    <w:rsid w:val="006934BD"/>
    <w:rsid w:val="006A0B3F"/>
    <w:rsid w:val="006A7E76"/>
    <w:rsid w:val="006B57AE"/>
    <w:rsid w:val="006C514C"/>
    <w:rsid w:val="006C6875"/>
    <w:rsid w:val="006E71DC"/>
    <w:rsid w:val="006F19FE"/>
    <w:rsid w:val="006F7D16"/>
    <w:rsid w:val="00703157"/>
    <w:rsid w:val="00705F97"/>
    <w:rsid w:val="00715C34"/>
    <w:rsid w:val="00716134"/>
    <w:rsid w:val="00724F69"/>
    <w:rsid w:val="00725117"/>
    <w:rsid w:val="007258F9"/>
    <w:rsid w:val="00736F56"/>
    <w:rsid w:val="007413D9"/>
    <w:rsid w:val="00743313"/>
    <w:rsid w:val="007476AB"/>
    <w:rsid w:val="00754650"/>
    <w:rsid w:val="00755C0C"/>
    <w:rsid w:val="00756601"/>
    <w:rsid w:val="00770B62"/>
    <w:rsid w:val="00771476"/>
    <w:rsid w:val="00773832"/>
    <w:rsid w:val="00782AB6"/>
    <w:rsid w:val="00783302"/>
    <w:rsid w:val="00791A39"/>
    <w:rsid w:val="00793C56"/>
    <w:rsid w:val="007A382B"/>
    <w:rsid w:val="007A7F94"/>
    <w:rsid w:val="007C0836"/>
    <w:rsid w:val="007C08FA"/>
    <w:rsid w:val="007C6662"/>
    <w:rsid w:val="007D2070"/>
    <w:rsid w:val="007D56FD"/>
    <w:rsid w:val="007D742D"/>
    <w:rsid w:val="007E1183"/>
    <w:rsid w:val="007E3BE8"/>
    <w:rsid w:val="007F6B44"/>
    <w:rsid w:val="0081354D"/>
    <w:rsid w:val="00817B27"/>
    <w:rsid w:val="00822374"/>
    <w:rsid w:val="00833A2A"/>
    <w:rsid w:val="00840CF1"/>
    <w:rsid w:val="008446FC"/>
    <w:rsid w:val="00860C4B"/>
    <w:rsid w:val="00862699"/>
    <w:rsid w:val="00865EF6"/>
    <w:rsid w:val="00866FC6"/>
    <w:rsid w:val="00867577"/>
    <w:rsid w:val="00872443"/>
    <w:rsid w:val="00876EFD"/>
    <w:rsid w:val="00886F82"/>
    <w:rsid w:val="008A1C39"/>
    <w:rsid w:val="008A5F02"/>
    <w:rsid w:val="008B3581"/>
    <w:rsid w:val="008E2A3B"/>
    <w:rsid w:val="008E64BE"/>
    <w:rsid w:val="008F225D"/>
    <w:rsid w:val="0090000F"/>
    <w:rsid w:val="00906AF2"/>
    <w:rsid w:val="00913572"/>
    <w:rsid w:val="00917925"/>
    <w:rsid w:val="00934725"/>
    <w:rsid w:val="00956D05"/>
    <w:rsid w:val="00963133"/>
    <w:rsid w:val="009644E5"/>
    <w:rsid w:val="00982932"/>
    <w:rsid w:val="009919B7"/>
    <w:rsid w:val="00993452"/>
    <w:rsid w:val="00993FB0"/>
    <w:rsid w:val="00994033"/>
    <w:rsid w:val="009A1865"/>
    <w:rsid w:val="009B20A6"/>
    <w:rsid w:val="009C2B26"/>
    <w:rsid w:val="009C3ECB"/>
    <w:rsid w:val="009C5FB3"/>
    <w:rsid w:val="009D6E0D"/>
    <w:rsid w:val="009F340B"/>
    <w:rsid w:val="009F6FB9"/>
    <w:rsid w:val="00A13A72"/>
    <w:rsid w:val="00A14862"/>
    <w:rsid w:val="00A21408"/>
    <w:rsid w:val="00A22594"/>
    <w:rsid w:val="00A231D5"/>
    <w:rsid w:val="00A23D9A"/>
    <w:rsid w:val="00A255A9"/>
    <w:rsid w:val="00A3615B"/>
    <w:rsid w:val="00A57B26"/>
    <w:rsid w:val="00A608B3"/>
    <w:rsid w:val="00A6685B"/>
    <w:rsid w:val="00A710FE"/>
    <w:rsid w:val="00A76457"/>
    <w:rsid w:val="00A9027E"/>
    <w:rsid w:val="00A972F3"/>
    <w:rsid w:val="00AA22EF"/>
    <w:rsid w:val="00AA7968"/>
    <w:rsid w:val="00AB569D"/>
    <w:rsid w:val="00AC14C5"/>
    <w:rsid w:val="00AC6AC7"/>
    <w:rsid w:val="00AD3C0F"/>
    <w:rsid w:val="00AF2BCF"/>
    <w:rsid w:val="00AF65FC"/>
    <w:rsid w:val="00B27CDB"/>
    <w:rsid w:val="00B368A9"/>
    <w:rsid w:val="00B5762F"/>
    <w:rsid w:val="00B62E45"/>
    <w:rsid w:val="00B676A2"/>
    <w:rsid w:val="00B70D15"/>
    <w:rsid w:val="00B82277"/>
    <w:rsid w:val="00B8345F"/>
    <w:rsid w:val="00B83986"/>
    <w:rsid w:val="00B94F24"/>
    <w:rsid w:val="00BA072D"/>
    <w:rsid w:val="00BA1F0E"/>
    <w:rsid w:val="00BB02F5"/>
    <w:rsid w:val="00BB0867"/>
    <w:rsid w:val="00BB74BB"/>
    <w:rsid w:val="00BC7355"/>
    <w:rsid w:val="00BD6A86"/>
    <w:rsid w:val="00BE050E"/>
    <w:rsid w:val="00BE3164"/>
    <w:rsid w:val="00BF5D0D"/>
    <w:rsid w:val="00C01519"/>
    <w:rsid w:val="00C1631E"/>
    <w:rsid w:val="00C253E7"/>
    <w:rsid w:val="00C32CF1"/>
    <w:rsid w:val="00C35571"/>
    <w:rsid w:val="00C356F7"/>
    <w:rsid w:val="00C5116E"/>
    <w:rsid w:val="00C60815"/>
    <w:rsid w:val="00C66009"/>
    <w:rsid w:val="00C744F6"/>
    <w:rsid w:val="00C84645"/>
    <w:rsid w:val="00C86863"/>
    <w:rsid w:val="00CA247D"/>
    <w:rsid w:val="00CA7775"/>
    <w:rsid w:val="00CC34CF"/>
    <w:rsid w:val="00CD3013"/>
    <w:rsid w:val="00CD6609"/>
    <w:rsid w:val="00CF266A"/>
    <w:rsid w:val="00CF29A6"/>
    <w:rsid w:val="00CF6F4B"/>
    <w:rsid w:val="00D101A5"/>
    <w:rsid w:val="00D17622"/>
    <w:rsid w:val="00D305CA"/>
    <w:rsid w:val="00D323A5"/>
    <w:rsid w:val="00D33015"/>
    <w:rsid w:val="00D4441C"/>
    <w:rsid w:val="00D4709D"/>
    <w:rsid w:val="00D47755"/>
    <w:rsid w:val="00D501DA"/>
    <w:rsid w:val="00D524DF"/>
    <w:rsid w:val="00D5250A"/>
    <w:rsid w:val="00D53470"/>
    <w:rsid w:val="00D67C47"/>
    <w:rsid w:val="00D73E0B"/>
    <w:rsid w:val="00D8348A"/>
    <w:rsid w:val="00DC2873"/>
    <w:rsid w:val="00DC6564"/>
    <w:rsid w:val="00DD734B"/>
    <w:rsid w:val="00DE3151"/>
    <w:rsid w:val="00E04175"/>
    <w:rsid w:val="00E146E0"/>
    <w:rsid w:val="00E15A4D"/>
    <w:rsid w:val="00E3457C"/>
    <w:rsid w:val="00E347CC"/>
    <w:rsid w:val="00E376BE"/>
    <w:rsid w:val="00E456A6"/>
    <w:rsid w:val="00E510CD"/>
    <w:rsid w:val="00E5630C"/>
    <w:rsid w:val="00E6397C"/>
    <w:rsid w:val="00E8515D"/>
    <w:rsid w:val="00E925D6"/>
    <w:rsid w:val="00E95D34"/>
    <w:rsid w:val="00EB37BC"/>
    <w:rsid w:val="00EB3E7A"/>
    <w:rsid w:val="00EB45B6"/>
    <w:rsid w:val="00EB72D6"/>
    <w:rsid w:val="00EC2397"/>
    <w:rsid w:val="00ED1ECE"/>
    <w:rsid w:val="00ED7862"/>
    <w:rsid w:val="00EF42A6"/>
    <w:rsid w:val="00F17F0F"/>
    <w:rsid w:val="00F2531D"/>
    <w:rsid w:val="00F3032E"/>
    <w:rsid w:val="00F32D42"/>
    <w:rsid w:val="00F379B5"/>
    <w:rsid w:val="00F40A84"/>
    <w:rsid w:val="00F414AF"/>
    <w:rsid w:val="00F43890"/>
    <w:rsid w:val="00F47DE9"/>
    <w:rsid w:val="00F52FF5"/>
    <w:rsid w:val="00F65BF1"/>
    <w:rsid w:val="00F66EE9"/>
    <w:rsid w:val="00F93924"/>
    <w:rsid w:val="00FA064E"/>
    <w:rsid w:val="00FA21CF"/>
    <w:rsid w:val="00FA4BCB"/>
    <w:rsid w:val="00FA4F40"/>
    <w:rsid w:val="00FB1ED9"/>
    <w:rsid w:val="00FB5397"/>
    <w:rsid w:val="00FD22C6"/>
    <w:rsid w:val="00FD3E3A"/>
    <w:rsid w:val="00FF6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B2D45E2"/>
  <w15:docId w15:val="{0A6623BE-ED87-4CCA-991B-6992763EC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015"/>
  </w:style>
  <w:style w:type="paragraph" w:styleId="Heading1">
    <w:name w:val="heading 1"/>
    <w:basedOn w:val="Normal"/>
    <w:link w:val="Heading1Char"/>
    <w:uiPriority w:val="1"/>
    <w:qFormat/>
    <w:rsid w:val="006B57AE"/>
    <w:pPr>
      <w:widowControl w:val="0"/>
      <w:autoSpaceDE w:val="0"/>
      <w:autoSpaceDN w:val="0"/>
      <w:spacing w:after="0" w:line="240" w:lineRule="auto"/>
      <w:ind w:left="32" w:right="49"/>
      <w:jc w:val="center"/>
      <w:outlineLvl w:val="0"/>
    </w:pPr>
    <w:rPr>
      <w:rFonts w:ascii="Cambria" w:eastAsia="Cambria" w:hAnsi="Cambria" w:cs="Cambria"/>
      <w:b/>
      <w:bCs/>
      <w:sz w:val="36"/>
      <w:szCs w:val="36"/>
      <w:lang w:bidi="en-US"/>
    </w:rPr>
  </w:style>
  <w:style w:type="paragraph" w:styleId="Heading2">
    <w:name w:val="heading 2"/>
    <w:basedOn w:val="Normal"/>
    <w:link w:val="Heading2Char"/>
    <w:uiPriority w:val="1"/>
    <w:qFormat/>
    <w:rsid w:val="006B57AE"/>
    <w:pPr>
      <w:widowControl w:val="0"/>
      <w:autoSpaceDE w:val="0"/>
      <w:autoSpaceDN w:val="0"/>
      <w:spacing w:after="0" w:line="240" w:lineRule="auto"/>
      <w:ind w:left="112"/>
      <w:jc w:val="left"/>
      <w:outlineLvl w:val="1"/>
    </w:pPr>
    <w:rPr>
      <w:rFonts w:ascii="Verdana" w:eastAsia="Verdana" w:hAnsi="Verdana" w:cs="Verdana"/>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 1"/>
    <w:rsid w:val="00FD3E3A"/>
    <w:pPr>
      <w:widowControl w:val="0"/>
      <w:autoSpaceDE w:val="0"/>
      <w:autoSpaceDN w:val="0"/>
      <w:adjustRightInd w:val="0"/>
      <w:spacing w:after="0" w:line="240" w:lineRule="auto"/>
      <w:jc w:val="left"/>
    </w:pPr>
    <w:rPr>
      <w:rFonts w:ascii="Times New Roman" w:eastAsiaTheme="minorEastAsia" w:hAnsi="Times New Roman" w:cs="Times New Roman"/>
      <w:sz w:val="20"/>
      <w:szCs w:val="20"/>
    </w:rPr>
  </w:style>
  <w:style w:type="paragraph" w:customStyle="1" w:styleId="Style2">
    <w:name w:val="Style 2"/>
    <w:uiPriority w:val="99"/>
    <w:rsid w:val="00FD3E3A"/>
    <w:pPr>
      <w:widowControl w:val="0"/>
      <w:autoSpaceDE w:val="0"/>
      <w:autoSpaceDN w:val="0"/>
      <w:spacing w:after="0" w:line="240" w:lineRule="auto"/>
      <w:ind w:left="2016"/>
      <w:jc w:val="left"/>
    </w:pPr>
    <w:rPr>
      <w:rFonts w:ascii="Times New Roman" w:eastAsiaTheme="minorEastAsia" w:hAnsi="Times New Roman" w:cs="Times New Roman"/>
      <w:sz w:val="42"/>
      <w:szCs w:val="42"/>
    </w:rPr>
  </w:style>
  <w:style w:type="character" w:customStyle="1" w:styleId="CharacterStyle1">
    <w:name w:val="Character Style 1"/>
    <w:uiPriority w:val="99"/>
    <w:rsid w:val="00FD3E3A"/>
    <w:rPr>
      <w:sz w:val="42"/>
      <w:szCs w:val="42"/>
    </w:rPr>
  </w:style>
  <w:style w:type="paragraph" w:styleId="BalloonText">
    <w:name w:val="Balloon Text"/>
    <w:basedOn w:val="Normal"/>
    <w:link w:val="BalloonTextChar"/>
    <w:uiPriority w:val="99"/>
    <w:semiHidden/>
    <w:unhideWhenUsed/>
    <w:rsid w:val="00BF5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D0D"/>
    <w:rPr>
      <w:rFonts w:ascii="Tahoma" w:hAnsi="Tahoma" w:cs="Tahoma"/>
      <w:sz w:val="16"/>
      <w:szCs w:val="16"/>
    </w:rPr>
  </w:style>
  <w:style w:type="paragraph" w:styleId="Header">
    <w:name w:val="header"/>
    <w:basedOn w:val="Normal"/>
    <w:link w:val="HeaderChar"/>
    <w:uiPriority w:val="99"/>
    <w:unhideWhenUsed/>
    <w:rsid w:val="006C6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875"/>
  </w:style>
  <w:style w:type="paragraph" w:styleId="Footer">
    <w:name w:val="footer"/>
    <w:basedOn w:val="Normal"/>
    <w:link w:val="FooterChar"/>
    <w:uiPriority w:val="99"/>
    <w:unhideWhenUsed/>
    <w:rsid w:val="006C6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875"/>
  </w:style>
  <w:style w:type="character" w:styleId="PlaceholderText">
    <w:name w:val="Placeholder Text"/>
    <w:basedOn w:val="DefaultParagraphFont"/>
    <w:uiPriority w:val="99"/>
    <w:semiHidden/>
    <w:rsid w:val="00791A39"/>
    <w:rPr>
      <w:color w:val="808080"/>
    </w:rPr>
  </w:style>
  <w:style w:type="paragraph" w:styleId="ListParagraph">
    <w:name w:val="List Paragraph"/>
    <w:basedOn w:val="Normal"/>
    <w:uiPriority w:val="1"/>
    <w:qFormat/>
    <w:rsid w:val="00B27CDB"/>
    <w:pPr>
      <w:suppressAutoHyphens/>
      <w:ind w:left="720"/>
    </w:pPr>
    <w:rPr>
      <w:rFonts w:ascii="Calibri" w:eastAsia="Arial Unicode MS" w:hAnsi="Calibri" w:cs="font367"/>
      <w:kern w:val="1"/>
      <w:lang w:eastAsia="ar-SA"/>
    </w:rPr>
  </w:style>
  <w:style w:type="character" w:customStyle="1" w:styleId="WW8Num8z0">
    <w:name w:val="WW8Num8z0"/>
    <w:rsid w:val="00866FC6"/>
    <w:rPr>
      <w:b/>
    </w:rPr>
  </w:style>
  <w:style w:type="paragraph" w:customStyle="1" w:styleId="Default">
    <w:name w:val="Default"/>
    <w:rsid w:val="004C5916"/>
    <w:pPr>
      <w:autoSpaceDE w:val="0"/>
      <w:autoSpaceDN w:val="0"/>
      <w:adjustRightInd w:val="0"/>
      <w:spacing w:after="0" w:line="240" w:lineRule="auto"/>
      <w:jc w:val="left"/>
    </w:pPr>
    <w:rPr>
      <w:rFonts w:ascii="Arial" w:hAnsi="Arial" w:cs="Arial"/>
      <w:color w:val="000000"/>
      <w:sz w:val="24"/>
      <w:szCs w:val="24"/>
    </w:rPr>
  </w:style>
  <w:style w:type="paragraph" w:styleId="NormalWeb">
    <w:name w:val="Normal (Web)"/>
    <w:basedOn w:val="Normal"/>
    <w:uiPriority w:val="99"/>
    <w:rsid w:val="00433AC6"/>
    <w:pPr>
      <w:suppressAutoHyphens/>
      <w:spacing w:before="280" w:after="280" w:line="240" w:lineRule="auto"/>
      <w:jc w:val="left"/>
    </w:pPr>
    <w:rPr>
      <w:rFonts w:ascii="Times New Roman" w:eastAsia="Times New Roman" w:hAnsi="Times New Roman" w:cs="Calibri"/>
      <w:sz w:val="24"/>
      <w:szCs w:val="24"/>
      <w:lang w:eastAsia="ar-SA"/>
    </w:rPr>
  </w:style>
  <w:style w:type="character" w:styleId="HTMLVariable">
    <w:name w:val="HTML Variable"/>
    <w:basedOn w:val="DefaultParagraphFont"/>
    <w:uiPriority w:val="99"/>
    <w:semiHidden/>
    <w:unhideWhenUsed/>
    <w:rsid w:val="00433AC6"/>
    <w:rPr>
      <w:i/>
      <w:iCs/>
    </w:rPr>
  </w:style>
  <w:style w:type="character" w:customStyle="1" w:styleId="eqn">
    <w:name w:val="eqn"/>
    <w:basedOn w:val="DefaultParagraphFont"/>
    <w:uiPriority w:val="99"/>
    <w:rsid w:val="00433AC6"/>
  </w:style>
  <w:style w:type="character" w:styleId="Hyperlink">
    <w:name w:val="Hyperlink"/>
    <w:basedOn w:val="DefaultParagraphFont"/>
    <w:uiPriority w:val="99"/>
    <w:semiHidden/>
    <w:rsid w:val="00AC14C5"/>
    <w:rPr>
      <w:rFonts w:cs="Times New Roman"/>
      <w:color w:val="0000FF"/>
      <w:u w:val="single"/>
    </w:rPr>
  </w:style>
  <w:style w:type="character" w:styleId="Emphasis">
    <w:name w:val="Emphasis"/>
    <w:basedOn w:val="DefaultParagraphFont"/>
    <w:uiPriority w:val="99"/>
    <w:qFormat/>
    <w:rsid w:val="00AC14C5"/>
    <w:rPr>
      <w:rFonts w:cs="Times New Roman"/>
      <w:i/>
      <w:iCs/>
    </w:rPr>
  </w:style>
  <w:style w:type="table" w:styleId="TableGrid">
    <w:name w:val="Table Grid"/>
    <w:basedOn w:val="TableNormal"/>
    <w:uiPriority w:val="59"/>
    <w:rsid w:val="0016048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0F7B7E"/>
  </w:style>
  <w:style w:type="paragraph" w:customStyle="1" w:styleId="bodytext">
    <w:name w:val="bodytext"/>
    <w:basedOn w:val="Normal"/>
    <w:rsid w:val="00736F56"/>
    <w:pPr>
      <w:spacing w:before="100" w:beforeAutospacing="1" w:after="100" w:afterAutospacing="1" w:line="240" w:lineRule="auto"/>
    </w:pPr>
    <w:rPr>
      <w:rFonts w:ascii="Arial" w:eastAsia="Times New Roman" w:hAnsi="Arial" w:cs="Arial"/>
      <w:color w:val="000000"/>
      <w:sz w:val="20"/>
      <w:szCs w:val="20"/>
    </w:rPr>
  </w:style>
  <w:style w:type="character" w:customStyle="1" w:styleId="heading10">
    <w:name w:val="heading1"/>
    <w:basedOn w:val="DefaultParagraphFont"/>
    <w:rsid w:val="00736F56"/>
    <w:rPr>
      <w:rFonts w:ascii="Arial" w:hAnsi="Arial" w:cs="Arial" w:hint="default"/>
      <w:b/>
      <w:bCs/>
      <w:i w:val="0"/>
      <w:iCs w:val="0"/>
      <w:color w:val="993300"/>
      <w:sz w:val="24"/>
      <w:szCs w:val="24"/>
    </w:rPr>
  </w:style>
  <w:style w:type="character" w:customStyle="1" w:styleId="msonormal0">
    <w:name w:val="msonormal"/>
    <w:basedOn w:val="DefaultParagraphFont"/>
    <w:rsid w:val="00736F56"/>
  </w:style>
  <w:style w:type="character" w:customStyle="1" w:styleId="c">
    <w:name w:val="c"/>
    <w:basedOn w:val="DefaultParagraphFont"/>
    <w:rsid w:val="00542125"/>
  </w:style>
  <w:style w:type="character" w:customStyle="1" w:styleId="d">
    <w:name w:val="d"/>
    <w:basedOn w:val="DefaultParagraphFont"/>
    <w:rsid w:val="00542125"/>
  </w:style>
  <w:style w:type="character" w:customStyle="1" w:styleId="e">
    <w:name w:val="e"/>
    <w:basedOn w:val="DefaultParagraphFont"/>
    <w:rsid w:val="00542125"/>
  </w:style>
  <w:style w:type="paragraph" w:styleId="HTMLPreformatted">
    <w:name w:val="HTML Preformatted"/>
    <w:basedOn w:val="Normal"/>
    <w:link w:val="HTMLPreformattedChar"/>
    <w:uiPriority w:val="99"/>
    <w:rsid w:val="00630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0B38"/>
    <w:rPr>
      <w:rFonts w:ascii="Courier New" w:eastAsia="Times New Roman" w:hAnsi="Courier New" w:cs="Courier New"/>
      <w:sz w:val="20"/>
      <w:szCs w:val="20"/>
    </w:rPr>
  </w:style>
  <w:style w:type="character" w:customStyle="1" w:styleId="a">
    <w:name w:val="_"/>
    <w:basedOn w:val="DefaultParagraphFont"/>
    <w:rsid w:val="00630B38"/>
  </w:style>
  <w:style w:type="character" w:styleId="HTMLCode">
    <w:name w:val="HTML Code"/>
    <w:basedOn w:val="DefaultParagraphFont"/>
    <w:uiPriority w:val="99"/>
    <w:semiHidden/>
    <w:unhideWhenUsed/>
    <w:rsid w:val="00630B38"/>
    <w:rPr>
      <w:rFonts w:ascii="Courier New" w:eastAsia="Times New Roman" w:hAnsi="Courier New" w:cs="Courier New"/>
      <w:sz w:val="20"/>
      <w:szCs w:val="20"/>
    </w:rPr>
  </w:style>
  <w:style w:type="character" w:customStyle="1" w:styleId="Heading1Char">
    <w:name w:val="Heading 1 Char"/>
    <w:basedOn w:val="DefaultParagraphFont"/>
    <w:link w:val="Heading1"/>
    <w:uiPriority w:val="1"/>
    <w:rsid w:val="006B57AE"/>
    <w:rPr>
      <w:rFonts w:ascii="Cambria" w:eastAsia="Cambria" w:hAnsi="Cambria" w:cs="Cambria"/>
      <w:b/>
      <w:bCs/>
      <w:sz w:val="36"/>
      <w:szCs w:val="36"/>
      <w:lang w:bidi="en-US"/>
    </w:rPr>
  </w:style>
  <w:style w:type="character" w:customStyle="1" w:styleId="Heading2Char">
    <w:name w:val="Heading 2 Char"/>
    <w:basedOn w:val="DefaultParagraphFont"/>
    <w:link w:val="Heading2"/>
    <w:uiPriority w:val="1"/>
    <w:rsid w:val="006B57AE"/>
    <w:rPr>
      <w:rFonts w:ascii="Verdana" w:eastAsia="Verdana" w:hAnsi="Verdana" w:cs="Verdana"/>
      <w:b/>
      <w:bCs/>
      <w:sz w:val="24"/>
      <w:szCs w:val="24"/>
      <w:lang w:bidi="en-US"/>
    </w:rPr>
  </w:style>
  <w:style w:type="paragraph" w:styleId="BodyText0">
    <w:name w:val="Body Text"/>
    <w:basedOn w:val="Normal"/>
    <w:link w:val="BodyTextChar"/>
    <w:uiPriority w:val="1"/>
    <w:qFormat/>
    <w:rsid w:val="006B57AE"/>
    <w:pPr>
      <w:widowControl w:val="0"/>
      <w:autoSpaceDE w:val="0"/>
      <w:autoSpaceDN w:val="0"/>
      <w:spacing w:after="0" w:line="240" w:lineRule="auto"/>
      <w:jc w:val="left"/>
    </w:pPr>
    <w:rPr>
      <w:rFonts w:ascii="Verdana" w:eastAsia="Verdana" w:hAnsi="Verdana" w:cs="Verdana"/>
      <w:sz w:val="24"/>
      <w:szCs w:val="24"/>
      <w:lang w:bidi="en-US"/>
    </w:rPr>
  </w:style>
  <w:style w:type="character" w:customStyle="1" w:styleId="BodyTextChar">
    <w:name w:val="Body Text Char"/>
    <w:basedOn w:val="DefaultParagraphFont"/>
    <w:link w:val="BodyText0"/>
    <w:uiPriority w:val="1"/>
    <w:rsid w:val="006B57AE"/>
    <w:rPr>
      <w:rFonts w:ascii="Verdana" w:eastAsia="Verdana" w:hAnsi="Verdana" w:cs="Verdana"/>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38595">
      <w:bodyDiv w:val="1"/>
      <w:marLeft w:val="0"/>
      <w:marRight w:val="0"/>
      <w:marTop w:val="0"/>
      <w:marBottom w:val="0"/>
      <w:divBdr>
        <w:top w:val="none" w:sz="0" w:space="0" w:color="auto"/>
        <w:left w:val="none" w:sz="0" w:space="0" w:color="auto"/>
        <w:bottom w:val="none" w:sz="0" w:space="0" w:color="auto"/>
        <w:right w:val="none" w:sz="0" w:space="0" w:color="auto"/>
      </w:divBdr>
      <w:divsChild>
        <w:div w:id="1712457008">
          <w:marLeft w:val="0"/>
          <w:marRight w:val="0"/>
          <w:marTop w:val="0"/>
          <w:marBottom w:val="0"/>
          <w:divBdr>
            <w:top w:val="none" w:sz="0" w:space="0" w:color="auto"/>
            <w:left w:val="none" w:sz="0" w:space="0" w:color="auto"/>
            <w:bottom w:val="none" w:sz="0" w:space="0" w:color="auto"/>
            <w:right w:val="none" w:sz="0" w:space="0" w:color="auto"/>
          </w:divBdr>
          <w:divsChild>
            <w:div w:id="2095932055">
              <w:marLeft w:val="0"/>
              <w:marRight w:val="0"/>
              <w:marTop w:val="0"/>
              <w:marBottom w:val="0"/>
              <w:divBdr>
                <w:top w:val="none" w:sz="0" w:space="0" w:color="auto"/>
                <w:left w:val="none" w:sz="0" w:space="0" w:color="auto"/>
                <w:bottom w:val="none" w:sz="0" w:space="0" w:color="auto"/>
                <w:right w:val="none" w:sz="0" w:space="0" w:color="auto"/>
              </w:divBdr>
              <w:divsChild>
                <w:div w:id="20080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81925">
      <w:bodyDiv w:val="1"/>
      <w:marLeft w:val="0"/>
      <w:marRight w:val="0"/>
      <w:marTop w:val="0"/>
      <w:marBottom w:val="0"/>
      <w:divBdr>
        <w:top w:val="none" w:sz="0" w:space="0" w:color="auto"/>
        <w:left w:val="none" w:sz="0" w:space="0" w:color="auto"/>
        <w:bottom w:val="none" w:sz="0" w:space="0" w:color="auto"/>
        <w:right w:val="none" w:sz="0" w:space="0" w:color="auto"/>
      </w:divBdr>
      <w:divsChild>
        <w:div w:id="407965626">
          <w:marLeft w:val="432"/>
          <w:marRight w:val="0"/>
          <w:marTop w:val="125"/>
          <w:marBottom w:val="0"/>
          <w:divBdr>
            <w:top w:val="none" w:sz="0" w:space="0" w:color="auto"/>
            <w:left w:val="none" w:sz="0" w:space="0" w:color="auto"/>
            <w:bottom w:val="none" w:sz="0" w:space="0" w:color="auto"/>
            <w:right w:val="none" w:sz="0" w:space="0" w:color="auto"/>
          </w:divBdr>
        </w:div>
        <w:div w:id="1340427997">
          <w:marLeft w:val="432"/>
          <w:marRight w:val="0"/>
          <w:marTop w:val="125"/>
          <w:marBottom w:val="0"/>
          <w:divBdr>
            <w:top w:val="none" w:sz="0" w:space="0" w:color="auto"/>
            <w:left w:val="none" w:sz="0" w:space="0" w:color="auto"/>
            <w:bottom w:val="none" w:sz="0" w:space="0" w:color="auto"/>
            <w:right w:val="none" w:sz="0" w:space="0" w:color="auto"/>
          </w:divBdr>
        </w:div>
      </w:divsChild>
    </w:div>
    <w:div w:id="920261918">
      <w:bodyDiv w:val="1"/>
      <w:marLeft w:val="0"/>
      <w:marRight w:val="0"/>
      <w:marTop w:val="0"/>
      <w:marBottom w:val="0"/>
      <w:divBdr>
        <w:top w:val="none" w:sz="0" w:space="0" w:color="auto"/>
        <w:left w:val="none" w:sz="0" w:space="0" w:color="auto"/>
        <w:bottom w:val="none" w:sz="0" w:space="0" w:color="auto"/>
        <w:right w:val="none" w:sz="0" w:space="0" w:color="auto"/>
      </w:divBdr>
      <w:divsChild>
        <w:div w:id="1347097679">
          <w:marLeft w:val="0"/>
          <w:marRight w:val="0"/>
          <w:marTop w:val="0"/>
          <w:marBottom w:val="0"/>
          <w:divBdr>
            <w:top w:val="none" w:sz="0" w:space="0" w:color="auto"/>
            <w:left w:val="none" w:sz="0" w:space="0" w:color="auto"/>
            <w:bottom w:val="none" w:sz="0" w:space="0" w:color="auto"/>
            <w:right w:val="none" w:sz="0" w:space="0" w:color="auto"/>
          </w:divBdr>
          <w:divsChild>
            <w:div w:id="1567841826">
              <w:marLeft w:val="0"/>
              <w:marRight w:val="0"/>
              <w:marTop w:val="0"/>
              <w:marBottom w:val="0"/>
              <w:divBdr>
                <w:top w:val="none" w:sz="0" w:space="0" w:color="auto"/>
                <w:left w:val="none" w:sz="0" w:space="0" w:color="auto"/>
                <w:bottom w:val="none" w:sz="0" w:space="0" w:color="auto"/>
                <w:right w:val="none" w:sz="0" w:space="0" w:color="auto"/>
              </w:divBdr>
              <w:divsChild>
                <w:div w:id="16229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833408">
      <w:bodyDiv w:val="1"/>
      <w:marLeft w:val="0"/>
      <w:marRight w:val="0"/>
      <w:marTop w:val="0"/>
      <w:marBottom w:val="0"/>
      <w:divBdr>
        <w:top w:val="none" w:sz="0" w:space="0" w:color="auto"/>
        <w:left w:val="none" w:sz="0" w:space="0" w:color="auto"/>
        <w:bottom w:val="none" w:sz="0" w:space="0" w:color="auto"/>
        <w:right w:val="none" w:sz="0" w:space="0" w:color="auto"/>
      </w:divBdr>
      <w:divsChild>
        <w:div w:id="1151796677">
          <w:marLeft w:val="0"/>
          <w:marRight w:val="0"/>
          <w:marTop w:val="0"/>
          <w:marBottom w:val="0"/>
          <w:divBdr>
            <w:top w:val="none" w:sz="0" w:space="0" w:color="auto"/>
            <w:left w:val="none" w:sz="0" w:space="0" w:color="auto"/>
            <w:bottom w:val="none" w:sz="0" w:space="0" w:color="auto"/>
            <w:right w:val="none" w:sz="0" w:space="0" w:color="auto"/>
          </w:divBdr>
          <w:divsChild>
            <w:div w:id="1214658819">
              <w:marLeft w:val="0"/>
              <w:marRight w:val="0"/>
              <w:marTop w:val="0"/>
              <w:marBottom w:val="0"/>
              <w:divBdr>
                <w:top w:val="none" w:sz="0" w:space="0" w:color="auto"/>
                <w:left w:val="none" w:sz="0" w:space="0" w:color="auto"/>
                <w:bottom w:val="none" w:sz="0" w:space="0" w:color="auto"/>
                <w:right w:val="none" w:sz="0" w:space="0" w:color="auto"/>
              </w:divBdr>
              <w:divsChild>
                <w:div w:id="6473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79467">
      <w:bodyDiv w:val="1"/>
      <w:marLeft w:val="0"/>
      <w:marRight w:val="0"/>
      <w:marTop w:val="0"/>
      <w:marBottom w:val="0"/>
      <w:divBdr>
        <w:top w:val="none" w:sz="0" w:space="0" w:color="auto"/>
        <w:left w:val="none" w:sz="0" w:space="0" w:color="auto"/>
        <w:bottom w:val="none" w:sz="0" w:space="0" w:color="auto"/>
        <w:right w:val="none" w:sz="0" w:space="0" w:color="auto"/>
      </w:divBdr>
      <w:divsChild>
        <w:div w:id="778793353">
          <w:marLeft w:val="432"/>
          <w:marRight w:val="0"/>
          <w:marTop w:val="134"/>
          <w:marBottom w:val="0"/>
          <w:divBdr>
            <w:top w:val="none" w:sz="0" w:space="0" w:color="auto"/>
            <w:left w:val="none" w:sz="0" w:space="0" w:color="auto"/>
            <w:bottom w:val="none" w:sz="0" w:space="0" w:color="auto"/>
            <w:right w:val="none" w:sz="0" w:space="0" w:color="auto"/>
          </w:divBdr>
        </w:div>
        <w:div w:id="1222793596">
          <w:marLeft w:val="432"/>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Probability_density_function" TargetMode="External"/><Relationship Id="rId18" Type="http://schemas.openxmlformats.org/officeDocument/2006/relationships/image" Target="media/image5.png"/><Relationship Id="rId26" Type="http://schemas.openxmlformats.org/officeDocument/2006/relationships/hyperlink" Target="http://en.wikipedia.org/wiki/Circuit_noise_level"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en.wikipedia.org/wiki/Statistical_noise" TargetMode="External"/><Relationship Id="rId17" Type="http://schemas.openxmlformats.org/officeDocument/2006/relationships/image" Target="media/image4.png"/><Relationship Id="rId25" Type="http://schemas.openxmlformats.org/officeDocument/2006/relationships/hyperlink" Target="http://en.wikipedia.org/wiki/Sensor_noise"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en.wikipedia.org/wiki/Mean" TargetMode="External"/><Relationship Id="rId29"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en.wikipedia.org/wiki/Digital_image"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Gaussian_distribution" TargetMode="External"/><Relationship Id="rId23" Type="http://schemas.openxmlformats.org/officeDocument/2006/relationships/hyperlink" Target="http://en.wikipedia.org/wiki/Gaussian_noise" TargetMode="External"/><Relationship Id="rId28" Type="http://schemas.openxmlformats.org/officeDocument/2006/relationships/image" Target="media/image9.JPG"/><Relationship Id="rId36" Type="http://schemas.openxmlformats.org/officeDocument/2006/relationships/fontTable" Target="fontTable.xml"/><Relationship Id="rId10" Type="http://schemas.openxmlformats.org/officeDocument/2006/relationships/hyperlink" Target="http://homepages.inf.ed.ac.uk/rbf/HIPR2/mean.htm" TargetMode="External"/><Relationship Id="rId19" Type="http://schemas.openxmlformats.org/officeDocument/2006/relationships/image" Target="media/image6.png"/><Relationship Id="rId31" Type="http://schemas.openxmlformats.org/officeDocument/2006/relationships/hyperlink" Target="http://homepages.inf.ed.ac.uk/rbf/HIPR2/mean.htm" TargetMode="External"/><Relationship Id="rId4" Type="http://schemas.openxmlformats.org/officeDocument/2006/relationships/settings" Target="settings.xml"/><Relationship Id="rId9" Type="http://schemas.openxmlformats.org/officeDocument/2006/relationships/hyperlink" Target="http://homepages.inf.ed.ac.uk/rbf/HIPR2/mean.htm" TargetMode="External"/><Relationship Id="rId14" Type="http://schemas.openxmlformats.org/officeDocument/2006/relationships/hyperlink" Target="http://en.wikipedia.org/wiki/Normal_distribution" TargetMode="External"/><Relationship Id="rId22" Type="http://schemas.openxmlformats.org/officeDocument/2006/relationships/hyperlink" Target="http://en.wikipedia.org/wiki/Standard_deviation" TargetMode="External"/><Relationship Id="rId27" Type="http://schemas.openxmlformats.org/officeDocument/2006/relationships/image" Target="media/image8.png"/><Relationship Id="rId30" Type="http://schemas.openxmlformats.org/officeDocument/2006/relationships/image" Target="media/image11.JPG"/><Relationship Id="rId35"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1B77A-5C10-413F-9065-794F8CB6B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y</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y1</dc:creator>
  <cp:lastModifiedBy>tejas kambari</cp:lastModifiedBy>
  <cp:revision>6</cp:revision>
  <dcterms:created xsi:type="dcterms:W3CDTF">2021-03-22T05:20:00Z</dcterms:created>
  <dcterms:modified xsi:type="dcterms:W3CDTF">2021-04-26T17:59:00Z</dcterms:modified>
</cp:coreProperties>
</file>